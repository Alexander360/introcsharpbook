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D20306">
        <w:rPr>
          <w:lang w:val="en-US" w:eastAsia="ja-JP"/>
        </w:rPr>
        <w:t>9</w:t>
      </w:r>
      <w:r w:rsidR="007D53CD">
        <w:rPr>
          <w:rFonts w:hint="eastAsia"/>
          <w:lang w:eastAsia="ja-JP"/>
        </w:rPr>
        <w:t xml:space="preserve"> </w:t>
      </w:r>
      <w:r w:rsidR="007D53CD">
        <w:rPr>
          <w:rFonts w:eastAsiaTheme="minorEastAsia"/>
          <w:lang w:eastAsia="zh-CN"/>
        </w:rPr>
        <w:t>на</w:t>
      </w:r>
      <w:r w:rsidR="007D53CD">
        <w:rPr>
          <w:rFonts w:eastAsiaTheme="minorEastAsia" w:hint="eastAsia"/>
          <w:lang w:eastAsia="zh-CN"/>
        </w:rPr>
        <w:t xml:space="preserve"> </w:t>
      </w:r>
      <w:r w:rsidRPr="00EE2DC7">
        <w:t>книгата "Въведение в програмирането със C#"</w:t>
      </w:r>
    </w:p>
    <w:p w:rsidR="00EE2DC7" w:rsidRDefault="00EE2DC7" w:rsidP="006B0528">
      <w:pPr>
        <w:pStyle w:val="Heading2"/>
      </w:pPr>
      <w:r>
        <w:t>Автор</w:t>
      </w:r>
      <w:r w:rsidR="004F1F1C">
        <w:t>ски колектив</w:t>
      </w:r>
    </w:p>
    <w:p w:rsidR="00E54C97" w:rsidRPr="00F16133" w:rsidRDefault="00E54C97" w:rsidP="00E54C97">
      <w:pPr>
        <w:rPr>
          <w:b/>
          <w:sz w:val="21"/>
          <w:szCs w:val="21"/>
          <w:lang w:val="en-US"/>
        </w:rPr>
      </w:pPr>
      <w:r>
        <w:rPr>
          <w:b/>
          <w:lang w:val="en-US"/>
        </w:rPr>
        <w:t xml:space="preserve">    </w:t>
      </w:r>
      <w:r w:rsidRPr="00F16133">
        <w:rPr>
          <w:b/>
          <w:sz w:val="21"/>
          <w:szCs w:val="21"/>
        </w:rPr>
        <w:t xml:space="preserve">Иван Стоянов – </w:t>
      </w:r>
      <w:r w:rsidRPr="00F16133">
        <w:rPr>
          <w:b/>
          <w:sz w:val="21"/>
          <w:szCs w:val="21"/>
          <w:lang w:val="en-US"/>
        </w:rPr>
        <w:t>&lt;mad_van@abv.bg&gt;</w:t>
      </w:r>
    </w:p>
    <w:p w:rsidR="00E54C97" w:rsidRPr="00F16133" w:rsidRDefault="00E54C97" w:rsidP="00E54C97">
      <w:pPr>
        <w:pStyle w:val="ListParagraph"/>
        <w:spacing w:before="60"/>
        <w:ind w:left="284"/>
        <w:rPr>
          <w:rFonts w:ascii="Calibri" w:hAnsi="Calibri" w:cs="Calibri"/>
          <w:b/>
          <w:bCs/>
          <w:color w:val="000000"/>
          <w:sz w:val="24"/>
          <w:lang w:val="en-US"/>
        </w:rPr>
      </w:pPr>
      <w:r w:rsidRPr="00F16133">
        <w:rPr>
          <w:rFonts w:ascii="Calibri" w:hAnsi="Calibri" w:cs="Calibri"/>
          <w:b/>
          <w:bCs/>
          <w:color w:val="000000"/>
          <w:sz w:val="24"/>
        </w:rPr>
        <w:t xml:space="preserve">Krasin Georgiev </w:t>
      </w:r>
      <w:r w:rsidRPr="00F16133">
        <w:rPr>
          <w:rFonts w:ascii="Calibri" w:hAnsi="Calibri" w:cs="Calibri"/>
          <w:b/>
          <w:bCs/>
          <w:color w:val="000000"/>
          <w:sz w:val="24"/>
          <w:lang w:val="en-US"/>
        </w:rPr>
        <w:t xml:space="preserve">   -   </w:t>
      </w:r>
      <w:r w:rsidRPr="00F16133">
        <w:rPr>
          <w:rFonts w:ascii="Calibri" w:hAnsi="Calibri" w:cs="Calibri"/>
          <w:b/>
          <w:bCs/>
          <w:color w:val="000000"/>
          <w:sz w:val="24"/>
        </w:rPr>
        <w:t>&lt;gkrasin@gmail.com&gt;</w:t>
      </w:r>
    </w:p>
    <w:p w:rsidR="00E54C97" w:rsidRPr="007B32FC" w:rsidRDefault="00E54C97" w:rsidP="00E54C97">
      <w:pPr>
        <w:pStyle w:val="ListParagraph"/>
        <w:spacing w:before="60"/>
        <w:ind w:left="284"/>
        <w:rPr>
          <w:sz w:val="22"/>
          <w:szCs w:val="22"/>
          <w:lang w:val="en-US"/>
        </w:rPr>
      </w:pPr>
      <w:r w:rsidRPr="007B32FC">
        <w:rPr>
          <w:rFonts w:ascii="Calibri" w:hAnsi="Calibri" w:cs="Calibri"/>
          <w:bCs/>
          <w:color w:val="000000"/>
          <w:sz w:val="22"/>
          <w:szCs w:val="22"/>
        </w:rPr>
        <w:t xml:space="preserve">Angel Venchev </w:t>
      </w:r>
      <w:r w:rsidRPr="007B32FC">
        <w:rPr>
          <w:rFonts w:ascii="Calibri" w:hAnsi="Calibri" w:cs="Calibri"/>
          <w:bCs/>
          <w:color w:val="000000"/>
          <w:sz w:val="22"/>
          <w:szCs w:val="22"/>
          <w:lang w:val="en-US"/>
        </w:rPr>
        <w:t xml:space="preserve">     -   </w:t>
      </w:r>
      <w:r w:rsidRPr="007B32FC">
        <w:rPr>
          <w:rFonts w:ascii="Calibri" w:hAnsi="Calibri" w:cs="Calibri"/>
          <w:bCs/>
          <w:color w:val="000000"/>
          <w:sz w:val="22"/>
          <w:szCs w:val="22"/>
        </w:rPr>
        <w:t>&lt;angelvenchev@yahoo.com&gt;</w:t>
      </w:r>
    </w:p>
    <w:p w:rsidR="00E54C97" w:rsidRPr="007B32FC" w:rsidRDefault="00E54C97" w:rsidP="00E54C97">
      <w:pPr>
        <w:pStyle w:val="ListParagraph"/>
        <w:spacing w:before="60"/>
        <w:ind w:left="284"/>
        <w:rPr>
          <w:sz w:val="22"/>
          <w:szCs w:val="22"/>
          <w:lang w:val="en-US"/>
        </w:rPr>
      </w:pPr>
      <w:r w:rsidRPr="007B32FC">
        <w:rPr>
          <w:rFonts w:ascii="Calibri" w:hAnsi="Calibri" w:cs="Calibri"/>
          <w:bCs/>
          <w:color w:val="000000"/>
          <w:sz w:val="22"/>
          <w:szCs w:val="22"/>
        </w:rPr>
        <w:t xml:space="preserve">Tsvetomir Kirchev </w:t>
      </w:r>
      <w:r w:rsidRPr="007B32FC">
        <w:rPr>
          <w:rFonts w:ascii="Calibri" w:hAnsi="Calibri" w:cs="Calibri"/>
          <w:bCs/>
          <w:color w:val="000000"/>
          <w:sz w:val="22"/>
          <w:szCs w:val="22"/>
          <w:lang w:val="en-US"/>
        </w:rPr>
        <w:t xml:space="preserve"> -  </w:t>
      </w:r>
      <w:r w:rsidRPr="007B32FC">
        <w:rPr>
          <w:rFonts w:ascii="Calibri" w:hAnsi="Calibri" w:cs="Calibri"/>
          <w:bCs/>
          <w:color w:val="000000"/>
          <w:sz w:val="22"/>
          <w:szCs w:val="22"/>
        </w:rPr>
        <w:t>&lt;tsvetomir.kirchev@gmail.com&gt;</w:t>
      </w:r>
    </w:p>
    <w:p w:rsidR="00E54C97" w:rsidRPr="007B32FC" w:rsidRDefault="00E54C97" w:rsidP="00E54C97">
      <w:pPr>
        <w:pStyle w:val="ListParagraph"/>
        <w:spacing w:before="60"/>
        <w:ind w:left="284"/>
        <w:rPr>
          <w:rFonts w:ascii="Calibri" w:hAnsi="Calibri" w:cs="Calibri"/>
          <w:bCs/>
          <w:color w:val="000000"/>
          <w:sz w:val="22"/>
          <w:szCs w:val="22"/>
          <w:lang w:val="en-US"/>
        </w:rPr>
      </w:pPr>
      <w:r w:rsidRPr="007B32FC">
        <w:rPr>
          <w:rFonts w:ascii="Calibri" w:hAnsi="Calibri" w:cs="Calibri"/>
          <w:bCs/>
          <w:color w:val="000000"/>
          <w:sz w:val="22"/>
          <w:szCs w:val="22"/>
        </w:rPr>
        <w:t xml:space="preserve">Stefan Stoyanov </w:t>
      </w:r>
      <w:r w:rsidRPr="007B32FC">
        <w:rPr>
          <w:rFonts w:ascii="Calibri" w:hAnsi="Calibri" w:cs="Calibri"/>
          <w:bCs/>
          <w:color w:val="000000"/>
          <w:sz w:val="22"/>
          <w:szCs w:val="22"/>
          <w:lang w:val="en-US"/>
        </w:rPr>
        <w:t>-  &lt;</w:t>
      </w:r>
      <w:r w:rsidRPr="007B32FC">
        <w:rPr>
          <w:rFonts w:ascii="Calibri" w:hAnsi="Calibri" w:cs="Calibri"/>
          <w:bCs/>
          <w:color w:val="000000"/>
          <w:sz w:val="22"/>
          <w:szCs w:val="22"/>
        </w:rPr>
        <w:t>stefan.asenov_@abv.bg</w:t>
      </w:r>
      <w:r w:rsidRPr="007B32FC">
        <w:rPr>
          <w:rFonts w:ascii="Calibri" w:hAnsi="Calibri" w:cs="Calibri"/>
          <w:bCs/>
          <w:color w:val="000000"/>
          <w:sz w:val="22"/>
          <w:szCs w:val="22"/>
          <w:lang w:val="en-US"/>
        </w:rPr>
        <w:t>&gt;</w:t>
      </w:r>
    </w:p>
    <w:p w:rsidR="00257F4D" w:rsidRPr="00257F4D" w:rsidRDefault="00257F4D" w:rsidP="004F1F1C">
      <w:pPr>
        <w:pStyle w:val="ListParagraph"/>
        <w:spacing w:before="60"/>
        <w:ind w:left="284"/>
        <w:rPr>
          <w:lang w:val="en-US"/>
        </w:rPr>
      </w:pPr>
    </w:p>
    <w:tbl>
      <w:tblPr>
        <w:tblStyle w:val="TableGrid"/>
        <w:tblW w:w="0" w:type="auto"/>
        <w:tblInd w:w="108" w:type="dxa"/>
        <w:tblLook w:val="04A0"/>
      </w:tblPr>
      <w:tblGrid>
        <w:gridCol w:w="5387"/>
        <w:gridCol w:w="5386"/>
      </w:tblGrid>
      <w:tr w:rsidR="00473AA8" w:rsidRPr="006B0528" w:rsidTr="003C55ED">
        <w:tc>
          <w:tcPr>
            <w:tcW w:w="10773" w:type="dxa"/>
            <w:gridSpan w:val="2"/>
            <w:vAlign w:val="center"/>
          </w:tcPr>
          <w:p w:rsidR="00473AA8" w:rsidRPr="00257F4D" w:rsidRDefault="00D20306" w:rsidP="00D20306">
            <w:r>
              <w:rPr>
                <w:lang w:val="en-US"/>
              </w:rPr>
              <w:t xml:space="preserve">     </w:t>
            </w:r>
            <w:r w:rsidRPr="00D20306">
              <w:rPr>
                <w:lang w:val="en-US"/>
              </w:rPr>
              <w:t xml:space="preserve">01. </w:t>
            </w:r>
            <w:proofErr w:type="spellStart"/>
            <w:r w:rsidRPr="00D20306">
              <w:rPr>
                <w:lang w:val="en-US"/>
              </w:rPr>
              <w:t>SayHello</w:t>
            </w:r>
            <w:proofErr w:type="spellEnd"/>
          </w:p>
        </w:tc>
      </w:tr>
      <w:tr w:rsidR="00473AA8" w:rsidTr="003C55ED">
        <w:tc>
          <w:tcPr>
            <w:tcW w:w="10773" w:type="dxa"/>
            <w:gridSpan w:val="2"/>
            <w:vAlign w:val="center"/>
          </w:tcPr>
          <w:p w:rsidR="00473AA8" w:rsidRDefault="002B5D4C" w:rsidP="003C55ED">
            <w:pPr>
              <w:spacing w:after="120"/>
              <w:jc w:val="left"/>
              <w:rPr>
                <w:b/>
              </w:rPr>
            </w:pPr>
            <w:r>
              <w:rPr>
                <w:b/>
              </w:rPr>
              <w:t>Условие</w:t>
            </w:r>
          </w:p>
          <w:p w:rsidR="00473AA8" w:rsidRPr="006B0528" w:rsidRDefault="00D20306" w:rsidP="00D20306">
            <w:r w:rsidRPr="0036552D">
              <w:t>Напишете метод, който при подадено име отпечатва в конзолата "</w:t>
            </w:r>
            <w:r w:rsidRPr="00311650">
              <w:rPr>
                <w:rStyle w:val="Code"/>
              </w:rPr>
              <w:t>Hello</w:t>
            </w:r>
            <w:r w:rsidRPr="00B25206">
              <w:rPr>
                <w:rStyle w:val="Code"/>
              </w:rPr>
              <w:t>, &lt;</w:t>
            </w:r>
            <w:r w:rsidRPr="00311650">
              <w:rPr>
                <w:rStyle w:val="Code"/>
              </w:rPr>
              <w:t>name</w:t>
            </w:r>
            <w:r w:rsidRPr="00B25206">
              <w:rPr>
                <w:rStyle w:val="Code"/>
              </w:rPr>
              <w:t>&gt;!"</w:t>
            </w:r>
            <w:r w:rsidRPr="0036552D">
              <w:t xml:space="preserve"> (например "</w:t>
            </w:r>
            <w:r w:rsidRPr="00311650">
              <w:rPr>
                <w:rStyle w:val="Code"/>
              </w:rPr>
              <w:t>Hello</w:t>
            </w:r>
            <w:r w:rsidRPr="00B25206">
              <w:rPr>
                <w:rStyle w:val="Code"/>
              </w:rPr>
              <w:t xml:space="preserve">, </w:t>
            </w:r>
            <w:r w:rsidRPr="00311650">
              <w:rPr>
                <w:rStyle w:val="Code"/>
              </w:rPr>
              <w:t>Peter</w:t>
            </w:r>
            <w:r w:rsidRPr="00B25206">
              <w:rPr>
                <w:rStyle w:val="Code"/>
              </w:rPr>
              <w:t>!</w:t>
            </w:r>
            <w:r w:rsidRPr="0036552D">
              <w:t>"). Напишете програма, която тества този метод</w:t>
            </w:r>
            <w:r>
              <w:t xml:space="preserve"> дали работи правилно</w:t>
            </w:r>
            <w:r w:rsidRPr="0036552D">
              <w:t>.</w:t>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D20306" w:rsidRDefault="00D20306" w:rsidP="00154D0F">
            <w:pPr>
              <w:spacing w:after="120"/>
            </w:pPr>
            <w:r>
              <w:t>Въвеждаме кое да е име.</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6B0528" w:rsidRDefault="00D20306" w:rsidP="00257F4D">
            <w:pPr>
              <w:spacing w:after="120"/>
            </w:pPr>
            <w:r>
              <w:t xml:space="preserve">Програмата изписва на екрана </w:t>
            </w:r>
            <w:r w:rsidRPr="0036552D">
              <w:t>"</w:t>
            </w:r>
            <w:r w:rsidRPr="00311650">
              <w:rPr>
                <w:rStyle w:val="Code"/>
              </w:rPr>
              <w:t>Hello</w:t>
            </w:r>
            <w:r w:rsidRPr="00B25206">
              <w:rPr>
                <w:rStyle w:val="Code"/>
              </w:rPr>
              <w:t>, &lt;</w:t>
            </w:r>
            <w:r w:rsidRPr="00311650">
              <w:rPr>
                <w:rStyle w:val="Code"/>
              </w:rPr>
              <w:t>name</w:t>
            </w:r>
            <w:r w:rsidRPr="00B25206">
              <w:rPr>
                <w:rStyle w:val="Code"/>
              </w:rPr>
              <w:t>&gt;!"</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742101" w:rsidRDefault="00D20306" w:rsidP="008E39B1">
            <w:pPr>
              <w:spacing w:after="120"/>
            </w:pPr>
            <w:r>
              <w:t>Имаме метод, който въвежда името и след това го извикваме на екрана.</w:t>
            </w:r>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D20306" w:rsidRDefault="00D20306" w:rsidP="00D20306">
            <w:pPr>
              <w:autoSpaceDE w:val="0"/>
              <w:autoSpaceDN w:val="0"/>
              <w:adjustRightInd w:val="0"/>
              <w:spacing w:before="0"/>
              <w:jc w:val="left"/>
              <w:rPr>
                <w:rFonts w:ascii="Consolas" w:hAnsi="Consolas" w:cs="Consolas"/>
                <w:sz w:val="19"/>
                <w:szCs w:val="19"/>
                <w:lang w:eastAsia="en-US"/>
              </w:rPr>
            </w:pP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_10_Methods</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name = InputName();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"Hello, {0}!"</w:t>
            </w:r>
            <w:r>
              <w:rPr>
                <w:rFonts w:ascii="Consolas" w:hAnsi="Consolas" w:cs="Consolas"/>
                <w:sz w:val="19"/>
                <w:szCs w:val="19"/>
                <w:lang w:eastAsia="en-US"/>
              </w:rPr>
              <w:t>, 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20306" w:rsidRDefault="00D20306" w:rsidP="00D20306">
            <w:pPr>
              <w:autoSpaceDE w:val="0"/>
              <w:autoSpaceDN w:val="0"/>
              <w:adjustRightInd w:val="0"/>
              <w:spacing w:before="0"/>
              <w:jc w:val="left"/>
              <w:rPr>
                <w:rFonts w:ascii="Consolas" w:hAnsi="Consolas" w:cs="Consolas"/>
                <w:sz w:val="19"/>
                <w:szCs w:val="19"/>
                <w:lang w:eastAsia="en-US"/>
              </w:rPr>
            </w:pP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InputName()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"Input your name "</w:t>
            </w:r>
            <w:r>
              <w:rPr>
                <w:rFonts w:ascii="Consolas" w:hAnsi="Consolas" w:cs="Consolas"/>
                <w:sz w:val="19"/>
                <w:szCs w:val="19"/>
                <w:lang w:eastAsia="en-US"/>
              </w:rPr>
              <w:t>);</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name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name;</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20306" w:rsidRDefault="00D20306" w:rsidP="00D2030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473AA8" w:rsidRDefault="00D20306" w:rsidP="00D20306">
            <w:pPr>
              <w:autoSpaceDE w:val="0"/>
              <w:autoSpaceDN w:val="0"/>
              <w:adjustRightInd w:val="0"/>
              <w:spacing w:before="0"/>
              <w:jc w:val="left"/>
              <w:rPr>
                <w:rFonts w:ascii="Consolas" w:hAnsi="Consolas" w:cs="Consolas"/>
                <w:noProof/>
                <w:szCs w:val="20"/>
              </w:rPr>
            </w:pPr>
            <w:r>
              <w:rPr>
                <w:rFonts w:ascii="Consolas" w:hAnsi="Consolas" w:cs="Consolas"/>
                <w:sz w:val="19"/>
                <w:szCs w:val="19"/>
                <w:lang w:eastAsia="en-US"/>
              </w:rPr>
              <w:t>}</w:t>
            </w:r>
          </w:p>
        </w:tc>
      </w:tr>
      <w:tr w:rsidR="00473AA8" w:rsidTr="003C55ED">
        <w:tc>
          <w:tcPr>
            <w:tcW w:w="10773" w:type="dxa"/>
            <w:gridSpan w:val="2"/>
            <w:vAlign w:val="center"/>
          </w:tcPr>
          <w:p w:rsidR="00473AA8" w:rsidRDefault="002B5D4C" w:rsidP="00742101">
            <w:pPr>
              <w:spacing w:after="120"/>
              <w:jc w:val="left"/>
              <w:rPr>
                <w:b/>
              </w:rPr>
            </w:pPr>
            <w:r>
              <w:rPr>
                <w:b/>
              </w:rPr>
              <w:t>Тестове</w:t>
            </w:r>
          </w:p>
          <w:p w:rsidR="00D20306" w:rsidRPr="00D20306" w:rsidRDefault="00D20306" w:rsidP="00742101">
            <w:pPr>
              <w:spacing w:after="120"/>
              <w:jc w:val="left"/>
            </w:pPr>
            <w:r w:rsidRPr="00D20306">
              <w:t>Въвеждаме кое да е име.</w:t>
            </w:r>
          </w:p>
        </w:tc>
      </w:tr>
      <w:tr w:rsidR="00E833FC" w:rsidTr="003C55ED">
        <w:tc>
          <w:tcPr>
            <w:tcW w:w="5387" w:type="dxa"/>
            <w:vAlign w:val="center"/>
          </w:tcPr>
          <w:p w:rsidR="00473AA8" w:rsidRPr="004E6C36" w:rsidRDefault="00473AA8" w:rsidP="003C55ED">
            <w:pPr>
              <w:spacing w:after="120"/>
              <w:jc w:val="left"/>
              <w:rPr>
                <w:b/>
              </w:rPr>
            </w:pPr>
            <w:r>
              <w:rPr>
                <w:b/>
              </w:rPr>
              <w:lastRenderedPageBreak/>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Default="00D20306" w:rsidP="00EB7BD8">
            <w:pPr>
              <w:spacing w:after="120"/>
              <w:jc w:val="left"/>
              <w:rPr>
                <w:rFonts w:ascii="Consolas" w:hAnsi="Consolas" w:cs="Consolas"/>
                <w:noProof/>
                <w:highlight w:val="yellow"/>
                <w:lang w:val="en-US"/>
              </w:rPr>
            </w:pPr>
            <w:r>
              <w:rPr>
                <w:rFonts w:ascii="Consolas" w:hAnsi="Consolas" w:cs="Consolas"/>
                <w:noProof/>
                <w:highlight w:val="yellow"/>
                <w:lang w:val="en-US"/>
              </w:rPr>
              <w:t>Ivan</w:t>
            </w:r>
          </w:p>
          <w:p w:rsidR="00D20306" w:rsidRDefault="00D20306" w:rsidP="00EB7BD8">
            <w:pPr>
              <w:spacing w:after="120"/>
              <w:jc w:val="left"/>
              <w:rPr>
                <w:rFonts w:ascii="Consolas" w:hAnsi="Consolas" w:cs="Consolas"/>
                <w:noProof/>
                <w:highlight w:val="yellow"/>
                <w:lang w:val="en-US"/>
              </w:rPr>
            </w:pPr>
            <w:r>
              <w:rPr>
                <w:rFonts w:ascii="Consolas" w:hAnsi="Consolas" w:cs="Consolas"/>
                <w:noProof/>
                <w:highlight w:val="yellow"/>
                <w:lang w:val="en-US"/>
              </w:rPr>
              <w:t>Ivan Stoyanov</w:t>
            </w:r>
          </w:p>
          <w:p w:rsidR="00D20306" w:rsidRPr="00D20306" w:rsidRDefault="00D20306" w:rsidP="00EB7BD8">
            <w:pPr>
              <w:spacing w:after="120"/>
              <w:jc w:val="left"/>
              <w:rPr>
                <w:rFonts w:ascii="Consolas" w:hAnsi="Consolas" w:cs="Consolas"/>
                <w:noProof/>
                <w:highlight w:val="yellow"/>
              </w:rPr>
            </w:pPr>
            <w:r>
              <w:rPr>
                <w:rFonts w:ascii="Consolas" w:hAnsi="Consolas" w:cs="Consolas"/>
                <w:noProof/>
                <w:highlight w:val="yellow"/>
              </w:rPr>
              <w:t>Иван</w:t>
            </w:r>
          </w:p>
        </w:tc>
        <w:tc>
          <w:tcPr>
            <w:tcW w:w="5386" w:type="dxa"/>
          </w:tcPr>
          <w:p w:rsidR="00D20306" w:rsidRPr="00D20306" w:rsidRDefault="00D20306" w:rsidP="00D20306">
            <w:pPr>
              <w:spacing w:after="120"/>
              <w:jc w:val="left"/>
              <w:rPr>
                <w:rFonts w:ascii="Consolas" w:hAnsi="Consolas" w:cs="Consolas"/>
                <w:noProof/>
              </w:rPr>
            </w:pPr>
            <w:r w:rsidRPr="00D20306">
              <w:rPr>
                <w:rFonts w:ascii="Consolas" w:hAnsi="Consolas" w:cs="Consolas"/>
                <w:noProof/>
              </w:rPr>
              <w:t>Hello, Ivan!</w:t>
            </w:r>
          </w:p>
          <w:p w:rsidR="00D20306" w:rsidRDefault="00D20306" w:rsidP="00D20306">
            <w:pPr>
              <w:spacing w:after="120"/>
              <w:jc w:val="left"/>
              <w:rPr>
                <w:rFonts w:ascii="Consolas" w:hAnsi="Consolas" w:cs="Consolas"/>
                <w:noProof/>
              </w:rPr>
            </w:pPr>
            <w:r w:rsidRPr="00D20306">
              <w:rPr>
                <w:rFonts w:ascii="Consolas" w:hAnsi="Consolas" w:cs="Consolas"/>
                <w:noProof/>
              </w:rPr>
              <w:t>Hello, Ivan Stoyanov!</w:t>
            </w:r>
          </w:p>
          <w:p w:rsidR="00473AA8" w:rsidRPr="00F73CEF" w:rsidRDefault="00D20306" w:rsidP="00D20306">
            <w:pPr>
              <w:spacing w:after="120"/>
              <w:jc w:val="left"/>
              <w:rPr>
                <w:rFonts w:ascii="Consolas" w:hAnsi="Consolas" w:cs="Consolas"/>
                <w:noProof/>
              </w:rPr>
            </w:pPr>
            <w:r w:rsidRPr="00D20306">
              <w:rPr>
                <w:rFonts w:ascii="Consolas" w:hAnsi="Consolas" w:cs="Consolas"/>
                <w:noProof/>
              </w:rPr>
              <w:t>Hello, Иван!</w:t>
            </w:r>
          </w:p>
        </w:tc>
      </w:tr>
      <w:tr w:rsidR="00F344E6" w:rsidTr="00D075FF">
        <w:trPr>
          <w:trHeight w:val="967"/>
        </w:trPr>
        <w:tc>
          <w:tcPr>
            <w:tcW w:w="10773" w:type="dxa"/>
            <w:gridSpan w:val="2"/>
            <w:vAlign w:val="center"/>
          </w:tcPr>
          <w:p w:rsidR="00F344E6" w:rsidRPr="004E6C36" w:rsidRDefault="00F344E6" w:rsidP="003C55ED">
            <w:pPr>
              <w:spacing w:after="120"/>
              <w:jc w:val="left"/>
              <w:rPr>
                <w:b/>
              </w:rPr>
            </w:pPr>
          </w:p>
        </w:tc>
      </w:tr>
      <w:tr w:rsidR="00742101" w:rsidRPr="006B0528" w:rsidTr="00D075FF">
        <w:tc>
          <w:tcPr>
            <w:tcW w:w="10773" w:type="dxa"/>
            <w:gridSpan w:val="2"/>
            <w:vAlign w:val="center"/>
          </w:tcPr>
          <w:p w:rsidR="00742101" w:rsidRPr="00257F4D" w:rsidRDefault="00742101" w:rsidP="00D20306">
            <w:pPr>
              <w:ind w:left="360"/>
            </w:pPr>
            <w:r w:rsidRPr="00742101">
              <w:rPr>
                <w:lang w:val="en-US"/>
              </w:rPr>
              <w:t xml:space="preserve">02. </w:t>
            </w:r>
            <w:proofErr w:type="spellStart"/>
            <w:r w:rsidR="00D20306">
              <w:rPr>
                <w:lang w:val="en-US"/>
              </w:rPr>
              <w:t>GetMax</w:t>
            </w:r>
            <w:proofErr w:type="spellEnd"/>
          </w:p>
        </w:tc>
      </w:tr>
      <w:tr w:rsidR="00742101" w:rsidTr="00D075FF">
        <w:tc>
          <w:tcPr>
            <w:tcW w:w="10773" w:type="dxa"/>
            <w:gridSpan w:val="2"/>
            <w:vAlign w:val="center"/>
          </w:tcPr>
          <w:p w:rsidR="00742101" w:rsidRDefault="00742101" w:rsidP="00D075FF">
            <w:pPr>
              <w:spacing w:after="120"/>
              <w:jc w:val="left"/>
              <w:rPr>
                <w:b/>
              </w:rPr>
            </w:pPr>
            <w:r>
              <w:rPr>
                <w:b/>
              </w:rPr>
              <w:t>Условие</w:t>
            </w:r>
          </w:p>
          <w:p w:rsidR="00742101" w:rsidRPr="006B0528" w:rsidRDefault="00D20306" w:rsidP="00D20306">
            <w:r w:rsidRPr="0036552D">
              <w:t xml:space="preserve">Създайте метод </w:t>
            </w:r>
            <w:r w:rsidRPr="00311650">
              <w:rPr>
                <w:rStyle w:val="Code"/>
              </w:rPr>
              <w:t>GetMax</w:t>
            </w:r>
            <w:r w:rsidRPr="00B25206">
              <w:rPr>
                <w:rStyle w:val="Code"/>
              </w:rPr>
              <w:t>()</w:t>
            </w:r>
            <w:r w:rsidRPr="0036552D">
              <w:t xml:space="preserve"> с два целочислени (</w:t>
            </w:r>
            <w:r w:rsidRPr="00311650">
              <w:rPr>
                <w:rStyle w:val="Code"/>
              </w:rPr>
              <w:t>int</w:t>
            </w:r>
            <w:r w:rsidRPr="0036552D">
              <w:t>) параметъра, който връща по-голямото от двете числа. Напишете програма, която прочита три цели числа от конзолата и отпечатва най-голямото от тях, изпол</w:t>
            </w:r>
            <w:r w:rsidRPr="0036552D">
              <w:softHyphen/>
              <w:t xml:space="preserve">звайки метода </w:t>
            </w:r>
            <w:r w:rsidRPr="00311650">
              <w:rPr>
                <w:rStyle w:val="Code"/>
              </w:rPr>
              <w:t>GetMax</w:t>
            </w:r>
            <w:r w:rsidRPr="00B25206">
              <w:rPr>
                <w:rStyle w:val="Code"/>
              </w:rPr>
              <w:t>()</w:t>
            </w:r>
            <w:r w:rsidRPr="0036552D">
              <w:t>.</w:t>
            </w:r>
          </w:p>
        </w:tc>
      </w:tr>
      <w:tr w:rsidR="00742101" w:rsidTr="00D075FF">
        <w:tc>
          <w:tcPr>
            <w:tcW w:w="10773" w:type="dxa"/>
            <w:gridSpan w:val="2"/>
            <w:vAlign w:val="center"/>
          </w:tcPr>
          <w:p w:rsidR="00742101" w:rsidRDefault="00742101" w:rsidP="00F244E5">
            <w:pPr>
              <w:spacing w:after="120"/>
              <w:jc w:val="left"/>
              <w:rPr>
                <w:lang w:val="en-US"/>
              </w:rPr>
            </w:pPr>
            <w:r>
              <w:rPr>
                <w:b/>
              </w:rPr>
              <w:t>Описание на входа</w:t>
            </w:r>
          </w:p>
          <w:p w:rsidR="00F244E5" w:rsidRPr="00F244E5" w:rsidRDefault="00F244E5" w:rsidP="00F244E5">
            <w:pPr>
              <w:spacing w:after="120"/>
              <w:jc w:val="left"/>
            </w:pPr>
            <w:r>
              <w:t>Въвеждаме три цели числа подред.</w:t>
            </w:r>
          </w:p>
        </w:tc>
      </w:tr>
      <w:tr w:rsidR="00742101" w:rsidTr="00D075FF">
        <w:tc>
          <w:tcPr>
            <w:tcW w:w="10773" w:type="dxa"/>
            <w:gridSpan w:val="2"/>
            <w:vAlign w:val="center"/>
          </w:tcPr>
          <w:p w:rsidR="00742101" w:rsidRDefault="00742101" w:rsidP="00D075FF">
            <w:pPr>
              <w:spacing w:after="120"/>
              <w:jc w:val="left"/>
              <w:rPr>
                <w:b/>
              </w:rPr>
            </w:pPr>
            <w:r>
              <w:rPr>
                <w:b/>
              </w:rPr>
              <w:t>Описание на изхода</w:t>
            </w:r>
          </w:p>
          <w:p w:rsidR="00742101" w:rsidRPr="00742101" w:rsidRDefault="00F244E5" w:rsidP="00D075FF">
            <w:pPr>
              <w:spacing w:after="120"/>
            </w:pPr>
            <w:r>
              <w:t>На конзолата се изписва най-голямото число</w:t>
            </w:r>
          </w:p>
        </w:tc>
      </w:tr>
      <w:tr w:rsidR="00742101" w:rsidTr="00D075FF">
        <w:tc>
          <w:tcPr>
            <w:tcW w:w="10773" w:type="dxa"/>
            <w:gridSpan w:val="2"/>
            <w:vAlign w:val="center"/>
          </w:tcPr>
          <w:p w:rsidR="00742101" w:rsidRDefault="00742101" w:rsidP="00D075FF">
            <w:pPr>
              <w:spacing w:after="120"/>
              <w:jc w:val="left"/>
              <w:rPr>
                <w:b/>
              </w:rPr>
            </w:pPr>
            <w:r>
              <w:rPr>
                <w:b/>
              </w:rPr>
              <w:t>Анализ на задачата</w:t>
            </w:r>
          </w:p>
          <w:p w:rsidR="00742101" w:rsidRPr="00F344E6" w:rsidRDefault="00F244E5" w:rsidP="00D075FF">
            <w:pPr>
              <w:spacing w:after="120"/>
            </w:pPr>
            <w:r>
              <w:t>Сравняваме двете числа и по-голямото даваме като аргумент на същата функция с третото число.</w:t>
            </w:r>
          </w:p>
        </w:tc>
      </w:tr>
      <w:tr w:rsidR="00742101" w:rsidTr="00D075FF">
        <w:tc>
          <w:tcPr>
            <w:tcW w:w="10773" w:type="dxa"/>
            <w:gridSpan w:val="2"/>
            <w:vAlign w:val="center"/>
          </w:tcPr>
          <w:p w:rsidR="00742101" w:rsidRPr="004E6C36" w:rsidRDefault="00742101" w:rsidP="00D075FF">
            <w:pPr>
              <w:spacing w:after="120"/>
              <w:jc w:val="left"/>
              <w:rPr>
                <w:b/>
              </w:rPr>
            </w:pPr>
            <w:r w:rsidRPr="004E6C36">
              <w:rPr>
                <w:b/>
              </w:rPr>
              <w:t>Решение (сорс код)</w:t>
            </w:r>
          </w:p>
        </w:tc>
      </w:tr>
      <w:tr w:rsidR="00742101" w:rsidRPr="00473AA8" w:rsidTr="00D075FF">
        <w:tc>
          <w:tcPr>
            <w:tcW w:w="10773" w:type="dxa"/>
            <w:gridSpan w:val="2"/>
            <w:tcMar>
              <w:top w:w="113" w:type="dxa"/>
              <w:bottom w:w="113" w:type="dxa"/>
            </w:tcMar>
            <w:vAlign w:val="center"/>
          </w:tcPr>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_02.GetMax</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.WriteLine(GetMax(GetMax(a,b), c));</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GetMax(</w:t>
            </w:r>
            <w:r>
              <w:rPr>
                <w:rFonts w:ascii="Consolas" w:hAnsi="Consolas" w:cs="Consolas"/>
                <w:color w:val="0000FF"/>
                <w:sz w:val="19"/>
                <w:szCs w:val="19"/>
                <w:lang w:eastAsia="en-US"/>
              </w:rPr>
              <w:t>int</w:t>
            </w:r>
            <w:r>
              <w:rPr>
                <w:rFonts w:ascii="Consolas" w:hAnsi="Consolas" w:cs="Consolas"/>
                <w:sz w:val="19"/>
                <w:szCs w:val="19"/>
                <w:lang w:eastAsia="en-US"/>
              </w:rPr>
              <w:t xml:space="preserve"> a, </w:t>
            </w:r>
            <w:r>
              <w:rPr>
                <w:rFonts w:ascii="Consolas" w:hAnsi="Consolas" w:cs="Consolas"/>
                <w:color w:val="0000FF"/>
                <w:sz w:val="19"/>
                <w:szCs w:val="19"/>
                <w:lang w:eastAsia="en-US"/>
              </w:rPr>
              <w:t>int</w:t>
            </w:r>
            <w:r>
              <w:rPr>
                <w:rFonts w:ascii="Consolas" w:hAnsi="Consolas" w:cs="Consolas"/>
                <w:sz w:val="19"/>
                <w:szCs w:val="19"/>
                <w:lang w:eastAsia="en-US"/>
              </w:rPr>
              <w:t xml:space="preserve"> b)</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b) </w:t>
            </w:r>
            <w:r>
              <w:rPr>
                <w:rFonts w:ascii="Consolas" w:hAnsi="Consolas" w:cs="Consolas"/>
                <w:color w:val="0000FF"/>
                <w:sz w:val="19"/>
                <w:szCs w:val="19"/>
                <w:lang w:eastAsia="en-US"/>
              </w:rPr>
              <w:t>return</w:t>
            </w:r>
            <w:r>
              <w:rPr>
                <w:rFonts w:ascii="Consolas" w:hAnsi="Consolas" w:cs="Consolas"/>
                <w:sz w:val="19"/>
                <w:szCs w:val="19"/>
                <w:lang w:eastAsia="en-US"/>
              </w:rPr>
              <w:t xml:space="preserve"> a;</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b;</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42101" w:rsidRDefault="00F244E5"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244E5" w:rsidRDefault="00F244E5" w:rsidP="00D075FF">
            <w:pPr>
              <w:autoSpaceDE w:val="0"/>
              <w:autoSpaceDN w:val="0"/>
              <w:adjustRightInd w:val="0"/>
              <w:spacing w:before="0"/>
              <w:jc w:val="left"/>
              <w:rPr>
                <w:rFonts w:ascii="Consolas" w:hAnsi="Consolas" w:cs="Consolas"/>
                <w:sz w:val="19"/>
                <w:szCs w:val="19"/>
                <w:lang w:eastAsia="en-US"/>
              </w:rPr>
            </w:pPr>
          </w:p>
          <w:p w:rsidR="00F244E5" w:rsidRPr="00F344E6" w:rsidRDefault="00F244E5" w:rsidP="00D075FF">
            <w:pPr>
              <w:autoSpaceDE w:val="0"/>
              <w:autoSpaceDN w:val="0"/>
              <w:adjustRightInd w:val="0"/>
              <w:spacing w:before="0"/>
              <w:jc w:val="left"/>
              <w:rPr>
                <w:rFonts w:ascii="Consolas" w:hAnsi="Consolas" w:cs="Consolas"/>
                <w:sz w:val="19"/>
                <w:szCs w:val="19"/>
                <w:lang w:eastAsia="en-US"/>
              </w:rPr>
            </w:pPr>
          </w:p>
        </w:tc>
      </w:tr>
      <w:tr w:rsidR="00742101" w:rsidTr="00D075FF">
        <w:tc>
          <w:tcPr>
            <w:tcW w:w="10773" w:type="dxa"/>
            <w:gridSpan w:val="2"/>
            <w:vAlign w:val="center"/>
          </w:tcPr>
          <w:p w:rsidR="00742101" w:rsidRPr="004E6C36" w:rsidRDefault="00742101" w:rsidP="00D075FF">
            <w:pPr>
              <w:spacing w:after="120"/>
              <w:jc w:val="left"/>
              <w:rPr>
                <w:b/>
              </w:rPr>
            </w:pPr>
            <w:r>
              <w:rPr>
                <w:b/>
              </w:rPr>
              <w:t>Тестове</w:t>
            </w:r>
          </w:p>
        </w:tc>
      </w:tr>
      <w:tr w:rsidR="00742101" w:rsidTr="00D075FF">
        <w:tc>
          <w:tcPr>
            <w:tcW w:w="5387" w:type="dxa"/>
            <w:vAlign w:val="center"/>
          </w:tcPr>
          <w:p w:rsidR="00742101" w:rsidRPr="004E6C36" w:rsidRDefault="00742101" w:rsidP="00D075FF">
            <w:pPr>
              <w:spacing w:after="120"/>
              <w:jc w:val="left"/>
              <w:rPr>
                <w:b/>
              </w:rPr>
            </w:pPr>
            <w:r>
              <w:rPr>
                <w:b/>
              </w:rPr>
              <w:t>Вход</w:t>
            </w:r>
          </w:p>
        </w:tc>
        <w:tc>
          <w:tcPr>
            <w:tcW w:w="5386" w:type="dxa"/>
            <w:vAlign w:val="center"/>
          </w:tcPr>
          <w:p w:rsidR="00742101" w:rsidRPr="004E6C36" w:rsidRDefault="00742101" w:rsidP="00D075FF">
            <w:pPr>
              <w:spacing w:after="120"/>
              <w:jc w:val="left"/>
              <w:rPr>
                <w:b/>
              </w:rPr>
            </w:pPr>
            <w:r>
              <w:rPr>
                <w:b/>
              </w:rPr>
              <w:t>Изход</w:t>
            </w:r>
          </w:p>
        </w:tc>
      </w:tr>
      <w:tr w:rsidR="00742101" w:rsidRPr="00F73CEF" w:rsidTr="00D075FF">
        <w:tc>
          <w:tcPr>
            <w:tcW w:w="5387" w:type="dxa"/>
          </w:tcPr>
          <w:p w:rsidR="00F244E5" w:rsidRPr="00F244E5" w:rsidRDefault="00F244E5" w:rsidP="00F244E5">
            <w:pPr>
              <w:spacing w:after="120"/>
              <w:jc w:val="left"/>
              <w:rPr>
                <w:rFonts w:ascii="Consolas" w:hAnsi="Consolas" w:cs="Consolas"/>
                <w:noProof/>
              </w:rPr>
            </w:pPr>
            <w:r w:rsidRPr="00F244E5">
              <w:rPr>
                <w:rFonts w:ascii="Consolas" w:hAnsi="Consolas" w:cs="Consolas"/>
                <w:noProof/>
              </w:rPr>
              <w:t>1</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lastRenderedPageBreak/>
              <w:t>2</w:t>
            </w:r>
          </w:p>
          <w:p w:rsidR="00F244E5" w:rsidRDefault="00F244E5" w:rsidP="00F244E5">
            <w:pPr>
              <w:spacing w:after="120"/>
              <w:jc w:val="left"/>
              <w:rPr>
                <w:rFonts w:ascii="Consolas" w:hAnsi="Consolas" w:cs="Consolas"/>
                <w:noProof/>
              </w:rPr>
            </w:pPr>
            <w:r w:rsidRPr="00F244E5">
              <w:rPr>
                <w:rFonts w:ascii="Consolas" w:hAnsi="Consolas" w:cs="Consolas"/>
                <w:noProof/>
              </w:rPr>
              <w:t>3</w:t>
            </w:r>
          </w:p>
          <w:p w:rsidR="00F244E5" w:rsidRDefault="00F244E5" w:rsidP="00F244E5">
            <w:pPr>
              <w:spacing w:after="120"/>
              <w:jc w:val="left"/>
              <w:rPr>
                <w:rFonts w:ascii="Consolas" w:hAnsi="Consolas" w:cs="Consolas"/>
                <w:noProof/>
              </w:rPr>
            </w:pPr>
          </w:p>
          <w:p w:rsidR="00F244E5" w:rsidRPr="00F244E5" w:rsidRDefault="00F244E5" w:rsidP="00F244E5">
            <w:pPr>
              <w:spacing w:after="120"/>
              <w:jc w:val="left"/>
              <w:rPr>
                <w:rFonts w:ascii="Consolas" w:hAnsi="Consolas" w:cs="Consolas"/>
                <w:noProof/>
              </w:rPr>
            </w:pPr>
            <w:r w:rsidRPr="00F244E5">
              <w:rPr>
                <w:rFonts w:ascii="Consolas" w:hAnsi="Consolas" w:cs="Consolas"/>
                <w:noProof/>
              </w:rPr>
              <w:t>4</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2</w:t>
            </w:r>
          </w:p>
          <w:p w:rsidR="00F244E5" w:rsidRDefault="00F244E5" w:rsidP="00F244E5">
            <w:pPr>
              <w:spacing w:after="120"/>
              <w:jc w:val="left"/>
              <w:rPr>
                <w:rFonts w:ascii="Consolas" w:hAnsi="Consolas" w:cs="Consolas"/>
                <w:noProof/>
              </w:rPr>
            </w:pPr>
            <w:r w:rsidRPr="00F244E5">
              <w:rPr>
                <w:rFonts w:ascii="Consolas" w:hAnsi="Consolas" w:cs="Consolas"/>
                <w:noProof/>
              </w:rPr>
              <w:t>6</w:t>
            </w:r>
          </w:p>
          <w:p w:rsidR="00F244E5" w:rsidRDefault="00F244E5" w:rsidP="00F244E5">
            <w:pPr>
              <w:spacing w:after="120"/>
              <w:jc w:val="left"/>
              <w:rPr>
                <w:rFonts w:ascii="Consolas" w:hAnsi="Consolas" w:cs="Consolas"/>
                <w:noProof/>
              </w:rPr>
            </w:pPr>
          </w:p>
          <w:p w:rsidR="00F244E5" w:rsidRPr="00F244E5" w:rsidRDefault="00F244E5" w:rsidP="00F244E5">
            <w:pPr>
              <w:spacing w:after="120"/>
              <w:jc w:val="left"/>
              <w:rPr>
                <w:rFonts w:ascii="Consolas" w:hAnsi="Consolas" w:cs="Consolas"/>
                <w:noProof/>
              </w:rPr>
            </w:pPr>
            <w:r w:rsidRPr="00F244E5">
              <w:rPr>
                <w:rFonts w:ascii="Consolas" w:hAnsi="Consolas" w:cs="Consolas"/>
                <w:noProof/>
              </w:rPr>
              <w:t>-1</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5</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0</w:t>
            </w:r>
          </w:p>
        </w:tc>
        <w:tc>
          <w:tcPr>
            <w:tcW w:w="5386" w:type="dxa"/>
          </w:tcPr>
          <w:p w:rsidR="00742101" w:rsidRDefault="00F244E5" w:rsidP="00F344E6">
            <w:pPr>
              <w:spacing w:after="120"/>
              <w:jc w:val="left"/>
              <w:rPr>
                <w:rFonts w:ascii="Consolas" w:hAnsi="Consolas" w:cs="Consolas"/>
                <w:noProof/>
              </w:rPr>
            </w:pPr>
            <w:r>
              <w:rPr>
                <w:rFonts w:ascii="Consolas" w:hAnsi="Consolas" w:cs="Consolas"/>
                <w:noProof/>
              </w:rPr>
              <w:lastRenderedPageBreak/>
              <w:t>3</w:t>
            </w:r>
          </w:p>
          <w:p w:rsidR="00F244E5" w:rsidRDefault="00F244E5" w:rsidP="00F344E6">
            <w:pPr>
              <w:spacing w:after="120"/>
              <w:jc w:val="left"/>
              <w:rPr>
                <w:rFonts w:ascii="Consolas" w:hAnsi="Consolas" w:cs="Consolas"/>
                <w:noProof/>
              </w:rPr>
            </w:pPr>
          </w:p>
          <w:p w:rsidR="00F244E5" w:rsidRDefault="00F244E5" w:rsidP="00F344E6">
            <w:pPr>
              <w:spacing w:after="120"/>
              <w:jc w:val="left"/>
              <w:rPr>
                <w:rFonts w:ascii="Consolas" w:hAnsi="Consolas" w:cs="Consolas"/>
                <w:noProof/>
              </w:rPr>
            </w:pPr>
          </w:p>
          <w:p w:rsidR="00F244E5" w:rsidRDefault="00F244E5" w:rsidP="00F344E6">
            <w:pPr>
              <w:spacing w:after="120"/>
              <w:jc w:val="left"/>
              <w:rPr>
                <w:rFonts w:ascii="Consolas" w:hAnsi="Consolas" w:cs="Consolas"/>
                <w:noProof/>
              </w:rPr>
            </w:pPr>
          </w:p>
          <w:p w:rsidR="00F244E5" w:rsidRDefault="00F244E5" w:rsidP="00F344E6">
            <w:pPr>
              <w:spacing w:after="120"/>
              <w:jc w:val="left"/>
              <w:rPr>
                <w:rFonts w:ascii="Consolas" w:hAnsi="Consolas" w:cs="Consolas"/>
                <w:noProof/>
              </w:rPr>
            </w:pPr>
            <w:r>
              <w:rPr>
                <w:rFonts w:ascii="Consolas" w:hAnsi="Consolas" w:cs="Consolas"/>
                <w:noProof/>
              </w:rPr>
              <w:t>6</w:t>
            </w:r>
          </w:p>
          <w:p w:rsidR="00F244E5" w:rsidRDefault="00F244E5" w:rsidP="00F344E6">
            <w:pPr>
              <w:spacing w:after="120"/>
              <w:jc w:val="left"/>
              <w:rPr>
                <w:rFonts w:ascii="Consolas" w:hAnsi="Consolas" w:cs="Consolas"/>
                <w:noProof/>
              </w:rPr>
            </w:pPr>
          </w:p>
          <w:p w:rsidR="00F244E5" w:rsidRDefault="00F244E5" w:rsidP="00F344E6">
            <w:pPr>
              <w:spacing w:after="120"/>
              <w:jc w:val="left"/>
              <w:rPr>
                <w:rFonts w:ascii="Consolas" w:hAnsi="Consolas" w:cs="Consolas"/>
                <w:noProof/>
              </w:rPr>
            </w:pPr>
          </w:p>
          <w:p w:rsidR="00F244E5" w:rsidRDefault="00F244E5" w:rsidP="00F344E6">
            <w:pPr>
              <w:spacing w:after="120"/>
              <w:jc w:val="left"/>
              <w:rPr>
                <w:rFonts w:ascii="Consolas" w:hAnsi="Consolas" w:cs="Consolas"/>
                <w:noProof/>
              </w:rPr>
            </w:pPr>
          </w:p>
          <w:p w:rsidR="00F244E5" w:rsidRPr="00F73CEF" w:rsidRDefault="00F244E5" w:rsidP="00F344E6">
            <w:pPr>
              <w:spacing w:after="120"/>
              <w:jc w:val="left"/>
              <w:rPr>
                <w:rFonts w:ascii="Consolas" w:hAnsi="Consolas" w:cs="Consolas"/>
                <w:noProof/>
              </w:rPr>
            </w:pPr>
            <w:r>
              <w:rPr>
                <w:rFonts w:ascii="Consolas" w:hAnsi="Consolas" w:cs="Consolas"/>
                <w:noProof/>
              </w:rPr>
              <w:t>5</w:t>
            </w:r>
          </w:p>
        </w:tc>
      </w:tr>
      <w:tr w:rsidR="00F344E6" w:rsidTr="00F244E5">
        <w:trPr>
          <w:trHeight w:val="383"/>
        </w:trPr>
        <w:tc>
          <w:tcPr>
            <w:tcW w:w="10773" w:type="dxa"/>
            <w:gridSpan w:val="2"/>
            <w:vAlign w:val="center"/>
          </w:tcPr>
          <w:p w:rsidR="00F344E6" w:rsidRPr="004E6C36" w:rsidRDefault="00F344E6" w:rsidP="00D075FF">
            <w:pPr>
              <w:spacing w:after="120"/>
              <w:jc w:val="left"/>
              <w:rPr>
                <w:b/>
              </w:rPr>
            </w:pPr>
          </w:p>
        </w:tc>
      </w:tr>
    </w:tbl>
    <w:p w:rsidR="00742101" w:rsidRDefault="00742101" w:rsidP="00742101"/>
    <w:tbl>
      <w:tblPr>
        <w:tblStyle w:val="TableGrid"/>
        <w:tblW w:w="0" w:type="auto"/>
        <w:tblInd w:w="108" w:type="dxa"/>
        <w:tblLook w:val="04A0"/>
      </w:tblPr>
      <w:tblGrid>
        <w:gridCol w:w="5387"/>
        <w:gridCol w:w="5386"/>
      </w:tblGrid>
      <w:tr w:rsidR="00F344E6" w:rsidRPr="006B0528" w:rsidTr="00D075FF">
        <w:tc>
          <w:tcPr>
            <w:tcW w:w="10773" w:type="dxa"/>
            <w:gridSpan w:val="2"/>
            <w:vAlign w:val="center"/>
          </w:tcPr>
          <w:p w:rsidR="00F344E6" w:rsidRPr="00257F4D" w:rsidRDefault="00F344E6" w:rsidP="00F344E6">
            <w:pPr>
              <w:ind w:left="360"/>
            </w:pPr>
            <w:r w:rsidRPr="00F344E6">
              <w:t xml:space="preserve">03. </w:t>
            </w:r>
            <w:r w:rsidR="00F244E5" w:rsidRPr="00F244E5">
              <w:t>LastDigitInWord</w:t>
            </w:r>
          </w:p>
        </w:tc>
      </w:tr>
      <w:tr w:rsidR="00F344E6" w:rsidTr="00D075FF">
        <w:tc>
          <w:tcPr>
            <w:tcW w:w="10773" w:type="dxa"/>
            <w:gridSpan w:val="2"/>
            <w:vAlign w:val="center"/>
          </w:tcPr>
          <w:p w:rsidR="00F344E6" w:rsidRDefault="00F344E6" w:rsidP="00D075FF">
            <w:pPr>
              <w:spacing w:after="120"/>
              <w:jc w:val="left"/>
              <w:rPr>
                <w:b/>
              </w:rPr>
            </w:pPr>
            <w:r>
              <w:rPr>
                <w:b/>
              </w:rPr>
              <w:t>Условие</w:t>
            </w:r>
          </w:p>
          <w:p w:rsidR="00F344E6" w:rsidRPr="006B0528" w:rsidRDefault="00F244E5" w:rsidP="00F244E5">
            <w:r w:rsidRPr="0036552D">
              <w:t>Напишете метод, който връща английското наименование на послед</w:t>
            </w:r>
            <w:r w:rsidRPr="0036552D">
              <w:softHyphen/>
              <w:t xml:space="preserve">ната цифра от дадено число. Примери: за числото </w:t>
            </w:r>
            <w:r w:rsidRPr="00311650">
              <w:rPr>
                <w:rStyle w:val="Code"/>
              </w:rPr>
              <w:t>512</w:t>
            </w:r>
            <w:r w:rsidRPr="0036552D">
              <w:t xml:space="preserve"> отпечатва "</w:t>
            </w:r>
            <w:r w:rsidRPr="00311650">
              <w:rPr>
                <w:rStyle w:val="Code"/>
              </w:rPr>
              <w:t>two</w:t>
            </w:r>
            <w:r w:rsidRPr="0036552D">
              <w:t xml:space="preserve">"; за числото </w:t>
            </w:r>
            <w:r w:rsidRPr="00311650">
              <w:rPr>
                <w:rStyle w:val="Code"/>
              </w:rPr>
              <w:t>1024</w:t>
            </w:r>
            <w:r w:rsidRPr="0036552D">
              <w:t xml:space="preserve"> – "</w:t>
            </w:r>
            <w:r w:rsidRPr="00311650">
              <w:rPr>
                <w:rStyle w:val="Code"/>
              </w:rPr>
              <w:t>four</w:t>
            </w:r>
            <w:r w:rsidRPr="0036552D">
              <w:t>".</w:t>
            </w:r>
          </w:p>
        </w:tc>
      </w:tr>
      <w:tr w:rsidR="00F344E6" w:rsidTr="00D075FF">
        <w:tc>
          <w:tcPr>
            <w:tcW w:w="10773" w:type="dxa"/>
            <w:gridSpan w:val="2"/>
            <w:vAlign w:val="center"/>
          </w:tcPr>
          <w:p w:rsidR="00F344E6" w:rsidRDefault="00F344E6" w:rsidP="00F244E5">
            <w:pPr>
              <w:spacing w:after="120"/>
              <w:jc w:val="left"/>
              <w:rPr>
                <w:lang w:val="en-US"/>
              </w:rPr>
            </w:pPr>
            <w:r>
              <w:rPr>
                <w:b/>
              </w:rPr>
              <w:t>Описание на входа</w:t>
            </w:r>
          </w:p>
          <w:p w:rsidR="00F244E5" w:rsidRPr="00F244E5" w:rsidRDefault="00F244E5" w:rsidP="00F244E5">
            <w:pPr>
              <w:spacing w:after="120"/>
              <w:jc w:val="left"/>
            </w:pPr>
            <w:r>
              <w:t>Въвеждаме цяло число.</w:t>
            </w:r>
          </w:p>
        </w:tc>
      </w:tr>
      <w:tr w:rsidR="00F344E6" w:rsidTr="00D075FF">
        <w:tc>
          <w:tcPr>
            <w:tcW w:w="10773" w:type="dxa"/>
            <w:gridSpan w:val="2"/>
            <w:vAlign w:val="center"/>
          </w:tcPr>
          <w:p w:rsidR="00F344E6" w:rsidRDefault="00F344E6" w:rsidP="00D075FF">
            <w:pPr>
              <w:spacing w:after="120"/>
              <w:jc w:val="left"/>
              <w:rPr>
                <w:b/>
              </w:rPr>
            </w:pPr>
            <w:r>
              <w:rPr>
                <w:b/>
              </w:rPr>
              <w:t>Описание на изхода</w:t>
            </w:r>
          </w:p>
          <w:p w:rsidR="00F344E6" w:rsidRPr="00F344E6" w:rsidRDefault="00F244E5" w:rsidP="00D075FF">
            <w:pPr>
              <w:spacing w:after="120"/>
            </w:pPr>
            <w:r>
              <w:t>Изписва се последната цифра на въведеното число.</w:t>
            </w:r>
          </w:p>
        </w:tc>
      </w:tr>
      <w:tr w:rsidR="00F344E6" w:rsidTr="00D075FF">
        <w:tc>
          <w:tcPr>
            <w:tcW w:w="10773" w:type="dxa"/>
            <w:gridSpan w:val="2"/>
            <w:vAlign w:val="center"/>
          </w:tcPr>
          <w:p w:rsidR="00F344E6" w:rsidRDefault="00F344E6" w:rsidP="00D075FF">
            <w:pPr>
              <w:spacing w:after="120"/>
              <w:jc w:val="left"/>
              <w:rPr>
                <w:b/>
              </w:rPr>
            </w:pPr>
            <w:r>
              <w:rPr>
                <w:b/>
              </w:rPr>
              <w:t>Анализ на задачата</w:t>
            </w:r>
          </w:p>
          <w:p w:rsidR="00F344E6" w:rsidRPr="00D6411E" w:rsidRDefault="00F244E5" w:rsidP="00D075FF">
            <w:pPr>
              <w:spacing w:after="120"/>
            </w:pPr>
            <w:r>
              <w:t>С функцията %10 взимаме последната цифра на дадено число и я проеверяваме таблично на коя дума отговаря. Ако числото е отрицателно взимаме обратната му стойност.</w:t>
            </w:r>
          </w:p>
        </w:tc>
      </w:tr>
      <w:tr w:rsidR="00F344E6" w:rsidTr="00D075FF">
        <w:tc>
          <w:tcPr>
            <w:tcW w:w="10773" w:type="dxa"/>
            <w:gridSpan w:val="2"/>
            <w:vAlign w:val="center"/>
          </w:tcPr>
          <w:p w:rsidR="00F344E6" w:rsidRPr="004E6C36" w:rsidRDefault="00F344E6" w:rsidP="00D075FF">
            <w:pPr>
              <w:spacing w:after="120"/>
              <w:jc w:val="left"/>
              <w:rPr>
                <w:b/>
              </w:rPr>
            </w:pPr>
            <w:r w:rsidRPr="004E6C36">
              <w:rPr>
                <w:b/>
              </w:rPr>
              <w:t>Решение (сорс код)</w:t>
            </w:r>
          </w:p>
        </w:tc>
      </w:tr>
      <w:tr w:rsidR="00F344E6" w:rsidRPr="00473AA8" w:rsidTr="00D075FF">
        <w:tc>
          <w:tcPr>
            <w:tcW w:w="10773" w:type="dxa"/>
            <w:gridSpan w:val="2"/>
            <w:tcMar>
              <w:top w:w="113" w:type="dxa"/>
              <w:bottom w:w="113" w:type="dxa"/>
            </w:tcMar>
            <w:vAlign w:val="center"/>
          </w:tcPr>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_03.LastDigitInWord</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lastDigit = GetLast(num % 10);</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.WriteLine(lastDigit);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GetLast(</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&lt; 0) num = -num;</w:t>
            </w:r>
          </w:p>
          <w:p w:rsidR="00F244E5" w:rsidRDefault="00F244E5" w:rsidP="00F244E5">
            <w:pPr>
              <w:autoSpaceDE w:val="0"/>
              <w:autoSpaceDN w:val="0"/>
              <w:adjustRightInd w:val="0"/>
              <w:spacing w:before="0"/>
              <w:jc w:val="left"/>
              <w:rPr>
                <w:rFonts w:ascii="Consolas" w:hAnsi="Consolas" w:cs="Consolas"/>
                <w:sz w:val="19"/>
                <w:szCs w:val="19"/>
                <w:lang w:eastAsia="en-US"/>
              </w:rPr>
            </w:pP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0)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"Zero"</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1)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"One"</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2)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"Two"</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3)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"Three"</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4)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"Four"</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5)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"Five"</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6)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"Six"</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7)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"Seven"</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(num == 8)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"Eight"</w:t>
            </w:r>
            <w:r>
              <w:rPr>
                <w:rFonts w:ascii="Consolas" w:hAnsi="Consolas" w:cs="Consolas"/>
                <w:sz w:val="19"/>
                <w:szCs w:val="19"/>
                <w:lang w:eastAsia="en-US"/>
              </w:rPr>
              <w:t>;</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A31515"/>
                <w:sz w:val="19"/>
                <w:szCs w:val="19"/>
                <w:lang w:eastAsia="en-US"/>
              </w:rPr>
              <w:t>"Nine"</w:t>
            </w: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244E5" w:rsidRDefault="00F244E5" w:rsidP="00F244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Pr="00F244E5" w:rsidRDefault="00F244E5"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F344E6" w:rsidTr="00D075FF">
        <w:tc>
          <w:tcPr>
            <w:tcW w:w="10773" w:type="dxa"/>
            <w:gridSpan w:val="2"/>
            <w:vAlign w:val="center"/>
          </w:tcPr>
          <w:p w:rsidR="00F344E6" w:rsidRPr="004E6C36" w:rsidRDefault="00F344E6" w:rsidP="00D075FF">
            <w:pPr>
              <w:spacing w:after="120"/>
              <w:jc w:val="left"/>
              <w:rPr>
                <w:b/>
              </w:rPr>
            </w:pPr>
            <w:r>
              <w:rPr>
                <w:b/>
              </w:rPr>
              <w:lastRenderedPageBreak/>
              <w:t>Тестове</w:t>
            </w:r>
          </w:p>
        </w:tc>
      </w:tr>
      <w:tr w:rsidR="00F344E6" w:rsidTr="00D075FF">
        <w:tc>
          <w:tcPr>
            <w:tcW w:w="5387" w:type="dxa"/>
            <w:vAlign w:val="center"/>
          </w:tcPr>
          <w:p w:rsidR="00F344E6" w:rsidRPr="004E6C36" w:rsidRDefault="00F344E6" w:rsidP="00D075FF">
            <w:pPr>
              <w:spacing w:after="120"/>
              <w:jc w:val="left"/>
              <w:rPr>
                <w:b/>
              </w:rPr>
            </w:pPr>
            <w:r>
              <w:rPr>
                <w:b/>
              </w:rPr>
              <w:t>Вход</w:t>
            </w:r>
          </w:p>
        </w:tc>
        <w:tc>
          <w:tcPr>
            <w:tcW w:w="5386" w:type="dxa"/>
            <w:vAlign w:val="center"/>
          </w:tcPr>
          <w:p w:rsidR="00F344E6" w:rsidRPr="004E6C36" w:rsidRDefault="00F344E6" w:rsidP="00D075FF">
            <w:pPr>
              <w:spacing w:after="120"/>
              <w:jc w:val="left"/>
              <w:rPr>
                <w:b/>
              </w:rPr>
            </w:pPr>
            <w:r>
              <w:rPr>
                <w:b/>
              </w:rPr>
              <w:t>Изход</w:t>
            </w:r>
          </w:p>
        </w:tc>
      </w:tr>
      <w:tr w:rsidR="00F344E6" w:rsidRPr="00F73CEF" w:rsidTr="00D075FF">
        <w:tc>
          <w:tcPr>
            <w:tcW w:w="5387" w:type="dxa"/>
          </w:tcPr>
          <w:p w:rsidR="00F244E5" w:rsidRPr="00F244E5" w:rsidRDefault="00F244E5" w:rsidP="00F244E5">
            <w:pPr>
              <w:spacing w:after="120"/>
              <w:jc w:val="left"/>
              <w:rPr>
                <w:rFonts w:ascii="Consolas" w:hAnsi="Consolas" w:cs="Consolas"/>
                <w:noProof/>
              </w:rPr>
            </w:pPr>
            <w:r w:rsidRPr="00F244E5">
              <w:rPr>
                <w:rFonts w:ascii="Consolas" w:hAnsi="Consolas" w:cs="Consolas"/>
                <w:noProof/>
              </w:rPr>
              <w:t>4</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0</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10</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123456</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-10</w:t>
            </w:r>
          </w:p>
          <w:p w:rsidR="00F344E6" w:rsidRPr="00EB7BD8" w:rsidRDefault="00F244E5" w:rsidP="00F244E5">
            <w:pPr>
              <w:spacing w:after="120"/>
              <w:jc w:val="left"/>
              <w:rPr>
                <w:rFonts w:ascii="Consolas" w:hAnsi="Consolas" w:cs="Consolas"/>
                <w:noProof/>
                <w:highlight w:val="yellow"/>
              </w:rPr>
            </w:pPr>
            <w:r w:rsidRPr="00F244E5">
              <w:rPr>
                <w:rFonts w:ascii="Consolas" w:hAnsi="Consolas" w:cs="Consolas"/>
                <w:noProof/>
              </w:rPr>
              <w:t>2</w:t>
            </w:r>
          </w:p>
        </w:tc>
        <w:tc>
          <w:tcPr>
            <w:tcW w:w="5386" w:type="dxa"/>
          </w:tcPr>
          <w:p w:rsidR="00F244E5" w:rsidRPr="00F244E5" w:rsidRDefault="00F244E5" w:rsidP="00F244E5">
            <w:pPr>
              <w:spacing w:after="120"/>
              <w:jc w:val="left"/>
              <w:rPr>
                <w:rFonts w:ascii="Consolas" w:hAnsi="Consolas" w:cs="Consolas"/>
                <w:noProof/>
              </w:rPr>
            </w:pPr>
            <w:r w:rsidRPr="00F244E5">
              <w:rPr>
                <w:rFonts w:ascii="Consolas" w:hAnsi="Consolas" w:cs="Consolas"/>
                <w:noProof/>
              </w:rPr>
              <w:t>Four</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Zero</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Zero</w:t>
            </w:r>
          </w:p>
          <w:p w:rsidR="00F244E5" w:rsidRPr="00F244E5" w:rsidRDefault="00F244E5" w:rsidP="00F244E5">
            <w:pPr>
              <w:spacing w:after="120"/>
              <w:jc w:val="left"/>
              <w:rPr>
                <w:rFonts w:ascii="Consolas" w:hAnsi="Consolas" w:cs="Consolas"/>
                <w:noProof/>
              </w:rPr>
            </w:pPr>
            <w:r w:rsidRPr="00F244E5">
              <w:rPr>
                <w:rFonts w:ascii="Consolas" w:hAnsi="Consolas" w:cs="Consolas"/>
                <w:noProof/>
              </w:rPr>
              <w:t>Six</w:t>
            </w:r>
          </w:p>
          <w:p w:rsidR="00F244E5" w:rsidRDefault="00F244E5" w:rsidP="00F244E5">
            <w:pPr>
              <w:spacing w:after="120"/>
              <w:jc w:val="left"/>
              <w:rPr>
                <w:rFonts w:ascii="Consolas" w:hAnsi="Consolas" w:cs="Consolas"/>
                <w:noProof/>
              </w:rPr>
            </w:pPr>
            <w:r w:rsidRPr="00F244E5">
              <w:rPr>
                <w:rFonts w:ascii="Consolas" w:hAnsi="Consolas" w:cs="Consolas"/>
                <w:noProof/>
              </w:rPr>
              <w:t>Zero</w:t>
            </w:r>
          </w:p>
          <w:p w:rsidR="00F344E6" w:rsidRPr="00F73CEF" w:rsidRDefault="00F244E5" w:rsidP="00F244E5">
            <w:pPr>
              <w:spacing w:after="120"/>
              <w:jc w:val="left"/>
              <w:rPr>
                <w:rFonts w:ascii="Consolas" w:hAnsi="Consolas" w:cs="Consolas"/>
                <w:noProof/>
              </w:rPr>
            </w:pPr>
            <w:r w:rsidRPr="00F244E5">
              <w:rPr>
                <w:rFonts w:ascii="Consolas" w:hAnsi="Consolas" w:cs="Consolas"/>
                <w:noProof/>
              </w:rPr>
              <w:t>Two</w:t>
            </w:r>
          </w:p>
        </w:tc>
      </w:tr>
      <w:tr w:rsidR="00F344E6" w:rsidTr="00F244E5">
        <w:trPr>
          <w:trHeight w:val="431"/>
        </w:trPr>
        <w:tc>
          <w:tcPr>
            <w:tcW w:w="10773" w:type="dxa"/>
            <w:gridSpan w:val="2"/>
            <w:vAlign w:val="center"/>
          </w:tcPr>
          <w:p w:rsidR="00F344E6" w:rsidRPr="004E6C36" w:rsidRDefault="00F344E6" w:rsidP="00D075FF">
            <w:pPr>
              <w:spacing w:after="120"/>
              <w:jc w:val="left"/>
              <w:rPr>
                <w:b/>
              </w:rPr>
            </w:pPr>
          </w:p>
        </w:tc>
      </w:tr>
      <w:tr w:rsidR="00F344E6" w:rsidRPr="006B0528" w:rsidTr="00D075FF">
        <w:tc>
          <w:tcPr>
            <w:tcW w:w="10773" w:type="dxa"/>
            <w:gridSpan w:val="2"/>
            <w:vAlign w:val="center"/>
          </w:tcPr>
          <w:p w:rsidR="00F344E6" w:rsidRPr="00257F4D" w:rsidRDefault="00F244E5" w:rsidP="00D075FF">
            <w:pPr>
              <w:ind w:left="360"/>
            </w:pPr>
            <w:r w:rsidRPr="00F244E5">
              <w:rPr>
                <w:lang w:val="en-US"/>
              </w:rPr>
              <w:t xml:space="preserve">04. </w:t>
            </w:r>
            <w:proofErr w:type="spellStart"/>
            <w:r w:rsidRPr="00F244E5">
              <w:rPr>
                <w:lang w:val="en-US"/>
              </w:rPr>
              <w:t>CountNumInArray</w:t>
            </w:r>
            <w:proofErr w:type="spellEnd"/>
          </w:p>
        </w:tc>
      </w:tr>
      <w:tr w:rsidR="00F344E6" w:rsidTr="00D075FF">
        <w:tc>
          <w:tcPr>
            <w:tcW w:w="10773" w:type="dxa"/>
            <w:gridSpan w:val="2"/>
            <w:vAlign w:val="center"/>
          </w:tcPr>
          <w:p w:rsidR="00F344E6" w:rsidRDefault="00F344E6" w:rsidP="00D075FF">
            <w:pPr>
              <w:spacing w:after="120"/>
              <w:jc w:val="left"/>
              <w:rPr>
                <w:b/>
              </w:rPr>
            </w:pPr>
            <w:r>
              <w:rPr>
                <w:b/>
              </w:rPr>
              <w:t>Условие</w:t>
            </w:r>
          </w:p>
          <w:p w:rsidR="00F344E6" w:rsidRPr="006B0528" w:rsidRDefault="00F244E5" w:rsidP="00F244E5">
            <w:r w:rsidRPr="0036552D">
              <w:t>Напишете метод, който намира колко пъти дадено число се среща в даден масив. Напишете програма, която проверява дали този метод работи правилно.</w:t>
            </w:r>
          </w:p>
        </w:tc>
      </w:tr>
      <w:tr w:rsidR="00F344E6" w:rsidTr="00D075FF">
        <w:tc>
          <w:tcPr>
            <w:tcW w:w="10773" w:type="dxa"/>
            <w:gridSpan w:val="2"/>
            <w:vAlign w:val="center"/>
          </w:tcPr>
          <w:p w:rsidR="00F344E6" w:rsidRDefault="00F344E6" w:rsidP="00D075FF">
            <w:pPr>
              <w:spacing w:after="120"/>
              <w:jc w:val="left"/>
              <w:rPr>
                <w:b/>
              </w:rPr>
            </w:pPr>
            <w:r>
              <w:rPr>
                <w:b/>
              </w:rPr>
              <w:t>Описание на входа</w:t>
            </w:r>
          </w:p>
          <w:p w:rsidR="00F344E6" w:rsidRPr="009B7670" w:rsidRDefault="00032011" w:rsidP="00D075FF">
            <w:pPr>
              <w:spacing w:after="120"/>
            </w:pPr>
            <w:r>
              <w:t>Първо въвеждаме колко числа искаме да въведем. След това въвеждаме числата и накрая въвеждаме търсеното число.</w:t>
            </w:r>
          </w:p>
        </w:tc>
      </w:tr>
      <w:tr w:rsidR="00F344E6" w:rsidTr="00D075FF">
        <w:tc>
          <w:tcPr>
            <w:tcW w:w="10773" w:type="dxa"/>
            <w:gridSpan w:val="2"/>
            <w:vAlign w:val="center"/>
          </w:tcPr>
          <w:p w:rsidR="00F344E6" w:rsidRDefault="00F344E6" w:rsidP="00D075FF">
            <w:pPr>
              <w:spacing w:after="120"/>
              <w:jc w:val="left"/>
              <w:rPr>
                <w:b/>
              </w:rPr>
            </w:pPr>
            <w:r>
              <w:rPr>
                <w:b/>
              </w:rPr>
              <w:t>Описание на изхода</w:t>
            </w:r>
          </w:p>
          <w:p w:rsidR="00F344E6" w:rsidRPr="00742101" w:rsidRDefault="009B7670" w:rsidP="00032011">
            <w:pPr>
              <w:spacing w:after="120"/>
            </w:pPr>
            <w:r>
              <w:t xml:space="preserve">На екрана се изписва </w:t>
            </w:r>
            <w:r w:rsidR="00032011">
              <w:t>колко пъти е срещнато търсеното число.</w:t>
            </w:r>
          </w:p>
        </w:tc>
      </w:tr>
      <w:tr w:rsidR="00F344E6" w:rsidTr="00D075FF">
        <w:tc>
          <w:tcPr>
            <w:tcW w:w="10773" w:type="dxa"/>
            <w:gridSpan w:val="2"/>
            <w:vAlign w:val="center"/>
          </w:tcPr>
          <w:p w:rsidR="00F344E6" w:rsidRDefault="00F344E6" w:rsidP="00D075FF">
            <w:pPr>
              <w:spacing w:after="120"/>
              <w:jc w:val="left"/>
              <w:rPr>
                <w:b/>
              </w:rPr>
            </w:pPr>
            <w:r>
              <w:rPr>
                <w:b/>
              </w:rPr>
              <w:t>Анализ на задачата</w:t>
            </w:r>
          </w:p>
          <w:p w:rsidR="00F344E6" w:rsidRPr="00F344E6" w:rsidRDefault="00032011" w:rsidP="00D075FF">
            <w:pPr>
              <w:spacing w:after="120"/>
            </w:pPr>
            <w:r>
              <w:t>Въвеждаме колко числа искаме да въведем ако броят им е по-малък то 1 то прекъсваме изплънението. След това въвеждаме числата. И накрая въвеждаме търсеното число. Програмата минава по целия масив и накрая печата колко пъти е срещнато даденото число.</w:t>
            </w:r>
          </w:p>
        </w:tc>
      </w:tr>
      <w:tr w:rsidR="00F344E6" w:rsidTr="00D075FF">
        <w:tc>
          <w:tcPr>
            <w:tcW w:w="10773" w:type="dxa"/>
            <w:gridSpan w:val="2"/>
            <w:vAlign w:val="center"/>
          </w:tcPr>
          <w:p w:rsidR="00F344E6" w:rsidRPr="004E6C36" w:rsidRDefault="00F344E6" w:rsidP="00D075FF">
            <w:pPr>
              <w:spacing w:after="120"/>
              <w:jc w:val="left"/>
              <w:rPr>
                <w:b/>
              </w:rPr>
            </w:pPr>
            <w:r w:rsidRPr="004E6C36">
              <w:rPr>
                <w:b/>
              </w:rPr>
              <w:t>Решение (сорс код)</w:t>
            </w:r>
          </w:p>
        </w:tc>
      </w:tr>
      <w:tr w:rsidR="00F344E6" w:rsidRPr="00473AA8" w:rsidTr="00D075FF">
        <w:tc>
          <w:tcPr>
            <w:tcW w:w="10773" w:type="dxa"/>
            <w:gridSpan w:val="2"/>
            <w:tcMar>
              <w:top w:w="113" w:type="dxa"/>
              <w:bottom w:w="113" w:type="dxa"/>
            </w:tcMar>
            <w:vAlign w:val="center"/>
          </w:tcPr>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32011" w:rsidRDefault="00032011" w:rsidP="00032011">
            <w:pPr>
              <w:autoSpaceDE w:val="0"/>
              <w:autoSpaceDN w:val="0"/>
              <w:adjustRightInd w:val="0"/>
              <w:spacing w:before="0"/>
              <w:jc w:val="left"/>
              <w:rPr>
                <w:rFonts w:ascii="Consolas" w:hAnsi="Consolas" w:cs="Consolas"/>
                <w:sz w:val="19"/>
                <w:szCs w:val="19"/>
                <w:lang w:eastAsia="en-US"/>
              </w:rPr>
            </w:pP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CountNumInArray</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"How many numbers you want to input - "</w:t>
            </w:r>
            <w:r>
              <w:rPr>
                <w:rFonts w:ascii="Consolas" w:hAnsi="Consolas" w:cs="Consolas"/>
                <w:sz w:val="19"/>
                <w:szCs w:val="19"/>
                <w:lang w:eastAsia="en-US"/>
              </w:rPr>
              <w: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arrayLenght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(arrayLenght&lt;1) </w:t>
            </w:r>
            <w:r>
              <w:rPr>
                <w:rFonts w:ascii="Consolas" w:hAnsi="Consolas" w:cs="Consolas"/>
                <w:color w:val="0000FF"/>
                <w:sz w:val="19"/>
                <w:szCs w:val="19"/>
                <w:lang w:eastAsia="en-US"/>
              </w:rPr>
              <w:t>throw</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w:t>
            </w:r>
            <w:r>
              <w:rPr>
                <w:rFonts w:ascii="Consolas" w:hAnsi="Consolas" w:cs="Consolas"/>
                <w:color w:val="A31515"/>
                <w:sz w:val="19"/>
                <w:szCs w:val="19"/>
                <w:lang w:eastAsia="en-US"/>
              </w:rPr>
              <w:t>"You must enter some numbers!"</w:t>
            </w:r>
            <w:r>
              <w:rPr>
                <w:rFonts w:ascii="Consolas" w:hAnsi="Consolas" w:cs="Consolas"/>
                <w:sz w:val="19"/>
                <w:szCs w:val="19"/>
                <w:lang w:eastAsia="en-US"/>
              </w:rPr>
              <w:t>);</w:t>
            </w:r>
          </w:p>
          <w:p w:rsidR="00032011" w:rsidRDefault="00032011" w:rsidP="00032011">
            <w:pPr>
              <w:autoSpaceDE w:val="0"/>
              <w:autoSpaceDN w:val="0"/>
              <w:adjustRightInd w:val="0"/>
              <w:spacing w:before="0"/>
              <w:jc w:val="left"/>
              <w:rPr>
                <w:rFonts w:ascii="Consolas" w:hAnsi="Consolas" w:cs="Consolas"/>
                <w:sz w:val="19"/>
                <w:szCs w:val="19"/>
                <w:lang w:eastAsia="en-US"/>
              </w:rPr>
            </w:pP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"Input the Numbers:"</w:t>
            </w:r>
            <w:r>
              <w:rPr>
                <w:rFonts w:ascii="Consolas" w:hAnsi="Consolas" w:cs="Consolas"/>
                <w:sz w:val="19"/>
                <w:szCs w:val="19"/>
                <w:lang w:eastAsia="en-US"/>
              </w:rPr>
              <w: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[arrayLenght];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array.Length; i++)</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"Number to search for - "</w:t>
            </w:r>
            <w:r>
              <w:rPr>
                <w:rFonts w:ascii="Consolas" w:hAnsi="Consolas" w:cs="Consolas"/>
                <w:sz w:val="19"/>
                <w:szCs w:val="19"/>
                <w:lang w:eastAsia="en-US"/>
              </w:rPr>
              <w: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numToSearch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32011" w:rsidRDefault="00032011" w:rsidP="00032011">
            <w:pPr>
              <w:autoSpaceDE w:val="0"/>
              <w:autoSpaceDN w:val="0"/>
              <w:adjustRightInd w:val="0"/>
              <w:spacing w:before="0"/>
              <w:jc w:val="left"/>
              <w:rPr>
                <w:rFonts w:ascii="Consolas" w:hAnsi="Consolas" w:cs="Consolas"/>
                <w:sz w:val="19"/>
                <w:szCs w:val="19"/>
                <w:lang w:eastAsia="en-US"/>
              </w:rPr>
            </w:pP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"Found {0} times"</w:t>
            </w:r>
            <w:r>
              <w:rPr>
                <w:rFonts w:ascii="Consolas" w:hAnsi="Consolas" w:cs="Consolas"/>
                <w:sz w:val="19"/>
                <w:szCs w:val="19"/>
                <w:lang w:eastAsia="en-US"/>
              </w:rPr>
              <w:t>, CheckNum(array, numToSearch));</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CheckNum(</w:t>
            </w:r>
            <w:r>
              <w:rPr>
                <w:rFonts w:ascii="Consolas" w:hAnsi="Consolas" w:cs="Consolas"/>
                <w:color w:val="0000FF"/>
                <w:sz w:val="19"/>
                <w:szCs w:val="19"/>
                <w:lang w:eastAsia="en-US"/>
              </w:rPr>
              <w:t>int</w:t>
            </w:r>
            <w:r>
              <w:rPr>
                <w:rFonts w:ascii="Consolas" w:hAnsi="Consolas" w:cs="Consolas"/>
                <w:sz w:val="19"/>
                <w:szCs w:val="19"/>
                <w:lang w:eastAsia="en-US"/>
              </w:rPr>
              <w:t xml:space="preserve">[] array, </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0;</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array.Length; i++)</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(array[i] == num) cnt++;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cnt;</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32011" w:rsidRDefault="00032011" w:rsidP="0003201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344E6" w:rsidRPr="00F344E6" w:rsidRDefault="00032011"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F344E6" w:rsidTr="00D075FF">
        <w:tc>
          <w:tcPr>
            <w:tcW w:w="10773" w:type="dxa"/>
            <w:gridSpan w:val="2"/>
            <w:vAlign w:val="center"/>
          </w:tcPr>
          <w:p w:rsidR="004C544B" w:rsidRPr="004C544B" w:rsidRDefault="00F344E6" w:rsidP="00032011">
            <w:pPr>
              <w:spacing w:after="120"/>
              <w:jc w:val="left"/>
            </w:pPr>
            <w:r>
              <w:rPr>
                <w:b/>
              </w:rPr>
              <w:lastRenderedPageBreak/>
              <w:t>Тестове</w:t>
            </w:r>
          </w:p>
        </w:tc>
      </w:tr>
      <w:tr w:rsidR="00F344E6" w:rsidTr="00D075FF">
        <w:tc>
          <w:tcPr>
            <w:tcW w:w="5387" w:type="dxa"/>
            <w:vAlign w:val="center"/>
          </w:tcPr>
          <w:p w:rsidR="00F344E6" w:rsidRPr="004E6C36" w:rsidRDefault="00F344E6" w:rsidP="00D075FF">
            <w:pPr>
              <w:spacing w:after="120"/>
              <w:jc w:val="left"/>
              <w:rPr>
                <w:b/>
              </w:rPr>
            </w:pPr>
            <w:r>
              <w:rPr>
                <w:b/>
              </w:rPr>
              <w:t>Вход</w:t>
            </w:r>
          </w:p>
        </w:tc>
        <w:tc>
          <w:tcPr>
            <w:tcW w:w="5386" w:type="dxa"/>
            <w:vAlign w:val="center"/>
          </w:tcPr>
          <w:p w:rsidR="00F344E6" w:rsidRPr="004E6C36" w:rsidRDefault="00F344E6" w:rsidP="00D075FF">
            <w:pPr>
              <w:spacing w:after="120"/>
              <w:jc w:val="left"/>
              <w:rPr>
                <w:b/>
              </w:rPr>
            </w:pPr>
            <w:r>
              <w:rPr>
                <w:b/>
              </w:rPr>
              <w:t>Изход</w:t>
            </w:r>
          </w:p>
        </w:tc>
      </w:tr>
      <w:tr w:rsidR="00F344E6" w:rsidRPr="00F73CEF" w:rsidTr="00D075FF">
        <w:tc>
          <w:tcPr>
            <w:tcW w:w="5387" w:type="dxa"/>
          </w:tcPr>
          <w:p w:rsidR="00032011" w:rsidRPr="00032011" w:rsidRDefault="00032011" w:rsidP="00032011">
            <w:pPr>
              <w:spacing w:after="120"/>
              <w:jc w:val="left"/>
              <w:rPr>
                <w:rFonts w:ascii="Consolas" w:hAnsi="Consolas" w:cs="Consolas"/>
                <w:noProof/>
              </w:rPr>
            </w:pPr>
            <w:r w:rsidRPr="00032011">
              <w:rPr>
                <w:rFonts w:ascii="Consolas" w:hAnsi="Consolas" w:cs="Consolas"/>
                <w:noProof/>
              </w:rPr>
              <w:t>How many numbers you want to input - 3</w:t>
            </w:r>
          </w:p>
          <w:p w:rsidR="00032011" w:rsidRPr="00032011" w:rsidRDefault="00032011" w:rsidP="00032011">
            <w:pPr>
              <w:spacing w:after="120"/>
              <w:jc w:val="left"/>
              <w:rPr>
                <w:rFonts w:ascii="Consolas" w:hAnsi="Consolas" w:cs="Consolas"/>
                <w:noProof/>
              </w:rPr>
            </w:pPr>
            <w:r w:rsidRPr="00032011">
              <w:rPr>
                <w:rFonts w:ascii="Consolas" w:hAnsi="Consolas" w:cs="Consolas"/>
                <w:noProof/>
              </w:rPr>
              <w:t>Input the Numbers:</w:t>
            </w:r>
          </w:p>
          <w:p w:rsidR="00032011" w:rsidRPr="00032011" w:rsidRDefault="00032011" w:rsidP="00032011">
            <w:pPr>
              <w:spacing w:after="120"/>
              <w:jc w:val="left"/>
              <w:rPr>
                <w:rFonts w:ascii="Consolas" w:hAnsi="Consolas" w:cs="Consolas"/>
                <w:noProof/>
              </w:rPr>
            </w:pPr>
            <w:r w:rsidRPr="00032011">
              <w:rPr>
                <w:rFonts w:ascii="Consolas" w:hAnsi="Consolas" w:cs="Consolas"/>
                <w:noProof/>
              </w:rPr>
              <w:t>1</w:t>
            </w:r>
          </w:p>
          <w:p w:rsidR="00032011" w:rsidRPr="00032011" w:rsidRDefault="00032011" w:rsidP="00032011">
            <w:pPr>
              <w:spacing w:after="120"/>
              <w:jc w:val="left"/>
              <w:rPr>
                <w:rFonts w:ascii="Consolas" w:hAnsi="Consolas" w:cs="Consolas"/>
                <w:noProof/>
              </w:rPr>
            </w:pPr>
            <w:r w:rsidRPr="00032011">
              <w:rPr>
                <w:rFonts w:ascii="Consolas" w:hAnsi="Consolas" w:cs="Consolas"/>
                <w:noProof/>
              </w:rPr>
              <w:t>2</w:t>
            </w:r>
          </w:p>
          <w:p w:rsidR="00032011" w:rsidRPr="00032011" w:rsidRDefault="00032011" w:rsidP="00032011">
            <w:pPr>
              <w:spacing w:after="120"/>
              <w:jc w:val="left"/>
              <w:rPr>
                <w:rFonts w:ascii="Consolas" w:hAnsi="Consolas" w:cs="Consolas"/>
                <w:noProof/>
              </w:rPr>
            </w:pPr>
            <w:r w:rsidRPr="00032011">
              <w:rPr>
                <w:rFonts w:ascii="Consolas" w:hAnsi="Consolas" w:cs="Consolas"/>
                <w:noProof/>
              </w:rPr>
              <w:t>3</w:t>
            </w:r>
          </w:p>
          <w:p w:rsidR="00032011" w:rsidRDefault="00032011" w:rsidP="00032011">
            <w:pPr>
              <w:spacing w:after="120"/>
              <w:jc w:val="left"/>
              <w:rPr>
                <w:rFonts w:ascii="Consolas" w:hAnsi="Consolas" w:cs="Consolas"/>
                <w:noProof/>
              </w:rPr>
            </w:pPr>
            <w:r w:rsidRPr="00032011">
              <w:rPr>
                <w:rFonts w:ascii="Consolas" w:hAnsi="Consolas" w:cs="Consolas"/>
                <w:noProof/>
              </w:rPr>
              <w:t>Number to search for - 2</w:t>
            </w:r>
          </w:p>
          <w:p w:rsidR="00032011" w:rsidRPr="00032011" w:rsidRDefault="00032011" w:rsidP="00032011">
            <w:pPr>
              <w:spacing w:after="120"/>
              <w:jc w:val="left"/>
              <w:rPr>
                <w:rFonts w:ascii="Consolas" w:hAnsi="Consolas" w:cs="Consolas"/>
                <w:noProof/>
              </w:rPr>
            </w:pPr>
          </w:p>
          <w:p w:rsidR="00032011" w:rsidRPr="00EB7BD8" w:rsidRDefault="00032011" w:rsidP="00032011">
            <w:pPr>
              <w:spacing w:after="120"/>
              <w:jc w:val="left"/>
              <w:rPr>
                <w:rFonts w:ascii="Consolas" w:hAnsi="Consolas" w:cs="Consolas"/>
                <w:noProof/>
              </w:rPr>
            </w:pPr>
            <w:r w:rsidRPr="00032011">
              <w:rPr>
                <w:rFonts w:ascii="Consolas" w:hAnsi="Consolas" w:cs="Consolas"/>
                <w:noProof/>
              </w:rPr>
              <w:t>How many numbers you want to input - 0</w:t>
            </w:r>
          </w:p>
          <w:p w:rsidR="004C544B" w:rsidRPr="00EB7BD8" w:rsidRDefault="004C544B" w:rsidP="00032011">
            <w:pPr>
              <w:spacing w:after="120"/>
              <w:jc w:val="left"/>
              <w:rPr>
                <w:rFonts w:ascii="Consolas" w:hAnsi="Consolas" w:cs="Consolas"/>
                <w:noProof/>
                <w:highlight w:val="yellow"/>
              </w:rPr>
            </w:pPr>
          </w:p>
        </w:tc>
        <w:tc>
          <w:tcPr>
            <w:tcW w:w="5386" w:type="dxa"/>
          </w:tcPr>
          <w:p w:rsidR="00032011" w:rsidRDefault="00032011" w:rsidP="00032011">
            <w:pPr>
              <w:spacing w:after="120"/>
              <w:jc w:val="left"/>
              <w:rPr>
                <w:rFonts w:ascii="Consolas" w:hAnsi="Consolas" w:cs="Consolas"/>
                <w:noProof/>
              </w:rPr>
            </w:pPr>
            <w:r w:rsidRPr="00032011">
              <w:rPr>
                <w:rFonts w:ascii="Consolas" w:hAnsi="Consolas" w:cs="Consolas"/>
                <w:noProof/>
              </w:rPr>
              <w:t>Found 1 times</w:t>
            </w:r>
          </w:p>
          <w:p w:rsidR="00032011" w:rsidRDefault="00032011" w:rsidP="00032011">
            <w:pPr>
              <w:spacing w:after="120"/>
              <w:jc w:val="left"/>
              <w:rPr>
                <w:rFonts w:ascii="Consolas" w:hAnsi="Consolas" w:cs="Consolas"/>
                <w:noProof/>
              </w:rPr>
            </w:pPr>
          </w:p>
          <w:p w:rsidR="00032011" w:rsidRDefault="00032011" w:rsidP="00032011">
            <w:pPr>
              <w:spacing w:after="120"/>
              <w:jc w:val="left"/>
              <w:rPr>
                <w:rFonts w:ascii="Consolas" w:hAnsi="Consolas" w:cs="Consolas"/>
                <w:noProof/>
              </w:rPr>
            </w:pPr>
          </w:p>
          <w:p w:rsidR="00032011" w:rsidRDefault="00032011" w:rsidP="00032011">
            <w:pPr>
              <w:spacing w:after="120"/>
              <w:jc w:val="left"/>
              <w:rPr>
                <w:rFonts w:ascii="Consolas" w:hAnsi="Consolas" w:cs="Consolas"/>
                <w:noProof/>
              </w:rPr>
            </w:pPr>
          </w:p>
          <w:p w:rsidR="00032011" w:rsidRDefault="00032011" w:rsidP="00032011">
            <w:pPr>
              <w:spacing w:after="120"/>
              <w:jc w:val="left"/>
              <w:rPr>
                <w:rFonts w:ascii="Consolas" w:hAnsi="Consolas" w:cs="Consolas"/>
                <w:noProof/>
              </w:rPr>
            </w:pPr>
          </w:p>
          <w:p w:rsidR="00032011" w:rsidRPr="00032011" w:rsidRDefault="00032011" w:rsidP="00032011">
            <w:pPr>
              <w:spacing w:after="120"/>
              <w:jc w:val="left"/>
              <w:rPr>
                <w:rFonts w:ascii="Consolas" w:hAnsi="Consolas" w:cs="Consolas"/>
                <w:noProof/>
              </w:rPr>
            </w:pPr>
          </w:p>
          <w:p w:rsidR="00032011" w:rsidRPr="00032011" w:rsidRDefault="00032011" w:rsidP="00032011">
            <w:pPr>
              <w:spacing w:after="120"/>
              <w:jc w:val="left"/>
              <w:rPr>
                <w:rFonts w:ascii="Consolas" w:hAnsi="Consolas" w:cs="Consolas"/>
                <w:noProof/>
              </w:rPr>
            </w:pPr>
          </w:p>
          <w:p w:rsidR="004C544B" w:rsidRPr="00F73CEF" w:rsidRDefault="00032011" w:rsidP="00032011">
            <w:pPr>
              <w:spacing w:after="120"/>
              <w:jc w:val="left"/>
              <w:rPr>
                <w:rFonts w:ascii="Consolas" w:hAnsi="Consolas" w:cs="Consolas"/>
                <w:noProof/>
              </w:rPr>
            </w:pPr>
            <w:r w:rsidRPr="00032011">
              <w:rPr>
                <w:rFonts w:ascii="Consolas" w:hAnsi="Consolas" w:cs="Consolas"/>
                <w:noProof/>
              </w:rPr>
              <w:t>Unhandled Exception: System.Exception: You must enter some numbers!</w:t>
            </w:r>
          </w:p>
        </w:tc>
      </w:tr>
      <w:tr w:rsidR="00F344E6" w:rsidTr="00032011">
        <w:trPr>
          <w:trHeight w:val="527"/>
        </w:trPr>
        <w:tc>
          <w:tcPr>
            <w:tcW w:w="10773" w:type="dxa"/>
            <w:gridSpan w:val="2"/>
            <w:vAlign w:val="center"/>
          </w:tcPr>
          <w:p w:rsidR="00F344E6" w:rsidRPr="004E6C36" w:rsidRDefault="00F344E6" w:rsidP="00D075FF">
            <w:pPr>
              <w:spacing w:after="120"/>
              <w:jc w:val="left"/>
              <w:rPr>
                <w:b/>
              </w:rPr>
            </w:pPr>
          </w:p>
        </w:tc>
      </w:tr>
    </w:tbl>
    <w:p w:rsidR="00F344E6" w:rsidRDefault="00F344E6" w:rsidP="00742101"/>
    <w:tbl>
      <w:tblPr>
        <w:tblStyle w:val="TableGrid"/>
        <w:tblW w:w="0" w:type="auto"/>
        <w:tblInd w:w="108" w:type="dxa"/>
        <w:tblLook w:val="04A0"/>
      </w:tblPr>
      <w:tblGrid>
        <w:gridCol w:w="5387"/>
        <w:gridCol w:w="5386"/>
      </w:tblGrid>
      <w:tr w:rsidR="004C544B" w:rsidRPr="006B0528" w:rsidTr="00D075FF">
        <w:tc>
          <w:tcPr>
            <w:tcW w:w="10773" w:type="dxa"/>
            <w:gridSpan w:val="2"/>
            <w:vAlign w:val="center"/>
          </w:tcPr>
          <w:p w:rsidR="004C544B" w:rsidRPr="004C544B" w:rsidRDefault="00032011" w:rsidP="00D075FF">
            <w:pPr>
              <w:ind w:left="360"/>
              <w:rPr>
                <w:lang w:val="en-US"/>
              </w:rPr>
            </w:pPr>
            <w:r w:rsidRPr="00032011">
              <w:t>05. CheckTheNeiboursInArray</w:t>
            </w:r>
          </w:p>
        </w:tc>
      </w:tr>
      <w:tr w:rsidR="004C544B" w:rsidTr="00D075FF">
        <w:tc>
          <w:tcPr>
            <w:tcW w:w="10773" w:type="dxa"/>
            <w:gridSpan w:val="2"/>
            <w:vAlign w:val="center"/>
          </w:tcPr>
          <w:p w:rsidR="004C544B" w:rsidRDefault="004C544B" w:rsidP="00D075FF">
            <w:pPr>
              <w:spacing w:after="120"/>
              <w:jc w:val="left"/>
              <w:rPr>
                <w:b/>
              </w:rPr>
            </w:pPr>
            <w:r>
              <w:rPr>
                <w:b/>
              </w:rPr>
              <w:t>Условие</w:t>
            </w:r>
          </w:p>
          <w:p w:rsidR="004C544B" w:rsidRPr="006B0528" w:rsidRDefault="00032011" w:rsidP="00032011">
            <w:r w:rsidRPr="0036552D">
              <w:t>Напишете метод, който проверява дали елемент, намиращ се на дадена позиция от масив, е по-голям, или съответно по-малък от двата му съседа.</w:t>
            </w:r>
            <w:r>
              <w:t xml:space="preserve"> Тествайте метода дали работи коректно.</w:t>
            </w:r>
          </w:p>
        </w:tc>
      </w:tr>
      <w:tr w:rsidR="004C544B" w:rsidTr="00D075FF">
        <w:tc>
          <w:tcPr>
            <w:tcW w:w="10773" w:type="dxa"/>
            <w:gridSpan w:val="2"/>
            <w:vAlign w:val="center"/>
          </w:tcPr>
          <w:p w:rsidR="004C544B" w:rsidRDefault="004C544B" w:rsidP="00D075FF">
            <w:pPr>
              <w:spacing w:after="120"/>
              <w:jc w:val="left"/>
              <w:rPr>
                <w:b/>
              </w:rPr>
            </w:pPr>
            <w:r>
              <w:rPr>
                <w:b/>
              </w:rPr>
              <w:t>Описание на входа</w:t>
            </w:r>
          </w:p>
          <w:p w:rsidR="004C544B" w:rsidRPr="004103BF" w:rsidRDefault="00032011" w:rsidP="00D075FF">
            <w:pPr>
              <w:spacing w:after="120"/>
            </w:pPr>
            <w:r>
              <w:t>Първо въввеждаме колко числа искаме да въведем. След това въвеждаме числата  и накрая въвеждаме желания индекс( от 0 ).</w:t>
            </w:r>
          </w:p>
        </w:tc>
      </w:tr>
      <w:tr w:rsidR="004C544B" w:rsidTr="00D075FF">
        <w:tc>
          <w:tcPr>
            <w:tcW w:w="10773" w:type="dxa"/>
            <w:gridSpan w:val="2"/>
            <w:vAlign w:val="center"/>
          </w:tcPr>
          <w:p w:rsidR="004C544B" w:rsidRDefault="004C544B" w:rsidP="00D075FF">
            <w:pPr>
              <w:spacing w:after="120"/>
              <w:jc w:val="left"/>
              <w:rPr>
                <w:b/>
              </w:rPr>
            </w:pPr>
            <w:r>
              <w:rPr>
                <w:b/>
              </w:rPr>
              <w:t>Описание на изхода</w:t>
            </w:r>
          </w:p>
          <w:p w:rsidR="004C544B" w:rsidRPr="00F344E6" w:rsidRDefault="00032011" w:rsidP="00D075FF">
            <w:pPr>
              <w:spacing w:after="120"/>
            </w:pPr>
            <w:r>
              <w:t>Изписва се дали елемента на съответната позиция е по-голям, по-малък или нито едното от двете.</w:t>
            </w:r>
          </w:p>
        </w:tc>
      </w:tr>
      <w:tr w:rsidR="004C544B" w:rsidTr="00D075FF">
        <w:tc>
          <w:tcPr>
            <w:tcW w:w="10773" w:type="dxa"/>
            <w:gridSpan w:val="2"/>
            <w:vAlign w:val="center"/>
          </w:tcPr>
          <w:p w:rsidR="004C544B" w:rsidRDefault="004C544B" w:rsidP="00D075FF">
            <w:pPr>
              <w:spacing w:after="120"/>
              <w:jc w:val="left"/>
              <w:rPr>
                <w:b/>
              </w:rPr>
            </w:pPr>
            <w:r>
              <w:rPr>
                <w:b/>
              </w:rPr>
              <w:t>Анализ на задачата</w:t>
            </w:r>
          </w:p>
          <w:p w:rsidR="004C544B" w:rsidRPr="004103BF" w:rsidRDefault="00D12685" w:rsidP="00D075FF">
            <w:pPr>
              <w:spacing w:after="120"/>
            </w:pPr>
            <w:r>
              <w:t>Въвеждаме броя на числата, които искаме да въведем. Ако е по-малък от 1 спираме изпълнението. След това въвеждаме числата и накрая въвеждаме индекса на елемента който желаем да проверим. Ако е индекса е 0 или последния възможен казваме че това е първият елемент или последният и той няма два съседа. Ако индекса е по-голям от дължината на масива казваме, че няма такава позиция.</w:t>
            </w:r>
          </w:p>
        </w:tc>
      </w:tr>
      <w:tr w:rsidR="004C544B" w:rsidTr="00D075FF">
        <w:tc>
          <w:tcPr>
            <w:tcW w:w="10773" w:type="dxa"/>
            <w:gridSpan w:val="2"/>
            <w:vAlign w:val="center"/>
          </w:tcPr>
          <w:p w:rsidR="004C544B" w:rsidRPr="004E6C36" w:rsidRDefault="004C544B" w:rsidP="00D075FF">
            <w:pPr>
              <w:spacing w:after="120"/>
              <w:jc w:val="left"/>
              <w:rPr>
                <w:b/>
              </w:rPr>
            </w:pPr>
            <w:r w:rsidRPr="004E6C36">
              <w:rPr>
                <w:b/>
              </w:rPr>
              <w:t>Решение (сорс код)</w:t>
            </w:r>
          </w:p>
        </w:tc>
      </w:tr>
      <w:tr w:rsidR="004C544B" w:rsidRPr="00473AA8" w:rsidTr="00D075FF">
        <w:tc>
          <w:tcPr>
            <w:tcW w:w="10773" w:type="dxa"/>
            <w:gridSpan w:val="2"/>
            <w:tcMar>
              <w:top w:w="113" w:type="dxa"/>
              <w:bottom w:w="113" w:type="dxa"/>
            </w:tcMar>
            <w:vAlign w:val="center"/>
          </w:tcPr>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lastRenderedPageBreak/>
              <w:t>using</w:t>
            </w:r>
            <w:r>
              <w:rPr>
                <w:rFonts w:ascii="Consolas" w:hAnsi="Consolas" w:cs="Consolas"/>
                <w:sz w:val="19"/>
                <w:szCs w:val="19"/>
                <w:lang w:eastAsia="en-US"/>
              </w:rPr>
              <w:t xml:space="preserve"> System;</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_05.CheckTheNeiboursInArray</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"How many numbers you want to input - "</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arrayLenght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(arrayLenght &lt; 1) </w:t>
            </w:r>
            <w:r>
              <w:rPr>
                <w:rFonts w:ascii="Consolas" w:hAnsi="Consolas" w:cs="Consolas"/>
                <w:color w:val="0000FF"/>
                <w:sz w:val="19"/>
                <w:szCs w:val="19"/>
                <w:lang w:eastAsia="en-US"/>
              </w:rPr>
              <w:t>throw</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w:t>
            </w:r>
            <w:r>
              <w:rPr>
                <w:rFonts w:ascii="Consolas" w:hAnsi="Consolas" w:cs="Consolas"/>
                <w:color w:val="A31515"/>
                <w:sz w:val="19"/>
                <w:szCs w:val="19"/>
                <w:lang w:eastAsia="en-US"/>
              </w:rPr>
              <w:t>"You must enter some numbers!"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"Input the Numbers:"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[arrayLenght];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array.Length; i++)</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"Input the positon to check - "</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position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(position &lt; 0 || position &gt; arrayLenght) </w:t>
            </w:r>
            <w:r>
              <w:rPr>
                <w:rFonts w:ascii="Consolas" w:hAnsi="Consolas" w:cs="Consolas"/>
                <w:color w:val="0000FF"/>
                <w:sz w:val="19"/>
                <w:szCs w:val="19"/>
                <w:lang w:eastAsia="en-US"/>
              </w:rPr>
              <w:t>throw</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w:t>
            </w:r>
            <w:r>
              <w:rPr>
                <w:rFonts w:ascii="Consolas" w:hAnsi="Consolas" w:cs="Consolas"/>
                <w:color w:val="A31515"/>
                <w:sz w:val="19"/>
                <w:szCs w:val="19"/>
                <w:lang w:eastAsia="en-US"/>
              </w:rPr>
              <w:t>"Wrong position!"</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CheckNeighbors(array, position);</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CheckNeighbors(</w:t>
            </w:r>
            <w:r>
              <w:rPr>
                <w:rFonts w:ascii="Consolas" w:hAnsi="Consolas" w:cs="Consolas"/>
                <w:color w:val="0000FF"/>
                <w:sz w:val="19"/>
                <w:szCs w:val="19"/>
                <w:lang w:eastAsia="en-US"/>
              </w:rPr>
              <w:t>int</w:t>
            </w:r>
            <w:r>
              <w:rPr>
                <w:rFonts w:ascii="Consolas" w:hAnsi="Consolas" w:cs="Consolas"/>
                <w:sz w:val="19"/>
                <w:szCs w:val="19"/>
                <w:lang w:eastAsia="en-US"/>
              </w:rPr>
              <w:t xml:space="preserve">[] array, </w:t>
            </w:r>
            <w:r>
              <w:rPr>
                <w:rFonts w:ascii="Consolas" w:hAnsi="Consolas" w:cs="Consolas"/>
                <w:color w:val="0000FF"/>
                <w:sz w:val="19"/>
                <w:szCs w:val="19"/>
                <w:lang w:eastAsia="en-US"/>
              </w:rPr>
              <w:t>int</w:t>
            </w:r>
            <w:r>
              <w:rPr>
                <w:rFonts w:ascii="Consolas" w:hAnsi="Consolas" w:cs="Consolas"/>
                <w:sz w:val="19"/>
                <w:szCs w:val="19"/>
                <w:lang w:eastAsia="en-US"/>
              </w:rPr>
              <w:t xml:space="preserve"> position)</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(position == 0)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"this is first element"</w:t>
            </w: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(position == array.Length-1)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"this is last element"</w:t>
            </w: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(array[position] &gt; array[position - 1] &amp;&amp; array[position] &gt; array[position + 1])</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"bigger then neibours"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(array[position] &lt; array[position - 1] &amp;&amp; array[position] &lt; array[position + 1])</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"smaller then neibors"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"not bigger or smaller then neibours"</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Pr="004C544B" w:rsidRDefault="00D12685" w:rsidP="00D126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w:t>
            </w:r>
          </w:p>
        </w:tc>
      </w:tr>
      <w:tr w:rsidR="004C544B" w:rsidTr="00D075FF">
        <w:tc>
          <w:tcPr>
            <w:tcW w:w="10773" w:type="dxa"/>
            <w:gridSpan w:val="2"/>
            <w:vAlign w:val="center"/>
          </w:tcPr>
          <w:p w:rsidR="004103BF" w:rsidRDefault="004C544B" w:rsidP="00D12685">
            <w:pPr>
              <w:spacing w:after="120"/>
              <w:jc w:val="left"/>
              <w:rPr>
                <w:b/>
              </w:rPr>
            </w:pPr>
            <w:r>
              <w:rPr>
                <w:b/>
              </w:rPr>
              <w:t>Тестове</w:t>
            </w:r>
          </w:p>
          <w:p w:rsidR="00D12685" w:rsidRDefault="00D12685" w:rsidP="00D12685">
            <w:pPr>
              <w:spacing w:after="120"/>
              <w:jc w:val="left"/>
              <w:rPr>
                <w:b/>
              </w:rPr>
            </w:pPr>
          </w:p>
          <w:p w:rsidR="00D12685" w:rsidRPr="004103BF" w:rsidRDefault="00D12685" w:rsidP="00D12685">
            <w:pPr>
              <w:spacing w:after="120"/>
              <w:jc w:val="left"/>
            </w:pPr>
          </w:p>
        </w:tc>
      </w:tr>
      <w:tr w:rsidR="004C544B" w:rsidTr="00D075FF">
        <w:tc>
          <w:tcPr>
            <w:tcW w:w="5387" w:type="dxa"/>
            <w:vAlign w:val="center"/>
          </w:tcPr>
          <w:p w:rsidR="004C544B" w:rsidRPr="004E6C36" w:rsidRDefault="004C544B" w:rsidP="00D075FF">
            <w:pPr>
              <w:spacing w:after="120"/>
              <w:jc w:val="left"/>
              <w:rPr>
                <w:b/>
              </w:rPr>
            </w:pPr>
            <w:r>
              <w:rPr>
                <w:b/>
              </w:rPr>
              <w:t>Вход</w:t>
            </w:r>
          </w:p>
        </w:tc>
        <w:tc>
          <w:tcPr>
            <w:tcW w:w="5386" w:type="dxa"/>
            <w:vAlign w:val="center"/>
          </w:tcPr>
          <w:p w:rsidR="004C544B" w:rsidRPr="004E6C36" w:rsidRDefault="004C544B" w:rsidP="00D075FF">
            <w:pPr>
              <w:spacing w:after="120"/>
              <w:jc w:val="left"/>
              <w:rPr>
                <w:b/>
              </w:rPr>
            </w:pPr>
            <w:r>
              <w:rPr>
                <w:b/>
              </w:rPr>
              <w:t>Изход</w:t>
            </w:r>
          </w:p>
        </w:tc>
      </w:tr>
      <w:tr w:rsidR="004C544B" w:rsidRPr="00F73CEF" w:rsidTr="00D075FF">
        <w:tc>
          <w:tcPr>
            <w:tcW w:w="5387" w:type="dxa"/>
          </w:tcPr>
          <w:p w:rsidR="00D12685" w:rsidRPr="00D12685" w:rsidRDefault="00D12685" w:rsidP="00D12685">
            <w:pPr>
              <w:spacing w:after="120"/>
              <w:jc w:val="left"/>
              <w:rPr>
                <w:rFonts w:ascii="Consolas" w:hAnsi="Consolas" w:cs="Consolas"/>
                <w:noProof/>
              </w:rPr>
            </w:pPr>
            <w:r w:rsidRPr="00D12685">
              <w:rPr>
                <w:rFonts w:ascii="Consolas" w:hAnsi="Consolas" w:cs="Consolas"/>
                <w:noProof/>
              </w:rPr>
              <w:t>How many numbers you want to input - 1</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Input the Numbers:</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Default="00D12685" w:rsidP="00D12685">
            <w:pPr>
              <w:spacing w:after="120"/>
              <w:jc w:val="left"/>
              <w:rPr>
                <w:rFonts w:ascii="Consolas" w:hAnsi="Consolas" w:cs="Consolas"/>
                <w:noProof/>
              </w:rPr>
            </w:pPr>
            <w:r w:rsidRPr="00D12685">
              <w:rPr>
                <w:rFonts w:ascii="Consolas" w:hAnsi="Consolas" w:cs="Consolas"/>
                <w:noProof/>
              </w:rPr>
              <w:lastRenderedPageBreak/>
              <w:t xml:space="preserve">Input the positon to check </w:t>
            </w:r>
            <w:r>
              <w:rPr>
                <w:rFonts w:ascii="Consolas" w:hAnsi="Consolas" w:cs="Consolas"/>
                <w:noProof/>
              </w:rPr>
              <w:t>–</w:t>
            </w:r>
            <w:r w:rsidRPr="00D12685">
              <w:rPr>
                <w:rFonts w:ascii="Consolas" w:hAnsi="Consolas" w:cs="Consolas"/>
                <w:noProof/>
              </w:rPr>
              <w:t xml:space="preserve"> 0</w:t>
            </w: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r w:rsidRPr="00D12685">
              <w:rPr>
                <w:rFonts w:ascii="Consolas" w:hAnsi="Consolas" w:cs="Consolas"/>
                <w:noProof/>
              </w:rPr>
              <w:t>How many numbers you want to input - 2</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Input the Numbers:</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2</w:t>
            </w:r>
          </w:p>
          <w:p w:rsidR="00D12685" w:rsidRDefault="00D12685" w:rsidP="00D12685">
            <w:pPr>
              <w:spacing w:after="120"/>
              <w:jc w:val="left"/>
              <w:rPr>
                <w:rFonts w:ascii="Consolas" w:hAnsi="Consolas" w:cs="Consolas"/>
                <w:noProof/>
              </w:rPr>
            </w:pPr>
            <w:r w:rsidRPr="00D12685">
              <w:rPr>
                <w:rFonts w:ascii="Consolas" w:hAnsi="Consolas" w:cs="Consolas"/>
                <w:noProof/>
              </w:rPr>
              <w:t xml:space="preserve">Input the positon to check </w:t>
            </w:r>
            <w:r>
              <w:rPr>
                <w:rFonts w:ascii="Consolas" w:hAnsi="Consolas" w:cs="Consolas"/>
                <w:noProof/>
              </w:rPr>
              <w:t>–</w:t>
            </w:r>
            <w:r w:rsidRPr="00D12685">
              <w:rPr>
                <w:rFonts w:ascii="Consolas" w:hAnsi="Consolas" w:cs="Consolas"/>
                <w:noProof/>
              </w:rPr>
              <w:t xml:space="preserve"> 1</w:t>
            </w: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r w:rsidRPr="00D12685">
              <w:rPr>
                <w:rFonts w:ascii="Consolas" w:hAnsi="Consolas" w:cs="Consolas"/>
                <w:noProof/>
              </w:rPr>
              <w:t>How many numbers you want to input - 3</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Input the Numbers:</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2</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3</w:t>
            </w:r>
          </w:p>
          <w:p w:rsidR="00D12685" w:rsidRDefault="00D12685" w:rsidP="00D12685">
            <w:pPr>
              <w:spacing w:after="120"/>
              <w:jc w:val="left"/>
              <w:rPr>
                <w:rFonts w:ascii="Consolas" w:hAnsi="Consolas" w:cs="Consolas"/>
                <w:noProof/>
              </w:rPr>
            </w:pPr>
            <w:r w:rsidRPr="00D12685">
              <w:rPr>
                <w:rFonts w:ascii="Consolas" w:hAnsi="Consolas" w:cs="Consolas"/>
                <w:noProof/>
              </w:rPr>
              <w:t xml:space="preserve">Input the positon to check </w:t>
            </w:r>
            <w:r>
              <w:rPr>
                <w:rFonts w:ascii="Consolas" w:hAnsi="Consolas" w:cs="Consolas"/>
                <w:noProof/>
              </w:rPr>
              <w:t>–</w:t>
            </w:r>
            <w:r w:rsidRPr="00D12685">
              <w:rPr>
                <w:rFonts w:ascii="Consolas" w:hAnsi="Consolas" w:cs="Consolas"/>
                <w:noProof/>
              </w:rPr>
              <w:t xml:space="preserve"> 1</w:t>
            </w: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r w:rsidRPr="00D12685">
              <w:rPr>
                <w:rFonts w:ascii="Consolas" w:hAnsi="Consolas" w:cs="Consolas"/>
                <w:noProof/>
              </w:rPr>
              <w:t>How many numbers you want to input - 3</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Input the Numbers:</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2</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Default="00D12685" w:rsidP="00D12685">
            <w:pPr>
              <w:spacing w:after="120"/>
              <w:jc w:val="left"/>
              <w:rPr>
                <w:rFonts w:ascii="Consolas" w:hAnsi="Consolas" w:cs="Consolas"/>
                <w:noProof/>
              </w:rPr>
            </w:pPr>
            <w:r w:rsidRPr="00D12685">
              <w:rPr>
                <w:rFonts w:ascii="Consolas" w:hAnsi="Consolas" w:cs="Consolas"/>
                <w:noProof/>
              </w:rPr>
              <w:t xml:space="preserve">Input the positon to check </w:t>
            </w:r>
            <w:r>
              <w:rPr>
                <w:rFonts w:ascii="Consolas" w:hAnsi="Consolas" w:cs="Consolas"/>
                <w:noProof/>
              </w:rPr>
              <w:t>–</w:t>
            </w:r>
            <w:r w:rsidRPr="00D12685">
              <w:rPr>
                <w:rFonts w:ascii="Consolas" w:hAnsi="Consolas" w:cs="Consolas"/>
                <w:noProof/>
              </w:rPr>
              <w:t xml:space="preserve"> 1</w:t>
            </w: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r w:rsidRPr="00D12685">
              <w:rPr>
                <w:rFonts w:ascii="Consolas" w:hAnsi="Consolas" w:cs="Consolas"/>
                <w:noProof/>
              </w:rPr>
              <w:t>How many numbers you want to input - 3</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Input the Numbers:</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1</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2</w:t>
            </w:r>
          </w:p>
          <w:p w:rsidR="00D12685" w:rsidRPr="00D12685" w:rsidRDefault="00D12685" w:rsidP="00D12685">
            <w:pPr>
              <w:spacing w:after="120"/>
              <w:jc w:val="left"/>
              <w:rPr>
                <w:rFonts w:ascii="Consolas" w:hAnsi="Consolas" w:cs="Consolas"/>
                <w:noProof/>
              </w:rPr>
            </w:pPr>
            <w:r w:rsidRPr="00D12685">
              <w:rPr>
                <w:rFonts w:ascii="Consolas" w:hAnsi="Consolas" w:cs="Consolas"/>
                <w:noProof/>
              </w:rPr>
              <w:t>3</w:t>
            </w:r>
          </w:p>
          <w:p w:rsidR="00AC69D0" w:rsidRPr="00AC69D0" w:rsidRDefault="00D12685" w:rsidP="00D12685">
            <w:pPr>
              <w:spacing w:after="120"/>
              <w:jc w:val="left"/>
              <w:rPr>
                <w:rFonts w:ascii="Consolas" w:hAnsi="Consolas" w:cs="Consolas"/>
                <w:noProof/>
              </w:rPr>
            </w:pPr>
            <w:r w:rsidRPr="00D12685">
              <w:rPr>
                <w:rFonts w:ascii="Consolas" w:hAnsi="Consolas" w:cs="Consolas"/>
                <w:noProof/>
              </w:rPr>
              <w:t>Input the positon to check - 4</w:t>
            </w:r>
          </w:p>
        </w:tc>
        <w:tc>
          <w:tcPr>
            <w:tcW w:w="5386" w:type="dxa"/>
          </w:tcPr>
          <w:p w:rsidR="00D12685" w:rsidRPr="00D12685" w:rsidRDefault="00D12685" w:rsidP="00D12685">
            <w:pPr>
              <w:spacing w:after="120"/>
              <w:jc w:val="left"/>
              <w:rPr>
                <w:rFonts w:ascii="Consolas" w:hAnsi="Consolas" w:cs="Consolas"/>
                <w:noProof/>
              </w:rPr>
            </w:pPr>
            <w:r w:rsidRPr="00D12685">
              <w:rPr>
                <w:rFonts w:ascii="Consolas" w:hAnsi="Consolas" w:cs="Consolas"/>
                <w:noProof/>
              </w:rPr>
              <w:lastRenderedPageBreak/>
              <w:t>this is first element</w:t>
            </w: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r w:rsidRPr="00D12685">
              <w:rPr>
                <w:rFonts w:ascii="Consolas" w:hAnsi="Consolas" w:cs="Consolas"/>
                <w:noProof/>
              </w:rPr>
              <w:t>this is last element</w:t>
            </w: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r w:rsidRPr="00D12685">
              <w:rPr>
                <w:rFonts w:ascii="Consolas" w:hAnsi="Consolas" w:cs="Consolas"/>
                <w:noProof/>
              </w:rPr>
              <w:t>not bigger or smaller then neibours</w:t>
            </w:r>
          </w:p>
          <w:p w:rsidR="00D12685" w:rsidRP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r w:rsidRPr="00D12685">
              <w:rPr>
                <w:rFonts w:ascii="Consolas" w:hAnsi="Consolas" w:cs="Consolas"/>
                <w:noProof/>
              </w:rPr>
              <w:t>bigger then neibours</w:t>
            </w: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Default="00D12685" w:rsidP="00D12685">
            <w:pPr>
              <w:spacing w:after="120"/>
              <w:jc w:val="left"/>
              <w:rPr>
                <w:rFonts w:ascii="Consolas" w:hAnsi="Consolas" w:cs="Consolas"/>
                <w:noProof/>
              </w:rPr>
            </w:pPr>
          </w:p>
          <w:p w:rsidR="00D12685" w:rsidRPr="00D12685" w:rsidRDefault="00D12685" w:rsidP="00D12685">
            <w:pPr>
              <w:spacing w:after="120"/>
              <w:jc w:val="left"/>
              <w:rPr>
                <w:rFonts w:ascii="Consolas" w:hAnsi="Consolas" w:cs="Consolas"/>
                <w:noProof/>
              </w:rPr>
            </w:pPr>
          </w:p>
          <w:p w:rsidR="00AC69D0" w:rsidRPr="00F73CEF" w:rsidRDefault="00D12685" w:rsidP="00D12685">
            <w:pPr>
              <w:spacing w:after="120"/>
              <w:jc w:val="left"/>
              <w:rPr>
                <w:rFonts w:ascii="Consolas" w:hAnsi="Consolas" w:cs="Consolas"/>
                <w:noProof/>
              </w:rPr>
            </w:pPr>
            <w:r w:rsidRPr="00D12685">
              <w:rPr>
                <w:rFonts w:ascii="Consolas" w:hAnsi="Consolas" w:cs="Consolas"/>
                <w:noProof/>
              </w:rPr>
              <w:t>Unhandled Exception: System.Exception: Wrong position!</w:t>
            </w:r>
          </w:p>
        </w:tc>
      </w:tr>
      <w:tr w:rsidR="004C544B" w:rsidTr="00D12685">
        <w:trPr>
          <w:trHeight w:val="577"/>
        </w:trPr>
        <w:tc>
          <w:tcPr>
            <w:tcW w:w="10773" w:type="dxa"/>
            <w:gridSpan w:val="2"/>
            <w:vAlign w:val="center"/>
          </w:tcPr>
          <w:p w:rsidR="004C544B" w:rsidRPr="004E6C36" w:rsidRDefault="004C544B" w:rsidP="00D075FF">
            <w:pPr>
              <w:spacing w:after="120"/>
              <w:jc w:val="left"/>
              <w:rPr>
                <w:b/>
              </w:rPr>
            </w:pPr>
          </w:p>
        </w:tc>
      </w:tr>
      <w:tr w:rsidR="004C544B" w:rsidRPr="006B0528" w:rsidTr="00D075FF">
        <w:tc>
          <w:tcPr>
            <w:tcW w:w="10773" w:type="dxa"/>
            <w:gridSpan w:val="2"/>
            <w:vAlign w:val="center"/>
          </w:tcPr>
          <w:p w:rsidR="004C544B" w:rsidRPr="00257F4D" w:rsidRDefault="00D12685" w:rsidP="00D075FF">
            <w:pPr>
              <w:ind w:left="360"/>
            </w:pPr>
            <w:r w:rsidRPr="00D12685">
              <w:rPr>
                <w:lang w:val="en-US"/>
              </w:rPr>
              <w:t xml:space="preserve">06. </w:t>
            </w:r>
            <w:proofErr w:type="spellStart"/>
            <w:r w:rsidRPr="00D12685">
              <w:rPr>
                <w:lang w:val="en-US"/>
              </w:rPr>
              <w:t>FirstElementInArrayBiggerThenNeibours</w:t>
            </w:r>
            <w:proofErr w:type="spellEnd"/>
          </w:p>
        </w:tc>
      </w:tr>
      <w:tr w:rsidR="004C544B" w:rsidTr="00D075FF">
        <w:tc>
          <w:tcPr>
            <w:tcW w:w="10773" w:type="dxa"/>
            <w:gridSpan w:val="2"/>
            <w:vAlign w:val="center"/>
          </w:tcPr>
          <w:p w:rsidR="004C544B" w:rsidRDefault="004C544B" w:rsidP="00D075FF">
            <w:pPr>
              <w:spacing w:after="120"/>
              <w:jc w:val="left"/>
              <w:rPr>
                <w:b/>
              </w:rPr>
            </w:pPr>
            <w:r>
              <w:rPr>
                <w:b/>
              </w:rPr>
              <w:t>Условие</w:t>
            </w:r>
          </w:p>
          <w:p w:rsidR="004C544B" w:rsidRPr="006B0528" w:rsidRDefault="00D12685" w:rsidP="00D12685">
            <w:r w:rsidRPr="0036552D">
              <w:t xml:space="preserve">Напишете метод, който връща позицията на първия елемент на масив, който е по-голям от двата свои съседи едновременно, или </w:t>
            </w:r>
            <w:r w:rsidRPr="00B25206">
              <w:rPr>
                <w:rStyle w:val="Code"/>
              </w:rPr>
              <w:t>-1</w:t>
            </w:r>
            <w:r w:rsidRPr="0036552D">
              <w:t>, ако няма такъв елемент.</w:t>
            </w:r>
          </w:p>
        </w:tc>
      </w:tr>
      <w:tr w:rsidR="004C544B" w:rsidTr="00D075FF">
        <w:tc>
          <w:tcPr>
            <w:tcW w:w="10773" w:type="dxa"/>
            <w:gridSpan w:val="2"/>
            <w:vAlign w:val="center"/>
          </w:tcPr>
          <w:p w:rsidR="004C544B" w:rsidRDefault="004C544B" w:rsidP="00D075FF">
            <w:pPr>
              <w:spacing w:after="120"/>
              <w:jc w:val="left"/>
              <w:rPr>
                <w:b/>
              </w:rPr>
            </w:pPr>
            <w:r>
              <w:rPr>
                <w:b/>
              </w:rPr>
              <w:t>Описание на входа</w:t>
            </w:r>
          </w:p>
          <w:p w:rsidR="004C544B" w:rsidRPr="009B7670" w:rsidRDefault="00D12685" w:rsidP="00D075FF">
            <w:pPr>
              <w:spacing w:after="120"/>
            </w:pPr>
            <w:r>
              <w:t>Въвеждаме колко числа искаме да въведем. След това въвеждаме числата.</w:t>
            </w:r>
          </w:p>
        </w:tc>
      </w:tr>
      <w:tr w:rsidR="004C544B" w:rsidTr="00D075FF">
        <w:tc>
          <w:tcPr>
            <w:tcW w:w="10773" w:type="dxa"/>
            <w:gridSpan w:val="2"/>
            <w:vAlign w:val="center"/>
          </w:tcPr>
          <w:p w:rsidR="004C544B" w:rsidRDefault="004C544B" w:rsidP="00D12685">
            <w:pPr>
              <w:spacing w:after="120"/>
              <w:jc w:val="left"/>
            </w:pPr>
            <w:r>
              <w:rPr>
                <w:b/>
              </w:rPr>
              <w:t>Описание на изхода</w:t>
            </w:r>
          </w:p>
          <w:p w:rsidR="00D12685" w:rsidRPr="00742101" w:rsidRDefault="00D12685" w:rsidP="00D12685">
            <w:pPr>
              <w:spacing w:after="120"/>
              <w:jc w:val="left"/>
            </w:pPr>
            <w:r>
              <w:t>На екрана се изписва позицията на елемента, който отговаря на условието или съответно -1.</w:t>
            </w:r>
          </w:p>
        </w:tc>
      </w:tr>
      <w:tr w:rsidR="004C544B" w:rsidTr="00D075FF">
        <w:tc>
          <w:tcPr>
            <w:tcW w:w="10773" w:type="dxa"/>
            <w:gridSpan w:val="2"/>
            <w:vAlign w:val="center"/>
          </w:tcPr>
          <w:p w:rsidR="004C544B" w:rsidRDefault="004C544B" w:rsidP="00D12685">
            <w:pPr>
              <w:spacing w:after="120"/>
              <w:jc w:val="left"/>
            </w:pPr>
            <w:r>
              <w:rPr>
                <w:b/>
              </w:rPr>
              <w:t>Анализ на задачата</w:t>
            </w:r>
          </w:p>
          <w:p w:rsidR="00D12685" w:rsidRPr="00F344E6" w:rsidRDefault="00D12685" w:rsidP="00D12685">
            <w:pPr>
              <w:spacing w:after="120"/>
              <w:jc w:val="left"/>
            </w:pPr>
            <w:r>
              <w:t>След като въведем числата започваме да ги обхождаме от второто до предполседното(само тези числа имат по два съседа). В момента, в който намерим такъв елемент спираме обхождането и изпечатваме позицията. Ако не намерим такъв елемент до края, изпечатваме -1. (Използваме задача 5)</w:t>
            </w:r>
          </w:p>
        </w:tc>
      </w:tr>
      <w:tr w:rsidR="004C544B" w:rsidTr="00D075FF">
        <w:tc>
          <w:tcPr>
            <w:tcW w:w="10773" w:type="dxa"/>
            <w:gridSpan w:val="2"/>
            <w:vAlign w:val="center"/>
          </w:tcPr>
          <w:p w:rsidR="004C544B" w:rsidRPr="004E6C36" w:rsidRDefault="004C544B" w:rsidP="00D075FF">
            <w:pPr>
              <w:spacing w:after="120"/>
              <w:jc w:val="left"/>
              <w:rPr>
                <w:b/>
              </w:rPr>
            </w:pPr>
            <w:r w:rsidRPr="004E6C36">
              <w:rPr>
                <w:b/>
              </w:rPr>
              <w:lastRenderedPageBreak/>
              <w:t>Решение (сорс код)</w:t>
            </w:r>
          </w:p>
        </w:tc>
      </w:tr>
      <w:tr w:rsidR="004C544B" w:rsidRPr="00473AA8" w:rsidTr="00D075FF">
        <w:tc>
          <w:tcPr>
            <w:tcW w:w="10773" w:type="dxa"/>
            <w:gridSpan w:val="2"/>
            <w:tcMar>
              <w:top w:w="113" w:type="dxa"/>
              <w:bottom w:w="113" w:type="dxa"/>
            </w:tcMar>
            <w:vAlign w:val="center"/>
          </w:tcPr>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_06_Use05</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"How many numbers you want to input - "</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arrayLenght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(arrayLenght &lt; 1) </w:t>
            </w:r>
            <w:r>
              <w:rPr>
                <w:rFonts w:ascii="Consolas" w:hAnsi="Consolas" w:cs="Consolas"/>
                <w:color w:val="0000FF"/>
                <w:sz w:val="19"/>
                <w:szCs w:val="19"/>
                <w:lang w:eastAsia="en-US"/>
              </w:rPr>
              <w:t>throw</w:t>
            </w: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Exception</w:t>
            </w:r>
            <w:r>
              <w:rPr>
                <w:rFonts w:ascii="Consolas" w:hAnsi="Consolas" w:cs="Consolas"/>
                <w:sz w:val="19"/>
                <w:szCs w:val="19"/>
                <w:lang w:eastAsia="en-US"/>
              </w:rPr>
              <w:t>(</w:t>
            </w:r>
            <w:r>
              <w:rPr>
                <w:rFonts w:ascii="Consolas" w:hAnsi="Consolas" w:cs="Consolas"/>
                <w:color w:val="A31515"/>
                <w:sz w:val="19"/>
                <w:szCs w:val="19"/>
                <w:lang w:eastAsia="en-US"/>
              </w:rPr>
              <w:t>"You must enter some numbers!"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"Input the Numbers:"</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[arrayLenght];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array.Length; i++)</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result=CheckAllNeighbors(array);</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(result!=-1)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"Found at position - {0}"</w:t>
            </w:r>
            <w:r>
              <w:rPr>
                <w:rFonts w:ascii="Consolas" w:hAnsi="Consolas" w:cs="Consolas"/>
                <w:sz w:val="19"/>
                <w:szCs w:val="19"/>
                <w:lang w:eastAsia="en-US"/>
              </w:rPr>
              <w:t>,result);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"Not found"</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CheckAllNeighbors(</w:t>
            </w:r>
            <w:r>
              <w:rPr>
                <w:rFonts w:ascii="Consolas" w:hAnsi="Consolas" w:cs="Consolas"/>
                <w:color w:val="0000FF"/>
                <w:sz w:val="19"/>
                <w:szCs w:val="19"/>
                <w:lang w:eastAsia="en-US"/>
              </w:rPr>
              <w:t>int</w:t>
            </w:r>
            <w:r>
              <w:rPr>
                <w:rFonts w:ascii="Consolas" w:hAnsi="Consolas" w:cs="Consolas"/>
                <w:sz w:val="19"/>
                <w:szCs w:val="19"/>
                <w:lang w:eastAsia="en-US"/>
              </w:rPr>
              <w:t>[] array)</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1; i &lt; array.Length-1; i++)</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(CheckNeighbors(array, i)) </w:t>
            </w:r>
            <w:r>
              <w:rPr>
                <w:rFonts w:ascii="Consolas" w:hAnsi="Consolas" w:cs="Consolas"/>
                <w:color w:val="0000FF"/>
                <w:sz w:val="19"/>
                <w:szCs w:val="19"/>
                <w:lang w:eastAsia="en-US"/>
              </w:rPr>
              <w:t>return</w:t>
            </w:r>
            <w:r>
              <w:rPr>
                <w:rFonts w:ascii="Consolas" w:hAnsi="Consolas" w:cs="Consolas"/>
                <w:sz w:val="19"/>
                <w:szCs w:val="19"/>
                <w:lang w:eastAsia="en-US"/>
              </w:rPr>
              <w:t xml:space="preserve"> i;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-1;</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bool</w:t>
            </w:r>
            <w:r>
              <w:rPr>
                <w:rFonts w:ascii="Consolas" w:hAnsi="Consolas" w:cs="Consolas"/>
                <w:sz w:val="19"/>
                <w:szCs w:val="19"/>
                <w:lang w:eastAsia="en-US"/>
              </w:rPr>
              <w:t xml:space="preserve"> CheckNeighbors(</w:t>
            </w:r>
            <w:r>
              <w:rPr>
                <w:rFonts w:ascii="Consolas" w:hAnsi="Consolas" w:cs="Consolas"/>
                <w:color w:val="0000FF"/>
                <w:sz w:val="19"/>
                <w:szCs w:val="19"/>
                <w:lang w:eastAsia="en-US"/>
              </w:rPr>
              <w:t>int</w:t>
            </w:r>
            <w:r>
              <w:rPr>
                <w:rFonts w:ascii="Consolas" w:hAnsi="Consolas" w:cs="Consolas"/>
                <w:sz w:val="19"/>
                <w:szCs w:val="19"/>
                <w:lang w:eastAsia="en-US"/>
              </w:rPr>
              <w:t xml:space="preserve">[] array, </w:t>
            </w:r>
            <w:r>
              <w:rPr>
                <w:rFonts w:ascii="Consolas" w:hAnsi="Consolas" w:cs="Consolas"/>
                <w:color w:val="0000FF"/>
                <w:sz w:val="19"/>
                <w:szCs w:val="19"/>
                <w:lang w:eastAsia="en-US"/>
              </w:rPr>
              <w:t>int</w:t>
            </w:r>
            <w:r>
              <w:rPr>
                <w:rFonts w:ascii="Consolas" w:hAnsi="Consolas" w:cs="Consolas"/>
                <w:sz w:val="19"/>
                <w:szCs w:val="19"/>
                <w:lang w:eastAsia="en-US"/>
              </w:rPr>
              <w:t xml:space="preserve"> position)</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(array[position] &gt; array[position - 1] &amp;&amp; array[position] &gt; array[position + 1])</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true</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w:t>
            </w:r>
            <w:r>
              <w:rPr>
                <w:rFonts w:ascii="Consolas" w:hAnsi="Consolas" w:cs="Consolas"/>
                <w:color w:val="0000FF"/>
                <w:sz w:val="19"/>
                <w:szCs w:val="19"/>
                <w:lang w:eastAsia="en-US"/>
              </w:rPr>
              <w:t>false</w:t>
            </w:r>
            <w:r>
              <w:rPr>
                <w:rFonts w:ascii="Consolas" w:hAnsi="Consolas" w:cs="Consolas"/>
                <w:sz w:val="19"/>
                <w:szCs w:val="19"/>
                <w:lang w:eastAsia="en-US"/>
              </w:rPr>
              <w:t>;</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12685" w:rsidRDefault="00D12685" w:rsidP="00D1268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C544B" w:rsidRPr="00F344E6" w:rsidRDefault="00D12685"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4C544B" w:rsidTr="00D075FF">
        <w:tc>
          <w:tcPr>
            <w:tcW w:w="10773" w:type="dxa"/>
            <w:gridSpan w:val="2"/>
            <w:vAlign w:val="center"/>
          </w:tcPr>
          <w:p w:rsidR="004C544B" w:rsidRDefault="004C544B" w:rsidP="00D075FF">
            <w:pPr>
              <w:spacing w:after="120"/>
              <w:jc w:val="left"/>
              <w:rPr>
                <w:b/>
              </w:rPr>
            </w:pPr>
            <w:r>
              <w:rPr>
                <w:b/>
              </w:rPr>
              <w:t>Тестове</w:t>
            </w:r>
          </w:p>
          <w:p w:rsidR="00D12685" w:rsidRPr="004C544B" w:rsidRDefault="004C544B" w:rsidP="00D12685">
            <w:pPr>
              <w:spacing w:after="120"/>
              <w:jc w:val="left"/>
            </w:pPr>
            <w:r>
              <w:t>Интересни са няколко случая</w:t>
            </w:r>
            <w:r w:rsidR="00D12685">
              <w:t xml:space="preserve"> например ако дължината на масива е 1 или 2</w:t>
            </w:r>
            <w:r w:rsidR="00441205">
              <w:t>.</w:t>
            </w:r>
          </w:p>
        </w:tc>
      </w:tr>
      <w:tr w:rsidR="004C544B" w:rsidTr="00D075FF">
        <w:tc>
          <w:tcPr>
            <w:tcW w:w="5387" w:type="dxa"/>
            <w:vAlign w:val="center"/>
          </w:tcPr>
          <w:p w:rsidR="004C544B" w:rsidRPr="004E6C36" w:rsidRDefault="004C544B" w:rsidP="00D075FF">
            <w:pPr>
              <w:spacing w:after="120"/>
              <w:jc w:val="left"/>
              <w:rPr>
                <w:b/>
              </w:rPr>
            </w:pPr>
            <w:r>
              <w:rPr>
                <w:b/>
              </w:rPr>
              <w:t>Вход</w:t>
            </w:r>
          </w:p>
        </w:tc>
        <w:tc>
          <w:tcPr>
            <w:tcW w:w="5386" w:type="dxa"/>
            <w:vAlign w:val="center"/>
          </w:tcPr>
          <w:p w:rsidR="004C544B" w:rsidRPr="004E6C36" w:rsidRDefault="004C544B" w:rsidP="00D075FF">
            <w:pPr>
              <w:spacing w:after="120"/>
              <w:jc w:val="left"/>
              <w:rPr>
                <w:b/>
              </w:rPr>
            </w:pPr>
            <w:r>
              <w:rPr>
                <w:b/>
              </w:rPr>
              <w:t>Изход</w:t>
            </w:r>
          </w:p>
        </w:tc>
      </w:tr>
      <w:tr w:rsidR="004C544B" w:rsidRPr="00F73CEF" w:rsidTr="00D075FF">
        <w:tc>
          <w:tcPr>
            <w:tcW w:w="5387" w:type="dxa"/>
          </w:tcPr>
          <w:p w:rsidR="00441205" w:rsidRPr="00441205" w:rsidRDefault="00441205" w:rsidP="00441205">
            <w:pPr>
              <w:spacing w:after="120"/>
              <w:jc w:val="left"/>
              <w:rPr>
                <w:rFonts w:ascii="Consolas" w:hAnsi="Consolas" w:cs="Consolas"/>
                <w:noProof/>
              </w:rPr>
            </w:pPr>
            <w:r w:rsidRPr="00441205">
              <w:rPr>
                <w:rFonts w:ascii="Consolas" w:hAnsi="Consolas" w:cs="Consolas"/>
                <w:noProof/>
              </w:rPr>
              <w:t>How many numbers you want to input -</w:t>
            </w:r>
            <w:r>
              <w:rPr>
                <w:rFonts w:ascii="Consolas" w:hAnsi="Consolas" w:cs="Consolas"/>
                <w:noProof/>
              </w:rPr>
              <w:t xml:space="preserve"> 3</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Input the Numbers:</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1</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Default="00441205" w:rsidP="00441205">
            <w:pPr>
              <w:spacing w:after="120"/>
              <w:jc w:val="left"/>
              <w:rPr>
                <w:rFonts w:ascii="Consolas" w:hAnsi="Consolas" w:cs="Consolas"/>
                <w:noProof/>
              </w:rPr>
            </w:pPr>
            <w:r w:rsidRPr="00441205">
              <w:rPr>
                <w:rFonts w:ascii="Consolas" w:hAnsi="Consolas" w:cs="Consolas"/>
                <w:noProof/>
              </w:rPr>
              <w:t>3</w:t>
            </w:r>
          </w:p>
          <w:p w:rsidR="00441205" w:rsidRDefault="00441205" w:rsidP="00441205">
            <w:pPr>
              <w:spacing w:after="120"/>
              <w:jc w:val="left"/>
              <w:rPr>
                <w:rFonts w:ascii="Consolas" w:hAnsi="Consolas" w:cs="Consolas"/>
                <w:noProof/>
              </w:rPr>
            </w:pPr>
          </w:p>
          <w:p w:rsidR="00441205" w:rsidRPr="00441205" w:rsidRDefault="00441205" w:rsidP="00441205">
            <w:pPr>
              <w:spacing w:after="120"/>
              <w:jc w:val="left"/>
              <w:rPr>
                <w:rFonts w:ascii="Consolas" w:hAnsi="Consolas" w:cs="Consolas"/>
                <w:noProof/>
              </w:rPr>
            </w:pPr>
            <w:r w:rsidRPr="00441205">
              <w:rPr>
                <w:rFonts w:ascii="Consolas" w:hAnsi="Consolas" w:cs="Consolas"/>
                <w:noProof/>
              </w:rPr>
              <w:t>How many numbers you want to input -</w:t>
            </w:r>
            <w:r>
              <w:rPr>
                <w:rFonts w:ascii="Consolas" w:hAnsi="Consolas" w:cs="Consolas"/>
                <w:noProof/>
              </w:rPr>
              <w:t xml:space="preserve"> 4</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Input the Numbers:</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lastRenderedPageBreak/>
              <w:t>1</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Default="00441205" w:rsidP="00441205">
            <w:pPr>
              <w:spacing w:after="120"/>
              <w:jc w:val="left"/>
              <w:rPr>
                <w:rFonts w:ascii="Consolas" w:hAnsi="Consolas" w:cs="Consolas"/>
                <w:noProof/>
              </w:rPr>
            </w:pPr>
            <w:r w:rsidRPr="00441205">
              <w:rPr>
                <w:rFonts w:ascii="Consolas" w:hAnsi="Consolas" w:cs="Consolas"/>
                <w:noProof/>
              </w:rPr>
              <w:t>1</w:t>
            </w:r>
          </w:p>
          <w:p w:rsidR="00441205" w:rsidRDefault="00441205" w:rsidP="00441205">
            <w:pPr>
              <w:spacing w:after="120"/>
              <w:jc w:val="left"/>
              <w:rPr>
                <w:rFonts w:ascii="Consolas" w:hAnsi="Consolas" w:cs="Consolas"/>
                <w:noProof/>
              </w:rPr>
            </w:pPr>
          </w:p>
          <w:p w:rsidR="00441205" w:rsidRPr="00441205" w:rsidRDefault="00441205" w:rsidP="00441205">
            <w:pPr>
              <w:spacing w:after="120"/>
              <w:jc w:val="left"/>
              <w:rPr>
                <w:rFonts w:ascii="Consolas" w:hAnsi="Consolas" w:cs="Consolas"/>
                <w:noProof/>
              </w:rPr>
            </w:pPr>
            <w:r w:rsidRPr="00441205">
              <w:rPr>
                <w:rFonts w:ascii="Consolas" w:hAnsi="Consolas" w:cs="Consolas"/>
                <w:noProof/>
              </w:rPr>
              <w:t>How many numbers you want to input -</w:t>
            </w:r>
            <w:r>
              <w:rPr>
                <w:rFonts w:ascii="Consolas" w:hAnsi="Consolas" w:cs="Consolas"/>
                <w:noProof/>
              </w:rPr>
              <w:t xml:space="preserve"> 5</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Input the Numbers:</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1</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3</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Default="00441205" w:rsidP="00441205">
            <w:pPr>
              <w:spacing w:after="120"/>
              <w:jc w:val="left"/>
              <w:rPr>
                <w:rFonts w:ascii="Consolas" w:hAnsi="Consolas" w:cs="Consolas"/>
                <w:noProof/>
              </w:rPr>
            </w:pPr>
            <w:r w:rsidRPr="00441205">
              <w:rPr>
                <w:rFonts w:ascii="Consolas" w:hAnsi="Consolas" w:cs="Consolas"/>
                <w:noProof/>
              </w:rPr>
              <w:t>1</w:t>
            </w:r>
          </w:p>
          <w:p w:rsidR="00441205" w:rsidRDefault="00441205" w:rsidP="00441205">
            <w:pPr>
              <w:spacing w:after="120"/>
              <w:jc w:val="left"/>
              <w:rPr>
                <w:rFonts w:ascii="Consolas" w:hAnsi="Consolas" w:cs="Consolas"/>
                <w:noProof/>
              </w:rPr>
            </w:pPr>
          </w:p>
          <w:p w:rsidR="00441205" w:rsidRPr="00441205" w:rsidRDefault="00441205" w:rsidP="00441205">
            <w:pPr>
              <w:spacing w:after="120"/>
              <w:jc w:val="left"/>
              <w:rPr>
                <w:rFonts w:ascii="Consolas" w:hAnsi="Consolas" w:cs="Consolas"/>
                <w:noProof/>
              </w:rPr>
            </w:pPr>
            <w:r w:rsidRPr="00441205">
              <w:rPr>
                <w:rFonts w:ascii="Consolas" w:hAnsi="Consolas" w:cs="Consolas"/>
                <w:noProof/>
              </w:rPr>
              <w:t>How many numbers you want to input -</w:t>
            </w:r>
            <w:r>
              <w:rPr>
                <w:rFonts w:ascii="Consolas" w:hAnsi="Consolas" w:cs="Consolas"/>
                <w:noProof/>
              </w:rPr>
              <w:t xml:space="preserve"> 2</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Input the Numbers:</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1</w:t>
            </w:r>
          </w:p>
          <w:p w:rsidR="00441205" w:rsidRDefault="00441205" w:rsidP="00441205">
            <w:pPr>
              <w:spacing w:after="120"/>
              <w:jc w:val="left"/>
              <w:rPr>
                <w:rFonts w:ascii="Consolas" w:hAnsi="Consolas" w:cs="Consolas"/>
                <w:noProof/>
              </w:rPr>
            </w:pPr>
            <w:r w:rsidRPr="00441205">
              <w:rPr>
                <w:rFonts w:ascii="Consolas" w:hAnsi="Consolas" w:cs="Consolas"/>
                <w:noProof/>
              </w:rPr>
              <w:t>2</w:t>
            </w:r>
          </w:p>
          <w:p w:rsidR="00441205" w:rsidRDefault="00441205" w:rsidP="00441205">
            <w:pPr>
              <w:spacing w:after="120"/>
              <w:jc w:val="left"/>
              <w:rPr>
                <w:rFonts w:ascii="Consolas" w:hAnsi="Consolas" w:cs="Consolas"/>
                <w:noProof/>
              </w:rPr>
            </w:pPr>
          </w:p>
          <w:p w:rsidR="00441205" w:rsidRPr="00441205" w:rsidRDefault="00441205" w:rsidP="00441205">
            <w:pPr>
              <w:spacing w:after="120"/>
              <w:jc w:val="left"/>
              <w:rPr>
                <w:rFonts w:ascii="Consolas" w:hAnsi="Consolas" w:cs="Consolas"/>
                <w:noProof/>
              </w:rPr>
            </w:pPr>
            <w:r w:rsidRPr="00441205">
              <w:rPr>
                <w:rFonts w:ascii="Consolas" w:hAnsi="Consolas" w:cs="Consolas"/>
                <w:noProof/>
              </w:rPr>
              <w:t>How many numbers you want to input -</w:t>
            </w:r>
            <w:r>
              <w:rPr>
                <w:rFonts w:ascii="Consolas" w:hAnsi="Consolas" w:cs="Consolas"/>
                <w:noProof/>
              </w:rPr>
              <w:t xml:space="preserve"> 1</w:t>
            </w:r>
          </w:p>
          <w:p w:rsidR="00441205" w:rsidRPr="00441205" w:rsidRDefault="00441205" w:rsidP="00441205">
            <w:pPr>
              <w:spacing w:after="120"/>
              <w:jc w:val="left"/>
              <w:rPr>
                <w:rFonts w:ascii="Consolas" w:hAnsi="Consolas" w:cs="Consolas"/>
                <w:noProof/>
              </w:rPr>
            </w:pPr>
            <w:r w:rsidRPr="00441205">
              <w:rPr>
                <w:rFonts w:ascii="Consolas" w:hAnsi="Consolas" w:cs="Consolas"/>
                <w:noProof/>
              </w:rPr>
              <w:t>Input the Numbers:</w:t>
            </w:r>
          </w:p>
          <w:p w:rsidR="004C544B" w:rsidRPr="00D075FF" w:rsidRDefault="00441205" w:rsidP="00441205">
            <w:pPr>
              <w:spacing w:after="120"/>
              <w:jc w:val="left"/>
              <w:rPr>
                <w:rFonts w:ascii="Consolas" w:hAnsi="Consolas" w:cs="Consolas"/>
                <w:noProof/>
              </w:rPr>
            </w:pPr>
            <w:r w:rsidRPr="00441205">
              <w:rPr>
                <w:rFonts w:ascii="Consolas" w:hAnsi="Consolas" w:cs="Consolas"/>
                <w:noProof/>
              </w:rPr>
              <w:t>1</w:t>
            </w:r>
          </w:p>
        </w:tc>
        <w:tc>
          <w:tcPr>
            <w:tcW w:w="5386" w:type="dxa"/>
          </w:tcPr>
          <w:p w:rsidR="00441205" w:rsidRDefault="00441205" w:rsidP="00441205">
            <w:pPr>
              <w:spacing w:after="120"/>
              <w:jc w:val="left"/>
              <w:rPr>
                <w:rFonts w:ascii="Consolas" w:hAnsi="Consolas" w:cs="Consolas"/>
                <w:noProof/>
              </w:rPr>
            </w:pPr>
            <w:r w:rsidRPr="00441205">
              <w:rPr>
                <w:rFonts w:ascii="Consolas" w:hAnsi="Consolas" w:cs="Consolas"/>
                <w:noProof/>
              </w:rPr>
              <w:lastRenderedPageBreak/>
              <w:t>Not found</w:t>
            </w: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r w:rsidRPr="00441205">
              <w:rPr>
                <w:rFonts w:ascii="Consolas" w:hAnsi="Consolas" w:cs="Consolas"/>
                <w:noProof/>
              </w:rPr>
              <w:t>Not found</w:t>
            </w: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r w:rsidRPr="00441205">
              <w:rPr>
                <w:rFonts w:ascii="Consolas" w:hAnsi="Consolas" w:cs="Consolas"/>
                <w:noProof/>
              </w:rPr>
              <w:t xml:space="preserve">Found at position </w:t>
            </w:r>
            <w:r>
              <w:rPr>
                <w:rFonts w:ascii="Consolas" w:hAnsi="Consolas" w:cs="Consolas"/>
                <w:noProof/>
              </w:rPr>
              <w:t>–</w:t>
            </w:r>
            <w:r w:rsidRPr="00441205">
              <w:rPr>
                <w:rFonts w:ascii="Consolas" w:hAnsi="Consolas" w:cs="Consolas"/>
                <w:noProof/>
              </w:rPr>
              <w:t xml:space="preserve"> 2</w:t>
            </w: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r w:rsidRPr="00441205">
              <w:rPr>
                <w:rFonts w:ascii="Consolas" w:hAnsi="Consolas" w:cs="Consolas"/>
                <w:noProof/>
              </w:rPr>
              <w:t>Not found</w:t>
            </w: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41205" w:rsidRDefault="00441205" w:rsidP="00441205">
            <w:pPr>
              <w:spacing w:after="120"/>
              <w:jc w:val="left"/>
              <w:rPr>
                <w:rFonts w:ascii="Consolas" w:hAnsi="Consolas" w:cs="Consolas"/>
                <w:noProof/>
              </w:rPr>
            </w:pPr>
          </w:p>
          <w:p w:rsidR="004C544B" w:rsidRPr="00F73CEF" w:rsidRDefault="00441205" w:rsidP="00441205">
            <w:pPr>
              <w:spacing w:after="120"/>
              <w:jc w:val="left"/>
              <w:rPr>
                <w:rFonts w:ascii="Consolas" w:hAnsi="Consolas" w:cs="Consolas"/>
                <w:noProof/>
              </w:rPr>
            </w:pPr>
            <w:r w:rsidRPr="00441205">
              <w:rPr>
                <w:rFonts w:ascii="Consolas" w:hAnsi="Consolas" w:cs="Consolas"/>
                <w:noProof/>
              </w:rPr>
              <w:t>Not found</w:t>
            </w:r>
          </w:p>
        </w:tc>
      </w:tr>
      <w:tr w:rsidR="004C544B" w:rsidTr="00441205">
        <w:trPr>
          <w:trHeight w:val="273"/>
        </w:trPr>
        <w:tc>
          <w:tcPr>
            <w:tcW w:w="10773" w:type="dxa"/>
            <w:gridSpan w:val="2"/>
            <w:vAlign w:val="center"/>
          </w:tcPr>
          <w:p w:rsidR="004C544B" w:rsidRPr="004E6C36" w:rsidRDefault="004C544B" w:rsidP="00D075FF">
            <w:pPr>
              <w:spacing w:after="120"/>
              <w:jc w:val="left"/>
              <w:rPr>
                <w:b/>
              </w:rPr>
            </w:pPr>
          </w:p>
        </w:tc>
      </w:tr>
    </w:tbl>
    <w:p w:rsidR="004C544B" w:rsidRDefault="004C544B" w:rsidP="00742101"/>
    <w:tbl>
      <w:tblPr>
        <w:tblStyle w:val="TableGrid"/>
        <w:tblW w:w="0" w:type="auto"/>
        <w:tblInd w:w="108" w:type="dxa"/>
        <w:tblLook w:val="04A0"/>
      </w:tblPr>
      <w:tblGrid>
        <w:gridCol w:w="5387"/>
        <w:gridCol w:w="5386"/>
      </w:tblGrid>
      <w:tr w:rsidR="00D075FF" w:rsidRPr="006B0528" w:rsidTr="00D075FF">
        <w:tc>
          <w:tcPr>
            <w:tcW w:w="10773" w:type="dxa"/>
            <w:gridSpan w:val="2"/>
            <w:vAlign w:val="center"/>
          </w:tcPr>
          <w:p w:rsidR="00D075FF" w:rsidRPr="004C544B" w:rsidRDefault="00441205" w:rsidP="00441205">
            <w:pPr>
              <w:rPr>
                <w:lang w:val="en-US"/>
              </w:rPr>
            </w:pPr>
            <w:r>
              <w:t xml:space="preserve">      </w:t>
            </w:r>
            <w:r w:rsidR="00D075FF" w:rsidRPr="00D075FF">
              <w:t xml:space="preserve"> </w:t>
            </w:r>
            <w:r w:rsidRPr="00441205">
              <w:t>07. ReverseNumber</w:t>
            </w:r>
          </w:p>
        </w:tc>
      </w:tr>
      <w:tr w:rsidR="00D075FF" w:rsidTr="00D075FF">
        <w:tc>
          <w:tcPr>
            <w:tcW w:w="10773" w:type="dxa"/>
            <w:gridSpan w:val="2"/>
            <w:vAlign w:val="center"/>
          </w:tcPr>
          <w:p w:rsidR="00D075FF" w:rsidRDefault="00D075FF" w:rsidP="00D075FF">
            <w:pPr>
              <w:spacing w:after="120"/>
              <w:jc w:val="left"/>
              <w:rPr>
                <w:b/>
              </w:rPr>
            </w:pPr>
            <w:r>
              <w:rPr>
                <w:b/>
              </w:rPr>
              <w:t>Условие</w:t>
            </w:r>
          </w:p>
          <w:p w:rsidR="00D075FF" w:rsidRPr="006B0528" w:rsidRDefault="00441205" w:rsidP="00441205">
            <w:r w:rsidRPr="0036552D">
              <w:t xml:space="preserve">Напишете метод, който отпечатва цифрите на дадено десетично число в обратен ред. Например </w:t>
            </w:r>
            <w:r w:rsidRPr="00311650">
              <w:rPr>
                <w:rStyle w:val="Code"/>
              </w:rPr>
              <w:t>256</w:t>
            </w:r>
            <w:r w:rsidRPr="0036552D">
              <w:t xml:space="preserve">, трябва да бъде отпечатано като </w:t>
            </w:r>
            <w:r w:rsidRPr="00311650">
              <w:rPr>
                <w:rStyle w:val="Code"/>
              </w:rPr>
              <w:t>652</w:t>
            </w:r>
            <w:r w:rsidRPr="0036552D">
              <w:t>.</w:t>
            </w:r>
          </w:p>
        </w:tc>
      </w:tr>
      <w:tr w:rsidR="00D075FF" w:rsidTr="00D075FF">
        <w:tc>
          <w:tcPr>
            <w:tcW w:w="10773" w:type="dxa"/>
            <w:gridSpan w:val="2"/>
            <w:vAlign w:val="center"/>
          </w:tcPr>
          <w:p w:rsidR="00D075FF" w:rsidRDefault="00D075FF" w:rsidP="00D075FF">
            <w:pPr>
              <w:spacing w:after="120"/>
              <w:jc w:val="left"/>
              <w:rPr>
                <w:b/>
              </w:rPr>
            </w:pPr>
            <w:r>
              <w:rPr>
                <w:b/>
              </w:rPr>
              <w:t>Описание на входа</w:t>
            </w:r>
          </w:p>
          <w:p w:rsidR="00D075FF" w:rsidRPr="00A11B16" w:rsidRDefault="00D075FF" w:rsidP="00A11B16">
            <w:pPr>
              <w:spacing w:after="120"/>
            </w:pPr>
            <w:r>
              <w:t xml:space="preserve">Въвеждаме </w:t>
            </w:r>
            <w:proofErr w:type="spellStart"/>
            <w:r w:rsidR="00A11B16">
              <w:rPr>
                <w:lang w:val="en-US"/>
              </w:rPr>
              <w:t>int</w:t>
            </w:r>
            <w:proofErr w:type="spellEnd"/>
            <w:r w:rsidR="00A11B16">
              <w:rPr>
                <w:lang w:val="en-US"/>
              </w:rPr>
              <w:t xml:space="preserve"> </w:t>
            </w:r>
            <w:r w:rsidR="00A11B16">
              <w:t>число.</w:t>
            </w:r>
          </w:p>
        </w:tc>
      </w:tr>
      <w:tr w:rsidR="00D075FF" w:rsidTr="00D075FF">
        <w:tc>
          <w:tcPr>
            <w:tcW w:w="10773" w:type="dxa"/>
            <w:gridSpan w:val="2"/>
            <w:vAlign w:val="center"/>
          </w:tcPr>
          <w:p w:rsidR="00D075FF" w:rsidRDefault="00D075FF" w:rsidP="00A11B16">
            <w:pPr>
              <w:spacing w:after="120"/>
              <w:jc w:val="left"/>
            </w:pPr>
            <w:r>
              <w:rPr>
                <w:b/>
              </w:rPr>
              <w:t>Описание на изхода</w:t>
            </w:r>
          </w:p>
          <w:p w:rsidR="00A11B16" w:rsidRPr="00F344E6" w:rsidRDefault="00A11B16" w:rsidP="00A11B16">
            <w:pPr>
              <w:spacing w:after="120"/>
              <w:jc w:val="left"/>
            </w:pPr>
            <w:r>
              <w:t>На екрана се изписва обърнатото число.</w:t>
            </w:r>
          </w:p>
        </w:tc>
      </w:tr>
      <w:tr w:rsidR="00D075FF" w:rsidTr="00D075FF">
        <w:tc>
          <w:tcPr>
            <w:tcW w:w="10773" w:type="dxa"/>
            <w:gridSpan w:val="2"/>
            <w:vAlign w:val="center"/>
          </w:tcPr>
          <w:p w:rsidR="00D075FF" w:rsidRDefault="00D075FF" w:rsidP="00D075FF">
            <w:pPr>
              <w:spacing w:after="120"/>
              <w:jc w:val="left"/>
              <w:rPr>
                <w:b/>
              </w:rPr>
            </w:pPr>
            <w:r>
              <w:rPr>
                <w:b/>
              </w:rPr>
              <w:t>Анализ на задачата</w:t>
            </w:r>
          </w:p>
          <w:p w:rsidR="00D075FF" w:rsidRPr="0050054C" w:rsidRDefault="00A11B16" w:rsidP="00D075FF">
            <w:pPr>
              <w:spacing w:after="120"/>
              <w:rPr>
                <w:lang w:val="en-US"/>
              </w:rPr>
            </w:pPr>
            <w:r>
              <w:t>Въвеждаме едно число и бройм неговите цифри. След това правим един цикъл в който закачаме числата отзад напред имножени по 10 на съотвената степен.</w:t>
            </w:r>
          </w:p>
        </w:tc>
      </w:tr>
      <w:tr w:rsidR="00D075FF" w:rsidTr="00D075FF">
        <w:tc>
          <w:tcPr>
            <w:tcW w:w="10773" w:type="dxa"/>
            <w:gridSpan w:val="2"/>
            <w:vAlign w:val="center"/>
          </w:tcPr>
          <w:p w:rsidR="00D075FF" w:rsidRPr="004E6C36" w:rsidRDefault="00D075FF" w:rsidP="00D075FF">
            <w:pPr>
              <w:spacing w:after="120"/>
              <w:jc w:val="left"/>
              <w:rPr>
                <w:b/>
              </w:rPr>
            </w:pPr>
            <w:r w:rsidRPr="004E6C36">
              <w:rPr>
                <w:b/>
              </w:rPr>
              <w:t>Решение (сорс код)</w:t>
            </w:r>
          </w:p>
        </w:tc>
      </w:tr>
      <w:tr w:rsidR="00D075FF" w:rsidRPr="00473AA8" w:rsidTr="00D075FF">
        <w:tc>
          <w:tcPr>
            <w:tcW w:w="10773" w:type="dxa"/>
            <w:gridSpan w:val="2"/>
            <w:tcMar>
              <w:top w:w="113" w:type="dxa"/>
              <w:bottom w:w="113" w:type="dxa"/>
            </w:tcMar>
            <w:vAlign w:val="center"/>
          </w:tcPr>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A11B16" w:rsidRDefault="00A11B16" w:rsidP="00A11B16">
            <w:pPr>
              <w:autoSpaceDE w:val="0"/>
              <w:autoSpaceDN w:val="0"/>
              <w:adjustRightInd w:val="0"/>
              <w:spacing w:before="0"/>
              <w:jc w:val="left"/>
              <w:rPr>
                <w:rFonts w:ascii="Consolas" w:hAnsi="Consolas" w:cs="Consolas"/>
                <w:sz w:val="19"/>
                <w:szCs w:val="19"/>
                <w:lang w:eastAsia="en-US"/>
              </w:rPr>
            </w:pP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_07.ReverseNumber</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number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A11B16" w:rsidRDefault="00A11B16" w:rsidP="00A11B16">
            <w:pPr>
              <w:autoSpaceDE w:val="0"/>
              <w:autoSpaceDN w:val="0"/>
              <w:adjustRightInd w:val="0"/>
              <w:spacing w:before="0"/>
              <w:jc w:val="left"/>
              <w:rPr>
                <w:rFonts w:ascii="Consolas" w:hAnsi="Consolas" w:cs="Consolas"/>
                <w:sz w:val="19"/>
                <w:szCs w:val="19"/>
                <w:lang w:eastAsia="en-US"/>
              </w:rPr>
            </w:pP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reverse = Reverse(number);</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.WriteLine(reverse);</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CountDigits(</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0;</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(num != 0)</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10;</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cnt;</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Reverse(</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CountDigits(num);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tmpNum = 0;</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cnt-1; i &gt;=0 ; i--)</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tmpNum += (num % 10)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.Pow(10, i);</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10;</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tmpNum;</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11B16" w:rsidRDefault="00A11B16" w:rsidP="00A11B1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Pr="00A11B16" w:rsidRDefault="00A11B16" w:rsidP="00D075F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D075FF" w:rsidTr="00D075FF">
        <w:tc>
          <w:tcPr>
            <w:tcW w:w="10773" w:type="dxa"/>
            <w:gridSpan w:val="2"/>
            <w:vAlign w:val="center"/>
          </w:tcPr>
          <w:p w:rsidR="00A11B16" w:rsidRPr="00A11B16" w:rsidRDefault="00D075FF" w:rsidP="00A11B16">
            <w:pPr>
              <w:spacing w:after="120"/>
              <w:jc w:val="left"/>
            </w:pPr>
            <w:r>
              <w:rPr>
                <w:b/>
              </w:rPr>
              <w:lastRenderedPageBreak/>
              <w:t>Тестове</w:t>
            </w:r>
          </w:p>
        </w:tc>
      </w:tr>
      <w:tr w:rsidR="00D075FF" w:rsidTr="00D075FF">
        <w:tc>
          <w:tcPr>
            <w:tcW w:w="5387" w:type="dxa"/>
            <w:vAlign w:val="center"/>
          </w:tcPr>
          <w:p w:rsidR="00D075FF" w:rsidRPr="004E6C36" w:rsidRDefault="00D075FF" w:rsidP="00D075FF">
            <w:pPr>
              <w:spacing w:after="120"/>
              <w:jc w:val="left"/>
              <w:rPr>
                <w:b/>
              </w:rPr>
            </w:pPr>
            <w:r>
              <w:rPr>
                <w:b/>
              </w:rPr>
              <w:t>Вход</w:t>
            </w:r>
          </w:p>
        </w:tc>
        <w:tc>
          <w:tcPr>
            <w:tcW w:w="5386" w:type="dxa"/>
            <w:vAlign w:val="center"/>
          </w:tcPr>
          <w:p w:rsidR="00D075FF" w:rsidRPr="004E6C36" w:rsidRDefault="00D075FF" w:rsidP="00D075FF">
            <w:pPr>
              <w:spacing w:after="120"/>
              <w:jc w:val="left"/>
              <w:rPr>
                <w:b/>
              </w:rPr>
            </w:pPr>
            <w:r>
              <w:rPr>
                <w:b/>
              </w:rPr>
              <w:t>Изход</w:t>
            </w:r>
          </w:p>
        </w:tc>
      </w:tr>
      <w:tr w:rsidR="00D075FF" w:rsidRPr="00F73CEF" w:rsidTr="00D075FF">
        <w:tc>
          <w:tcPr>
            <w:tcW w:w="5387" w:type="dxa"/>
          </w:tcPr>
          <w:p w:rsidR="00A11B16" w:rsidRDefault="00A11B16" w:rsidP="00A11B16">
            <w:pPr>
              <w:spacing w:after="120"/>
              <w:jc w:val="left"/>
              <w:rPr>
                <w:rFonts w:ascii="Consolas" w:hAnsi="Consolas" w:cs="Consolas"/>
                <w:noProof/>
              </w:rPr>
            </w:pPr>
            <w:r w:rsidRPr="00A11B16">
              <w:rPr>
                <w:rFonts w:ascii="Consolas" w:hAnsi="Consolas" w:cs="Consolas"/>
                <w:noProof/>
                <w:lang w:val="en-US"/>
              </w:rPr>
              <w:t>123</w:t>
            </w:r>
          </w:p>
          <w:p w:rsidR="00A11B16" w:rsidRDefault="00A11B16" w:rsidP="00A11B16">
            <w:pPr>
              <w:spacing w:after="120"/>
              <w:jc w:val="left"/>
              <w:rPr>
                <w:rFonts w:ascii="Consolas" w:hAnsi="Consolas" w:cs="Consolas"/>
                <w:noProof/>
              </w:rPr>
            </w:pPr>
            <w:r w:rsidRPr="00A11B16">
              <w:rPr>
                <w:rFonts w:ascii="Consolas" w:hAnsi="Consolas" w:cs="Consolas"/>
                <w:noProof/>
                <w:lang w:val="en-US"/>
              </w:rPr>
              <w:t>12345</w:t>
            </w:r>
          </w:p>
          <w:p w:rsidR="00A11B16" w:rsidRDefault="00A11B16" w:rsidP="00A11B16">
            <w:pPr>
              <w:spacing w:after="120"/>
              <w:jc w:val="left"/>
              <w:rPr>
                <w:rFonts w:ascii="Consolas" w:hAnsi="Consolas" w:cs="Consolas"/>
                <w:noProof/>
              </w:rPr>
            </w:pPr>
            <w:r w:rsidRPr="00A11B16">
              <w:rPr>
                <w:rFonts w:ascii="Consolas" w:hAnsi="Consolas" w:cs="Consolas"/>
                <w:noProof/>
                <w:lang w:val="en-US"/>
              </w:rPr>
              <w:t>-1234</w:t>
            </w:r>
          </w:p>
          <w:p w:rsidR="00A11B16" w:rsidRDefault="00A11B16" w:rsidP="00A11B16">
            <w:pPr>
              <w:spacing w:after="120"/>
              <w:jc w:val="left"/>
              <w:rPr>
                <w:rFonts w:ascii="Consolas" w:hAnsi="Consolas" w:cs="Consolas"/>
                <w:noProof/>
              </w:rPr>
            </w:pPr>
            <w:r w:rsidRPr="00A11B16">
              <w:rPr>
                <w:rFonts w:ascii="Consolas" w:hAnsi="Consolas" w:cs="Consolas"/>
                <w:noProof/>
                <w:lang w:val="en-US"/>
              </w:rPr>
              <w:t>1234213</w:t>
            </w:r>
          </w:p>
          <w:p w:rsidR="00A11B16" w:rsidRDefault="00A11B16" w:rsidP="00A11B16">
            <w:pPr>
              <w:spacing w:after="120"/>
              <w:jc w:val="left"/>
              <w:rPr>
                <w:rFonts w:ascii="Consolas" w:hAnsi="Consolas" w:cs="Consolas"/>
                <w:noProof/>
              </w:rPr>
            </w:pPr>
            <w:r w:rsidRPr="00A11B16">
              <w:rPr>
                <w:rFonts w:ascii="Consolas" w:hAnsi="Consolas" w:cs="Consolas"/>
                <w:noProof/>
                <w:lang w:val="en-US"/>
              </w:rPr>
              <w:t>0</w:t>
            </w:r>
          </w:p>
          <w:p w:rsidR="00D075FF" w:rsidRPr="0050054C" w:rsidRDefault="00A11B16" w:rsidP="00A11B16">
            <w:pPr>
              <w:spacing w:after="120"/>
              <w:jc w:val="left"/>
              <w:rPr>
                <w:rFonts w:ascii="Consolas" w:hAnsi="Consolas" w:cs="Consolas"/>
                <w:noProof/>
                <w:lang w:val="en-US"/>
              </w:rPr>
            </w:pPr>
            <w:r w:rsidRPr="00A11B16">
              <w:rPr>
                <w:rFonts w:ascii="Consolas" w:hAnsi="Consolas" w:cs="Consolas"/>
                <w:noProof/>
                <w:lang w:val="en-US"/>
              </w:rPr>
              <w:t>1</w:t>
            </w:r>
          </w:p>
        </w:tc>
        <w:tc>
          <w:tcPr>
            <w:tcW w:w="5386" w:type="dxa"/>
          </w:tcPr>
          <w:p w:rsidR="00A11B16" w:rsidRDefault="00A11B16" w:rsidP="00A11B16">
            <w:pPr>
              <w:spacing w:after="120"/>
              <w:jc w:val="left"/>
              <w:rPr>
                <w:rFonts w:ascii="Consolas" w:hAnsi="Consolas" w:cs="Consolas"/>
                <w:noProof/>
              </w:rPr>
            </w:pPr>
            <w:r w:rsidRPr="00A11B16">
              <w:rPr>
                <w:rFonts w:ascii="Consolas" w:hAnsi="Consolas" w:cs="Consolas"/>
                <w:noProof/>
              </w:rPr>
              <w:t>321</w:t>
            </w:r>
          </w:p>
          <w:p w:rsidR="00A11B16" w:rsidRDefault="00A11B16" w:rsidP="00A11B16">
            <w:pPr>
              <w:spacing w:after="120"/>
              <w:jc w:val="left"/>
              <w:rPr>
                <w:rFonts w:ascii="Consolas" w:hAnsi="Consolas" w:cs="Consolas"/>
                <w:noProof/>
              </w:rPr>
            </w:pPr>
            <w:r w:rsidRPr="00A11B16">
              <w:rPr>
                <w:rFonts w:ascii="Consolas" w:hAnsi="Consolas" w:cs="Consolas"/>
                <w:noProof/>
              </w:rPr>
              <w:t>54321</w:t>
            </w:r>
          </w:p>
          <w:p w:rsidR="00A11B16" w:rsidRDefault="00A11B16" w:rsidP="00A11B16">
            <w:pPr>
              <w:spacing w:after="120"/>
              <w:jc w:val="left"/>
              <w:rPr>
                <w:rFonts w:ascii="Consolas" w:hAnsi="Consolas" w:cs="Consolas"/>
                <w:noProof/>
              </w:rPr>
            </w:pPr>
            <w:r w:rsidRPr="00A11B16">
              <w:rPr>
                <w:rFonts w:ascii="Consolas" w:hAnsi="Consolas" w:cs="Consolas"/>
                <w:noProof/>
              </w:rPr>
              <w:t>-4321</w:t>
            </w:r>
          </w:p>
          <w:p w:rsidR="00A11B16" w:rsidRDefault="00A11B16" w:rsidP="00A11B16">
            <w:pPr>
              <w:spacing w:after="120"/>
              <w:jc w:val="left"/>
              <w:rPr>
                <w:rFonts w:ascii="Consolas" w:hAnsi="Consolas" w:cs="Consolas"/>
                <w:noProof/>
              </w:rPr>
            </w:pPr>
            <w:r w:rsidRPr="00A11B16">
              <w:rPr>
                <w:rFonts w:ascii="Consolas" w:hAnsi="Consolas" w:cs="Consolas"/>
                <w:noProof/>
              </w:rPr>
              <w:t>3124321</w:t>
            </w:r>
          </w:p>
          <w:p w:rsidR="00A11B16" w:rsidRDefault="00A11B16" w:rsidP="00A11B16">
            <w:pPr>
              <w:spacing w:after="120"/>
              <w:jc w:val="left"/>
              <w:rPr>
                <w:rFonts w:ascii="Consolas" w:hAnsi="Consolas" w:cs="Consolas"/>
                <w:noProof/>
              </w:rPr>
            </w:pPr>
            <w:r w:rsidRPr="00A11B16">
              <w:rPr>
                <w:rFonts w:ascii="Consolas" w:hAnsi="Consolas" w:cs="Consolas"/>
                <w:noProof/>
              </w:rPr>
              <w:t>0</w:t>
            </w:r>
          </w:p>
          <w:p w:rsidR="00D075FF" w:rsidRPr="00F73CEF" w:rsidRDefault="00A11B16" w:rsidP="00A11B16">
            <w:pPr>
              <w:spacing w:after="120"/>
              <w:jc w:val="left"/>
              <w:rPr>
                <w:rFonts w:ascii="Consolas" w:hAnsi="Consolas" w:cs="Consolas"/>
                <w:noProof/>
              </w:rPr>
            </w:pPr>
            <w:r w:rsidRPr="00A11B16">
              <w:rPr>
                <w:rFonts w:ascii="Consolas" w:hAnsi="Consolas" w:cs="Consolas"/>
                <w:noProof/>
              </w:rPr>
              <w:t>1</w:t>
            </w:r>
          </w:p>
        </w:tc>
      </w:tr>
      <w:tr w:rsidR="00D075FF" w:rsidTr="00A11B16">
        <w:trPr>
          <w:trHeight w:val="389"/>
        </w:trPr>
        <w:tc>
          <w:tcPr>
            <w:tcW w:w="10773" w:type="dxa"/>
            <w:gridSpan w:val="2"/>
            <w:vAlign w:val="center"/>
          </w:tcPr>
          <w:p w:rsidR="00D075FF" w:rsidRPr="004E6C36" w:rsidRDefault="00D075FF" w:rsidP="00D075FF">
            <w:pPr>
              <w:spacing w:after="120"/>
              <w:jc w:val="left"/>
              <w:rPr>
                <w:b/>
              </w:rPr>
            </w:pPr>
          </w:p>
        </w:tc>
      </w:tr>
      <w:tr w:rsidR="00D075FF" w:rsidRPr="006B0528" w:rsidTr="00D075FF">
        <w:tc>
          <w:tcPr>
            <w:tcW w:w="10773" w:type="dxa"/>
            <w:gridSpan w:val="2"/>
            <w:vAlign w:val="center"/>
          </w:tcPr>
          <w:p w:rsidR="00D075FF" w:rsidRPr="00257F4D" w:rsidRDefault="00A11B16" w:rsidP="00D075FF">
            <w:pPr>
              <w:ind w:left="360"/>
            </w:pPr>
            <w:r w:rsidRPr="00A11B16">
              <w:rPr>
                <w:lang w:val="en-US"/>
              </w:rPr>
              <w:t xml:space="preserve">08. </w:t>
            </w:r>
            <w:proofErr w:type="spellStart"/>
            <w:r w:rsidRPr="00A11B16">
              <w:rPr>
                <w:lang w:val="en-US"/>
              </w:rPr>
              <w:t>SumTwoBigIntegers</w:t>
            </w:r>
            <w:proofErr w:type="spellEnd"/>
          </w:p>
        </w:tc>
      </w:tr>
      <w:tr w:rsidR="00D075FF" w:rsidTr="00D075FF">
        <w:tc>
          <w:tcPr>
            <w:tcW w:w="10773" w:type="dxa"/>
            <w:gridSpan w:val="2"/>
            <w:vAlign w:val="center"/>
          </w:tcPr>
          <w:p w:rsidR="00D075FF" w:rsidRDefault="00D075FF" w:rsidP="00D075FF">
            <w:pPr>
              <w:spacing w:after="120"/>
              <w:jc w:val="left"/>
              <w:rPr>
                <w:b/>
              </w:rPr>
            </w:pPr>
            <w:r>
              <w:rPr>
                <w:b/>
              </w:rPr>
              <w:t>Условие</w:t>
            </w:r>
          </w:p>
          <w:p w:rsidR="00D075FF" w:rsidRPr="006B0528" w:rsidRDefault="00A11B16" w:rsidP="00A11B16">
            <w:r>
              <w:t>Напишете метод, който пресмята сумата на две цели положителни цели числа. Числата са представени като масив от цифрите си, като последната цифра (единиците) са записани в масива под индекс 0.</w:t>
            </w:r>
            <w:r w:rsidRPr="00BB19CB">
              <w:t xml:space="preserve"> </w:t>
            </w:r>
            <w:r>
              <w:t>Направете така, че метода да работи за числа с дължина до 10 000 цифри.</w:t>
            </w:r>
          </w:p>
        </w:tc>
      </w:tr>
      <w:tr w:rsidR="00D075FF" w:rsidTr="00D075FF">
        <w:tc>
          <w:tcPr>
            <w:tcW w:w="10773" w:type="dxa"/>
            <w:gridSpan w:val="2"/>
            <w:vAlign w:val="center"/>
          </w:tcPr>
          <w:p w:rsidR="00D075FF" w:rsidRDefault="00D075FF" w:rsidP="00D075FF">
            <w:pPr>
              <w:spacing w:after="120"/>
              <w:jc w:val="left"/>
              <w:rPr>
                <w:b/>
              </w:rPr>
            </w:pPr>
            <w:r>
              <w:rPr>
                <w:b/>
              </w:rPr>
              <w:t>Описание на входа</w:t>
            </w:r>
          </w:p>
          <w:p w:rsidR="00D075FF" w:rsidRPr="005A6D2C" w:rsidRDefault="005A6D2C" w:rsidP="00A11B16">
            <w:pPr>
              <w:spacing w:after="120"/>
            </w:pPr>
            <w:r>
              <w:t xml:space="preserve">Въвеждаме </w:t>
            </w:r>
            <w:r w:rsidR="00A11B16">
              <w:t xml:space="preserve">два </w:t>
            </w:r>
            <w:r>
              <w:t>произволно дълг</w:t>
            </w:r>
            <w:r w:rsidR="00A11B16">
              <w:t>и</w:t>
            </w:r>
            <w:r>
              <w:t xml:space="preserve"> стринг</w:t>
            </w:r>
            <w:r w:rsidR="00A11B16">
              <w:t>а</w:t>
            </w:r>
            <w:r>
              <w:t xml:space="preserve"> </w:t>
            </w:r>
            <w:r w:rsidR="00A11B16">
              <w:t xml:space="preserve">от </w:t>
            </w:r>
            <w:r>
              <w:t>цифри от 1до9</w:t>
            </w:r>
          </w:p>
        </w:tc>
      </w:tr>
      <w:tr w:rsidR="00D075FF" w:rsidTr="00D075FF">
        <w:tc>
          <w:tcPr>
            <w:tcW w:w="10773" w:type="dxa"/>
            <w:gridSpan w:val="2"/>
            <w:vAlign w:val="center"/>
          </w:tcPr>
          <w:p w:rsidR="00D075FF" w:rsidRDefault="00D075FF" w:rsidP="00A11B16">
            <w:pPr>
              <w:spacing w:after="120"/>
              <w:jc w:val="left"/>
            </w:pPr>
            <w:r>
              <w:rPr>
                <w:b/>
              </w:rPr>
              <w:t>Описание на изхода</w:t>
            </w:r>
          </w:p>
          <w:p w:rsidR="00A11B16" w:rsidRPr="00742101" w:rsidRDefault="00A11B16" w:rsidP="00A11B16">
            <w:pPr>
              <w:spacing w:after="120"/>
              <w:jc w:val="left"/>
            </w:pPr>
            <w:r>
              <w:t>На екрана се изписва сбора на двете числа.</w:t>
            </w:r>
          </w:p>
        </w:tc>
      </w:tr>
      <w:tr w:rsidR="00D075FF" w:rsidTr="00D075FF">
        <w:tc>
          <w:tcPr>
            <w:tcW w:w="10773" w:type="dxa"/>
            <w:gridSpan w:val="2"/>
            <w:vAlign w:val="center"/>
          </w:tcPr>
          <w:p w:rsidR="00D075FF" w:rsidRDefault="00D075FF" w:rsidP="00A11B16">
            <w:pPr>
              <w:spacing w:after="120"/>
              <w:jc w:val="left"/>
            </w:pPr>
            <w:r>
              <w:rPr>
                <w:b/>
              </w:rPr>
              <w:t>Анализ на задачата</w:t>
            </w:r>
          </w:p>
          <w:p w:rsidR="00A11B16" w:rsidRPr="00A11B16" w:rsidRDefault="00A11B16" w:rsidP="00A11B16">
            <w:pPr>
              <w:spacing w:after="120"/>
              <w:jc w:val="left"/>
            </w:pPr>
            <w:r>
              <w:t xml:space="preserve">Пазим двете числа в масив от </w:t>
            </w:r>
            <w:r>
              <w:rPr>
                <w:lang w:val="en-US"/>
              </w:rPr>
              <w:t xml:space="preserve">char. </w:t>
            </w:r>
            <w:r>
              <w:t xml:space="preserve">При извикване на финкцията за събиране се заделя нова памет от масив от </w:t>
            </w:r>
            <w:r>
              <w:rPr>
                <w:lang w:val="en-US"/>
              </w:rPr>
              <w:t xml:space="preserve">char[] </w:t>
            </w:r>
            <w:r>
              <w:t>като дължината му е дължината на по дългото от двете числа +1</w:t>
            </w:r>
            <w:r w:rsidR="0086071D">
              <w:t xml:space="preserve">. В новия масив </w:t>
            </w:r>
            <w:r w:rsidR="0086071D">
              <w:lastRenderedPageBreak/>
              <w:t>събираме числата на съответните позиции и ако сбора е по гилям от 9 си пазим едно на ум за следваштото събиране.</w:t>
            </w:r>
          </w:p>
        </w:tc>
      </w:tr>
      <w:tr w:rsidR="00D075FF" w:rsidTr="00D075FF">
        <w:tc>
          <w:tcPr>
            <w:tcW w:w="10773" w:type="dxa"/>
            <w:gridSpan w:val="2"/>
            <w:vAlign w:val="center"/>
          </w:tcPr>
          <w:p w:rsidR="00D075FF" w:rsidRPr="004E6C36" w:rsidRDefault="00D075FF" w:rsidP="00D075FF">
            <w:pPr>
              <w:spacing w:after="120"/>
              <w:jc w:val="left"/>
              <w:rPr>
                <w:b/>
              </w:rPr>
            </w:pPr>
            <w:r w:rsidRPr="004E6C36">
              <w:rPr>
                <w:b/>
              </w:rPr>
              <w:lastRenderedPageBreak/>
              <w:t>Решение (сорс код)</w:t>
            </w:r>
          </w:p>
        </w:tc>
      </w:tr>
      <w:tr w:rsidR="00D075FF" w:rsidRPr="00473AA8" w:rsidTr="00D075FF">
        <w:tc>
          <w:tcPr>
            <w:tcW w:w="10773" w:type="dxa"/>
            <w:gridSpan w:val="2"/>
            <w:tcMar>
              <w:top w:w="113" w:type="dxa"/>
              <w:bottom w:w="113" w:type="dxa"/>
            </w:tcMar>
            <w:vAlign w:val="center"/>
          </w:tcPr>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_08.BigInteger</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num1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num2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arrayNum1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[num1.Length];</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arrayNum2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[num2.Length];</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ToArray(num1, arrayNum1);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ToArray(num2, arrayNum2);</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sum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.Max(num1.Length, num2.Length) + 1];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(arrayNum1.Length &gt; arrayNum2.Length)</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 xml:space="preserve">.Copy(arrayNum2, sum, arrayNum2.Length);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SumArrays(sum, arrayNum1);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.Copy(arrayNum1, sum, arrayNum1.Length);</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SumArrays(sum, arrayNum2);</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.Reverse(sum);</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(sum[i] == 0) i++;</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 i &lt; sum.Length; i++)</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.Write(sum[i]);</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SumArrays(</w:t>
            </w:r>
            <w:r>
              <w:rPr>
                <w:rFonts w:ascii="Consolas" w:hAnsi="Consolas" w:cs="Consolas"/>
                <w:color w:val="0000FF"/>
                <w:sz w:val="19"/>
                <w:szCs w:val="19"/>
                <w:lang w:eastAsia="en-US"/>
              </w:rPr>
              <w:t>int</w:t>
            </w:r>
            <w:r>
              <w:rPr>
                <w:rFonts w:ascii="Consolas" w:hAnsi="Consolas" w:cs="Consolas"/>
                <w:sz w:val="19"/>
                <w:szCs w:val="19"/>
                <w:lang w:eastAsia="en-US"/>
              </w:rPr>
              <w:t xml:space="preserve">[] sum, </w:t>
            </w:r>
            <w:r>
              <w:rPr>
                <w:rFonts w:ascii="Consolas" w:hAnsi="Consolas" w:cs="Consolas"/>
                <w:color w:val="0000FF"/>
                <w:sz w:val="19"/>
                <w:szCs w:val="19"/>
                <w:lang w:eastAsia="en-US"/>
              </w:rPr>
              <w:t>int</w:t>
            </w:r>
            <w:r>
              <w:rPr>
                <w:rFonts w:ascii="Consolas" w:hAnsi="Consolas" w:cs="Consolas"/>
                <w:sz w:val="19"/>
                <w:szCs w:val="19"/>
                <w:lang w:eastAsia="en-US"/>
              </w:rPr>
              <w:t>[] array1)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oneOnMind = 0;</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array1.Length; i++)</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((sum[i] + array1[i] + oneOnMind) &gt; 9)</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sum[i] = ((sum[i] + array1[i] + oneOnMind) % 10);</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oneOnMind = 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sum[i] = ((sum[i] + array1[i] + oneOnMind) % 10);</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oneOnMind = 0;</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(oneOnMind == 1) sum[sum.Length - 1] = 1;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ToArray(</w:t>
            </w:r>
            <w:r>
              <w:rPr>
                <w:rFonts w:ascii="Consolas" w:hAnsi="Consolas" w:cs="Consolas"/>
                <w:color w:val="0000FF"/>
                <w:sz w:val="19"/>
                <w:szCs w:val="19"/>
                <w:lang w:eastAsia="en-US"/>
              </w:rPr>
              <w:t>string</w:t>
            </w:r>
            <w:r>
              <w:rPr>
                <w:rFonts w:ascii="Consolas" w:hAnsi="Consolas" w:cs="Consolas"/>
                <w:sz w:val="19"/>
                <w:szCs w:val="19"/>
                <w:lang w:eastAsia="en-US"/>
              </w:rPr>
              <w:t xml:space="preserve"> num1, </w:t>
            </w:r>
            <w:r>
              <w:rPr>
                <w:rFonts w:ascii="Consolas" w:hAnsi="Consolas" w:cs="Consolas"/>
                <w:color w:val="0000FF"/>
                <w:sz w:val="19"/>
                <w:szCs w:val="19"/>
                <w:lang w:eastAsia="en-US"/>
              </w:rPr>
              <w:t>int</w:t>
            </w:r>
            <w:r>
              <w:rPr>
                <w:rFonts w:ascii="Consolas" w:hAnsi="Consolas" w:cs="Consolas"/>
                <w:sz w:val="19"/>
                <w:szCs w:val="19"/>
                <w:lang w:eastAsia="en-US"/>
              </w:rPr>
              <w:t>[] arrayNum1)</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j = num1.Length - 1; j &gt;= 0; i++, j--)</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arrayNum1[i] = num1[j] - </w:t>
            </w:r>
            <w:r>
              <w:rPr>
                <w:rFonts w:ascii="Consolas" w:hAnsi="Consolas" w:cs="Consolas"/>
                <w:color w:val="A31515"/>
                <w:sz w:val="19"/>
                <w:szCs w:val="19"/>
                <w:lang w:eastAsia="en-US"/>
              </w:rPr>
              <w:t>'0'</w:t>
            </w:r>
            <w:r>
              <w:rPr>
                <w:rFonts w:ascii="Consolas" w:hAnsi="Consolas" w:cs="Consolas"/>
                <w:sz w:val="19"/>
                <w:szCs w:val="19"/>
                <w:lang w:eastAsia="en-US"/>
              </w:rPr>
              <w:t>;</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6071D"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D075FF" w:rsidRPr="00F344E6" w:rsidRDefault="0086071D" w:rsidP="0086071D">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D075FF" w:rsidTr="00D075FF">
        <w:tc>
          <w:tcPr>
            <w:tcW w:w="10773" w:type="dxa"/>
            <w:gridSpan w:val="2"/>
            <w:vAlign w:val="center"/>
          </w:tcPr>
          <w:p w:rsidR="00D075FF" w:rsidRDefault="00D075FF" w:rsidP="0086071D">
            <w:pPr>
              <w:spacing w:after="120"/>
              <w:jc w:val="left"/>
            </w:pPr>
            <w:r>
              <w:rPr>
                <w:b/>
              </w:rPr>
              <w:lastRenderedPageBreak/>
              <w:t>Тестове</w:t>
            </w:r>
          </w:p>
          <w:p w:rsidR="0086071D" w:rsidRPr="004C544B" w:rsidRDefault="0086071D" w:rsidP="0086071D">
            <w:pPr>
              <w:spacing w:after="120"/>
              <w:jc w:val="left"/>
            </w:pPr>
            <w:r>
              <w:t>Числата са произволно дълги, но винаги трябва да са положителни.</w:t>
            </w:r>
          </w:p>
        </w:tc>
      </w:tr>
      <w:tr w:rsidR="00D075FF" w:rsidTr="00D075FF">
        <w:tc>
          <w:tcPr>
            <w:tcW w:w="5387" w:type="dxa"/>
            <w:vAlign w:val="center"/>
          </w:tcPr>
          <w:p w:rsidR="00D075FF" w:rsidRPr="004E6C36" w:rsidRDefault="00D075FF" w:rsidP="00D075FF">
            <w:pPr>
              <w:spacing w:after="120"/>
              <w:jc w:val="left"/>
              <w:rPr>
                <w:b/>
              </w:rPr>
            </w:pPr>
            <w:r>
              <w:rPr>
                <w:b/>
              </w:rPr>
              <w:t>Вход</w:t>
            </w:r>
          </w:p>
        </w:tc>
        <w:tc>
          <w:tcPr>
            <w:tcW w:w="5386" w:type="dxa"/>
            <w:vAlign w:val="center"/>
          </w:tcPr>
          <w:p w:rsidR="00D075FF" w:rsidRPr="004E6C36" w:rsidRDefault="00D075FF" w:rsidP="00D075FF">
            <w:pPr>
              <w:spacing w:after="120"/>
              <w:jc w:val="left"/>
              <w:rPr>
                <w:b/>
              </w:rPr>
            </w:pPr>
            <w:r>
              <w:rPr>
                <w:b/>
              </w:rPr>
              <w:t>Изход</w:t>
            </w:r>
          </w:p>
        </w:tc>
      </w:tr>
      <w:tr w:rsidR="00D075FF" w:rsidRPr="00F73CEF" w:rsidTr="00D075FF">
        <w:tc>
          <w:tcPr>
            <w:tcW w:w="5387" w:type="dxa"/>
          </w:tcPr>
          <w:p w:rsidR="0086071D" w:rsidRPr="0086071D" w:rsidRDefault="0086071D" w:rsidP="0086071D">
            <w:pPr>
              <w:spacing w:after="120"/>
              <w:jc w:val="left"/>
              <w:rPr>
                <w:rFonts w:ascii="Consolas" w:hAnsi="Consolas" w:cs="Consolas"/>
                <w:noProof/>
              </w:rPr>
            </w:pPr>
            <w:r w:rsidRPr="0086071D">
              <w:rPr>
                <w:rFonts w:ascii="Consolas" w:hAnsi="Consolas" w:cs="Consolas"/>
                <w:noProof/>
              </w:rPr>
              <w:t>12345</w:t>
            </w:r>
          </w:p>
          <w:p w:rsidR="0086071D" w:rsidRDefault="0086071D" w:rsidP="0086071D">
            <w:pPr>
              <w:spacing w:after="120"/>
              <w:jc w:val="left"/>
              <w:rPr>
                <w:rFonts w:ascii="Consolas" w:hAnsi="Consolas" w:cs="Consolas"/>
                <w:noProof/>
              </w:rPr>
            </w:pPr>
            <w:r w:rsidRPr="0086071D">
              <w:rPr>
                <w:rFonts w:ascii="Consolas" w:hAnsi="Consolas" w:cs="Consolas"/>
                <w:noProof/>
              </w:rPr>
              <w:t>12345</w:t>
            </w: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1234567890</w:t>
            </w:r>
          </w:p>
          <w:p w:rsidR="0086071D" w:rsidRDefault="0086071D" w:rsidP="0086071D">
            <w:pPr>
              <w:spacing w:after="120"/>
              <w:jc w:val="left"/>
              <w:rPr>
                <w:rFonts w:ascii="Consolas" w:hAnsi="Consolas" w:cs="Consolas"/>
                <w:noProof/>
              </w:rPr>
            </w:pPr>
            <w:r w:rsidRPr="0086071D">
              <w:rPr>
                <w:rFonts w:ascii="Consolas" w:hAnsi="Consolas" w:cs="Consolas"/>
                <w:noProof/>
              </w:rPr>
              <w:t>12</w:t>
            </w: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987654321</w:t>
            </w:r>
          </w:p>
          <w:p w:rsidR="0086071D" w:rsidRDefault="0086071D" w:rsidP="0086071D">
            <w:pPr>
              <w:spacing w:after="120"/>
              <w:jc w:val="left"/>
              <w:rPr>
                <w:rFonts w:ascii="Consolas" w:hAnsi="Consolas" w:cs="Consolas"/>
                <w:noProof/>
              </w:rPr>
            </w:pPr>
            <w:r w:rsidRPr="0086071D">
              <w:rPr>
                <w:rFonts w:ascii="Consolas" w:hAnsi="Consolas" w:cs="Consolas"/>
                <w:noProof/>
              </w:rPr>
              <w:t>123456789</w:t>
            </w: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0</w:t>
            </w:r>
          </w:p>
          <w:p w:rsidR="0086071D" w:rsidRDefault="0086071D" w:rsidP="0086071D">
            <w:pPr>
              <w:spacing w:after="120"/>
              <w:jc w:val="left"/>
              <w:rPr>
                <w:rFonts w:ascii="Consolas" w:hAnsi="Consolas" w:cs="Consolas"/>
                <w:noProof/>
              </w:rPr>
            </w:pPr>
            <w:r w:rsidRPr="0086071D">
              <w:rPr>
                <w:rFonts w:ascii="Consolas" w:hAnsi="Consolas" w:cs="Consolas"/>
                <w:noProof/>
              </w:rPr>
              <w:t>0</w:t>
            </w: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1</w:t>
            </w:r>
          </w:p>
          <w:p w:rsidR="0086071D" w:rsidRDefault="0086071D" w:rsidP="0086071D">
            <w:pPr>
              <w:spacing w:after="120"/>
              <w:jc w:val="left"/>
              <w:rPr>
                <w:rFonts w:ascii="Consolas" w:hAnsi="Consolas" w:cs="Consolas"/>
                <w:noProof/>
              </w:rPr>
            </w:pPr>
            <w:r w:rsidRPr="0086071D">
              <w:rPr>
                <w:rFonts w:ascii="Consolas" w:hAnsi="Consolas" w:cs="Consolas"/>
                <w:noProof/>
              </w:rPr>
              <w:t>1</w:t>
            </w: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99999999999999999999999999999999999</w:t>
            </w:r>
          </w:p>
          <w:p w:rsidR="0086071D" w:rsidRPr="00D075FF" w:rsidRDefault="0086071D" w:rsidP="0086071D">
            <w:pPr>
              <w:spacing w:after="120"/>
              <w:jc w:val="left"/>
              <w:rPr>
                <w:rFonts w:ascii="Consolas" w:hAnsi="Consolas" w:cs="Consolas"/>
                <w:noProof/>
              </w:rPr>
            </w:pPr>
            <w:r w:rsidRPr="0086071D">
              <w:rPr>
                <w:rFonts w:ascii="Consolas" w:hAnsi="Consolas" w:cs="Consolas"/>
                <w:noProof/>
              </w:rPr>
              <w:t>1</w:t>
            </w:r>
          </w:p>
        </w:tc>
        <w:tc>
          <w:tcPr>
            <w:tcW w:w="5386" w:type="dxa"/>
          </w:tcPr>
          <w:p w:rsidR="0086071D" w:rsidRPr="0086071D" w:rsidRDefault="0086071D" w:rsidP="0086071D">
            <w:pPr>
              <w:spacing w:after="120"/>
              <w:jc w:val="left"/>
              <w:rPr>
                <w:rFonts w:ascii="Consolas" w:hAnsi="Consolas" w:cs="Consolas"/>
                <w:noProof/>
              </w:rPr>
            </w:pPr>
            <w:r w:rsidRPr="0086071D">
              <w:rPr>
                <w:rFonts w:ascii="Consolas" w:hAnsi="Consolas" w:cs="Consolas"/>
                <w:noProof/>
              </w:rPr>
              <w:t>24690</w:t>
            </w: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1234567902</w:t>
            </w: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p>
          <w:p w:rsidR="0086071D" w:rsidRPr="0086071D" w:rsidRDefault="0086071D" w:rsidP="0086071D">
            <w:pPr>
              <w:spacing w:after="120"/>
              <w:jc w:val="left"/>
              <w:rPr>
                <w:rFonts w:ascii="Consolas" w:hAnsi="Consolas" w:cs="Consolas"/>
                <w:noProof/>
              </w:rPr>
            </w:pPr>
            <w:r w:rsidRPr="0086071D">
              <w:rPr>
                <w:rFonts w:ascii="Consolas" w:hAnsi="Consolas" w:cs="Consolas"/>
                <w:noProof/>
              </w:rPr>
              <w:t>1111111110</w:t>
            </w: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r w:rsidRPr="0086071D">
              <w:rPr>
                <w:rFonts w:ascii="Consolas" w:hAnsi="Consolas" w:cs="Consolas"/>
                <w:noProof/>
              </w:rPr>
              <w:t>0</w:t>
            </w: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r w:rsidRPr="0086071D">
              <w:rPr>
                <w:rFonts w:ascii="Consolas" w:hAnsi="Consolas" w:cs="Consolas"/>
                <w:noProof/>
              </w:rPr>
              <w:t>2</w:t>
            </w:r>
          </w:p>
          <w:p w:rsidR="0086071D" w:rsidRDefault="0086071D" w:rsidP="0086071D">
            <w:pPr>
              <w:spacing w:after="120"/>
              <w:jc w:val="left"/>
              <w:rPr>
                <w:rFonts w:ascii="Consolas" w:hAnsi="Consolas" w:cs="Consolas"/>
                <w:noProof/>
              </w:rPr>
            </w:pPr>
          </w:p>
          <w:p w:rsidR="0086071D" w:rsidRDefault="0086071D" w:rsidP="0086071D">
            <w:pPr>
              <w:spacing w:after="120"/>
              <w:jc w:val="left"/>
              <w:rPr>
                <w:rFonts w:ascii="Consolas" w:hAnsi="Consolas" w:cs="Consolas"/>
                <w:noProof/>
              </w:rPr>
            </w:pPr>
          </w:p>
          <w:p w:rsidR="00D075FF" w:rsidRPr="00F73CEF" w:rsidRDefault="0086071D" w:rsidP="0086071D">
            <w:pPr>
              <w:spacing w:after="120"/>
              <w:jc w:val="left"/>
              <w:rPr>
                <w:rFonts w:ascii="Consolas" w:hAnsi="Consolas" w:cs="Consolas"/>
                <w:noProof/>
              </w:rPr>
            </w:pPr>
            <w:r w:rsidRPr="0086071D">
              <w:rPr>
                <w:rFonts w:ascii="Consolas" w:hAnsi="Consolas" w:cs="Consolas"/>
                <w:noProof/>
              </w:rPr>
              <w:t>100000000000000000000000000000000000</w:t>
            </w:r>
          </w:p>
        </w:tc>
      </w:tr>
      <w:tr w:rsidR="00D075FF" w:rsidTr="00D075FF">
        <w:trPr>
          <w:trHeight w:val="967"/>
        </w:trPr>
        <w:tc>
          <w:tcPr>
            <w:tcW w:w="10773" w:type="dxa"/>
            <w:gridSpan w:val="2"/>
            <w:vAlign w:val="center"/>
          </w:tcPr>
          <w:p w:rsidR="00D075FF" w:rsidRPr="004E6C36" w:rsidRDefault="00D075FF" w:rsidP="00D075FF">
            <w:pPr>
              <w:spacing w:after="120"/>
              <w:jc w:val="left"/>
              <w:rPr>
                <w:b/>
              </w:rPr>
            </w:pPr>
          </w:p>
        </w:tc>
      </w:tr>
    </w:tbl>
    <w:p w:rsidR="00D075FF" w:rsidRDefault="00D075FF" w:rsidP="00742101"/>
    <w:tbl>
      <w:tblPr>
        <w:tblStyle w:val="TableGrid"/>
        <w:tblW w:w="0" w:type="auto"/>
        <w:tblInd w:w="108" w:type="dxa"/>
        <w:tblLook w:val="04A0"/>
      </w:tblPr>
      <w:tblGrid>
        <w:gridCol w:w="5387"/>
        <w:gridCol w:w="5386"/>
      </w:tblGrid>
      <w:tr w:rsidR="001A5F39" w:rsidRPr="006B0528" w:rsidTr="003B06E0">
        <w:tc>
          <w:tcPr>
            <w:tcW w:w="10773" w:type="dxa"/>
            <w:gridSpan w:val="2"/>
            <w:vAlign w:val="center"/>
          </w:tcPr>
          <w:p w:rsidR="001A5F39" w:rsidRPr="001A5F39" w:rsidRDefault="0086071D" w:rsidP="001A5F39">
            <w:pPr>
              <w:ind w:left="360"/>
              <w:rPr>
                <w:lang w:val="en-US"/>
              </w:rPr>
            </w:pPr>
            <w:r w:rsidRPr="0086071D">
              <w:t>09. findMaxInArrayAndSort</w:t>
            </w:r>
          </w:p>
        </w:tc>
      </w:tr>
      <w:tr w:rsidR="001A5F39" w:rsidTr="003B06E0">
        <w:tc>
          <w:tcPr>
            <w:tcW w:w="10773" w:type="dxa"/>
            <w:gridSpan w:val="2"/>
            <w:vAlign w:val="center"/>
          </w:tcPr>
          <w:p w:rsidR="001A5F39" w:rsidRDefault="001A5F39" w:rsidP="003B06E0">
            <w:pPr>
              <w:spacing w:after="120"/>
              <w:jc w:val="left"/>
              <w:rPr>
                <w:b/>
              </w:rPr>
            </w:pPr>
            <w:r>
              <w:rPr>
                <w:b/>
              </w:rPr>
              <w:t>Условие</w:t>
            </w:r>
          </w:p>
          <w:p w:rsidR="001A5F39" w:rsidRPr="006B0528" w:rsidRDefault="0086071D" w:rsidP="0086071D">
            <w:r>
              <w:t>Напишете метод, който намира най-големия елемент в част от масив. Използвайте метода за да сортирате възходящо/низходящо даден масив.</w:t>
            </w:r>
          </w:p>
        </w:tc>
      </w:tr>
      <w:tr w:rsidR="001A5F39" w:rsidTr="003B06E0">
        <w:tc>
          <w:tcPr>
            <w:tcW w:w="10773" w:type="dxa"/>
            <w:gridSpan w:val="2"/>
            <w:vAlign w:val="center"/>
          </w:tcPr>
          <w:p w:rsidR="001A5F39" w:rsidRDefault="001A5F39" w:rsidP="0086071D">
            <w:pPr>
              <w:spacing w:after="120"/>
              <w:jc w:val="left"/>
            </w:pPr>
            <w:r>
              <w:rPr>
                <w:b/>
              </w:rPr>
              <w:t>Описание на входа</w:t>
            </w:r>
          </w:p>
          <w:p w:rsidR="0086071D" w:rsidRPr="0050054C" w:rsidRDefault="0086071D" w:rsidP="00266748">
            <w:pPr>
              <w:spacing w:after="120"/>
              <w:jc w:val="left"/>
            </w:pPr>
            <w:r>
              <w:t>На първия ред въвеждаме колко числа искаме да въведем и на всеки следващ ред въвеждаме по едно от числата.</w:t>
            </w:r>
            <w:r w:rsidR="00266748">
              <w:t xml:space="preserve"> На последния ред въвеждаме позицията след която искаме да търсим.</w:t>
            </w:r>
          </w:p>
        </w:tc>
      </w:tr>
      <w:tr w:rsidR="001A5F39" w:rsidTr="003B06E0">
        <w:tc>
          <w:tcPr>
            <w:tcW w:w="10773" w:type="dxa"/>
            <w:gridSpan w:val="2"/>
            <w:vAlign w:val="center"/>
          </w:tcPr>
          <w:p w:rsidR="001A5F39" w:rsidRDefault="001A5F39" w:rsidP="003B06E0">
            <w:pPr>
              <w:spacing w:after="120"/>
              <w:jc w:val="left"/>
              <w:rPr>
                <w:b/>
              </w:rPr>
            </w:pPr>
            <w:r>
              <w:rPr>
                <w:b/>
              </w:rPr>
              <w:t>Описание на изхода</w:t>
            </w:r>
          </w:p>
          <w:p w:rsidR="001A5F39" w:rsidRPr="00F344E6" w:rsidRDefault="0086071D" w:rsidP="001A5F39">
            <w:pPr>
              <w:spacing w:after="120"/>
            </w:pPr>
            <w:r>
              <w:t>На първия ред се изписва най-голямото н</w:t>
            </w:r>
            <w:r w:rsidR="00266748">
              <w:t>амерено число в масива от дадена позиция нататък.</w:t>
            </w:r>
          </w:p>
        </w:tc>
      </w:tr>
      <w:tr w:rsidR="001A5F39" w:rsidTr="003B06E0">
        <w:tc>
          <w:tcPr>
            <w:tcW w:w="10773" w:type="dxa"/>
            <w:gridSpan w:val="2"/>
            <w:vAlign w:val="center"/>
          </w:tcPr>
          <w:p w:rsidR="001A5F39" w:rsidRDefault="001A5F39" w:rsidP="003B06E0">
            <w:pPr>
              <w:spacing w:after="120"/>
              <w:jc w:val="left"/>
              <w:rPr>
                <w:b/>
              </w:rPr>
            </w:pPr>
            <w:r>
              <w:rPr>
                <w:b/>
              </w:rPr>
              <w:t>Анализ на задачата</w:t>
            </w:r>
          </w:p>
          <w:p w:rsidR="001A5F39" w:rsidRPr="0050054C" w:rsidRDefault="00266748" w:rsidP="003B06E0">
            <w:pPr>
              <w:spacing w:after="120"/>
              <w:rPr>
                <w:lang w:val="en-US"/>
              </w:rPr>
            </w:pPr>
            <w:r>
              <w:t xml:space="preserve">Имаме един цикък и в него от дадена позиция нататък започчваме да проверяваме елементите един по един. Ако съответния елемент е по голям го пазим до края на масива и накрая извеждаме неговата стойност. За да сортираме масива с тази функция това което трябва да направим е като намерим най-големия елемент да го разменим с първия. След това търсим най-големи от втория </w:t>
            </w:r>
            <w:r>
              <w:lastRenderedPageBreak/>
              <w:t>нататък и отново го разменяма като накрая се получава сортиран масив низходящо.</w:t>
            </w:r>
          </w:p>
        </w:tc>
      </w:tr>
      <w:tr w:rsidR="001A5F39" w:rsidTr="003B06E0">
        <w:tc>
          <w:tcPr>
            <w:tcW w:w="10773" w:type="dxa"/>
            <w:gridSpan w:val="2"/>
            <w:vAlign w:val="center"/>
          </w:tcPr>
          <w:p w:rsidR="001A5F39" w:rsidRPr="004E6C36" w:rsidRDefault="001A5F39" w:rsidP="003B06E0">
            <w:pPr>
              <w:spacing w:after="120"/>
              <w:jc w:val="left"/>
              <w:rPr>
                <w:b/>
              </w:rPr>
            </w:pPr>
            <w:r w:rsidRPr="004E6C36">
              <w:rPr>
                <w:b/>
              </w:rPr>
              <w:lastRenderedPageBreak/>
              <w:t>Решение (сорс код)</w:t>
            </w:r>
          </w:p>
        </w:tc>
      </w:tr>
      <w:tr w:rsidR="001A5F39" w:rsidRPr="00473AA8" w:rsidTr="003B06E0">
        <w:tc>
          <w:tcPr>
            <w:tcW w:w="10773" w:type="dxa"/>
            <w:gridSpan w:val="2"/>
            <w:tcMar>
              <w:top w:w="113" w:type="dxa"/>
              <w:bottom w:w="113" w:type="dxa"/>
            </w:tcMar>
            <w:vAlign w:val="center"/>
          </w:tcPr>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BinToHex</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binNum1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binNum = binNum1.ToCharArray();</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.Reverse(binNum);</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(binNum1.Length &lt; 4 &amp;&amp; </w:t>
            </w:r>
            <w:r>
              <w:rPr>
                <w:rFonts w:ascii="Consolas" w:hAnsi="Consolas" w:cs="Consolas"/>
                <w:color w:val="0000FF"/>
                <w:sz w:val="19"/>
                <w:szCs w:val="19"/>
                <w:lang w:eastAsia="en-US"/>
              </w:rPr>
              <w:t>int</w:t>
            </w:r>
            <w:r>
              <w:rPr>
                <w:rFonts w:ascii="Consolas" w:hAnsi="Consolas" w:cs="Consolas"/>
                <w:sz w:val="19"/>
                <w:szCs w:val="19"/>
                <w:lang w:eastAsia="en-US"/>
              </w:rPr>
              <w:t xml:space="preserve">.Parse(binNum1) == 0) </w:t>
            </w:r>
            <w:r>
              <w:rPr>
                <w:rFonts w:ascii="Consolas" w:hAnsi="Consolas" w:cs="Consolas"/>
                <w:color w:val="2B91AF"/>
                <w:sz w:val="19"/>
                <w:szCs w:val="19"/>
                <w:lang w:eastAsia="en-US"/>
              </w:rPr>
              <w:t>Console</w:t>
            </w:r>
            <w:r>
              <w:rPr>
                <w:rFonts w:ascii="Consolas" w:hAnsi="Consolas" w:cs="Consolas"/>
                <w:sz w:val="19"/>
                <w:szCs w:val="19"/>
                <w:lang w:eastAsia="en-US"/>
              </w:rPr>
              <w:t>.WriteLine(0);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hex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[(binNum.Length / 4) + 1];</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hex = ToHex(binNum);</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//print</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(hex[i] == 0)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(hex[i] == </w:t>
            </w:r>
            <w:r>
              <w:rPr>
                <w:rFonts w:ascii="Consolas" w:hAnsi="Consolas" w:cs="Consolas"/>
                <w:color w:val="A31515"/>
                <w:sz w:val="19"/>
                <w:szCs w:val="19"/>
                <w:lang w:eastAsia="en-US"/>
              </w:rPr>
              <w:t>'0'</w:t>
            </w:r>
            <w:r>
              <w:rPr>
                <w:rFonts w:ascii="Consolas" w:hAnsi="Consolas" w:cs="Consolas"/>
                <w:sz w:val="19"/>
                <w:szCs w:val="19"/>
                <w:lang w:eastAsia="en-US"/>
              </w:rPr>
              <w:t>)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 j &lt; hex.Length; j++)</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.Write(hex[j]);</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ToHex(</w:t>
            </w:r>
            <w:r>
              <w:rPr>
                <w:rFonts w:ascii="Consolas" w:hAnsi="Consolas" w:cs="Consolas"/>
                <w:color w:val="0000FF"/>
                <w:sz w:val="19"/>
                <w:szCs w:val="19"/>
                <w:lang w:eastAsia="en-US"/>
              </w:rPr>
              <w:t>char</w:t>
            </w:r>
            <w:r>
              <w:rPr>
                <w:rFonts w:ascii="Consolas" w:hAnsi="Consolas" w:cs="Consolas"/>
                <w:sz w:val="19"/>
                <w:szCs w:val="19"/>
                <w:lang w:eastAsia="en-US"/>
              </w:rPr>
              <w:t>[] binNum)</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tmpBig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[((binNum.Length / 4) + 1) * 4];</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step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length = ((binNum.Length / 4) + 1);</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length; i++)</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little=0;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0;</w:t>
            </w:r>
          </w:p>
          <w:p w:rsidR="000C5589" w:rsidRDefault="000C5589" w:rsidP="000C5589">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i*4; j &lt; (i*4)+4; j++)</w:t>
            </w:r>
          </w:p>
          <w:p w:rsidR="001A5F39" w:rsidRPr="00D950EA" w:rsidRDefault="000C5589" w:rsidP="0026674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tc>
      </w:tr>
      <w:tr w:rsidR="001A5F39" w:rsidTr="003B06E0">
        <w:tc>
          <w:tcPr>
            <w:tcW w:w="10773" w:type="dxa"/>
            <w:gridSpan w:val="2"/>
            <w:vAlign w:val="center"/>
          </w:tcPr>
          <w:p w:rsidR="001A5F39" w:rsidRDefault="001A5F39" w:rsidP="003B06E0">
            <w:pPr>
              <w:spacing w:after="120"/>
              <w:jc w:val="left"/>
              <w:rPr>
                <w:b/>
              </w:rPr>
            </w:pPr>
            <w:r>
              <w:rPr>
                <w:b/>
              </w:rPr>
              <w:t>Тестове</w:t>
            </w:r>
          </w:p>
          <w:p w:rsidR="001A5F39" w:rsidRPr="00D950EA" w:rsidRDefault="001A5F39" w:rsidP="00D950EA">
            <w:pPr>
              <w:spacing w:after="120"/>
              <w:jc w:val="left"/>
            </w:pPr>
            <w:r>
              <w:t xml:space="preserve">Числото винаги е положително. Тестваме с гранични случаи 0, 1, </w:t>
            </w:r>
            <w:r w:rsidR="00D950EA">
              <w:t>10, 1111, 11111</w:t>
            </w:r>
          </w:p>
        </w:tc>
      </w:tr>
      <w:tr w:rsidR="001A5F39" w:rsidTr="003B06E0">
        <w:tc>
          <w:tcPr>
            <w:tcW w:w="5387" w:type="dxa"/>
            <w:vAlign w:val="center"/>
          </w:tcPr>
          <w:p w:rsidR="001A5F39" w:rsidRPr="004E6C36" w:rsidRDefault="001A5F39" w:rsidP="003B06E0">
            <w:pPr>
              <w:spacing w:after="120"/>
              <w:jc w:val="left"/>
              <w:rPr>
                <w:b/>
              </w:rPr>
            </w:pPr>
            <w:r>
              <w:rPr>
                <w:b/>
              </w:rPr>
              <w:t>Вход</w:t>
            </w:r>
          </w:p>
        </w:tc>
        <w:tc>
          <w:tcPr>
            <w:tcW w:w="5386" w:type="dxa"/>
            <w:vAlign w:val="center"/>
          </w:tcPr>
          <w:p w:rsidR="001A5F39" w:rsidRPr="004E6C36" w:rsidRDefault="001A5F39" w:rsidP="003B06E0">
            <w:pPr>
              <w:spacing w:after="120"/>
              <w:jc w:val="left"/>
              <w:rPr>
                <w:b/>
              </w:rPr>
            </w:pPr>
            <w:r>
              <w:rPr>
                <w:b/>
              </w:rPr>
              <w:t>Изход</w:t>
            </w:r>
          </w:p>
        </w:tc>
      </w:tr>
      <w:tr w:rsidR="001A5F39" w:rsidRPr="00F73CEF" w:rsidTr="003B06E0">
        <w:tc>
          <w:tcPr>
            <w:tcW w:w="5387" w:type="dxa"/>
          </w:tcPr>
          <w:p w:rsidR="00266748" w:rsidRPr="00266748" w:rsidRDefault="00266748" w:rsidP="00266748">
            <w:pPr>
              <w:spacing w:after="120"/>
              <w:jc w:val="left"/>
              <w:rPr>
                <w:rFonts w:ascii="Consolas" w:hAnsi="Consolas" w:cs="Consolas"/>
                <w:noProof/>
              </w:rPr>
            </w:pPr>
            <w:r w:rsidRPr="00266748">
              <w:rPr>
                <w:rFonts w:ascii="Consolas" w:hAnsi="Consolas" w:cs="Consolas"/>
                <w:noProof/>
              </w:rPr>
              <w:t>3</w:t>
            </w:r>
          </w:p>
          <w:p w:rsidR="00266748" w:rsidRPr="00266748" w:rsidRDefault="00266748" w:rsidP="00266748">
            <w:pPr>
              <w:spacing w:after="120"/>
              <w:jc w:val="left"/>
              <w:rPr>
                <w:rFonts w:ascii="Consolas" w:hAnsi="Consolas" w:cs="Consolas"/>
                <w:noProof/>
              </w:rPr>
            </w:pPr>
            <w:r w:rsidRPr="00266748">
              <w:rPr>
                <w:rFonts w:ascii="Consolas" w:hAnsi="Consolas" w:cs="Consolas"/>
                <w:noProof/>
              </w:rPr>
              <w:t>1</w:t>
            </w:r>
          </w:p>
          <w:p w:rsidR="00266748" w:rsidRPr="00266748" w:rsidRDefault="00266748" w:rsidP="00266748">
            <w:pPr>
              <w:spacing w:after="120"/>
              <w:jc w:val="left"/>
              <w:rPr>
                <w:rFonts w:ascii="Consolas" w:hAnsi="Consolas" w:cs="Consolas"/>
                <w:noProof/>
              </w:rPr>
            </w:pPr>
            <w:r w:rsidRPr="00266748">
              <w:rPr>
                <w:rFonts w:ascii="Consolas" w:hAnsi="Consolas" w:cs="Consolas"/>
                <w:noProof/>
              </w:rPr>
              <w:t>2</w:t>
            </w:r>
          </w:p>
          <w:p w:rsidR="00266748" w:rsidRPr="00266748" w:rsidRDefault="00266748" w:rsidP="00266748">
            <w:pPr>
              <w:spacing w:after="120"/>
              <w:jc w:val="left"/>
              <w:rPr>
                <w:rFonts w:ascii="Consolas" w:hAnsi="Consolas" w:cs="Consolas"/>
                <w:noProof/>
              </w:rPr>
            </w:pPr>
            <w:r w:rsidRPr="00266748">
              <w:rPr>
                <w:rFonts w:ascii="Consolas" w:hAnsi="Consolas" w:cs="Consolas"/>
                <w:noProof/>
              </w:rPr>
              <w:t>3</w:t>
            </w:r>
          </w:p>
          <w:p w:rsidR="00266748" w:rsidRDefault="00266748" w:rsidP="00266748">
            <w:pPr>
              <w:spacing w:after="120"/>
              <w:jc w:val="left"/>
              <w:rPr>
                <w:rFonts w:ascii="Consolas" w:hAnsi="Consolas" w:cs="Consolas"/>
                <w:noProof/>
              </w:rPr>
            </w:pPr>
            <w:r w:rsidRPr="00266748">
              <w:rPr>
                <w:rFonts w:ascii="Consolas" w:hAnsi="Consolas" w:cs="Consolas"/>
                <w:noProof/>
              </w:rPr>
              <w:t>2</w:t>
            </w:r>
          </w:p>
          <w:p w:rsidR="00266748" w:rsidRDefault="00266748" w:rsidP="00266748">
            <w:pPr>
              <w:spacing w:after="120"/>
              <w:jc w:val="left"/>
              <w:rPr>
                <w:rFonts w:ascii="Consolas" w:hAnsi="Consolas" w:cs="Consolas"/>
                <w:noProof/>
              </w:rPr>
            </w:pPr>
          </w:p>
          <w:p w:rsidR="00266748" w:rsidRPr="00266748" w:rsidRDefault="00266748" w:rsidP="00266748">
            <w:pPr>
              <w:spacing w:after="120"/>
              <w:jc w:val="left"/>
              <w:rPr>
                <w:rFonts w:ascii="Consolas" w:hAnsi="Consolas" w:cs="Consolas"/>
                <w:noProof/>
              </w:rPr>
            </w:pPr>
            <w:r w:rsidRPr="00266748">
              <w:rPr>
                <w:rFonts w:ascii="Consolas" w:hAnsi="Consolas" w:cs="Consolas"/>
                <w:noProof/>
              </w:rPr>
              <w:t>1</w:t>
            </w:r>
          </w:p>
          <w:p w:rsidR="00266748" w:rsidRPr="00266748" w:rsidRDefault="00266748" w:rsidP="00266748">
            <w:pPr>
              <w:spacing w:after="120"/>
              <w:jc w:val="left"/>
              <w:rPr>
                <w:rFonts w:ascii="Consolas" w:hAnsi="Consolas" w:cs="Consolas"/>
                <w:noProof/>
              </w:rPr>
            </w:pPr>
            <w:r w:rsidRPr="00266748">
              <w:rPr>
                <w:rFonts w:ascii="Consolas" w:hAnsi="Consolas" w:cs="Consolas"/>
                <w:noProof/>
              </w:rPr>
              <w:t>1</w:t>
            </w:r>
          </w:p>
          <w:p w:rsidR="00266748" w:rsidRDefault="00266748" w:rsidP="00266748">
            <w:pPr>
              <w:spacing w:after="120"/>
              <w:jc w:val="left"/>
              <w:rPr>
                <w:rFonts w:ascii="Consolas" w:hAnsi="Consolas" w:cs="Consolas"/>
                <w:noProof/>
              </w:rPr>
            </w:pPr>
            <w:r w:rsidRPr="00266748">
              <w:rPr>
                <w:rFonts w:ascii="Consolas" w:hAnsi="Consolas" w:cs="Consolas"/>
                <w:noProof/>
              </w:rPr>
              <w:lastRenderedPageBreak/>
              <w:t>0</w:t>
            </w:r>
          </w:p>
          <w:p w:rsidR="00266748" w:rsidRDefault="00266748" w:rsidP="00266748">
            <w:pPr>
              <w:spacing w:after="120"/>
              <w:jc w:val="left"/>
              <w:rPr>
                <w:rFonts w:ascii="Consolas" w:hAnsi="Consolas" w:cs="Consolas"/>
                <w:noProof/>
              </w:rPr>
            </w:pPr>
          </w:p>
          <w:p w:rsidR="00266748" w:rsidRPr="00266748" w:rsidRDefault="00266748" w:rsidP="00266748">
            <w:pPr>
              <w:spacing w:after="120"/>
              <w:jc w:val="left"/>
              <w:rPr>
                <w:rFonts w:ascii="Consolas" w:hAnsi="Consolas" w:cs="Consolas"/>
                <w:noProof/>
                <w:lang w:val="en-US"/>
              </w:rPr>
            </w:pPr>
            <w:r w:rsidRPr="00266748">
              <w:rPr>
                <w:rFonts w:ascii="Consolas" w:hAnsi="Consolas" w:cs="Consolas"/>
                <w:noProof/>
                <w:lang w:val="en-US"/>
              </w:rPr>
              <w:t>4</w:t>
            </w:r>
          </w:p>
          <w:p w:rsidR="00266748" w:rsidRPr="00266748" w:rsidRDefault="00266748" w:rsidP="00266748">
            <w:pPr>
              <w:spacing w:after="120"/>
              <w:jc w:val="left"/>
              <w:rPr>
                <w:rFonts w:ascii="Consolas" w:hAnsi="Consolas" w:cs="Consolas"/>
                <w:noProof/>
                <w:lang w:val="en-US"/>
              </w:rPr>
            </w:pPr>
            <w:r w:rsidRPr="00266748">
              <w:rPr>
                <w:rFonts w:ascii="Consolas" w:hAnsi="Consolas" w:cs="Consolas"/>
                <w:noProof/>
                <w:lang w:val="en-US"/>
              </w:rPr>
              <w:t>1</w:t>
            </w:r>
          </w:p>
          <w:p w:rsidR="00266748" w:rsidRPr="00266748" w:rsidRDefault="00266748" w:rsidP="00266748">
            <w:pPr>
              <w:spacing w:after="120"/>
              <w:jc w:val="left"/>
              <w:rPr>
                <w:rFonts w:ascii="Consolas" w:hAnsi="Consolas" w:cs="Consolas"/>
                <w:noProof/>
                <w:lang w:val="en-US"/>
              </w:rPr>
            </w:pPr>
            <w:r w:rsidRPr="00266748">
              <w:rPr>
                <w:rFonts w:ascii="Consolas" w:hAnsi="Consolas" w:cs="Consolas"/>
                <w:noProof/>
                <w:lang w:val="en-US"/>
              </w:rPr>
              <w:t>2</w:t>
            </w:r>
          </w:p>
          <w:p w:rsidR="00266748" w:rsidRPr="00266748" w:rsidRDefault="00266748" w:rsidP="00266748">
            <w:pPr>
              <w:spacing w:after="120"/>
              <w:jc w:val="left"/>
              <w:rPr>
                <w:rFonts w:ascii="Consolas" w:hAnsi="Consolas" w:cs="Consolas"/>
                <w:noProof/>
                <w:lang w:val="en-US"/>
              </w:rPr>
            </w:pPr>
            <w:r w:rsidRPr="00266748">
              <w:rPr>
                <w:rFonts w:ascii="Consolas" w:hAnsi="Consolas" w:cs="Consolas"/>
                <w:noProof/>
                <w:lang w:val="en-US"/>
              </w:rPr>
              <w:t>3</w:t>
            </w:r>
          </w:p>
          <w:p w:rsidR="00266748" w:rsidRPr="00266748" w:rsidRDefault="00266748" w:rsidP="00266748">
            <w:pPr>
              <w:spacing w:after="120"/>
              <w:jc w:val="left"/>
              <w:rPr>
                <w:rFonts w:ascii="Consolas" w:hAnsi="Consolas" w:cs="Consolas"/>
                <w:noProof/>
                <w:lang w:val="en-US"/>
              </w:rPr>
            </w:pPr>
            <w:r w:rsidRPr="00266748">
              <w:rPr>
                <w:rFonts w:ascii="Consolas" w:hAnsi="Consolas" w:cs="Consolas"/>
                <w:noProof/>
                <w:lang w:val="en-US"/>
              </w:rPr>
              <w:t>4</w:t>
            </w:r>
          </w:p>
          <w:p w:rsidR="001A5F39" w:rsidRPr="00266748" w:rsidRDefault="00266748" w:rsidP="00266748">
            <w:pPr>
              <w:spacing w:after="120"/>
              <w:jc w:val="left"/>
              <w:rPr>
                <w:rFonts w:ascii="Consolas" w:hAnsi="Consolas" w:cs="Consolas"/>
                <w:noProof/>
              </w:rPr>
            </w:pPr>
            <w:r w:rsidRPr="00266748">
              <w:rPr>
                <w:rFonts w:ascii="Consolas" w:hAnsi="Consolas" w:cs="Consolas"/>
                <w:noProof/>
                <w:lang w:val="en-US"/>
              </w:rPr>
              <w:t>6</w:t>
            </w:r>
          </w:p>
        </w:tc>
        <w:tc>
          <w:tcPr>
            <w:tcW w:w="5386" w:type="dxa"/>
          </w:tcPr>
          <w:p w:rsidR="00266748" w:rsidRPr="00266748" w:rsidRDefault="00266748" w:rsidP="00266748">
            <w:pPr>
              <w:spacing w:after="120"/>
              <w:jc w:val="left"/>
              <w:rPr>
                <w:rFonts w:ascii="Consolas" w:hAnsi="Consolas" w:cs="Consolas"/>
                <w:noProof/>
              </w:rPr>
            </w:pPr>
            <w:r w:rsidRPr="00266748">
              <w:rPr>
                <w:rFonts w:ascii="Consolas" w:hAnsi="Consolas" w:cs="Consolas"/>
                <w:noProof/>
              </w:rPr>
              <w:lastRenderedPageBreak/>
              <w:t>3</w:t>
            </w:r>
          </w:p>
          <w:p w:rsidR="00266748" w:rsidRDefault="00266748" w:rsidP="00266748">
            <w:pPr>
              <w:spacing w:after="120"/>
              <w:jc w:val="left"/>
              <w:rPr>
                <w:rFonts w:ascii="Consolas" w:hAnsi="Consolas" w:cs="Consolas"/>
                <w:noProof/>
              </w:rPr>
            </w:pPr>
            <w:r w:rsidRPr="00266748">
              <w:rPr>
                <w:rFonts w:ascii="Consolas" w:hAnsi="Consolas" w:cs="Consolas"/>
                <w:noProof/>
              </w:rPr>
              <w:t>3 2 1</w:t>
            </w:r>
          </w:p>
          <w:p w:rsidR="00266748" w:rsidRDefault="00266748" w:rsidP="00266748">
            <w:pPr>
              <w:spacing w:after="120"/>
              <w:jc w:val="left"/>
              <w:rPr>
                <w:rFonts w:ascii="Consolas" w:hAnsi="Consolas" w:cs="Consolas"/>
                <w:noProof/>
              </w:rPr>
            </w:pPr>
          </w:p>
          <w:p w:rsidR="00266748" w:rsidRPr="00266748" w:rsidRDefault="00266748" w:rsidP="00266748">
            <w:pPr>
              <w:spacing w:after="120"/>
              <w:jc w:val="left"/>
              <w:rPr>
                <w:rFonts w:ascii="Consolas" w:hAnsi="Consolas" w:cs="Consolas"/>
                <w:noProof/>
              </w:rPr>
            </w:pPr>
          </w:p>
          <w:p w:rsidR="00266748" w:rsidRDefault="00266748" w:rsidP="00266748">
            <w:pPr>
              <w:spacing w:after="120"/>
              <w:jc w:val="left"/>
              <w:rPr>
                <w:rFonts w:ascii="Consolas" w:hAnsi="Consolas" w:cs="Consolas"/>
                <w:noProof/>
              </w:rPr>
            </w:pPr>
          </w:p>
          <w:p w:rsidR="00266748" w:rsidRDefault="00266748" w:rsidP="00266748">
            <w:pPr>
              <w:spacing w:after="120"/>
              <w:jc w:val="left"/>
              <w:rPr>
                <w:rFonts w:ascii="Consolas" w:hAnsi="Consolas" w:cs="Consolas"/>
                <w:noProof/>
              </w:rPr>
            </w:pPr>
          </w:p>
          <w:p w:rsidR="00266748" w:rsidRDefault="00266748" w:rsidP="00266748">
            <w:pPr>
              <w:spacing w:after="120"/>
              <w:jc w:val="left"/>
              <w:rPr>
                <w:rFonts w:ascii="Consolas" w:hAnsi="Consolas" w:cs="Consolas"/>
                <w:noProof/>
              </w:rPr>
            </w:pPr>
            <w:r w:rsidRPr="00266748">
              <w:rPr>
                <w:rFonts w:ascii="Consolas" w:hAnsi="Consolas" w:cs="Consolas"/>
                <w:noProof/>
              </w:rPr>
              <w:t>1</w:t>
            </w:r>
          </w:p>
          <w:p w:rsidR="001A5F39" w:rsidRDefault="00266748" w:rsidP="00266748">
            <w:pPr>
              <w:spacing w:after="120"/>
              <w:jc w:val="left"/>
              <w:rPr>
                <w:rFonts w:ascii="Consolas" w:hAnsi="Consolas" w:cs="Consolas"/>
                <w:noProof/>
              </w:rPr>
            </w:pPr>
            <w:r w:rsidRPr="00266748">
              <w:rPr>
                <w:rFonts w:ascii="Consolas" w:hAnsi="Consolas" w:cs="Consolas"/>
                <w:noProof/>
              </w:rPr>
              <w:t>1</w:t>
            </w:r>
          </w:p>
          <w:p w:rsidR="00266748" w:rsidRDefault="00266748" w:rsidP="00266748">
            <w:pPr>
              <w:spacing w:after="120"/>
              <w:jc w:val="left"/>
              <w:rPr>
                <w:rFonts w:ascii="Consolas" w:hAnsi="Consolas" w:cs="Consolas"/>
                <w:noProof/>
              </w:rPr>
            </w:pPr>
          </w:p>
          <w:p w:rsidR="00266748" w:rsidRPr="00266748" w:rsidRDefault="00266748" w:rsidP="00266748">
            <w:pPr>
              <w:spacing w:after="120"/>
              <w:jc w:val="left"/>
              <w:rPr>
                <w:rFonts w:ascii="Consolas" w:hAnsi="Consolas" w:cs="Consolas"/>
                <w:noProof/>
              </w:rPr>
            </w:pPr>
          </w:p>
          <w:p w:rsidR="00266748" w:rsidRPr="00266748" w:rsidRDefault="00266748" w:rsidP="00266748">
            <w:pPr>
              <w:spacing w:after="120"/>
              <w:jc w:val="left"/>
              <w:rPr>
                <w:rFonts w:ascii="Consolas" w:hAnsi="Consolas" w:cs="Consolas"/>
                <w:noProof/>
              </w:rPr>
            </w:pPr>
            <w:r w:rsidRPr="00266748">
              <w:rPr>
                <w:rFonts w:ascii="Consolas" w:hAnsi="Consolas" w:cs="Consolas"/>
                <w:noProof/>
              </w:rPr>
              <w:t>-1</w:t>
            </w:r>
          </w:p>
          <w:p w:rsidR="00266748" w:rsidRPr="00F73CEF" w:rsidRDefault="00266748" w:rsidP="00266748">
            <w:pPr>
              <w:spacing w:after="120"/>
              <w:jc w:val="left"/>
              <w:rPr>
                <w:rFonts w:ascii="Consolas" w:hAnsi="Consolas" w:cs="Consolas"/>
                <w:noProof/>
              </w:rPr>
            </w:pPr>
            <w:r w:rsidRPr="00266748">
              <w:rPr>
                <w:rFonts w:ascii="Consolas" w:hAnsi="Consolas" w:cs="Consolas"/>
                <w:noProof/>
              </w:rPr>
              <w:t>4 3 2 1</w:t>
            </w:r>
          </w:p>
        </w:tc>
      </w:tr>
      <w:tr w:rsidR="001A5F39" w:rsidTr="00266748">
        <w:trPr>
          <w:trHeight w:val="477"/>
        </w:trPr>
        <w:tc>
          <w:tcPr>
            <w:tcW w:w="10773" w:type="dxa"/>
            <w:gridSpan w:val="2"/>
            <w:vAlign w:val="center"/>
          </w:tcPr>
          <w:p w:rsidR="001A5F39" w:rsidRPr="004E6C36" w:rsidRDefault="001A5F39" w:rsidP="003B06E0">
            <w:pPr>
              <w:spacing w:after="120"/>
              <w:jc w:val="left"/>
              <w:rPr>
                <w:b/>
              </w:rPr>
            </w:pPr>
          </w:p>
        </w:tc>
      </w:tr>
      <w:tr w:rsidR="001A5F39" w:rsidRPr="006B0528" w:rsidTr="003B06E0">
        <w:tc>
          <w:tcPr>
            <w:tcW w:w="10773" w:type="dxa"/>
            <w:gridSpan w:val="2"/>
            <w:vAlign w:val="center"/>
          </w:tcPr>
          <w:p w:rsidR="001A5F39" w:rsidRPr="00266748" w:rsidRDefault="000C5589" w:rsidP="00266748">
            <w:pPr>
              <w:ind w:left="360"/>
            </w:pPr>
            <w:r w:rsidRPr="000C5589">
              <w:rPr>
                <w:lang w:val="en-US"/>
              </w:rPr>
              <w:t xml:space="preserve">10. </w:t>
            </w:r>
            <w:proofErr w:type="gramStart"/>
            <w:r w:rsidR="00266748">
              <w:rPr>
                <w:lang w:val="en-US"/>
              </w:rPr>
              <w:t>n</w:t>
            </w:r>
            <w:proofErr w:type="gramEnd"/>
            <w:r w:rsidR="00266748">
              <w:rPr>
                <w:lang w:val="en-US"/>
              </w:rPr>
              <w:t>!</w:t>
            </w:r>
          </w:p>
        </w:tc>
      </w:tr>
      <w:tr w:rsidR="001A5F39" w:rsidTr="003B06E0">
        <w:tc>
          <w:tcPr>
            <w:tcW w:w="10773" w:type="dxa"/>
            <w:gridSpan w:val="2"/>
            <w:vAlign w:val="center"/>
          </w:tcPr>
          <w:p w:rsidR="001A5F39" w:rsidRDefault="001A5F39" w:rsidP="00266748">
            <w:pPr>
              <w:spacing w:after="120"/>
              <w:jc w:val="left"/>
            </w:pPr>
            <w:r>
              <w:rPr>
                <w:b/>
              </w:rPr>
              <w:t>Условие</w:t>
            </w:r>
          </w:p>
          <w:p w:rsidR="00266748" w:rsidRPr="006B0528" w:rsidRDefault="00266748" w:rsidP="00266748">
            <w:r w:rsidRPr="0036552D">
              <w:t xml:space="preserve">Напишете програма, която пресмята и отпечатва </w:t>
            </w:r>
            <w:r w:rsidRPr="00311650">
              <w:rPr>
                <w:rStyle w:val="Code"/>
              </w:rPr>
              <w:t>n</w:t>
            </w:r>
            <w:r w:rsidRPr="00B25206">
              <w:rPr>
                <w:rStyle w:val="Code"/>
              </w:rPr>
              <w:t>!</w:t>
            </w:r>
            <w:r w:rsidRPr="0036552D">
              <w:t xml:space="preserve"> за всяко n в интервала </w:t>
            </w:r>
            <w:r w:rsidRPr="00B25206">
              <w:rPr>
                <w:rStyle w:val="Code"/>
              </w:rPr>
              <w:t>[1</w:t>
            </w:r>
            <w:r>
              <w:t>…</w:t>
            </w:r>
            <w:r w:rsidRPr="00BB19CB">
              <w:rPr>
                <w:rStyle w:val="Code"/>
              </w:rPr>
              <w:t>100]</w:t>
            </w:r>
            <w:r w:rsidRPr="0036552D">
              <w:t>.</w:t>
            </w:r>
          </w:p>
        </w:tc>
      </w:tr>
      <w:tr w:rsidR="001A5F39" w:rsidTr="003B06E0">
        <w:tc>
          <w:tcPr>
            <w:tcW w:w="10773" w:type="dxa"/>
            <w:gridSpan w:val="2"/>
            <w:vAlign w:val="center"/>
          </w:tcPr>
          <w:p w:rsidR="001A5F39" w:rsidRDefault="001A5F39" w:rsidP="0005666A">
            <w:pPr>
              <w:spacing w:after="120"/>
              <w:jc w:val="left"/>
              <w:rPr>
                <w:b/>
              </w:rPr>
            </w:pPr>
            <w:r>
              <w:rPr>
                <w:b/>
              </w:rPr>
              <w:t>Описание на входа</w:t>
            </w:r>
          </w:p>
          <w:p w:rsidR="0005666A" w:rsidRPr="005A6D2C" w:rsidRDefault="0005666A" w:rsidP="0005666A">
            <w:pPr>
              <w:spacing w:after="120"/>
              <w:jc w:val="left"/>
            </w:pPr>
          </w:p>
        </w:tc>
      </w:tr>
      <w:tr w:rsidR="001A5F39" w:rsidTr="003B06E0">
        <w:tc>
          <w:tcPr>
            <w:tcW w:w="10773" w:type="dxa"/>
            <w:gridSpan w:val="2"/>
            <w:vAlign w:val="center"/>
          </w:tcPr>
          <w:p w:rsidR="001A5F39" w:rsidRDefault="001A5F39" w:rsidP="0005666A">
            <w:pPr>
              <w:spacing w:after="120"/>
              <w:jc w:val="left"/>
            </w:pPr>
            <w:r>
              <w:rPr>
                <w:b/>
              </w:rPr>
              <w:t>Описание на изхода</w:t>
            </w:r>
          </w:p>
          <w:p w:rsidR="0005666A" w:rsidRPr="0005666A" w:rsidRDefault="0005666A" w:rsidP="0005666A">
            <w:pPr>
              <w:spacing w:after="120"/>
              <w:jc w:val="left"/>
            </w:pPr>
            <w:r>
              <w:t>На всеки нов ред се изписва факториела на 1,2,3...100</w:t>
            </w:r>
          </w:p>
        </w:tc>
      </w:tr>
      <w:tr w:rsidR="001A5F39" w:rsidTr="003B06E0">
        <w:tc>
          <w:tcPr>
            <w:tcW w:w="10773" w:type="dxa"/>
            <w:gridSpan w:val="2"/>
            <w:vAlign w:val="center"/>
          </w:tcPr>
          <w:p w:rsidR="000C5589" w:rsidRDefault="001A5F39" w:rsidP="0005666A">
            <w:pPr>
              <w:spacing w:after="120"/>
              <w:jc w:val="left"/>
              <w:rPr>
                <w:color w:val="000000"/>
                <w:szCs w:val="20"/>
                <w:shd w:val="clear" w:color="auto" w:fill="FFFFFF"/>
              </w:rPr>
            </w:pPr>
            <w:r>
              <w:rPr>
                <w:b/>
              </w:rPr>
              <w:t>Анализ на задачата</w:t>
            </w:r>
          </w:p>
          <w:p w:rsidR="0005666A" w:rsidRPr="00F344E6" w:rsidRDefault="0005666A" w:rsidP="0005666A">
            <w:pPr>
              <w:spacing w:after="120"/>
              <w:jc w:val="left"/>
            </w:pPr>
            <w:r>
              <w:rPr>
                <w:color w:val="000000"/>
                <w:szCs w:val="20"/>
                <w:shd w:val="clear" w:color="auto" w:fill="FFFFFF"/>
              </w:rPr>
              <w:t>Метода винаги започва от едно умножава по 2 след това по 3 и така докато не стигне до желаното число и след това всичко започва отначало. Резултата се пази в масив от 1000 елемента следователно можем да съберем число дълго 1000 цифри.</w:t>
            </w:r>
          </w:p>
        </w:tc>
      </w:tr>
      <w:tr w:rsidR="001A5F39" w:rsidTr="003B06E0">
        <w:tc>
          <w:tcPr>
            <w:tcW w:w="10773" w:type="dxa"/>
            <w:gridSpan w:val="2"/>
            <w:vAlign w:val="center"/>
          </w:tcPr>
          <w:p w:rsidR="001A5F39" w:rsidRPr="004E6C36" w:rsidRDefault="001A5F39" w:rsidP="003B06E0">
            <w:pPr>
              <w:spacing w:after="120"/>
              <w:jc w:val="left"/>
              <w:rPr>
                <w:b/>
              </w:rPr>
            </w:pPr>
            <w:r w:rsidRPr="004E6C36">
              <w:rPr>
                <w:b/>
              </w:rPr>
              <w:t>Решение (сорс код)</w:t>
            </w:r>
          </w:p>
        </w:tc>
      </w:tr>
      <w:tr w:rsidR="001A5F39" w:rsidRPr="00473AA8" w:rsidTr="003B06E0">
        <w:tc>
          <w:tcPr>
            <w:tcW w:w="10773" w:type="dxa"/>
            <w:gridSpan w:val="2"/>
            <w:tcMar>
              <w:top w:w="113" w:type="dxa"/>
              <w:bottom w:w="113" w:type="dxa"/>
            </w:tcMar>
            <w:vAlign w:val="center"/>
          </w:tcPr>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05666A" w:rsidRDefault="0005666A" w:rsidP="0005666A">
            <w:pPr>
              <w:autoSpaceDE w:val="0"/>
              <w:autoSpaceDN w:val="0"/>
              <w:adjustRightInd w:val="0"/>
              <w:spacing w:before="0"/>
              <w:jc w:val="left"/>
              <w:rPr>
                <w:rFonts w:ascii="Consolas" w:hAnsi="Consolas" w:cs="Consolas"/>
                <w:sz w:val="19"/>
                <w:szCs w:val="19"/>
                <w:lang w:eastAsia="en-US"/>
              </w:rPr>
            </w:pP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_10.n_</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1; num &lt; 100; num++)</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arrayNum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[1000];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arrayNum[0] = 1;</w:t>
            </w:r>
          </w:p>
          <w:p w:rsidR="0005666A" w:rsidRDefault="0005666A" w:rsidP="0005666A">
            <w:pPr>
              <w:autoSpaceDE w:val="0"/>
              <w:autoSpaceDN w:val="0"/>
              <w:adjustRightInd w:val="0"/>
              <w:spacing w:before="0"/>
              <w:jc w:val="left"/>
              <w:rPr>
                <w:rFonts w:ascii="Consolas" w:hAnsi="Consolas" w:cs="Consolas"/>
                <w:sz w:val="19"/>
                <w:szCs w:val="19"/>
                <w:lang w:eastAsia="en-US"/>
              </w:rPr>
            </w:pP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1; i &lt;= num; i++)</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Multiply(arrayNum, i);</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Array</w:t>
            </w:r>
            <w:r>
              <w:rPr>
                <w:rFonts w:ascii="Consolas" w:hAnsi="Consolas" w:cs="Consolas"/>
                <w:sz w:val="19"/>
                <w:szCs w:val="19"/>
                <w:lang w:eastAsia="en-US"/>
              </w:rPr>
              <w:t>.Reverse(arrayNum);</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(arrayNum[j] == 0) j++;</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 j &lt; arrayNum.Length; j++)</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.Write(arrayNum[j]);</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Multiply(</w:t>
            </w:r>
            <w:r>
              <w:rPr>
                <w:rFonts w:ascii="Consolas" w:hAnsi="Consolas" w:cs="Consolas"/>
                <w:color w:val="0000FF"/>
                <w:sz w:val="19"/>
                <w:szCs w:val="19"/>
                <w:lang w:eastAsia="en-US"/>
              </w:rPr>
              <w:t>int</w:t>
            </w:r>
            <w:r>
              <w:rPr>
                <w:rFonts w:ascii="Consolas" w:hAnsi="Consolas" w:cs="Consolas"/>
                <w:sz w:val="19"/>
                <w:szCs w:val="19"/>
                <w:lang w:eastAsia="en-US"/>
              </w:rPr>
              <w:t xml:space="preserve">[] array, </w:t>
            </w:r>
            <w:r>
              <w:rPr>
                <w:rFonts w:ascii="Consolas" w:hAnsi="Consolas" w:cs="Consolas"/>
                <w:color w:val="0000FF"/>
                <w:sz w:val="19"/>
                <w:szCs w:val="19"/>
                <w:lang w:eastAsia="en-US"/>
              </w:rPr>
              <w:t>int</w:t>
            </w:r>
            <w:r>
              <w:rPr>
                <w:rFonts w:ascii="Consolas" w:hAnsi="Consolas" w:cs="Consolas"/>
                <w:sz w:val="19"/>
                <w:szCs w:val="19"/>
                <w:lang w:eastAsia="en-US"/>
              </w:rPr>
              <w:t xml:space="preserve"> a)</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oneOnMind = 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 i &lt; 1000; i++)</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temp = (array[i] * a + oneOnMind);</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&gt; 9)</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(temp % 10);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oneOnMind = temp / 10;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(temp % 10);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oneOnMind = 0;</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(oneOnMind != 0) array[i] = oneOnMind;</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05666A" w:rsidRDefault="0005666A" w:rsidP="0005666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A5F39" w:rsidRPr="00F344E6" w:rsidRDefault="0005666A" w:rsidP="003B06E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1A5F39" w:rsidTr="003B06E0">
        <w:tc>
          <w:tcPr>
            <w:tcW w:w="10773" w:type="dxa"/>
            <w:gridSpan w:val="2"/>
            <w:vAlign w:val="center"/>
          </w:tcPr>
          <w:p w:rsidR="0005666A" w:rsidRPr="004C544B" w:rsidRDefault="001A5F39" w:rsidP="0005666A">
            <w:pPr>
              <w:spacing w:after="120"/>
              <w:jc w:val="left"/>
            </w:pPr>
            <w:r>
              <w:rPr>
                <w:b/>
              </w:rPr>
              <w:lastRenderedPageBreak/>
              <w:t>Тестове</w:t>
            </w:r>
          </w:p>
        </w:tc>
      </w:tr>
      <w:tr w:rsidR="001A5F39" w:rsidTr="003B06E0">
        <w:tc>
          <w:tcPr>
            <w:tcW w:w="5387" w:type="dxa"/>
            <w:vAlign w:val="center"/>
          </w:tcPr>
          <w:p w:rsidR="001A5F39" w:rsidRPr="004E6C36" w:rsidRDefault="001A5F39" w:rsidP="003B06E0">
            <w:pPr>
              <w:spacing w:after="120"/>
              <w:jc w:val="left"/>
              <w:rPr>
                <w:b/>
              </w:rPr>
            </w:pPr>
            <w:r>
              <w:rPr>
                <w:b/>
              </w:rPr>
              <w:t>Вход</w:t>
            </w:r>
          </w:p>
        </w:tc>
        <w:tc>
          <w:tcPr>
            <w:tcW w:w="5386" w:type="dxa"/>
            <w:vAlign w:val="center"/>
          </w:tcPr>
          <w:p w:rsidR="001A5F39" w:rsidRPr="004E6C36" w:rsidRDefault="001A5F39" w:rsidP="003B06E0">
            <w:pPr>
              <w:spacing w:after="120"/>
              <w:jc w:val="left"/>
              <w:rPr>
                <w:b/>
              </w:rPr>
            </w:pPr>
            <w:r>
              <w:rPr>
                <w:b/>
              </w:rPr>
              <w:t>Изход</w:t>
            </w:r>
          </w:p>
        </w:tc>
      </w:tr>
      <w:tr w:rsidR="001A5F39" w:rsidRPr="00F73CEF" w:rsidTr="003B06E0">
        <w:tc>
          <w:tcPr>
            <w:tcW w:w="5387" w:type="dxa"/>
          </w:tcPr>
          <w:p w:rsidR="001A5F39" w:rsidRPr="00D075FF" w:rsidRDefault="001A5F39" w:rsidP="00273BD7">
            <w:pPr>
              <w:spacing w:after="120"/>
              <w:jc w:val="left"/>
              <w:rPr>
                <w:rFonts w:ascii="Consolas" w:hAnsi="Consolas" w:cs="Consolas"/>
                <w:noProof/>
              </w:rPr>
            </w:pPr>
          </w:p>
        </w:tc>
        <w:tc>
          <w:tcPr>
            <w:tcW w:w="5386" w:type="dxa"/>
          </w:tcPr>
          <w:p w:rsidR="0005666A" w:rsidRPr="0005666A" w:rsidRDefault="0005666A" w:rsidP="0005666A">
            <w:pPr>
              <w:spacing w:after="120"/>
              <w:jc w:val="left"/>
              <w:rPr>
                <w:rFonts w:ascii="Consolas" w:hAnsi="Consolas" w:cs="Consolas"/>
                <w:noProof/>
              </w:rPr>
            </w:pPr>
            <w:r w:rsidRPr="0005666A">
              <w:rPr>
                <w:rFonts w:ascii="Consolas" w:hAnsi="Consolas" w:cs="Consolas"/>
                <w:noProof/>
              </w:rPr>
              <w:t>1</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2</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6</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24</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120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720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5040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40320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362880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3628800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39916800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479001600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6227020800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87178291200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1307674368000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20922789888000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355687428096000</w:t>
            </w:r>
          </w:p>
          <w:p w:rsidR="0005666A" w:rsidRPr="0005666A" w:rsidRDefault="0005666A" w:rsidP="0005666A">
            <w:pPr>
              <w:spacing w:after="120"/>
              <w:jc w:val="left"/>
              <w:rPr>
                <w:rFonts w:ascii="Consolas" w:hAnsi="Consolas" w:cs="Consolas"/>
                <w:noProof/>
              </w:rPr>
            </w:pPr>
            <w:r w:rsidRPr="0005666A">
              <w:rPr>
                <w:rFonts w:ascii="Consolas" w:hAnsi="Consolas" w:cs="Consolas"/>
                <w:noProof/>
              </w:rPr>
              <w:t>6402373705728000</w:t>
            </w:r>
          </w:p>
          <w:p w:rsidR="001A5F39" w:rsidRDefault="0005666A" w:rsidP="0005666A">
            <w:pPr>
              <w:spacing w:after="120"/>
              <w:jc w:val="left"/>
              <w:rPr>
                <w:rFonts w:ascii="Consolas" w:hAnsi="Consolas" w:cs="Consolas"/>
                <w:noProof/>
              </w:rPr>
            </w:pPr>
            <w:r w:rsidRPr="0005666A">
              <w:rPr>
                <w:rFonts w:ascii="Consolas" w:hAnsi="Consolas" w:cs="Consolas"/>
                <w:noProof/>
              </w:rPr>
              <w:t>121645100408832000</w:t>
            </w:r>
          </w:p>
          <w:p w:rsidR="0005666A" w:rsidRPr="00F73CEF" w:rsidRDefault="0005666A" w:rsidP="0005666A">
            <w:pPr>
              <w:spacing w:after="120"/>
              <w:jc w:val="left"/>
              <w:rPr>
                <w:rFonts w:ascii="Consolas" w:hAnsi="Consolas" w:cs="Consolas"/>
                <w:noProof/>
              </w:rPr>
            </w:pPr>
            <w:r>
              <w:rPr>
                <w:rFonts w:ascii="Consolas" w:hAnsi="Consolas" w:cs="Consolas"/>
                <w:noProof/>
              </w:rPr>
              <w:t>И т.н.</w:t>
            </w:r>
          </w:p>
        </w:tc>
      </w:tr>
      <w:tr w:rsidR="001A5F39" w:rsidTr="0005666A">
        <w:trPr>
          <w:trHeight w:val="284"/>
        </w:trPr>
        <w:tc>
          <w:tcPr>
            <w:tcW w:w="10773" w:type="dxa"/>
            <w:gridSpan w:val="2"/>
            <w:vAlign w:val="center"/>
          </w:tcPr>
          <w:p w:rsidR="001A5F39" w:rsidRPr="004E6C36" w:rsidRDefault="001A5F39" w:rsidP="003B06E0">
            <w:pPr>
              <w:spacing w:after="120"/>
              <w:jc w:val="left"/>
              <w:rPr>
                <w:b/>
              </w:rPr>
            </w:pPr>
          </w:p>
        </w:tc>
      </w:tr>
    </w:tbl>
    <w:p w:rsidR="001A5F39" w:rsidRDefault="001A5F39" w:rsidP="00742101"/>
    <w:tbl>
      <w:tblPr>
        <w:tblStyle w:val="TableGrid"/>
        <w:tblW w:w="10884" w:type="dxa"/>
        <w:tblInd w:w="108" w:type="dxa"/>
        <w:tblLook w:val="04A0"/>
      </w:tblPr>
      <w:tblGrid>
        <w:gridCol w:w="5103"/>
        <w:gridCol w:w="339"/>
        <w:gridCol w:w="2496"/>
        <w:gridCol w:w="2946"/>
      </w:tblGrid>
      <w:tr w:rsidR="002E29B3" w:rsidRPr="006B0528" w:rsidTr="00E047F0">
        <w:tc>
          <w:tcPr>
            <w:tcW w:w="10884" w:type="dxa"/>
            <w:gridSpan w:val="4"/>
            <w:vAlign w:val="center"/>
          </w:tcPr>
          <w:p w:rsidR="002E29B3" w:rsidRPr="001A5F39" w:rsidRDefault="0005666A" w:rsidP="003B06E0">
            <w:pPr>
              <w:ind w:left="360"/>
              <w:rPr>
                <w:lang w:val="en-US"/>
              </w:rPr>
            </w:pPr>
            <w:r w:rsidRPr="0005666A">
              <w:t>11. ProgramWithMenu</w:t>
            </w:r>
          </w:p>
        </w:tc>
      </w:tr>
      <w:tr w:rsidR="002E29B3" w:rsidTr="00E047F0">
        <w:tc>
          <w:tcPr>
            <w:tcW w:w="10884" w:type="dxa"/>
            <w:gridSpan w:val="4"/>
            <w:vAlign w:val="center"/>
          </w:tcPr>
          <w:p w:rsidR="002E29B3" w:rsidRDefault="002E29B3" w:rsidP="0005666A">
            <w:pPr>
              <w:spacing w:after="120"/>
              <w:jc w:val="left"/>
            </w:pPr>
            <w:r>
              <w:rPr>
                <w:b/>
              </w:rPr>
              <w:t>Условие</w:t>
            </w:r>
          </w:p>
          <w:p w:rsidR="0005666A" w:rsidRPr="0036552D" w:rsidRDefault="0005666A" w:rsidP="0005666A">
            <w:r>
              <w:lastRenderedPageBreak/>
              <w:t xml:space="preserve">        </w:t>
            </w:r>
            <w:r w:rsidRPr="0036552D">
              <w:t>Напишете програма, която решава следните задачи:</w:t>
            </w:r>
          </w:p>
          <w:p w:rsidR="0005666A" w:rsidRPr="0036552D" w:rsidRDefault="0005666A" w:rsidP="0005666A">
            <w:pPr>
              <w:numPr>
                <w:ilvl w:val="0"/>
                <w:numId w:val="2"/>
              </w:numPr>
              <w:tabs>
                <w:tab w:val="clear" w:pos="568"/>
              </w:tabs>
              <w:ind w:left="851"/>
            </w:pPr>
            <w:r w:rsidRPr="0036552D">
              <w:t>Обръща последователността на цифрите на едно число.</w:t>
            </w:r>
          </w:p>
          <w:p w:rsidR="0005666A" w:rsidRPr="0036552D" w:rsidRDefault="0005666A" w:rsidP="0005666A">
            <w:pPr>
              <w:numPr>
                <w:ilvl w:val="0"/>
                <w:numId w:val="2"/>
              </w:numPr>
              <w:tabs>
                <w:tab w:val="clear" w:pos="568"/>
              </w:tabs>
              <w:ind w:left="851"/>
            </w:pPr>
            <w:r w:rsidRPr="0036552D">
              <w:t xml:space="preserve">Пресмята средното аритметично на дадена </w:t>
            </w:r>
            <w:r>
              <w:t>по</w:t>
            </w:r>
            <w:r w:rsidRPr="0036552D">
              <w:t>редица</w:t>
            </w:r>
            <w:r>
              <w:t xml:space="preserve"> от числа</w:t>
            </w:r>
            <w:r w:rsidRPr="0036552D">
              <w:t>.</w:t>
            </w:r>
          </w:p>
          <w:p w:rsidR="0005666A" w:rsidRPr="0036552D" w:rsidRDefault="0005666A" w:rsidP="0005666A">
            <w:pPr>
              <w:numPr>
                <w:ilvl w:val="0"/>
                <w:numId w:val="2"/>
              </w:numPr>
              <w:tabs>
                <w:tab w:val="clear" w:pos="568"/>
              </w:tabs>
              <w:ind w:left="851"/>
            </w:pPr>
            <w:r w:rsidRPr="0036552D">
              <w:t xml:space="preserve">Решава линейното уравнение </w:t>
            </w:r>
            <w:r w:rsidRPr="00311650">
              <w:rPr>
                <w:rStyle w:val="Code"/>
              </w:rPr>
              <w:t>a</w:t>
            </w:r>
            <w:r w:rsidRPr="00B25206">
              <w:rPr>
                <w:rStyle w:val="Code"/>
              </w:rPr>
              <w:t xml:space="preserve"> * </w:t>
            </w:r>
            <w:r w:rsidRPr="00311650">
              <w:rPr>
                <w:rStyle w:val="Code"/>
              </w:rPr>
              <w:t>x</w:t>
            </w:r>
            <w:r w:rsidRPr="00B25206">
              <w:rPr>
                <w:rStyle w:val="Code"/>
              </w:rPr>
              <w:t xml:space="preserve"> + </w:t>
            </w:r>
            <w:r w:rsidRPr="00311650">
              <w:rPr>
                <w:rStyle w:val="Code"/>
              </w:rPr>
              <w:t>b</w:t>
            </w:r>
            <w:r w:rsidRPr="00B25206">
              <w:rPr>
                <w:rStyle w:val="Code"/>
              </w:rPr>
              <w:t xml:space="preserve"> = 0</w:t>
            </w:r>
            <w:r w:rsidRPr="0036552D">
              <w:t>.</w:t>
            </w:r>
          </w:p>
          <w:p w:rsidR="0005666A" w:rsidRPr="0036552D" w:rsidRDefault="0005666A" w:rsidP="0005666A">
            <w:pPr>
              <w:ind w:left="360" w:firstLine="207"/>
            </w:pPr>
            <w:r w:rsidRPr="0036552D">
              <w:t>Създайте подходящи методи за всяка една от задачите.</w:t>
            </w:r>
          </w:p>
          <w:p w:rsidR="0005666A" w:rsidRPr="0036552D" w:rsidRDefault="0005666A" w:rsidP="0005666A">
            <w:pPr>
              <w:ind w:left="567"/>
            </w:pPr>
            <w:r w:rsidRPr="0036552D">
              <w:t xml:space="preserve">Напишете програмата така, че на потребителя да му бъде изведено текстово меню, от което да избира коя </w:t>
            </w:r>
            <w:r>
              <w:t>от задачите</w:t>
            </w:r>
            <w:r w:rsidRPr="0036552D">
              <w:t xml:space="preserve"> да решава.</w:t>
            </w:r>
          </w:p>
          <w:p w:rsidR="0005666A" w:rsidRPr="0036552D" w:rsidRDefault="0005666A" w:rsidP="0005666A">
            <w:pPr>
              <w:ind w:left="360" w:firstLine="207"/>
            </w:pPr>
            <w:r w:rsidRPr="0036552D">
              <w:t>Направете проверка на входните данни:</w:t>
            </w:r>
          </w:p>
          <w:p w:rsidR="0005666A" w:rsidRPr="0036552D" w:rsidRDefault="0005666A" w:rsidP="0005666A">
            <w:pPr>
              <w:numPr>
                <w:ilvl w:val="0"/>
                <w:numId w:val="2"/>
              </w:numPr>
              <w:tabs>
                <w:tab w:val="clear" w:pos="568"/>
              </w:tabs>
              <w:ind w:left="851"/>
            </w:pPr>
            <w:r w:rsidRPr="0036552D">
              <w:t>Десетичното число трябва да е неотрицателно.</w:t>
            </w:r>
          </w:p>
          <w:p w:rsidR="0005666A" w:rsidRPr="0036552D" w:rsidRDefault="0005666A" w:rsidP="0005666A">
            <w:pPr>
              <w:numPr>
                <w:ilvl w:val="0"/>
                <w:numId w:val="2"/>
              </w:numPr>
              <w:tabs>
                <w:tab w:val="clear" w:pos="568"/>
              </w:tabs>
              <w:ind w:left="851"/>
            </w:pPr>
            <w:r w:rsidRPr="0036552D">
              <w:t>Редицата не трябва да е празна.</w:t>
            </w:r>
          </w:p>
          <w:p w:rsidR="0005666A" w:rsidRPr="0036552D" w:rsidRDefault="0005666A" w:rsidP="0005666A">
            <w:pPr>
              <w:numPr>
                <w:ilvl w:val="0"/>
                <w:numId w:val="2"/>
              </w:numPr>
              <w:tabs>
                <w:tab w:val="clear" w:pos="568"/>
              </w:tabs>
              <w:ind w:left="851"/>
            </w:pPr>
            <w:r w:rsidRPr="0036552D">
              <w:t xml:space="preserve">Коефициентът </w:t>
            </w:r>
            <w:r w:rsidRPr="00311650">
              <w:rPr>
                <w:rStyle w:val="Code"/>
              </w:rPr>
              <w:t>a</w:t>
            </w:r>
            <w:r w:rsidRPr="0036552D">
              <w:t xml:space="preserve"> не трябва да е </w:t>
            </w:r>
            <w:r w:rsidRPr="00B25206">
              <w:rPr>
                <w:rStyle w:val="Code"/>
              </w:rPr>
              <w:t>0</w:t>
            </w:r>
            <w:r w:rsidRPr="0036552D">
              <w:t>.</w:t>
            </w:r>
          </w:p>
          <w:p w:rsidR="0005666A" w:rsidRPr="006B0528" w:rsidRDefault="0005666A" w:rsidP="0005666A">
            <w:pPr>
              <w:spacing w:after="120"/>
              <w:jc w:val="left"/>
            </w:pPr>
          </w:p>
        </w:tc>
      </w:tr>
      <w:tr w:rsidR="002E29B3" w:rsidTr="00E047F0">
        <w:tc>
          <w:tcPr>
            <w:tcW w:w="10884" w:type="dxa"/>
            <w:gridSpan w:val="4"/>
            <w:vAlign w:val="center"/>
          </w:tcPr>
          <w:p w:rsidR="002E29B3" w:rsidRDefault="002E29B3" w:rsidP="009F1C8B">
            <w:pPr>
              <w:spacing w:after="120"/>
              <w:jc w:val="left"/>
            </w:pPr>
            <w:r>
              <w:rPr>
                <w:b/>
              </w:rPr>
              <w:lastRenderedPageBreak/>
              <w:t>Описание на входа</w:t>
            </w:r>
            <w:r w:rsidR="009F1C8B">
              <w:br/>
              <w:t>Въвеждаме число от 1 до 3 (зависи каква операция искаме)</w:t>
            </w:r>
          </w:p>
          <w:p w:rsidR="009F1C8B" w:rsidRDefault="009F1C8B" w:rsidP="009F1C8B">
            <w:pPr>
              <w:spacing w:after="120"/>
              <w:jc w:val="left"/>
              <w:rPr>
                <w:rFonts w:ascii="Consolas" w:hAnsi="Consolas" w:cs="Consolas"/>
                <w:color w:val="A31515"/>
                <w:sz w:val="19"/>
                <w:szCs w:val="19"/>
                <w:lang w:eastAsia="en-US"/>
              </w:rPr>
            </w:pPr>
            <w:r>
              <w:rPr>
                <w:rFonts w:ascii="Consolas" w:hAnsi="Consolas" w:cs="Consolas"/>
                <w:color w:val="A31515"/>
                <w:sz w:val="19"/>
                <w:szCs w:val="19"/>
                <w:lang w:eastAsia="en-US"/>
              </w:rPr>
              <w:t>Ако въведем 1 – въвеждаме едно число.</w:t>
            </w:r>
          </w:p>
          <w:p w:rsidR="009F1C8B" w:rsidRDefault="009F1C8B" w:rsidP="009F1C8B">
            <w:pPr>
              <w:spacing w:after="120"/>
              <w:jc w:val="left"/>
              <w:rPr>
                <w:rFonts w:ascii="Consolas" w:hAnsi="Consolas" w:cs="Consolas"/>
                <w:color w:val="A31515"/>
                <w:sz w:val="19"/>
                <w:szCs w:val="19"/>
                <w:lang w:eastAsia="en-US"/>
              </w:rPr>
            </w:pPr>
            <w:r>
              <w:rPr>
                <w:rFonts w:ascii="Consolas" w:hAnsi="Consolas" w:cs="Consolas"/>
                <w:color w:val="A31515"/>
                <w:sz w:val="19"/>
                <w:szCs w:val="19"/>
                <w:lang w:eastAsia="en-US"/>
              </w:rPr>
              <w:t>Ако въведем 2 – въвеждаме колко числа ще въведем и след това въвеждаме числата едно по едно</w:t>
            </w:r>
          </w:p>
          <w:p w:rsidR="009F1C8B" w:rsidRPr="002E29B3" w:rsidRDefault="009F1C8B" w:rsidP="009F1C8B">
            <w:pPr>
              <w:spacing w:after="120"/>
              <w:jc w:val="left"/>
              <w:rPr>
                <w:rFonts w:ascii="Consolas" w:hAnsi="Consolas" w:cs="Consolas"/>
                <w:color w:val="A31515"/>
                <w:sz w:val="19"/>
                <w:szCs w:val="19"/>
                <w:lang w:eastAsia="en-US"/>
              </w:rPr>
            </w:pPr>
            <w:r>
              <w:rPr>
                <w:rFonts w:ascii="Consolas" w:hAnsi="Consolas" w:cs="Consolas"/>
                <w:color w:val="A31515"/>
                <w:sz w:val="19"/>
                <w:szCs w:val="19"/>
                <w:lang w:eastAsia="en-US"/>
              </w:rPr>
              <w:t>Ако въведем 3 – първо въвеждаме „а”, а след това ”в”.</w:t>
            </w:r>
          </w:p>
        </w:tc>
      </w:tr>
      <w:tr w:rsidR="002E29B3" w:rsidTr="00E047F0">
        <w:tc>
          <w:tcPr>
            <w:tcW w:w="10884" w:type="dxa"/>
            <w:gridSpan w:val="4"/>
            <w:vAlign w:val="center"/>
          </w:tcPr>
          <w:p w:rsidR="002E29B3" w:rsidRDefault="002E29B3" w:rsidP="009F1C8B">
            <w:pPr>
              <w:spacing w:after="120"/>
              <w:jc w:val="left"/>
            </w:pPr>
            <w:r>
              <w:rPr>
                <w:b/>
              </w:rPr>
              <w:t>Описание на изхода</w:t>
            </w:r>
          </w:p>
          <w:p w:rsidR="009F1C8B" w:rsidRDefault="009F1C8B" w:rsidP="009F1C8B">
            <w:pPr>
              <w:spacing w:after="120"/>
              <w:jc w:val="left"/>
            </w:pPr>
            <w:r>
              <w:t>Ако сме въвели 1 – извежда се обърнатото число</w:t>
            </w:r>
          </w:p>
          <w:p w:rsidR="009F1C8B" w:rsidRDefault="009F1C8B" w:rsidP="009F1C8B">
            <w:pPr>
              <w:spacing w:after="120"/>
              <w:jc w:val="left"/>
            </w:pPr>
            <w:r>
              <w:t>Ако сме въвели 2 – извецда се средно аритметичното на редицата</w:t>
            </w:r>
          </w:p>
          <w:p w:rsidR="009F1C8B" w:rsidRPr="00F344E6" w:rsidRDefault="009F1C8B" w:rsidP="009F1C8B">
            <w:pPr>
              <w:spacing w:after="120"/>
              <w:jc w:val="left"/>
            </w:pPr>
            <w:r>
              <w:t>Ако сме въвели 3 – се пресмята х</w:t>
            </w:r>
          </w:p>
        </w:tc>
      </w:tr>
      <w:tr w:rsidR="002E29B3" w:rsidTr="00E047F0">
        <w:tc>
          <w:tcPr>
            <w:tcW w:w="10884" w:type="dxa"/>
            <w:gridSpan w:val="4"/>
            <w:vAlign w:val="center"/>
          </w:tcPr>
          <w:p w:rsidR="002E29B3" w:rsidRDefault="002E29B3" w:rsidP="009F1C8B">
            <w:pPr>
              <w:spacing w:after="120"/>
              <w:jc w:val="left"/>
            </w:pPr>
            <w:r>
              <w:rPr>
                <w:b/>
              </w:rPr>
              <w:t>Анализ на задачата</w:t>
            </w:r>
          </w:p>
          <w:p w:rsidR="009F1C8B" w:rsidRPr="006A0809" w:rsidRDefault="009F1C8B" w:rsidP="009F1C8B">
            <w:pPr>
              <w:spacing w:after="120"/>
              <w:jc w:val="left"/>
              <w:rPr>
                <w:lang w:val="en-US"/>
              </w:rPr>
            </w:pPr>
            <w:r>
              <w:t>В зависимост от избора ни се извиква съответната функция (използват се предходните задачи)</w:t>
            </w:r>
          </w:p>
        </w:tc>
      </w:tr>
      <w:tr w:rsidR="002E29B3" w:rsidTr="00E047F0">
        <w:tc>
          <w:tcPr>
            <w:tcW w:w="10884" w:type="dxa"/>
            <w:gridSpan w:val="4"/>
            <w:vAlign w:val="center"/>
          </w:tcPr>
          <w:p w:rsidR="002E29B3" w:rsidRPr="004E6C36" w:rsidRDefault="002E29B3" w:rsidP="003B06E0">
            <w:pPr>
              <w:spacing w:after="120"/>
              <w:jc w:val="left"/>
              <w:rPr>
                <w:b/>
              </w:rPr>
            </w:pPr>
            <w:r w:rsidRPr="004E6C36">
              <w:rPr>
                <w:b/>
              </w:rPr>
              <w:t>Решение (сорс код)</w:t>
            </w:r>
          </w:p>
        </w:tc>
      </w:tr>
      <w:tr w:rsidR="002E29B3" w:rsidRPr="00473AA8" w:rsidTr="00E047F0">
        <w:tc>
          <w:tcPr>
            <w:tcW w:w="10884" w:type="dxa"/>
            <w:gridSpan w:val="4"/>
            <w:tcMar>
              <w:top w:w="113" w:type="dxa"/>
              <w:bottom w:w="113" w:type="dxa"/>
            </w:tcMar>
            <w:vAlign w:val="center"/>
          </w:tcPr>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9F1C8B" w:rsidRDefault="009F1C8B" w:rsidP="009F1C8B">
            <w:pPr>
              <w:autoSpaceDE w:val="0"/>
              <w:autoSpaceDN w:val="0"/>
              <w:adjustRightInd w:val="0"/>
              <w:spacing w:before="0"/>
              <w:jc w:val="left"/>
              <w:rPr>
                <w:rFonts w:ascii="Consolas" w:hAnsi="Consolas" w:cs="Consolas"/>
                <w:sz w:val="19"/>
                <w:szCs w:val="19"/>
                <w:lang w:eastAsia="en-US"/>
              </w:rPr>
            </w:pP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_13.ProgramWithMenu</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"If you want to reverse a number                          press 1"</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"If you want to calculata the avarege of sequence         press 2"</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"If you want to solves a linear equation a * x + b = 0    press 3"</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"Choose option -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option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(option &lt; 1 || option &gt; 3)</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"Wrong option! Input again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option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(option == 1)</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Option1();</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(option == 2)</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Option2();</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Option3();</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Option3()</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"Input number a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(a == 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"Wrong! Input again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"Input number b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"x= {0}"</w:t>
            </w:r>
            <w:r>
              <w:rPr>
                <w:rFonts w:ascii="Consolas" w:hAnsi="Consolas" w:cs="Consolas"/>
                <w:sz w:val="19"/>
                <w:szCs w:val="19"/>
                <w:lang w:eastAsia="en-US"/>
              </w:rPr>
              <w:t>, (-b / (</w:t>
            </w:r>
            <w:r>
              <w:rPr>
                <w:rFonts w:ascii="Consolas" w:hAnsi="Consolas" w:cs="Consolas"/>
                <w:color w:val="0000FF"/>
                <w:sz w:val="19"/>
                <w:szCs w:val="19"/>
                <w:lang w:eastAsia="en-US"/>
              </w:rPr>
              <w:t>double</w:t>
            </w:r>
            <w:r>
              <w:rPr>
                <w:rFonts w:ascii="Consolas" w:hAnsi="Consolas" w:cs="Consolas"/>
                <w:sz w:val="19"/>
                <w:szCs w:val="19"/>
                <w:lang w:eastAsia="en-US"/>
              </w:rPr>
              <w:t>)a));</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Option2()</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"Numbers to sum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(n &lt; 1)</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"Wrong! Input again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array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[n];</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sum = 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n; i++)</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"Input number {0} "</w:t>
            </w:r>
            <w:r>
              <w:rPr>
                <w:rFonts w:ascii="Consolas" w:hAnsi="Consolas" w:cs="Consolas"/>
                <w:sz w:val="19"/>
                <w:szCs w:val="19"/>
                <w:lang w:eastAsia="en-US"/>
              </w:rPr>
              <w:t>, i + 1);</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array[i]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sum += array[i];</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//Console.WriteLine("Sum is " + sum);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"Avg is "</w:t>
            </w:r>
            <w:r>
              <w:rPr>
                <w:rFonts w:ascii="Consolas" w:hAnsi="Consolas" w:cs="Consolas"/>
                <w:sz w:val="19"/>
                <w:szCs w:val="19"/>
                <w:lang w:eastAsia="en-US"/>
              </w:rPr>
              <w:t xml:space="preserve"> + sum / n);</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private</w:t>
            </w: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Option1()</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"Write the number - "</w:t>
            </w:r>
            <w:r>
              <w:rPr>
                <w:rFonts w:ascii="Consolas" w:hAnsi="Consolas" w:cs="Consolas"/>
                <w:sz w:val="19"/>
                <w:szCs w:val="19"/>
                <w:lang w:eastAsia="en-US"/>
              </w:rPr>
              <w: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"Old Number is "</w:t>
            </w:r>
            <w:r>
              <w:rPr>
                <w:rFonts w:ascii="Consolas" w:hAnsi="Consolas" w:cs="Consolas"/>
                <w:sz w:val="19"/>
                <w:szCs w:val="19"/>
                <w:lang w:eastAsia="en-US"/>
              </w:rPr>
              <w:t xml:space="preserve"> + 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"New number is "</w:t>
            </w:r>
            <w:r>
              <w:rPr>
                <w:rFonts w:ascii="Consolas" w:hAnsi="Consolas" w:cs="Consolas"/>
                <w:sz w:val="19"/>
                <w:szCs w:val="19"/>
                <w:lang w:eastAsia="en-US"/>
              </w:rPr>
              <w:t xml:space="preserve"> + Reverse(num));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CountDigits(</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(num != 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10;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cnt++;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cnt;</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Reverse(</w:t>
            </w:r>
            <w:r>
              <w:rPr>
                <w:rFonts w:ascii="Consolas" w:hAnsi="Consolas" w:cs="Consolas"/>
                <w:color w:val="0000FF"/>
                <w:sz w:val="19"/>
                <w:szCs w:val="19"/>
                <w:lang w:eastAsia="en-US"/>
              </w:rPr>
              <w:t>int</w:t>
            </w:r>
            <w:r>
              <w:rPr>
                <w:rFonts w:ascii="Consolas" w:hAnsi="Consolas" w:cs="Consolas"/>
                <w:sz w:val="19"/>
                <w:szCs w:val="19"/>
                <w:lang w:eastAsia="en-US"/>
              </w:rPr>
              <w:t xml:space="preserve"> 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cnt = CountDigits(num);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tmpNum = 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cnt-1; i &gt;=0 ; i--)</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tmpNum += (num % 10) * (</w:t>
            </w:r>
            <w:r>
              <w:rPr>
                <w:rFonts w:ascii="Consolas" w:hAnsi="Consolas" w:cs="Consolas"/>
                <w:color w:val="0000FF"/>
                <w:sz w:val="19"/>
                <w:szCs w:val="19"/>
                <w:lang w:eastAsia="en-US"/>
              </w:rPr>
              <w:t>int</w:t>
            </w:r>
            <w:r>
              <w:rPr>
                <w:rFonts w:ascii="Consolas" w:hAnsi="Consolas" w:cs="Consolas"/>
                <w:sz w:val="19"/>
                <w:szCs w:val="19"/>
                <w:lang w:eastAsia="en-US"/>
              </w:rPr>
              <w:t>)</w:t>
            </w:r>
            <w:r>
              <w:rPr>
                <w:rFonts w:ascii="Consolas" w:hAnsi="Consolas" w:cs="Consolas"/>
                <w:color w:val="2B91AF"/>
                <w:sz w:val="19"/>
                <w:szCs w:val="19"/>
                <w:lang w:eastAsia="en-US"/>
              </w:rPr>
              <w:t>Math</w:t>
            </w:r>
            <w:r>
              <w:rPr>
                <w:rFonts w:ascii="Consolas" w:hAnsi="Consolas" w:cs="Consolas"/>
                <w:sz w:val="19"/>
                <w:szCs w:val="19"/>
                <w:lang w:eastAsia="en-US"/>
              </w:rPr>
              <w:t>.Pow(10, i);</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num /= 10;</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return</w:t>
            </w:r>
            <w:r>
              <w:rPr>
                <w:rFonts w:ascii="Consolas" w:hAnsi="Consolas" w:cs="Consolas"/>
                <w:sz w:val="19"/>
                <w:szCs w:val="19"/>
                <w:lang w:eastAsia="en-US"/>
              </w:rPr>
              <w:t xml:space="preserve"> tmpNum;</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9F1C8B" w:rsidRDefault="009F1C8B" w:rsidP="009F1C8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E29B3" w:rsidRPr="009F1C8B" w:rsidRDefault="009F1C8B" w:rsidP="003B06E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2E29B3" w:rsidTr="00E047F0">
        <w:tc>
          <w:tcPr>
            <w:tcW w:w="10884" w:type="dxa"/>
            <w:gridSpan w:val="4"/>
            <w:vAlign w:val="center"/>
          </w:tcPr>
          <w:p w:rsidR="009F1C8B" w:rsidRPr="00D950EA" w:rsidRDefault="002E29B3" w:rsidP="009F1C8B">
            <w:pPr>
              <w:spacing w:after="120"/>
              <w:jc w:val="left"/>
            </w:pPr>
            <w:r>
              <w:rPr>
                <w:b/>
              </w:rPr>
              <w:lastRenderedPageBreak/>
              <w:t>Тестове</w:t>
            </w:r>
          </w:p>
        </w:tc>
      </w:tr>
      <w:tr w:rsidR="002E29B3" w:rsidTr="009F1C8B">
        <w:tc>
          <w:tcPr>
            <w:tcW w:w="7938" w:type="dxa"/>
            <w:gridSpan w:val="3"/>
            <w:vAlign w:val="center"/>
          </w:tcPr>
          <w:p w:rsidR="002E29B3" w:rsidRPr="004E6C36" w:rsidRDefault="002E29B3" w:rsidP="003B06E0">
            <w:pPr>
              <w:spacing w:after="120"/>
              <w:jc w:val="left"/>
              <w:rPr>
                <w:b/>
              </w:rPr>
            </w:pPr>
            <w:r>
              <w:rPr>
                <w:b/>
              </w:rPr>
              <w:t>Вход</w:t>
            </w:r>
          </w:p>
        </w:tc>
        <w:tc>
          <w:tcPr>
            <w:tcW w:w="2946" w:type="dxa"/>
            <w:vAlign w:val="center"/>
          </w:tcPr>
          <w:p w:rsidR="002E29B3" w:rsidRPr="004E6C36" w:rsidRDefault="002E29B3" w:rsidP="003B06E0">
            <w:pPr>
              <w:spacing w:after="120"/>
              <w:jc w:val="left"/>
              <w:rPr>
                <w:b/>
              </w:rPr>
            </w:pPr>
            <w:r>
              <w:rPr>
                <w:b/>
              </w:rPr>
              <w:t>Изход</w:t>
            </w:r>
          </w:p>
        </w:tc>
      </w:tr>
      <w:tr w:rsidR="002E29B3" w:rsidRPr="00F73CEF" w:rsidTr="009F1C8B">
        <w:tc>
          <w:tcPr>
            <w:tcW w:w="7938" w:type="dxa"/>
            <w:gridSpan w:val="3"/>
          </w:tcPr>
          <w:p w:rsidR="009F1C8B" w:rsidRPr="009F1C8B" w:rsidRDefault="009F1C8B" w:rsidP="009F1C8B">
            <w:pPr>
              <w:spacing w:after="120"/>
              <w:jc w:val="left"/>
              <w:rPr>
                <w:rFonts w:ascii="Consolas" w:hAnsi="Consolas" w:cs="Consolas"/>
                <w:noProof/>
              </w:rPr>
            </w:pPr>
            <w:r w:rsidRPr="009F1C8B">
              <w:rPr>
                <w:rFonts w:ascii="Consolas" w:hAnsi="Consolas" w:cs="Consolas"/>
                <w:noProof/>
              </w:rPr>
              <w:t>If you want to reverse a number                          press 1</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If you want to calculata the avarege of sequence         press 2</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If you want to solves a linear equation a * x + b = 0    press 3</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Choose option - 4</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Wrong option! Input again 1</w:t>
            </w:r>
          </w:p>
          <w:p w:rsidR="002E29B3" w:rsidRDefault="009F1C8B" w:rsidP="009F1C8B">
            <w:pPr>
              <w:spacing w:after="120"/>
              <w:jc w:val="left"/>
              <w:rPr>
                <w:rFonts w:ascii="Consolas" w:hAnsi="Consolas" w:cs="Consolas"/>
                <w:noProof/>
              </w:rPr>
            </w:pPr>
            <w:r w:rsidRPr="009F1C8B">
              <w:rPr>
                <w:rFonts w:ascii="Consolas" w:hAnsi="Consolas" w:cs="Consolas"/>
                <w:noProof/>
              </w:rPr>
              <w:t xml:space="preserve">Write the number </w:t>
            </w:r>
            <w:r>
              <w:rPr>
                <w:rFonts w:ascii="Consolas" w:hAnsi="Consolas" w:cs="Consolas"/>
                <w:noProof/>
              </w:rPr>
              <w:t>–</w:t>
            </w:r>
            <w:r w:rsidRPr="009F1C8B">
              <w:rPr>
                <w:rFonts w:ascii="Consolas" w:hAnsi="Consolas" w:cs="Consolas"/>
                <w:noProof/>
              </w:rPr>
              <w:t xml:space="preserve"> 123</w:t>
            </w:r>
          </w:p>
          <w:p w:rsidR="009F1C8B" w:rsidRDefault="009F1C8B" w:rsidP="009F1C8B">
            <w:pPr>
              <w:spacing w:after="120"/>
              <w:jc w:val="left"/>
              <w:rPr>
                <w:rFonts w:ascii="Consolas" w:hAnsi="Consolas" w:cs="Consolas"/>
                <w:noProof/>
              </w:rPr>
            </w:pPr>
          </w:p>
          <w:p w:rsidR="009F1C8B" w:rsidRPr="009F1C8B" w:rsidRDefault="009F1C8B" w:rsidP="009F1C8B">
            <w:pPr>
              <w:spacing w:after="120"/>
              <w:jc w:val="left"/>
              <w:rPr>
                <w:rFonts w:ascii="Consolas" w:hAnsi="Consolas" w:cs="Consolas"/>
                <w:noProof/>
              </w:rPr>
            </w:pPr>
            <w:r w:rsidRPr="009F1C8B">
              <w:rPr>
                <w:rFonts w:ascii="Consolas" w:hAnsi="Consolas" w:cs="Consolas"/>
                <w:noProof/>
              </w:rPr>
              <w:t>Choose option - 2</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Numbers to sum 3</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Input number 1 2</w:t>
            </w:r>
          </w:p>
          <w:p w:rsidR="009F1C8B" w:rsidRPr="009F1C8B" w:rsidRDefault="009F1C8B" w:rsidP="009F1C8B">
            <w:pPr>
              <w:spacing w:after="120"/>
              <w:jc w:val="left"/>
              <w:rPr>
                <w:rFonts w:ascii="Consolas" w:hAnsi="Consolas" w:cs="Consolas"/>
                <w:noProof/>
              </w:rPr>
            </w:pPr>
            <w:r w:rsidRPr="009F1C8B">
              <w:rPr>
                <w:rFonts w:ascii="Consolas" w:hAnsi="Consolas" w:cs="Consolas"/>
                <w:noProof/>
              </w:rPr>
              <w:t>Input number 2 5</w:t>
            </w:r>
          </w:p>
          <w:p w:rsidR="009F1C8B" w:rsidRDefault="009F1C8B" w:rsidP="007618D3">
            <w:pPr>
              <w:spacing w:after="120"/>
              <w:jc w:val="left"/>
              <w:rPr>
                <w:rFonts w:ascii="Consolas" w:hAnsi="Consolas" w:cs="Consolas"/>
                <w:noProof/>
              </w:rPr>
            </w:pPr>
            <w:r w:rsidRPr="009F1C8B">
              <w:rPr>
                <w:rFonts w:ascii="Consolas" w:hAnsi="Consolas" w:cs="Consolas"/>
                <w:noProof/>
              </w:rPr>
              <w:t>Input number 3 7</w:t>
            </w:r>
          </w:p>
          <w:p w:rsidR="007618D3" w:rsidRDefault="007618D3" w:rsidP="007618D3">
            <w:pPr>
              <w:spacing w:after="120"/>
              <w:jc w:val="left"/>
              <w:rPr>
                <w:rFonts w:ascii="Consolas" w:hAnsi="Consolas" w:cs="Consolas"/>
                <w:noProof/>
              </w:rPr>
            </w:pPr>
          </w:p>
          <w:p w:rsidR="007618D3" w:rsidRPr="007618D3" w:rsidRDefault="007618D3" w:rsidP="007618D3">
            <w:pPr>
              <w:spacing w:after="120"/>
              <w:jc w:val="left"/>
              <w:rPr>
                <w:rFonts w:ascii="Consolas" w:hAnsi="Consolas" w:cs="Consolas"/>
                <w:noProof/>
              </w:rPr>
            </w:pPr>
            <w:r w:rsidRPr="007618D3">
              <w:rPr>
                <w:rFonts w:ascii="Consolas" w:hAnsi="Consolas" w:cs="Consolas"/>
                <w:noProof/>
              </w:rPr>
              <w:t>Choose option - 3</w:t>
            </w:r>
          </w:p>
          <w:p w:rsidR="007618D3" w:rsidRPr="007618D3" w:rsidRDefault="007618D3" w:rsidP="007618D3">
            <w:pPr>
              <w:spacing w:after="120"/>
              <w:jc w:val="left"/>
              <w:rPr>
                <w:rFonts w:ascii="Consolas" w:hAnsi="Consolas" w:cs="Consolas"/>
                <w:noProof/>
              </w:rPr>
            </w:pPr>
            <w:r w:rsidRPr="007618D3">
              <w:rPr>
                <w:rFonts w:ascii="Consolas" w:hAnsi="Consolas" w:cs="Consolas"/>
                <w:noProof/>
              </w:rPr>
              <w:t>Input number a 0</w:t>
            </w:r>
          </w:p>
          <w:p w:rsidR="007618D3" w:rsidRPr="007618D3" w:rsidRDefault="007618D3" w:rsidP="007618D3">
            <w:pPr>
              <w:spacing w:after="120"/>
              <w:jc w:val="left"/>
              <w:rPr>
                <w:rFonts w:ascii="Consolas" w:hAnsi="Consolas" w:cs="Consolas"/>
                <w:noProof/>
              </w:rPr>
            </w:pPr>
            <w:r w:rsidRPr="007618D3">
              <w:rPr>
                <w:rFonts w:ascii="Consolas" w:hAnsi="Consolas" w:cs="Consolas"/>
                <w:noProof/>
              </w:rPr>
              <w:t>Wrong! Input again 1</w:t>
            </w:r>
          </w:p>
          <w:p w:rsidR="007618D3" w:rsidRPr="006A0809" w:rsidRDefault="007618D3" w:rsidP="007618D3">
            <w:pPr>
              <w:spacing w:after="120"/>
              <w:jc w:val="left"/>
              <w:rPr>
                <w:rFonts w:ascii="Consolas" w:hAnsi="Consolas" w:cs="Consolas"/>
                <w:noProof/>
              </w:rPr>
            </w:pPr>
            <w:r w:rsidRPr="007618D3">
              <w:rPr>
                <w:rFonts w:ascii="Consolas" w:hAnsi="Consolas" w:cs="Consolas"/>
                <w:noProof/>
              </w:rPr>
              <w:t>Input number b 5</w:t>
            </w:r>
          </w:p>
        </w:tc>
        <w:tc>
          <w:tcPr>
            <w:tcW w:w="2946" w:type="dxa"/>
          </w:tcPr>
          <w:p w:rsidR="009F1C8B" w:rsidRPr="009F1C8B" w:rsidRDefault="009F1C8B" w:rsidP="009F1C8B">
            <w:pPr>
              <w:spacing w:after="120"/>
              <w:jc w:val="left"/>
              <w:rPr>
                <w:rFonts w:ascii="Consolas" w:hAnsi="Consolas" w:cs="Consolas"/>
                <w:noProof/>
              </w:rPr>
            </w:pPr>
            <w:r w:rsidRPr="009F1C8B">
              <w:rPr>
                <w:rFonts w:ascii="Consolas" w:hAnsi="Consolas" w:cs="Consolas"/>
                <w:noProof/>
              </w:rPr>
              <w:t>Old Number is 123</w:t>
            </w:r>
          </w:p>
          <w:p w:rsidR="009F1C8B" w:rsidRPr="00F73CEF" w:rsidRDefault="009F1C8B" w:rsidP="009F1C8B">
            <w:pPr>
              <w:spacing w:after="120"/>
              <w:jc w:val="left"/>
              <w:rPr>
                <w:rFonts w:ascii="Consolas" w:hAnsi="Consolas" w:cs="Consolas"/>
                <w:noProof/>
              </w:rPr>
            </w:pPr>
            <w:r w:rsidRPr="009F1C8B">
              <w:rPr>
                <w:rFonts w:ascii="Consolas" w:hAnsi="Consolas" w:cs="Consolas"/>
                <w:noProof/>
              </w:rPr>
              <w:t>New number is 321</w:t>
            </w:r>
          </w:p>
          <w:p w:rsidR="002E29B3" w:rsidRDefault="002E29B3" w:rsidP="006A0809">
            <w:pPr>
              <w:spacing w:after="120"/>
              <w:jc w:val="left"/>
              <w:rPr>
                <w:rFonts w:ascii="Consolas" w:hAnsi="Consolas" w:cs="Consolas"/>
                <w:noProof/>
              </w:rPr>
            </w:pPr>
          </w:p>
          <w:p w:rsidR="007618D3" w:rsidRDefault="007618D3" w:rsidP="006A0809">
            <w:pPr>
              <w:spacing w:after="120"/>
              <w:jc w:val="left"/>
              <w:rPr>
                <w:rFonts w:ascii="Consolas" w:hAnsi="Consolas" w:cs="Consolas"/>
                <w:noProof/>
              </w:rPr>
            </w:pPr>
          </w:p>
          <w:p w:rsidR="007618D3" w:rsidRDefault="007618D3" w:rsidP="006A0809">
            <w:pPr>
              <w:spacing w:after="120"/>
              <w:jc w:val="left"/>
              <w:rPr>
                <w:rFonts w:ascii="Consolas" w:hAnsi="Consolas" w:cs="Consolas"/>
                <w:noProof/>
              </w:rPr>
            </w:pPr>
          </w:p>
          <w:p w:rsidR="007618D3" w:rsidRDefault="007618D3" w:rsidP="006A0809">
            <w:pPr>
              <w:spacing w:after="120"/>
              <w:jc w:val="left"/>
              <w:rPr>
                <w:rFonts w:ascii="Consolas" w:hAnsi="Consolas" w:cs="Consolas"/>
                <w:noProof/>
              </w:rPr>
            </w:pPr>
          </w:p>
          <w:p w:rsidR="007618D3" w:rsidRPr="009F1C8B" w:rsidRDefault="007618D3" w:rsidP="007618D3">
            <w:pPr>
              <w:spacing w:after="120"/>
              <w:jc w:val="left"/>
              <w:rPr>
                <w:rFonts w:ascii="Consolas" w:hAnsi="Consolas" w:cs="Consolas"/>
                <w:noProof/>
              </w:rPr>
            </w:pPr>
          </w:p>
          <w:p w:rsidR="007618D3" w:rsidRDefault="007618D3" w:rsidP="007618D3">
            <w:pPr>
              <w:spacing w:after="120"/>
              <w:jc w:val="left"/>
              <w:rPr>
                <w:rFonts w:ascii="Consolas" w:hAnsi="Consolas" w:cs="Consolas"/>
                <w:noProof/>
              </w:rPr>
            </w:pPr>
            <w:r w:rsidRPr="009F1C8B">
              <w:rPr>
                <w:rFonts w:ascii="Consolas" w:hAnsi="Consolas" w:cs="Consolas"/>
                <w:noProof/>
              </w:rPr>
              <w:t>Avg is 4.66666666666667</w:t>
            </w:r>
          </w:p>
          <w:p w:rsidR="007618D3" w:rsidRDefault="007618D3" w:rsidP="007618D3">
            <w:pPr>
              <w:spacing w:after="120"/>
              <w:jc w:val="left"/>
              <w:rPr>
                <w:rFonts w:ascii="Consolas" w:hAnsi="Consolas" w:cs="Consolas"/>
                <w:noProof/>
              </w:rPr>
            </w:pPr>
          </w:p>
          <w:p w:rsidR="007618D3" w:rsidRDefault="007618D3" w:rsidP="007618D3">
            <w:pPr>
              <w:spacing w:after="120"/>
              <w:jc w:val="left"/>
              <w:rPr>
                <w:rFonts w:ascii="Consolas" w:hAnsi="Consolas" w:cs="Consolas"/>
                <w:noProof/>
              </w:rPr>
            </w:pPr>
          </w:p>
          <w:p w:rsidR="007618D3" w:rsidRDefault="007618D3" w:rsidP="007618D3">
            <w:pPr>
              <w:spacing w:after="120"/>
              <w:jc w:val="left"/>
              <w:rPr>
                <w:rFonts w:ascii="Consolas" w:hAnsi="Consolas" w:cs="Consolas"/>
                <w:noProof/>
              </w:rPr>
            </w:pPr>
          </w:p>
          <w:p w:rsidR="007618D3" w:rsidRDefault="007618D3" w:rsidP="007618D3">
            <w:pPr>
              <w:spacing w:after="120"/>
              <w:jc w:val="left"/>
              <w:rPr>
                <w:rFonts w:ascii="Consolas" w:hAnsi="Consolas" w:cs="Consolas"/>
                <w:noProof/>
              </w:rPr>
            </w:pPr>
          </w:p>
          <w:p w:rsidR="007618D3" w:rsidRPr="007618D3" w:rsidRDefault="007618D3" w:rsidP="007618D3">
            <w:pPr>
              <w:spacing w:after="120"/>
              <w:jc w:val="left"/>
              <w:rPr>
                <w:rFonts w:ascii="Consolas" w:hAnsi="Consolas" w:cs="Consolas"/>
                <w:noProof/>
              </w:rPr>
            </w:pPr>
          </w:p>
          <w:p w:rsidR="007618D3" w:rsidRPr="00F73CEF" w:rsidRDefault="007618D3" w:rsidP="007618D3">
            <w:pPr>
              <w:spacing w:after="120"/>
              <w:jc w:val="left"/>
              <w:rPr>
                <w:rFonts w:ascii="Consolas" w:hAnsi="Consolas" w:cs="Consolas"/>
                <w:noProof/>
              </w:rPr>
            </w:pPr>
            <w:r w:rsidRPr="007618D3">
              <w:rPr>
                <w:rFonts w:ascii="Consolas" w:hAnsi="Consolas" w:cs="Consolas"/>
                <w:noProof/>
              </w:rPr>
              <w:t>x= -5</w:t>
            </w:r>
          </w:p>
        </w:tc>
      </w:tr>
      <w:tr w:rsidR="002E29B3" w:rsidTr="007618D3">
        <w:trPr>
          <w:trHeight w:val="493"/>
        </w:trPr>
        <w:tc>
          <w:tcPr>
            <w:tcW w:w="10884" w:type="dxa"/>
            <w:gridSpan w:val="4"/>
            <w:vAlign w:val="center"/>
          </w:tcPr>
          <w:p w:rsidR="002E29B3" w:rsidRPr="004E6C36" w:rsidRDefault="002E29B3" w:rsidP="003B06E0">
            <w:pPr>
              <w:spacing w:after="120"/>
              <w:jc w:val="left"/>
              <w:rPr>
                <w:b/>
              </w:rPr>
            </w:pPr>
          </w:p>
        </w:tc>
      </w:tr>
      <w:tr w:rsidR="002E29B3" w:rsidRPr="006B0528" w:rsidTr="00E047F0">
        <w:tc>
          <w:tcPr>
            <w:tcW w:w="10884" w:type="dxa"/>
            <w:gridSpan w:val="4"/>
            <w:vAlign w:val="center"/>
          </w:tcPr>
          <w:p w:rsidR="002E29B3" w:rsidRPr="007618D3" w:rsidRDefault="004B4DAB" w:rsidP="004B4DAB">
            <w:pPr>
              <w:autoSpaceDE w:val="0"/>
              <w:autoSpaceDN w:val="0"/>
              <w:adjustRightInd w:val="0"/>
              <w:spacing w:before="0"/>
              <w:jc w:val="left"/>
            </w:pPr>
            <w:r>
              <w:rPr>
                <w:lang w:val="en-US"/>
              </w:rPr>
              <w:t xml:space="preserve">    </w:t>
            </w:r>
            <w:r w:rsidR="006A0809" w:rsidRPr="006A0809">
              <w:rPr>
                <w:lang w:val="en-US"/>
              </w:rPr>
              <w:t xml:space="preserve">12. </w:t>
            </w:r>
            <w:r>
              <w:rPr>
                <w:rFonts w:ascii="Consolas" w:hAnsi="Consolas" w:cs="Consolas"/>
                <w:sz w:val="19"/>
                <w:szCs w:val="19"/>
                <w:lang w:eastAsia="en-US"/>
              </w:rPr>
              <w:t>AddPolynom</w:t>
            </w:r>
          </w:p>
        </w:tc>
      </w:tr>
      <w:tr w:rsidR="002E29B3" w:rsidTr="00E047F0">
        <w:tc>
          <w:tcPr>
            <w:tcW w:w="10884" w:type="dxa"/>
            <w:gridSpan w:val="4"/>
            <w:vAlign w:val="center"/>
          </w:tcPr>
          <w:p w:rsidR="002E29B3" w:rsidRDefault="002E29B3" w:rsidP="007618D3">
            <w:pPr>
              <w:spacing w:after="120"/>
              <w:jc w:val="left"/>
            </w:pPr>
            <w:r>
              <w:rPr>
                <w:b/>
              </w:rPr>
              <w:t>Условие</w:t>
            </w:r>
          </w:p>
          <w:p w:rsidR="007618D3" w:rsidRPr="006B0528" w:rsidRDefault="007618D3" w:rsidP="004B4DAB">
            <w:r w:rsidRPr="0036552D">
              <w:t xml:space="preserve">Напишете метод, който </w:t>
            </w:r>
            <w:r>
              <w:t>събира</w:t>
            </w:r>
            <w:r w:rsidRPr="0036552D">
              <w:t xml:space="preserve"> два </w:t>
            </w:r>
            <w:r>
              <w:t xml:space="preserve">полинома с цели коефициенти, например </w:t>
            </w:r>
            <w:r w:rsidRPr="006D0AE9">
              <w:rPr>
                <w:rStyle w:val="Code"/>
              </w:rPr>
              <w:t>(3x</w:t>
            </w:r>
            <w:r w:rsidRPr="00A81E48">
              <w:rPr>
                <w:rStyle w:val="Code"/>
                <w:vertAlign w:val="superscript"/>
              </w:rPr>
              <w:t>2</w:t>
            </w:r>
            <w:r w:rsidRPr="006D0AE9">
              <w:rPr>
                <w:rStyle w:val="Code"/>
              </w:rPr>
              <w:t xml:space="preserve"> + x - 3) + (x - 1) = (3x</w:t>
            </w:r>
            <w:r w:rsidRPr="00A81E48">
              <w:rPr>
                <w:rStyle w:val="Code"/>
                <w:vertAlign w:val="superscript"/>
              </w:rPr>
              <w:t>2</w:t>
            </w:r>
            <w:r w:rsidRPr="006D0AE9">
              <w:rPr>
                <w:rStyle w:val="Code"/>
              </w:rPr>
              <w:t xml:space="preserve"> + 2x - 4)</w:t>
            </w:r>
            <w:r w:rsidRPr="0036552D">
              <w:t>.</w:t>
            </w:r>
          </w:p>
        </w:tc>
      </w:tr>
      <w:tr w:rsidR="002E29B3" w:rsidTr="00E047F0">
        <w:tc>
          <w:tcPr>
            <w:tcW w:w="10884" w:type="dxa"/>
            <w:gridSpan w:val="4"/>
            <w:vAlign w:val="center"/>
          </w:tcPr>
          <w:p w:rsidR="002E29B3" w:rsidRDefault="002E29B3" w:rsidP="007618D3">
            <w:pPr>
              <w:spacing w:after="120"/>
              <w:jc w:val="left"/>
            </w:pPr>
            <w:r>
              <w:rPr>
                <w:b/>
              </w:rPr>
              <w:t>Описание на входа</w:t>
            </w:r>
          </w:p>
          <w:p w:rsidR="007618D3" w:rsidRPr="004B4DAB" w:rsidRDefault="004B4DAB" w:rsidP="004B4DAB">
            <w:pPr>
              <w:spacing w:after="120"/>
              <w:jc w:val="left"/>
            </w:pPr>
            <w:r>
              <w:t xml:space="preserve">Въвеждаме два полинома като поредица от техните коефициенти като започваме от най-малкия. </w:t>
            </w:r>
            <w:r>
              <w:br/>
              <w:t>Например х</w:t>
            </w:r>
            <w:r w:rsidRPr="004B4DAB">
              <w:rPr>
                <w:vertAlign w:val="superscript"/>
              </w:rPr>
              <w:t>2</w:t>
            </w:r>
            <w:r>
              <w:t xml:space="preserve"> + 2х + 3 се представя като 321</w:t>
            </w:r>
          </w:p>
        </w:tc>
      </w:tr>
      <w:tr w:rsidR="002E29B3" w:rsidTr="00E047F0">
        <w:tc>
          <w:tcPr>
            <w:tcW w:w="10884" w:type="dxa"/>
            <w:gridSpan w:val="4"/>
            <w:vAlign w:val="center"/>
          </w:tcPr>
          <w:p w:rsidR="002E29B3" w:rsidRDefault="002E29B3" w:rsidP="007618D3">
            <w:pPr>
              <w:spacing w:after="120"/>
              <w:jc w:val="left"/>
            </w:pPr>
            <w:r>
              <w:rPr>
                <w:b/>
              </w:rPr>
              <w:t>Описание на изхода</w:t>
            </w:r>
          </w:p>
          <w:p w:rsidR="007618D3" w:rsidRPr="006A0809" w:rsidRDefault="004B4DAB" w:rsidP="007618D3">
            <w:pPr>
              <w:spacing w:after="120"/>
              <w:jc w:val="left"/>
            </w:pPr>
            <w:r>
              <w:t>На екрана се извежда полученият полином.</w:t>
            </w:r>
          </w:p>
        </w:tc>
      </w:tr>
      <w:tr w:rsidR="002E29B3" w:rsidTr="00E047F0">
        <w:tc>
          <w:tcPr>
            <w:tcW w:w="10884" w:type="dxa"/>
            <w:gridSpan w:val="4"/>
            <w:vAlign w:val="center"/>
          </w:tcPr>
          <w:p w:rsidR="002E29B3" w:rsidRDefault="002E29B3" w:rsidP="007618D3">
            <w:pPr>
              <w:spacing w:after="120"/>
              <w:jc w:val="left"/>
              <w:rPr>
                <w:color w:val="000000"/>
                <w:szCs w:val="20"/>
                <w:shd w:val="clear" w:color="auto" w:fill="FFFFFF"/>
              </w:rPr>
            </w:pPr>
            <w:r>
              <w:rPr>
                <w:b/>
              </w:rPr>
              <w:t>Анализ на задачата</w:t>
            </w:r>
          </w:p>
          <w:p w:rsidR="007618D3" w:rsidRPr="00F344E6" w:rsidRDefault="004B4DAB" w:rsidP="007618D3">
            <w:pPr>
              <w:spacing w:after="120"/>
              <w:jc w:val="left"/>
            </w:pPr>
            <w:r>
              <w:t xml:space="preserve">Събираме получените полиномите позиция по позиция като нанрая ако единия е по дълъг от него </w:t>
            </w:r>
            <w:r w:rsidR="00605D53">
              <w:t>просто си го пре</w:t>
            </w:r>
            <w:r>
              <w:t>писваме</w:t>
            </w:r>
            <w:r w:rsidR="00605D53">
              <w:t xml:space="preserve"> и накрая извеждаме резултата.</w:t>
            </w:r>
          </w:p>
        </w:tc>
      </w:tr>
      <w:tr w:rsidR="002E29B3" w:rsidTr="00E047F0">
        <w:tc>
          <w:tcPr>
            <w:tcW w:w="10884" w:type="dxa"/>
            <w:gridSpan w:val="4"/>
            <w:vAlign w:val="center"/>
          </w:tcPr>
          <w:p w:rsidR="002E29B3" w:rsidRPr="004E6C36" w:rsidRDefault="002E29B3" w:rsidP="003B06E0">
            <w:pPr>
              <w:spacing w:after="120"/>
              <w:jc w:val="left"/>
              <w:rPr>
                <w:b/>
              </w:rPr>
            </w:pPr>
            <w:r w:rsidRPr="004E6C36">
              <w:rPr>
                <w:b/>
              </w:rPr>
              <w:t>Решение (сорс код)</w:t>
            </w:r>
          </w:p>
        </w:tc>
      </w:tr>
      <w:tr w:rsidR="002E29B3" w:rsidRPr="00473AA8" w:rsidTr="00E047F0">
        <w:tc>
          <w:tcPr>
            <w:tcW w:w="10884" w:type="dxa"/>
            <w:gridSpan w:val="4"/>
            <w:tcMar>
              <w:top w:w="113" w:type="dxa"/>
              <w:bottom w:w="113" w:type="dxa"/>
            </w:tcMar>
            <w:vAlign w:val="center"/>
          </w:tcPr>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lastRenderedPageBreak/>
              <w:t>using</w:t>
            </w:r>
            <w:r>
              <w:rPr>
                <w:rFonts w:ascii="Consolas" w:hAnsi="Consolas" w:cs="Consolas"/>
                <w:sz w:val="19"/>
                <w:szCs w:val="19"/>
                <w:lang w:eastAsia="en-US"/>
              </w:rPr>
              <w:t xml:space="preserve"> System.Text;</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_11.Unkown</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PrintPolynom(</w:t>
            </w:r>
            <w:r>
              <w:rPr>
                <w:rFonts w:ascii="Consolas" w:hAnsi="Consolas" w:cs="Consolas"/>
                <w:color w:val="0000FF"/>
                <w:sz w:val="19"/>
                <w:szCs w:val="19"/>
                <w:lang w:eastAsia="en-US"/>
              </w:rPr>
              <w:t>int</w:t>
            </w:r>
            <w:r>
              <w:rPr>
                <w:rFonts w:ascii="Consolas" w:hAnsi="Consolas" w:cs="Consolas"/>
                <w:sz w:val="19"/>
                <w:szCs w:val="19"/>
                <w:lang w:eastAsia="en-US"/>
              </w:rPr>
              <w:t>[] pol)</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pol.Length - 1; i &gt; 0; i--)</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(pol[i] != 0)</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"{0}*x^{1} + "</w:t>
            </w:r>
            <w:r>
              <w:rPr>
                <w:rFonts w:ascii="Consolas" w:hAnsi="Consolas" w:cs="Consolas"/>
                <w:sz w:val="19"/>
                <w:szCs w:val="19"/>
                <w:lang w:eastAsia="en-US"/>
              </w:rPr>
              <w:t>, pol[i], i);</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.WriteLine(pol[0]);</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AddPolynom(</w:t>
            </w:r>
            <w:r>
              <w:rPr>
                <w:rFonts w:ascii="Consolas" w:hAnsi="Consolas" w:cs="Consolas"/>
                <w:color w:val="0000FF"/>
                <w:sz w:val="19"/>
                <w:szCs w:val="19"/>
                <w:lang w:eastAsia="en-US"/>
              </w:rPr>
              <w:t>string</w:t>
            </w:r>
            <w:r>
              <w:rPr>
                <w:rFonts w:ascii="Consolas" w:hAnsi="Consolas" w:cs="Consolas"/>
                <w:sz w:val="19"/>
                <w:szCs w:val="19"/>
                <w:lang w:eastAsia="en-US"/>
              </w:rPr>
              <w:t xml:space="preserve"> first, </w:t>
            </w:r>
            <w:r>
              <w:rPr>
                <w:rFonts w:ascii="Consolas" w:hAnsi="Consolas" w:cs="Consolas"/>
                <w:color w:val="0000FF"/>
                <w:sz w:val="19"/>
                <w:szCs w:val="19"/>
                <w:lang w:eastAsia="en-US"/>
              </w:rPr>
              <w:t>string</w:t>
            </w:r>
            <w:r>
              <w:rPr>
                <w:rFonts w:ascii="Consolas" w:hAnsi="Consolas" w:cs="Consolas"/>
                <w:sz w:val="19"/>
                <w:szCs w:val="19"/>
                <w:lang w:eastAsia="en-US"/>
              </w:rPr>
              <w:t xml:space="preserve"> second)</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resLen;</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indexOut;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tmp;</w:t>
            </w:r>
            <w:r>
              <w:rPr>
                <w:rFonts w:ascii="Consolas" w:hAnsi="Consolas" w:cs="Consolas"/>
                <w:color w:val="008000"/>
                <w:sz w:val="19"/>
                <w:szCs w:val="19"/>
                <w:lang w:eastAsia="en-US"/>
              </w:rPr>
              <w:t>//points to largest array</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(first.Length &gt;= second.Length)</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resLen = first.Length;</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indexOut = second.Length;</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 = first;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resLen = second.Length;</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indexOut = first.Length;</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tmp = second;</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result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[resLen];</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indexOut; i++)</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result[i] = (first[i] - </w:t>
            </w:r>
            <w:r>
              <w:rPr>
                <w:rFonts w:ascii="Consolas" w:hAnsi="Consolas" w:cs="Consolas"/>
                <w:color w:val="A31515"/>
                <w:sz w:val="19"/>
                <w:szCs w:val="19"/>
                <w:lang w:eastAsia="en-US"/>
              </w:rPr>
              <w:t>'0'</w:t>
            </w:r>
            <w:r>
              <w:rPr>
                <w:rFonts w:ascii="Consolas" w:hAnsi="Consolas" w:cs="Consolas"/>
                <w:sz w:val="19"/>
                <w:szCs w:val="19"/>
                <w:lang w:eastAsia="en-US"/>
              </w:rPr>
              <w:t xml:space="preserve">) + (second[i] - </w:t>
            </w:r>
            <w:r>
              <w:rPr>
                <w:rFonts w:ascii="Consolas" w:hAnsi="Consolas" w:cs="Consolas"/>
                <w:color w:val="A31515"/>
                <w:sz w:val="19"/>
                <w:szCs w:val="19"/>
                <w:lang w:eastAsia="en-US"/>
              </w:rPr>
              <w:t>'0'</w:t>
            </w:r>
            <w:r>
              <w:rPr>
                <w:rFonts w:ascii="Consolas" w:hAnsi="Consolas" w:cs="Consolas"/>
                <w:sz w:val="19"/>
                <w:szCs w:val="19"/>
                <w:lang w:eastAsia="en-US"/>
              </w:rPr>
              <w: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indexOut; j &lt; result.Length; j++)</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result[j] = (tmp[j] - </w:t>
            </w:r>
            <w:r>
              <w:rPr>
                <w:rFonts w:ascii="Consolas" w:hAnsi="Consolas" w:cs="Consolas"/>
                <w:color w:val="A31515"/>
                <w:sz w:val="19"/>
                <w:szCs w:val="19"/>
                <w:lang w:eastAsia="en-US"/>
              </w:rPr>
              <w:t>'0'</w:t>
            </w:r>
            <w:r>
              <w:rPr>
                <w:rFonts w:ascii="Consolas" w:hAnsi="Consolas" w:cs="Consolas"/>
                <w:sz w:val="19"/>
                <w:szCs w:val="19"/>
                <w:lang w:eastAsia="en-US"/>
              </w:rPr>
              <w: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PrintPolynom(result);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"Enter two polynomials as a sequance of their coefficiens from the lowest power(x^0)."</w:t>
            </w:r>
            <w:r>
              <w:rPr>
                <w:rFonts w:ascii="Consolas" w:hAnsi="Consolas" w:cs="Consolas"/>
                <w:sz w:val="19"/>
                <w:szCs w:val="19"/>
                <w:lang w:eastAsia="en-US"/>
              </w:rPr>
              <w:t>);</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firstPol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secondPol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605D53" w:rsidRDefault="00605D53" w:rsidP="00605D53">
            <w:pPr>
              <w:autoSpaceDE w:val="0"/>
              <w:autoSpaceDN w:val="0"/>
              <w:adjustRightInd w:val="0"/>
              <w:spacing w:before="0"/>
              <w:jc w:val="left"/>
              <w:rPr>
                <w:rFonts w:ascii="Consolas" w:hAnsi="Consolas" w:cs="Consolas"/>
                <w:sz w:val="19"/>
                <w:szCs w:val="19"/>
                <w:lang w:eastAsia="en-US"/>
              </w:rPr>
            </w:pP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AddPolynom(firstPol, secondPol);</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05D53" w:rsidRDefault="00605D53" w:rsidP="00605D5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2E29B3" w:rsidRPr="00F344E6" w:rsidRDefault="00605D53" w:rsidP="003B06E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2E29B3" w:rsidTr="00E047F0">
        <w:tc>
          <w:tcPr>
            <w:tcW w:w="10884" w:type="dxa"/>
            <w:gridSpan w:val="4"/>
            <w:vAlign w:val="center"/>
          </w:tcPr>
          <w:p w:rsidR="007618D3" w:rsidRPr="004C544B" w:rsidRDefault="002E29B3" w:rsidP="00605D53">
            <w:pPr>
              <w:spacing w:after="120"/>
              <w:jc w:val="left"/>
            </w:pPr>
            <w:r>
              <w:rPr>
                <w:b/>
              </w:rPr>
              <w:lastRenderedPageBreak/>
              <w:t>Тестове</w:t>
            </w:r>
          </w:p>
        </w:tc>
      </w:tr>
      <w:tr w:rsidR="002E29B3" w:rsidTr="00605D53">
        <w:tc>
          <w:tcPr>
            <w:tcW w:w="5103" w:type="dxa"/>
            <w:vAlign w:val="center"/>
          </w:tcPr>
          <w:p w:rsidR="002E29B3" w:rsidRPr="004E6C36" w:rsidRDefault="002E29B3" w:rsidP="003B06E0">
            <w:pPr>
              <w:spacing w:after="120"/>
              <w:jc w:val="left"/>
              <w:rPr>
                <w:b/>
              </w:rPr>
            </w:pPr>
            <w:r>
              <w:rPr>
                <w:b/>
              </w:rPr>
              <w:t>Вход</w:t>
            </w:r>
          </w:p>
        </w:tc>
        <w:tc>
          <w:tcPr>
            <w:tcW w:w="5781" w:type="dxa"/>
            <w:gridSpan w:val="3"/>
            <w:vAlign w:val="center"/>
          </w:tcPr>
          <w:p w:rsidR="002E29B3" w:rsidRPr="004E6C36" w:rsidRDefault="002E29B3" w:rsidP="003B06E0">
            <w:pPr>
              <w:spacing w:after="120"/>
              <w:jc w:val="left"/>
              <w:rPr>
                <w:b/>
              </w:rPr>
            </w:pPr>
            <w:r>
              <w:rPr>
                <w:b/>
              </w:rPr>
              <w:t>Изход</w:t>
            </w:r>
          </w:p>
        </w:tc>
      </w:tr>
      <w:tr w:rsidR="002E29B3" w:rsidRPr="00F73CEF" w:rsidTr="00605D53">
        <w:tc>
          <w:tcPr>
            <w:tcW w:w="5103" w:type="dxa"/>
          </w:tcPr>
          <w:p w:rsidR="00605D53" w:rsidRPr="00605D53" w:rsidRDefault="00605D53" w:rsidP="00605D53">
            <w:pPr>
              <w:spacing w:after="120"/>
              <w:jc w:val="left"/>
              <w:rPr>
                <w:rFonts w:ascii="Consolas" w:hAnsi="Consolas" w:cs="Consolas"/>
                <w:noProof/>
              </w:rPr>
            </w:pPr>
            <w:r w:rsidRPr="00605D53">
              <w:rPr>
                <w:rFonts w:ascii="Consolas" w:hAnsi="Consolas" w:cs="Consolas"/>
                <w:noProof/>
              </w:rPr>
              <w:t>123</w:t>
            </w:r>
          </w:p>
          <w:p w:rsidR="00605D53" w:rsidRPr="00605D53" w:rsidRDefault="00605D53" w:rsidP="00605D53">
            <w:pPr>
              <w:spacing w:after="120"/>
              <w:jc w:val="left"/>
              <w:rPr>
                <w:rFonts w:ascii="Consolas" w:hAnsi="Consolas" w:cs="Consolas"/>
                <w:noProof/>
              </w:rPr>
            </w:pPr>
            <w:r w:rsidRPr="00605D53">
              <w:rPr>
                <w:rFonts w:ascii="Consolas" w:hAnsi="Consolas" w:cs="Consolas"/>
                <w:noProof/>
              </w:rPr>
              <w:t>123</w:t>
            </w:r>
          </w:p>
          <w:p w:rsidR="00605D53" w:rsidRDefault="00605D53" w:rsidP="00605D53">
            <w:pPr>
              <w:spacing w:after="120"/>
              <w:jc w:val="left"/>
              <w:rPr>
                <w:rFonts w:ascii="Consolas" w:hAnsi="Consolas" w:cs="Consolas"/>
                <w:noProof/>
              </w:rPr>
            </w:pPr>
          </w:p>
          <w:p w:rsidR="00605D53" w:rsidRPr="00605D53" w:rsidRDefault="00605D53" w:rsidP="00605D53">
            <w:pPr>
              <w:spacing w:after="120"/>
              <w:jc w:val="left"/>
              <w:rPr>
                <w:rFonts w:ascii="Consolas" w:hAnsi="Consolas" w:cs="Consolas"/>
                <w:noProof/>
              </w:rPr>
            </w:pPr>
            <w:r w:rsidRPr="00605D53">
              <w:rPr>
                <w:rFonts w:ascii="Consolas" w:hAnsi="Consolas" w:cs="Consolas"/>
                <w:noProof/>
              </w:rPr>
              <w:t>123</w:t>
            </w:r>
          </w:p>
          <w:p w:rsidR="00605D53" w:rsidRPr="00605D53" w:rsidRDefault="00605D53" w:rsidP="00605D53">
            <w:pPr>
              <w:spacing w:after="120"/>
              <w:jc w:val="left"/>
              <w:rPr>
                <w:rFonts w:ascii="Consolas" w:hAnsi="Consolas" w:cs="Consolas"/>
                <w:noProof/>
              </w:rPr>
            </w:pPr>
            <w:r w:rsidRPr="00605D53">
              <w:rPr>
                <w:rFonts w:ascii="Consolas" w:hAnsi="Consolas" w:cs="Consolas"/>
                <w:noProof/>
              </w:rPr>
              <w:t>1234</w:t>
            </w:r>
          </w:p>
          <w:p w:rsidR="00605D53" w:rsidRDefault="00605D53" w:rsidP="00605D53">
            <w:pPr>
              <w:spacing w:after="120"/>
              <w:jc w:val="left"/>
              <w:rPr>
                <w:rFonts w:ascii="Consolas" w:hAnsi="Consolas" w:cs="Consolas"/>
                <w:noProof/>
              </w:rPr>
            </w:pPr>
          </w:p>
          <w:p w:rsidR="00605D53" w:rsidRPr="00605D53" w:rsidRDefault="00605D53" w:rsidP="00605D53">
            <w:pPr>
              <w:spacing w:after="120"/>
              <w:jc w:val="left"/>
              <w:rPr>
                <w:rFonts w:ascii="Consolas" w:hAnsi="Consolas" w:cs="Consolas"/>
                <w:noProof/>
              </w:rPr>
            </w:pPr>
            <w:r w:rsidRPr="00605D53">
              <w:rPr>
                <w:rFonts w:ascii="Consolas" w:hAnsi="Consolas" w:cs="Consolas"/>
                <w:noProof/>
              </w:rPr>
              <w:t>1234567</w:t>
            </w:r>
          </w:p>
          <w:p w:rsidR="002E29B3" w:rsidRPr="00D075FF" w:rsidRDefault="00605D53" w:rsidP="00605D53">
            <w:pPr>
              <w:spacing w:after="120"/>
              <w:jc w:val="left"/>
              <w:rPr>
                <w:rFonts w:ascii="Consolas" w:hAnsi="Consolas" w:cs="Consolas"/>
                <w:noProof/>
              </w:rPr>
            </w:pPr>
            <w:r w:rsidRPr="00605D53">
              <w:rPr>
                <w:rFonts w:ascii="Consolas" w:hAnsi="Consolas" w:cs="Consolas"/>
                <w:noProof/>
              </w:rPr>
              <w:t>1</w:t>
            </w:r>
          </w:p>
        </w:tc>
        <w:tc>
          <w:tcPr>
            <w:tcW w:w="5781" w:type="dxa"/>
            <w:gridSpan w:val="3"/>
          </w:tcPr>
          <w:p w:rsidR="00605D53" w:rsidRPr="00605D53" w:rsidRDefault="00605D53" w:rsidP="00605D53">
            <w:pPr>
              <w:spacing w:after="120"/>
              <w:jc w:val="left"/>
              <w:rPr>
                <w:rFonts w:ascii="Consolas" w:hAnsi="Consolas" w:cs="Consolas"/>
                <w:noProof/>
              </w:rPr>
            </w:pPr>
            <w:r w:rsidRPr="00605D53">
              <w:rPr>
                <w:rFonts w:ascii="Consolas" w:hAnsi="Consolas" w:cs="Consolas"/>
                <w:noProof/>
              </w:rPr>
              <w:lastRenderedPageBreak/>
              <w:t>6*x^2 + 4*x^1 + 2</w:t>
            </w:r>
          </w:p>
          <w:p w:rsidR="00605D53" w:rsidRPr="00605D53" w:rsidRDefault="00605D53" w:rsidP="00605D53">
            <w:pPr>
              <w:spacing w:after="120"/>
              <w:jc w:val="left"/>
              <w:rPr>
                <w:rFonts w:ascii="Consolas" w:hAnsi="Consolas" w:cs="Consolas"/>
                <w:noProof/>
              </w:rPr>
            </w:pPr>
          </w:p>
          <w:p w:rsidR="00605D53" w:rsidRDefault="00605D53" w:rsidP="00605D53">
            <w:pPr>
              <w:spacing w:after="120"/>
              <w:jc w:val="left"/>
              <w:rPr>
                <w:rFonts w:ascii="Consolas" w:hAnsi="Consolas" w:cs="Consolas"/>
                <w:noProof/>
              </w:rPr>
            </w:pPr>
          </w:p>
          <w:p w:rsidR="00605D53" w:rsidRPr="00605D53" w:rsidRDefault="00605D53" w:rsidP="00605D53">
            <w:pPr>
              <w:spacing w:after="120"/>
              <w:jc w:val="left"/>
              <w:rPr>
                <w:rFonts w:ascii="Consolas" w:hAnsi="Consolas" w:cs="Consolas"/>
                <w:noProof/>
              </w:rPr>
            </w:pPr>
            <w:r w:rsidRPr="00605D53">
              <w:rPr>
                <w:rFonts w:ascii="Consolas" w:hAnsi="Consolas" w:cs="Consolas"/>
                <w:noProof/>
              </w:rPr>
              <w:t>4*x^3 + 6*x^2 + 4*x^1 + 2</w:t>
            </w:r>
          </w:p>
          <w:p w:rsidR="00605D53" w:rsidRPr="00605D53" w:rsidRDefault="00605D53" w:rsidP="00605D53">
            <w:pPr>
              <w:spacing w:after="120"/>
              <w:jc w:val="left"/>
              <w:rPr>
                <w:rFonts w:ascii="Consolas" w:hAnsi="Consolas" w:cs="Consolas"/>
                <w:noProof/>
              </w:rPr>
            </w:pPr>
          </w:p>
          <w:p w:rsidR="00605D53" w:rsidRDefault="00605D53" w:rsidP="00605D53">
            <w:pPr>
              <w:spacing w:after="120"/>
              <w:jc w:val="left"/>
              <w:rPr>
                <w:rFonts w:ascii="Consolas" w:hAnsi="Consolas" w:cs="Consolas"/>
                <w:noProof/>
              </w:rPr>
            </w:pPr>
          </w:p>
          <w:p w:rsidR="002E29B3" w:rsidRPr="00F73CEF" w:rsidRDefault="00605D53" w:rsidP="00605D53">
            <w:pPr>
              <w:spacing w:after="120"/>
              <w:jc w:val="left"/>
              <w:rPr>
                <w:rFonts w:ascii="Consolas" w:hAnsi="Consolas" w:cs="Consolas"/>
                <w:noProof/>
              </w:rPr>
            </w:pPr>
            <w:r w:rsidRPr="00605D53">
              <w:rPr>
                <w:rFonts w:ascii="Consolas" w:hAnsi="Consolas" w:cs="Consolas"/>
                <w:noProof/>
              </w:rPr>
              <w:t>7*x^6 + 6*x^5 + 5*x^4 + 4*x^3 + 3*x^2 + 2*x^1 + 2</w:t>
            </w:r>
          </w:p>
        </w:tc>
      </w:tr>
      <w:tr w:rsidR="002E29B3" w:rsidTr="00605D53">
        <w:trPr>
          <w:trHeight w:val="439"/>
        </w:trPr>
        <w:tc>
          <w:tcPr>
            <w:tcW w:w="10884" w:type="dxa"/>
            <w:gridSpan w:val="4"/>
            <w:vAlign w:val="center"/>
          </w:tcPr>
          <w:p w:rsidR="002E29B3" w:rsidRPr="004E6C36" w:rsidRDefault="002E29B3" w:rsidP="003B06E0">
            <w:pPr>
              <w:spacing w:after="120"/>
              <w:jc w:val="left"/>
              <w:rPr>
                <w:b/>
              </w:rPr>
            </w:pPr>
          </w:p>
        </w:tc>
      </w:tr>
      <w:bookmarkEnd w:id="0"/>
      <w:bookmarkEnd w:id="1"/>
      <w:bookmarkEnd w:id="2"/>
      <w:bookmarkEnd w:id="3"/>
      <w:tr w:rsidR="003B06E0" w:rsidRPr="00257F4D" w:rsidTr="00E047F0">
        <w:tc>
          <w:tcPr>
            <w:tcW w:w="10884" w:type="dxa"/>
            <w:gridSpan w:val="4"/>
          </w:tcPr>
          <w:p w:rsidR="003B06E0" w:rsidRPr="007618D3" w:rsidRDefault="00605D53" w:rsidP="00605D53">
            <w:pPr>
              <w:autoSpaceDE w:val="0"/>
              <w:autoSpaceDN w:val="0"/>
              <w:adjustRightInd w:val="0"/>
              <w:spacing w:before="0"/>
              <w:jc w:val="left"/>
            </w:pPr>
            <w:r>
              <w:t xml:space="preserve">    </w:t>
            </w:r>
            <w:r w:rsidR="00CF44A1" w:rsidRPr="00CF44A1">
              <w:rPr>
                <w:lang w:val="en-US"/>
              </w:rPr>
              <w:t xml:space="preserve">13. </w:t>
            </w:r>
            <w:r>
              <w:rPr>
                <w:rFonts w:ascii="Consolas" w:hAnsi="Consolas" w:cs="Consolas"/>
                <w:sz w:val="19"/>
                <w:szCs w:val="19"/>
                <w:lang w:eastAsia="en-US"/>
              </w:rPr>
              <w:t>MultPolynom</w:t>
            </w:r>
          </w:p>
        </w:tc>
      </w:tr>
      <w:tr w:rsidR="003B06E0" w:rsidRPr="006B0528" w:rsidTr="00E047F0">
        <w:tc>
          <w:tcPr>
            <w:tcW w:w="10884" w:type="dxa"/>
            <w:gridSpan w:val="4"/>
          </w:tcPr>
          <w:p w:rsidR="003B06E0" w:rsidRDefault="003B06E0" w:rsidP="003B06E0">
            <w:pPr>
              <w:spacing w:after="120"/>
              <w:jc w:val="left"/>
              <w:rPr>
                <w:b/>
              </w:rPr>
            </w:pPr>
            <w:r>
              <w:rPr>
                <w:b/>
              </w:rPr>
              <w:t>Условие</w:t>
            </w:r>
          </w:p>
          <w:p w:rsidR="003B06E0" w:rsidRPr="006B0528" w:rsidRDefault="007618D3" w:rsidP="007618D3">
            <w:r w:rsidRPr="0036552D">
              <w:t xml:space="preserve">Напишете метод, който </w:t>
            </w:r>
            <w:r>
              <w:t>умножава</w:t>
            </w:r>
            <w:r w:rsidRPr="0036552D">
              <w:t xml:space="preserve"> </w:t>
            </w:r>
            <w:r>
              <w:t xml:space="preserve">два полинома с цели коефициенти, например </w:t>
            </w:r>
            <w:r w:rsidRPr="006D0AE9">
              <w:rPr>
                <w:rStyle w:val="Code"/>
              </w:rPr>
              <w:t>(3x</w:t>
            </w:r>
            <w:r w:rsidRPr="00280BF8">
              <w:rPr>
                <w:rStyle w:val="Code"/>
                <w:vertAlign w:val="superscript"/>
              </w:rPr>
              <w:t>2</w:t>
            </w:r>
            <w:r w:rsidRPr="006D0AE9">
              <w:rPr>
                <w:rStyle w:val="Code"/>
              </w:rPr>
              <w:t xml:space="preserve"> + x - 3) * (x - 1) = (3x</w:t>
            </w:r>
            <w:r w:rsidRPr="00280BF8">
              <w:rPr>
                <w:rStyle w:val="Code"/>
                <w:vertAlign w:val="superscript"/>
              </w:rPr>
              <w:t>3</w:t>
            </w:r>
            <w:r w:rsidRPr="006D0AE9">
              <w:rPr>
                <w:rStyle w:val="Code"/>
              </w:rPr>
              <w:t xml:space="preserve"> - 2x</w:t>
            </w:r>
            <w:r w:rsidRPr="00280BF8">
              <w:rPr>
                <w:rStyle w:val="Code"/>
                <w:vertAlign w:val="superscript"/>
              </w:rPr>
              <w:t>2</w:t>
            </w:r>
            <w:r w:rsidRPr="006D0AE9">
              <w:rPr>
                <w:rStyle w:val="Code"/>
              </w:rPr>
              <w:t xml:space="preserve"> - 4x + 3)</w:t>
            </w:r>
            <w:r w:rsidRPr="0036552D">
              <w:t>.</w:t>
            </w:r>
          </w:p>
        </w:tc>
      </w:tr>
      <w:tr w:rsidR="003B06E0" w:rsidRPr="005A6D2C" w:rsidTr="00E047F0">
        <w:tc>
          <w:tcPr>
            <w:tcW w:w="10884" w:type="dxa"/>
            <w:gridSpan w:val="4"/>
          </w:tcPr>
          <w:p w:rsidR="003B06E0" w:rsidRDefault="003B06E0" w:rsidP="007618D3">
            <w:pPr>
              <w:spacing w:after="120"/>
              <w:jc w:val="left"/>
            </w:pPr>
            <w:r>
              <w:rPr>
                <w:b/>
              </w:rPr>
              <w:t>Описание на входа</w:t>
            </w:r>
          </w:p>
          <w:p w:rsidR="007618D3" w:rsidRPr="005A6D2C" w:rsidRDefault="00605D53" w:rsidP="007618D3">
            <w:pPr>
              <w:spacing w:after="120"/>
              <w:jc w:val="left"/>
            </w:pPr>
            <w:r>
              <w:t xml:space="preserve">Въвеждаме два полинома като поредица от техните коефициенти като започваме от най-малкия. </w:t>
            </w:r>
            <w:r>
              <w:br/>
              <w:t>Например х</w:t>
            </w:r>
            <w:r w:rsidRPr="004B4DAB">
              <w:rPr>
                <w:vertAlign w:val="superscript"/>
              </w:rPr>
              <w:t>2</w:t>
            </w:r>
            <w:r>
              <w:t xml:space="preserve"> + 2х + 3 се представя като 321</w:t>
            </w:r>
          </w:p>
        </w:tc>
      </w:tr>
      <w:tr w:rsidR="003B06E0" w:rsidRPr="006A0809" w:rsidTr="00E047F0">
        <w:tc>
          <w:tcPr>
            <w:tcW w:w="10884" w:type="dxa"/>
            <w:gridSpan w:val="4"/>
          </w:tcPr>
          <w:p w:rsidR="003B06E0" w:rsidRDefault="003B06E0" w:rsidP="007618D3">
            <w:pPr>
              <w:spacing w:after="120"/>
              <w:jc w:val="left"/>
            </w:pPr>
            <w:r>
              <w:rPr>
                <w:b/>
              </w:rPr>
              <w:t>Описание на изхода</w:t>
            </w:r>
          </w:p>
          <w:p w:rsidR="007618D3" w:rsidRPr="00605D53" w:rsidRDefault="00605D53" w:rsidP="007618D3">
            <w:pPr>
              <w:spacing w:after="120"/>
              <w:jc w:val="left"/>
            </w:pPr>
            <w:r>
              <w:t>На екрана се изписва полученият полином</w:t>
            </w:r>
          </w:p>
        </w:tc>
      </w:tr>
      <w:tr w:rsidR="003B06E0" w:rsidRPr="00F344E6" w:rsidTr="00E047F0">
        <w:tc>
          <w:tcPr>
            <w:tcW w:w="10884" w:type="dxa"/>
            <w:gridSpan w:val="4"/>
          </w:tcPr>
          <w:p w:rsidR="003B06E0" w:rsidRDefault="003B06E0" w:rsidP="007618D3">
            <w:pPr>
              <w:spacing w:after="120"/>
              <w:jc w:val="left"/>
              <w:rPr>
                <w:color w:val="000000"/>
                <w:szCs w:val="20"/>
                <w:shd w:val="clear" w:color="auto" w:fill="FFFFFF"/>
              </w:rPr>
            </w:pPr>
            <w:r>
              <w:rPr>
                <w:b/>
              </w:rPr>
              <w:t>Анализ на задачата</w:t>
            </w:r>
          </w:p>
          <w:p w:rsidR="007618D3" w:rsidRPr="00F344E6" w:rsidRDefault="00736751" w:rsidP="007618D3">
            <w:pPr>
              <w:spacing w:after="120"/>
              <w:jc w:val="left"/>
            </w:pPr>
            <w:r>
              <w:t>Взимаме първото число на първия полином и го умножаваме с втория след това второта число и го умножаваме с втория и резултата събираме на едно място.</w:t>
            </w:r>
          </w:p>
        </w:tc>
      </w:tr>
      <w:tr w:rsidR="003B06E0" w:rsidRPr="004E6C36" w:rsidTr="00E047F0">
        <w:tc>
          <w:tcPr>
            <w:tcW w:w="10884" w:type="dxa"/>
            <w:gridSpan w:val="4"/>
          </w:tcPr>
          <w:p w:rsidR="003B06E0" w:rsidRPr="004E6C36" w:rsidRDefault="003B06E0" w:rsidP="003B06E0">
            <w:pPr>
              <w:spacing w:after="120"/>
              <w:jc w:val="left"/>
              <w:rPr>
                <w:b/>
              </w:rPr>
            </w:pPr>
            <w:r w:rsidRPr="004E6C36">
              <w:rPr>
                <w:b/>
              </w:rPr>
              <w:t>Решение (сорс код)</w:t>
            </w:r>
          </w:p>
        </w:tc>
      </w:tr>
      <w:tr w:rsidR="003B06E0" w:rsidRPr="00F344E6" w:rsidTr="00E047F0">
        <w:tc>
          <w:tcPr>
            <w:tcW w:w="10884" w:type="dxa"/>
            <w:gridSpan w:val="4"/>
          </w:tcPr>
          <w:p w:rsidR="003B06E0" w:rsidRDefault="003B06E0" w:rsidP="00CF44A1">
            <w:pPr>
              <w:autoSpaceDE w:val="0"/>
              <w:autoSpaceDN w:val="0"/>
              <w:adjustRightInd w:val="0"/>
              <w:spacing w:before="0"/>
              <w:jc w:val="left"/>
              <w:rPr>
                <w:rFonts w:ascii="Consolas" w:hAnsi="Consolas" w:cs="Consolas"/>
                <w:sz w:val="19"/>
                <w:szCs w:val="19"/>
                <w:lang w:eastAsia="en-US"/>
              </w:rPr>
            </w:pP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736751" w:rsidRDefault="00736751" w:rsidP="00736751">
            <w:pPr>
              <w:autoSpaceDE w:val="0"/>
              <w:autoSpaceDN w:val="0"/>
              <w:adjustRightInd w:val="0"/>
              <w:spacing w:before="0"/>
              <w:jc w:val="left"/>
              <w:rPr>
                <w:rFonts w:ascii="Consolas" w:hAnsi="Consolas" w:cs="Consolas"/>
                <w:sz w:val="19"/>
                <w:szCs w:val="19"/>
                <w:lang w:eastAsia="en-US"/>
              </w:rPr>
            </w:pP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_12.Sum_Sub_Mul_Arrays</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PrintPolynom(</w:t>
            </w:r>
            <w:r>
              <w:rPr>
                <w:rFonts w:ascii="Consolas" w:hAnsi="Consolas" w:cs="Consolas"/>
                <w:color w:val="0000FF"/>
                <w:sz w:val="19"/>
                <w:szCs w:val="19"/>
                <w:lang w:eastAsia="en-US"/>
              </w:rPr>
              <w:t>int</w:t>
            </w:r>
            <w:r>
              <w:rPr>
                <w:rFonts w:ascii="Consolas" w:hAnsi="Consolas" w:cs="Consolas"/>
                <w:sz w:val="19"/>
                <w:szCs w:val="19"/>
                <w:lang w:eastAsia="en-US"/>
              </w:rPr>
              <w:t>[] pol)</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pol.Length - 1; i &gt; 0; i--)</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(pol[i] != 0)</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"{0}*x^{1} + "</w:t>
            </w:r>
            <w:r>
              <w:rPr>
                <w:rFonts w:ascii="Consolas" w:hAnsi="Consolas" w:cs="Consolas"/>
                <w:sz w:val="19"/>
                <w:szCs w:val="19"/>
                <w:lang w:eastAsia="en-US"/>
              </w:rPr>
              <w:t>, pol[i], i);</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.WriteLine(pol[0]);</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736751" w:rsidRDefault="00736751" w:rsidP="00736751">
            <w:pPr>
              <w:autoSpaceDE w:val="0"/>
              <w:autoSpaceDN w:val="0"/>
              <w:adjustRightInd w:val="0"/>
              <w:spacing w:before="0"/>
              <w:jc w:val="left"/>
              <w:rPr>
                <w:rFonts w:ascii="Consolas" w:hAnsi="Consolas" w:cs="Consolas"/>
                <w:sz w:val="19"/>
                <w:szCs w:val="19"/>
                <w:lang w:eastAsia="en-US"/>
              </w:rPr>
            </w:pP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MultPolynom(</w:t>
            </w:r>
            <w:r>
              <w:rPr>
                <w:rFonts w:ascii="Consolas" w:hAnsi="Consolas" w:cs="Consolas"/>
                <w:color w:val="0000FF"/>
                <w:sz w:val="19"/>
                <w:szCs w:val="19"/>
                <w:lang w:eastAsia="en-US"/>
              </w:rPr>
              <w:t>string</w:t>
            </w:r>
            <w:r>
              <w:rPr>
                <w:rFonts w:ascii="Consolas" w:hAnsi="Consolas" w:cs="Consolas"/>
                <w:sz w:val="19"/>
                <w:szCs w:val="19"/>
                <w:lang w:eastAsia="en-US"/>
              </w:rPr>
              <w:t xml:space="preserve"> first, </w:t>
            </w:r>
            <w:r>
              <w:rPr>
                <w:rFonts w:ascii="Consolas" w:hAnsi="Consolas" w:cs="Consolas"/>
                <w:color w:val="0000FF"/>
                <w:sz w:val="19"/>
                <w:szCs w:val="19"/>
                <w:lang w:eastAsia="en-US"/>
              </w:rPr>
              <w:t>string</w:t>
            </w:r>
            <w:r>
              <w:rPr>
                <w:rFonts w:ascii="Consolas" w:hAnsi="Consolas" w:cs="Consolas"/>
                <w:sz w:val="19"/>
                <w:szCs w:val="19"/>
                <w:lang w:eastAsia="en-US"/>
              </w:rPr>
              <w:t xml:space="preserve"> second)</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mult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[(first.Length) * (second.Length) + 1];</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pow = 0;</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first.Length; i++)</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j = 0; j &lt; second.Length; j++)</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pow = i + j;</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mult[pow] += (first[i] - </w:t>
            </w:r>
            <w:r>
              <w:rPr>
                <w:rFonts w:ascii="Consolas" w:hAnsi="Consolas" w:cs="Consolas"/>
                <w:color w:val="A31515"/>
                <w:sz w:val="19"/>
                <w:szCs w:val="19"/>
                <w:lang w:eastAsia="en-US"/>
              </w:rPr>
              <w:t>'0'</w:t>
            </w:r>
            <w:r>
              <w:rPr>
                <w:rFonts w:ascii="Consolas" w:hAnsi="Consolas" w:cs="Consolas"/>
                <w:sz w:val="19"/>
                <w:szCs w:val="19"/>
                <w:lang w:eastAsia="en-US"/>
              </w:rPr>
              <w:t xml:space="preserve">) * (second[j] - </w:t>
            </w:r>
            <w:r>
              <w:rPr>
                <w:rFonts w:ascii="Consolas" w:hAnsi="Consolas" w:cs="Consolas"/>
                <w:color w:val="A31515"/>
                <w:sz w:val="19"/>
                <w:szCs w:val="19"/>
                <w:lang w:eastAsia="en-US"/>
              </w:rPr>
              <w:t>'0'</w:t>
            </w:r>
            <w:r>
              <w:rPr>
                <w:rFonts w:ascii="Consolas" w:hAnsi="Consolas" w:cs="Consolas"/>
                <w:sz w:val="19"/>
                <w:szCs w:val="19"/>
                <w:lang w:eastAsia="en-US"/>
              </w:rPr>
              <w:t>);</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PrintPolynom(mult);</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"Enter two polynomials as a sequance of their coefficiens from the lowest power(x^0)."</w:t>
            </w:r>
            <w:r>
              <w:rPr>
                <w:rFonts w:ascii="Consolas" w:hAnsi="Consolas" w:cs="Consolas"/>
                <w:sz w:val="19"/>
                <w:szCs w:val="19"/>
                <w:lang w:eastAsia="en-US"/>
              </w:rPr>
              <w:t>);</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firstPol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secondPol = </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MultPolynom(firstPol, secondPol);</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36751" w:rsidRDefault="00736751" w:rsidP="0073675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618D3" w:rsidRDefault="00736751" w:rsidP="00CF44A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618D3" w:rsidRPr="00F344E6" w:rsidRDefault="007618D3" w:rsidP="00CF44A1">
            <w:pPr>
              <w:autoSpaceDE w:val="0"/>
              <w:autoSpaceDN w:val="0"/>
              <w:adjustRightInd w:val="0"/>
              <w:spacing w:before="0"/>
              <w:jc w:val="left"/>
              <w:rPr>
                <w:rFonts w:ascii="Consolas" w:hAnsi="Consolas" w:cs="Consolas"/>
                <w:sz w:val="19"/>
                <w:szCs w:val="19"/>
                <w:lang w:eastAsia="en-US"/>
              </w:rPr>
            </w:pPr>
          </w:p>
        </w:tc>
      </w:tr>
      <w:tr w:rsidR="003B06E0" w:rsidRPr="004C544B" w:rsidTr="00E047F0">
        <w:tc>
          <w:tcPr>
            <w:tcW w:w="10884" w:type="dxa"/>
            <w:gridSpan w:val="4"/>
          </w:tcPr>
          <w:p w:rsidR="007618D3" w:rsidRPr="004C544B" w:rsidRDefault="003B06E0" w:rsidP="00605D53">
            <w:pPr>
              <w:spacing w:after="120"/>
              <w:jc w:val="left"/>
            </w:pPr>
            <w:r>
              <w:rPr>
                <w:b/>
              </w:rPr>
              <w:lastRenderedPageBreak/>
              <w:t>Тестове</w:t>
            </w:r>
          </w:p>
        </w:tc>
      </w:tr>
      <w:tr w:rsidR="00500DC8" w:rsidRPr="004E6C36" w:rsidTr="00736751">
        <w:trPr>
          <w:trHeight w:val="418"/>
        </w:trPr>
        <w:tc>
          <w:tcPr>
            <w:tcW w:w="5442" w:type="dxa"/>
            <w:gridSpan w:val="2"/>
          </w:tcPr>
          <w:p w:rsidR="00500DC8" w:rsidRPr="004E6C36" w:rsidRDefault="00500DC8" w:rsidP="00500DC8">
            <w:pPr>
              <w:spacing w:after="120"/>
              <w:jc w:val="left"/>
              <w:rPr>
                <w:b/>
              </w:rPr>
            </w:pPr>
            <w:r>
              <w:rPr>
                <w:b/>
              </w:rPr>
              <w:t>Вход</w:t>
            </w:r>
          </w:p>
        </w:tc>
        <w:tc>
          <w:tcPr>
            <w:tcW w:w="5442" w:type="dxa"/>
            <w:gridSpan w:val="2"/>
          </w:tcPr>
          <w:p w:rsidR="00500DC8" w:rsidRPr="004E6C36" w:rsidRDefault="00500DC8" w:rsidP="003B06E0">
            <w:pPr>
              <w:spacing w:after="120"/>
              <w:jc w:val="left"/>
              <w:rPr>
                <w:b/>
              </w:rPr>
            </w:pPr>
            <w:r>
              <w:rPr>
                <w:b/>
              </w:rPr>
              <w:t>Изход</w:t>
            </w:r>
          </w:p>
        </w:tc>
      </w:tr>
      <w:tr w:rsidR="00500DC8" w:rsidRPr="004E6C36" w:rsidTr="007618D3">
        <w:trPr>
          <w:trHeight w:val="2256"/>
        </w:trPr>
        <w:tc>
          <w:tcPr>
            <w:tcW w:w="5442" w:type="dxa"/>
            <w:gridSpan w:val="2"/>
          </w:tcPr>
          <w:p w:rsidR="00736751" w:rsidRDefault="00736751" w:rsidP="00736751">
            <w:pPr>
              <w:spacing w:after="120"/>
              <w:jc w:val="left"/>
            </w:pPr>
            <w:r>
              <w:t>123</w:t>
            </w:r>
          </w:p>
          <w:p w:rsidR="00736751" w:rsidRDefault="00736751" w:rsidP="00736751">
            <w:pPr>
              <w:spacing w:after="120"/>
              <w:jc w:val="left"/>
            </w:pPr>
            <w:r>
              <w:t>123</w:t>
            </w:r>
          </w:p>
          <w:p w:rsidR="00736751" w:rsidRDefault="00736751" w:rsidP="00736751">
            <w:pPr>
              <w:spacing w:after="120"/>
              <w:jc w:val="left"/>
            </w:pPr>
          </w:p>
          <w:p w:rsidR="00736751" w:rsidRDefault="00736751" w:rsidP="00736751">
            <w:pPr>
              <w:spacing w:after="120"/>
              <w:jc w:val="left"/>
            </w:pPr>
            <w:r>
              <w:t>123</w:t>
            </w:r>
          </w:p>
          <w:p w:rsidR="00736751" w:rsidRDefault="00736751" w:rsidP="00736751">
            <w:pPr>
              <w:spacing w:after="120"/>
              <w:jc w:val="left"/>
            </w:pPr>
            <w:r>
              <w:t>0</w:t>
            </w:r>
          </w:p>
          <w:p w:rsidR="00736751" w:rsidRDefault="00736751" w:rsidP="00736751">
            <w:pPr>
              <w:spacing w:after="120"/>
              <w:jc w:val="left"/>
            </w:pPr>
          </w:p>
          <w:p w:rsidR="00736751" w:rsidRDefault="00736751" w:rsidP="00736751">
            <w:pPr>
              <w:spacing w:after="120"/>
              <w:jc w:val="left"/>
            </w:pPr>
            <w:r>
              <w:t>12</w:t>
            </w:r>
          </w:p>
          <w:p w:rsidR="00736751" w:rsidRDefault="00736751" w:rsidP="00736751">
            <w:pPr>
              <w:spacing w:after="120"/>
              <w:jc w:val="left"/>
            </w:pPr>
            <w:r>
              <w:t>1</w:t>
            </w:r>
          </w:p>
          <w:p w:rsidR="00736751" w:rsidRDefault="00736751" w:rsidP="00736751">
            <w:pPr>
              <w:spacing w:after="120"/>
              <w:jc w:val="left"/>
            </w:pPr>
          </w:p>
          <w:p w:rsidR="00736751" w:rsidRDefault="00736751" w:rsidP="00736751">
            <w:pPr>
              <w:spacing w:after="120"/>
              <w:jc w:val="left"/>
            </w:pPr>
            <w:r>
              <w:t>101</w:t>
            </w:r>
          </w:p>
          <w:p w:rsidR="00736751" w:rsidRDefault="00736751" w:rsidP="00736751">
            <w:pPr>
              <w:spacing w:after="120"/>
              <w:jc w:val="left"/>
            </w:pPr>
            <w:r>
              <w:t>12</w:t>
            </w:r>
          </w:p>
          <w:p w:rsidR="00736751" w:rsidRDefault="00736751" w:rsidP="00736751">
            <w:pPr>
              <w:spacing w:after="120"/>
              <w:jc w:val="left"/>
            </w:pPr>
          </w:p>
          <w:p w:rsidR="00736751" w:rsidRDefault="00736751" w:rsidP="00736751">
            <w:pPr>
              <w:spacing w:after="120"/>
              <w:jc w:val="left"/>
            </w:pPr>
            <w:r>
              <w:t>101</w:t>
            </w:r>
          </w:p>
          <w:p w:rsidR="00500DC8" w:rsidRPr="007C78DC" w:rsidRDefault="00736751" w:rsidP="00736751">
            <w:pPr>
              <w:spacing w:after="120"/>
              <w:jc w:val="left"/>
            </w:pPr>
            <w:r>
              <w:t>101</w:t>
            </w:r>
          </w:p>
        </w:tc>
        <w:tc>
          <w:tcPr>
            <w:tcW w:w="5442" w:type="dxa"/>
            <w:gridSpan w:val="2"/>
          </w:tcPr>
          <w:p w:rsidR="00736751" w:rsidRDefault="00736751" w:rsidP="00736751">
            <w:pPr>
              <w:spacing w:after="120"/>
              <w:jc w:val="left"/>
            </w:pPr>
            <w:r>
              <w:t>9*x^4 + 12*x^3 + 10*x^2 + 4*x^1 + 1</w:t>
            </w:r>
          </w:p>
          <w:p w:rsidR="00736751" w:rsidRDefault="00736751" w:rsidP="00736751">
            <w:pPr>
              <w:spacing w:after="120"/>
              <w:jc w:val="left"/>
            </w:pPr>
          </w:p>
          <w:p w:rsidR="00736751" w:rsidRDefault="00736751" w:rsidP="00736751">
            <w:pPr>
              <w:spacing w:after="120"/>
              <w:jc w:val="left"/>
            </w:pPr>
          </w:p>
          <w:p w:rsidR="00736751" w:rsidRDefault="00736751" w:rsidP="00736751">
            <w:pPr>
              <w:spacing w:after="120"/>
              <w:jc w:val="left"/>
            </w:pPr>
            <w:r>
              <w:t>0</w:t>
            </w:r>
          </w:p>
          <w:p w:rsidR="00736751" w:rsidRDefault="00736751" w:rsidP="00736751">
            <w:pPr>
              <w:spacing w:after="120"/>
              <w:jc w:val="left"/>
            </w:pPr>
          </w:p>
          <w:p w:rsidR="00736751" w:rsidRDefault="00736751" w:rsidP="00736751">
            <w:pPr>
              <w:spacing w:after="120"/>
              <w:jc w:val="left"/>
            </w:pPr>
          </w:p>
          <w:p w:rsidR="00736751" w:rsidRDefault="00736751" w:rsidP="00736751">
            <w:pPr>
              <w:spacing w:after="120"/>
              <w:jc w:val="left"/>
            </w:pPr>
            <w:r>
              <w:t>2*x^1 + 1</w:t>
            </w:r>
          </w:p>
          <w:p w:rsidR="00736751" w:rsidRDefault="00736751" w:rsidP="00736751">
            <w:pPr>
              <w:spacing w:after="120"/>
              <w:jc w:val="left"/>
            </w:pPr>
          </w:p>
          <w:p w:rsidR="00736751" w:rsidRDefault="00736751" w:rsidP="00736751">
            <w:pPr>
              <w:spacing w:after="120"/>
              <w:jc w:val="left"/>
            </w:pPr>
          </w:p>
          <w:p w:rsidR="00736751" w:rsidRDefault="00736751" w:rsidP="00736751">
            <w:pPr>
              <w:spacing w:after="120"/>
              <w:jc w:val="left"/>
            </w:pPr>
            <w:r>
              <w:t>2*x^3 + 1*x^2 + 2*x^1 + 1</w:t>
            </w:r>
          </w:p>
          <w:p w:rsidR="00736751" w:rsidRDefault="00736751" w:rsidP="00736751">
            <w:pPr>
              <w:spacing w:after="120"/>
              <w:jc w:val="left"/>
            </w:pPr>
          </w:p>
          <w:p w:rsidR="00736751" w:rsidRDefault="00736751" w:rsidP="00736751">
            <w:pPr>
              <w:spacing w:after="120"/>
              <w:jc w:val="left"/>
            </w:pPr>
          </w:p>
          <w:p w:rsidR="00736751" w:rsidRDefault="00736751" w:rsidP="00736751">
            <w:pPr>
              <w:spacing w:after="120"/>
              <w:jc w:val="left"/>
            </w:pPr>
            <w:r>
              <w:t>1*x^4 + 2*x^2 + 1</w:t>
            </w:r>
          </w:p>
          <w:p w:rsidR="00500DC8" w:rsidRPr="007C78DC" w:rsidRDefault="00500DC8" w:rsidP="007C78DC">
            <w:pPr>
              <w:spacing w:after="120"/>
              <w:jc w:val="left"/>
            </w:pPr>
          </w:p>
        </w:tc>
      </w:tr>
      <w:tr w:rsidR="003B06E0" w:rsidRPr="004E6C36" w:rsidTr="00605D53">
        <w:trPr>
          <w:trHeight w:val="292"/>
        </w:trPr>
        <w:tc>
          <w:tcPr>
            <w:tcW w:w="10884" w:type="dxa"/>
            <w:gridSpan w:val="4"/>
          </w:tcPr>
          <w:p w:rsidR="003B06E0" w:rsidRPr="004E6C36" w:rsidRDefault="003B06E0" w:rsidP="003B06E0">
            <w:pPr>
              <w:spacing w:after="120"/>
              <w:jc w:val="left"/>
              <w:rPr>
                <w:b/>
              </w:rPr>
            </w:pPr>
          </w:p>
        </w:tc>
      </w:tr>
    </w:tbl>
    <w:p w:rsidR="002E29B3" w:rsidRPr="00742101" w:rsidRDefault="002E29B3" w:rsidP="00742101"/>
    <w:sectPr w:rsidR="002E29B3" w:rsidRPr="00742101" w:rsidSect="00E834C2">
      <w:headerReference w:type="default" r:id="rId8"/>
      <w:headerReference w:type="first" r:id="rId9"/>
      <w:footerReference w:type="first" r:id="rId10"/>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6D0" w:rsidRDefault="003676D0">
      <w:r>
        <w:separator/>
      </w:r>
    </w:p>
    <w:p w:rsidR="003676D0" w:rsidRDefault="003676D0"/>
  </w:endnote>
  <w:endnote w:type="continuationSeparator" w:id="0">
    <w:p w:rsidR="003676D0" w:rsidRDefault="003676D0">
      <w:r>
        <w:continuationSeparator/>
      </w:r>
    </w:p>
    <w:p w:rsidR="003676D0" w:rsidRDefault="003676D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AB" w:rsidRPr="00DD43B1" w:rsidRDefault="004B4DAB"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6D0" w:rsidRDefault="003676D0">
      <w:r>
        <w:separator/>
      </w:r>
    </w:p>
    <w:p w:rsidR="003676D0" w:rsidRDefault="003676D0"/>
  </w:footnote>
  <w:footnote w:type="continuationSeparator" w:id="0">
    <w:p w:rsidR="003676D0" w:rsidRDefault="003676D0">
      <w:r>
        <w:continuationSeparator/>
      </w:r>
    </w:p>
    <w:p w:rsidR="003676D0" w:rsidRDefault="003676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AB" w:rsidRPr="000E3523" w:rsidRDefault="004B4DAB"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AB" w:rsidRPr="000E3523" w:rsidRDefault="004B4DAB"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6E90F53"/>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7747E25"/>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2">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3">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6">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7">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2">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701A7592"/>
    <w:multiLevelType w:val="hybridMultilevel"/>
    <w:tmpl w:val="FC4EF9BE"/>
    <w:lvl w:ilvl="0" w:tplc="75C44C06">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7">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1"/>
  </w:num>
  <w:num w:numId="3">
    <w:abstractNumId w:val="16"/>
  </w:num>
  <w:num w:numId="4">
    <w:abstractNumId w:val="47"/>
  </w:num>
  <w:num w:numId="5">
    <w:abstractNumId w:val="46"/>
  </w:num>
  <w:num w:numId="6">
    <w:abstractNumId w:val="41"/>
  </w:num>
  <w:num w:numId="7">
    <w:abstractNumId w:val="32"/>
  </w:num>
  <w:num w:numId="8">
    <w:abstractNumId w:val="26"/>
  </w:num>
  <w:num w:numId="9">
    <w:abstractNumId w:val="29"/>
  </w:num>
  <w:num w:numId="10">
    <w:abstractNumId w:val="22"/>
  </w:num>
  <w:num w:numId="11">
    <w:abstractNumId w:val="44"/>
  </w:num>
  <w:num w:numId="12">
    <w:abstractNumId w:val="30"/>
  </w:num>
  <w:num w:numId="13">
    <w:abstractNumId w:val="39"/>
  </w:num>
  <w:num w:numId="14">
    <w:abstractNumId w:val="36"/>
  </w:num>
  <w:num w:numId="15">
    <w:abstractNumId w:val="20"/>
  </w:num>
  <w:num w:numId="16">
    <w:abstractNumId w:val="34"/>
  </w:num>
  <w:num w:numId="17">
    <w:abstractNumId w:val="18"/>
  </w:num>
  <w:num w:numId="18">
    <w:abstractNumId w:val="11"/>
  </w:num>
  <w:num w:numId="19">
    <w:abstractNumId w:val="24"/>
  </w:num>
  <w:num w:numId="20">
    <w:abstractNumId w:val="38"/>
  </w:num>
  <w:num w:numId="21">
    <w:abstractNumId w:val="7"/>
  </w:num>
  <w:num w:numId="22">
    <w:abstractNumId w:val="3"/>
  </w:num>
  <w:num w:numId="23">
    <w:abstractNumId w:val="12"/>
  </w:num>
  <w:num w:numId="24">
    <w:abstractNumId w:val="9"/>
  </w:num>
  <w:num w:numId="25">
    <w:abstractNumId w:val="21"/>
  </w:num>
  <w:num w:numId="26">
    <w:abstractNumId w:val="42"/>
  </w:num>
  <w:num w:numId="27">
    <w:abstractNumId w:val="8"/>
  </w:num>
  <w:num w:numId="28">
    <w:abstractNumId w:val="17"/>
  </w:num>
  <w:num w:numId="29">
    <w:abstractNumId w:val="14"/>
  </w:num>
  <w:num w:numId="30">
    <w:abstractNumId w:val="25"/>
  </w:num>
  <w:num w:numId="31">
    <w:abstractNumId w:val="33"/>
  </w:num>
  <w:num w:numId="32">
    <w:abstractNumId w:val="10"/>
  </w:num>
  <w:num w:numId="33">
    <w:abstractNumId w:val="40"/>
  </w:num>
  <w:num w:numId="34">
    <w:abstractNumId w:val="0"/>
  </w:num>
  <w:num w:numId="35">
    <w:abstractNumId w:val="48"/>
  </w:num>
  <w:num w:numId="36">
    <w:abstractNumId w:val="45"/>
  </w:num>
  <w:num w:numId="37">
    <w:abstractNumId w:val="28"/>
  </w:num>
  <w:num w:numId="38">
    <w:abstractNumId w:val="15"/>
  </w:num>
  <w:num w:numId="39">
    <w:abstractNumId w:val="13"/>
  </w:num>
  <w:num w:numId="40">
    <w:abstractNumId w:val="23"/>
  </w:num>
  <w:num w:numId="41">
    <w:abstractNumId w:val="4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defaultTabStop w:val="284"/>
  <w:hyphenationZone w:val="425"/>
  <w:characterSpacingControl w:val="doNotCompress"/>
  <w:hdrShapeDefaults>
    <o:shapedefaults v:ext="edit" spidmax="26626">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6E6E"/>
    <w:rsid w:val="000276E9"/>
    <w:rsid w:val="00030DD7"/>
    <w:rsid w:val="00030F57"/>
    <w:rsid w:val="00032011"/>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66A"/>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589"/>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A5F39"/>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5C4"/>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371B0"/>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57F4D"/>
    <w:rsid w:val="00260F4F"/>
    <w:rsid w:val="00261DD3"/>
    <w:rsid w:val="002634A9"/>
    <w:rsid w:val="00263A26"/>
    <w:rsid w:val="00264144"/>
    <w:rsid w:val="002649D1"/>
    <w:rsid w:val="00264E30"/>
    <w:rsid w:val="00266217"/>
    <w:rsid w:val="00266748"/>
    <w:rsid w:val="00266C43"/>
    <w:rsid w:val="00266F0A"/>
    <w:rsid w:val="00267824"/>
    <w:rsid w:val="00270B03"/>
    <w:rsid w:val="00273BAE"/>
    <w:rsid w:val="00273BD7"/>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29B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44D7"/>
    <w:rsid w:val="00347159"/>
    <w:rsid w:val="00350A5F"/>
    <w:rsid w:val="00350EED"/>
    <w:rsid w:val="00351D62"/>
    <w:rsid w:val="0035532D"/>
    <w:rsid w:val="0035658B"/>
    <w:rsid w:val="00356DB6"/>
    <w:rsid w:val="00356E8D"/>
    <w:rsid w:val="003603F4"/>
    <w:rsid w:val="003676D0"/>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06E0"/>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1629"/>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3BF"/>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205"/>
    <w:rsid w:val="0044131D"/>
    <w:rsid w:val="00441356"/>
    <w:rsid w:val="0044143C"/>
    <w:rsid w:val="0044570D"/>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4DAB"/>
    <w:rsid w:val="004B7EFC"/>
    <w:rsid w:val="004C0D7B"/>
    <w:rsid w:val="004C1557"/>
    <w:rsid w:val="004C2C81"/>
    <w:rsid w:val="004C2FE0"/>
    <w:rsid w:val="004C544B"/>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54C"/>
    <w:rsid w:val="00500DC8"/>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866"/>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D2C"/>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2732"/>
    <w:rsid w:val="00604281"/>
    <w:rsid w:val="00605D53"/>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809"/>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751"/>
    <w:rsid w:val="00736C13"/>
    <w:rsid w:val="0073709D"/>
    <w:rsid w:val="00742101"/>
    <w:rsid w:val="00742684"/>
    <w:rsid w:val="00742E0B"/>
    <w:rsid w:val="00750471"/>
    <w:rsid w:val="007537AC"/>
    <w:rsid w:val="007539E9"/>
    <w:rsid w:val="00754300"/>
    <w:rsid w:val="0075452F"/>
    <w:rsid w:val="00757A22"/>
    <w:rsid w:val="00760099"/>
    <w:rsid w:val="007616CF"/>
    <w:rsid w:val="007618D3"/>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2FC"/>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C78DC"/>
    <w:rsid w:val="007D370D"/>
    <w:rsid w:val="007D53CD"/>
    <w:rsid w:val="007D553E"/>
    <w:rsid w:val="007D5A00"/>
    <w:rsid w:val="007D5A46"/>
    <w:rsid w:val="007D5B29"/>
    <w:rsid w:val="007E1534"/>
    <w:rsid w:val="007E1A16"/>
    <w:rsid w:val="007E2619"/>
    <w:rsid w:val="007E31EC"/>
    <w:rsid w:val="007E5DBE"/>
    <w:rsid w:val="007E7204"/>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2A20"/>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071D"/>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670"/>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1C8B"/>
    <w:rsid w:val="009F2010"/>
    <w:rsid w:val="009F2C44"/>
    <w:rsid w:val="009F3075"/>
    <w:rsid w:val="009F4808"/>
    <w:rsid w:val="009F6162"/>
    <w:rsid w:val="009F6251"/>
    <w:rsid w:val="009F70CC"/>
    <w:rsid w:val="00A03005"/>
    <w:rsid w:val="00A0466A"/>
    <w:rsid w:val="00A04F21"/>
    <w:rsid w:val="00A05D86"/>
    <w:rsid w:val="00A11B1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631"/>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C69D0"/>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B790A"/>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4A1"/>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5FF"/>
    <w:rsid w:val="00D079C8"/>
    <w:rsid w:val="00D1047C"/>
    <w:rsid w:val="00D10AE6"/>
    <w:rsid w:val="00D10FDF"/>
    <w:rsid w:val="00D113B8"/>
    <w:rsid w:val="00D12685"/>
    <w:rsid w:val="00D1357F"/>
    <w:rsid w:val="00D13ED2"/>
    <w:rsid w:val="00D14613"/>
    <w:rsid w:val="00D148EF"/>
    <w:rsid w:val="00D14FC8"/>
    <w:rsid w:val="00D155B2"/>
    <w:rsid w:val="00D1561F"/>
    <w:rsid w:val="00D15E7E"/>
    <w:rsid w:val="00D17076"/>
    <w:rsid w:val="00D2030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2801"/>
    <w:rsid w:val="00D53CD5"/>
    <w:rsid w:val="00D53F04"/>
    <w:rsid w:val="00D56E43"/>
    <w:rsid w:val="00D578B8"/>
    <w:rsid w:val="00D57F27"/>
    <w:rsid w:val="00D602B1"/>
    <w:rsid w:val="00D60B6E"/>
    <w:rsid w:val="00D623DB"/>
    <w:rsid w:val="00D62CAB"/>
    <w:rsid w:val="00D62CC7"/>
    <w:rsid w:val="00D6411E"/>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0EA"/>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7F0"/>
    <w:rsid w:val="00E04EFB"/>
    <w:rsid w:val="00E0534D"/>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44E6F"/>
    <w:rsid w:val="00E50755"/>
    <w:rsid w:val="00E51B9F"/>
    <w:rsid w:val="00E53598"/>
    <w:rsid w:val="00E54278"/>
    <w:rsid w:val="00E543A5"/>
    <w:rsid w:val="00E54C97"/>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410"/>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3B14"/>
    <w:rsid w:val="00F142D5"/>
    <w:rsid w:val="00F15211"/>
    <w:rsid w:val="00F159CF"/>
    <w:rsid w:val="00F15A7A"/>
    <w:rsid w:val="00F16133"/>
    <w:rsid w:val="00F214F2"/>
    <w:rsid w:val="00F235AD"/>
    <w:rsid w:val="00F23852"/>
    <w:rsid w:val="00F244E5"/>
    <w:rsid w:val="00F25DF0"/>
    <w:rsid w:val="00F2796E"/>
    <w:rsid w:val="00F318FF"/>
    <w:rsid w:val="00F32189"/>
    <w:rsid w:val="00F3233A"/>
    <w:rsid w:val="00F32946"/>
    <w:rsid w:val="00F344E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character" w:customStyle="1" w:styleId="apple-converted-space">
    <w:name w:val="apple-converted-space"/>
    <w:basedOn w:val="DefaultParagraphFont"/>
    <w:rsid w:val="000C55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283343309">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4A39A-2854-4273-AD2B-215E8145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29809</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Vanyo</cp:lastModifiedBy>
  <cp:revision>60</cp:revision>
  <cp:lastPrinted>2011-07-28T13:02:00Z</cp:lastPrinted>
  <dcterms:created xsi:type="dcterms:W3CDTF">2011-11-11T10:36:00Z</dcterms:created>
  <dcterms:modified xsi:type="dcterms:W3CDTF">2012-03-29T20:09:00Z</dcterms:modified>
</cp:coreProperties>
</file>