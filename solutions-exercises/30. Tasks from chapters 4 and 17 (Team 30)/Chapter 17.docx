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1A" w:rsidRDefault="004B4B1A" w:rsidP="004B4B1A">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Pr>
          <w:rFonts w:eastAsia="Malgun Gothic"/>
          <w:lang w:eastAsia="ko-KR"/>
        </w:rPr>
        <w:t xml:space="preserve">глава </w:t>
      </w:r>
      <w:r>
        <w:rPr>
          <w:lang w:val="en-US" w:eastAsia="ja-JP"/>
        </w:rPr>
        <w:t>04</w:t>
      </w:r>
      <w:r>
        <w:rPr>
          <w:rFonts w:hint="eastAsia"/>
          <w:lang w:eastAsia="ja-JP"/>
        </w:rPr>
        <w:t xml:space="preserve"> </w:t>
      </w:r>
      <w:r>
        <w:rPr>
          <w:rFonts w:eastAsiaTheme="minorEastAsia"/>
          <w:lang w:eastAsia="zh-CN"/>
        </w:rPr>
        <w:t>на</w:t>
      </w:r>
      <w:r>
        <w:rPr>
          <w:rFonts w:eastAsiaTheme="minorEastAsia" w:hint="eastAsia"/>
          <w:lang w:eastAsia="zh-CN"/>
        </w:rPr>
        <w:t xml:space="preserve"> </w:t>
      </w:r>
      <w:r w:rsidRPr="00EE2DC7">
        <w:t>книгата "Въведение в програмирането със C#"</w:t>
      </w:r>
    </w:p>
    <w:p w:rsidR="004B4B1A" w:rsidRPr="00EE2DC7" w:rsidRDefault="004B4B1A" w:rsidP="004B4B1A">
      <w:r>
        <w:t xml:space="preserve">Предлагаме ви решения на задачите от </w:t>
      </w:r>
      <w:r w:rsidR="005E2F06">
        <w:fldChar w:fldCharType="begin"/>
      </w:r>
      <w:r>
        <w:instrText>HYPERLINK "http://www.introprogramming.info"</w:instrText>
      </w:r>
      <w:r w:rsidR="005E2F06">
        <w:fldChar w:fldCharType="separate"/>
      </w:r>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r w:rsidR="005E2F06">
        <w:fldChar w:fldCharType="end"/>
      </w:r>
      <w:r>
        <w:rPr>
          <w:lang w:val="en-US"/>
        </w:rPr>
        <w:t xml:space="preserve">, </w:t>
      </w:r>
      <w:r>
        <w:t>заедно с анализ на задачата, описание на използва</w:t>
      </w:r>
      <w:r>
        <w:softHyphen/>
        <w:t>ните идеи, алгоритми,</w:t>
      </w:r>
      <w:r>
        <w:rPr>
          <w:lang w:val="en-US"/>
        </w:rPr>
        <w:t xml:space="preserve"> </w:t>
      </w:r>
      <w:r>
        <w:t>подходи за решаване и тестове.</w:t>
      </w:r>
    </w:p>
    <w:p w:rsidR="004B4B1A" w:rsidRDefault="004B4B1A" w:rsidP="004B4B1A">
      <w:pPr>
        <w:pStyle w:val="Heading2"/>
      </w:pPr>
      <w:r>
        <w:t>Авторски колектив</w:t>
      </w:r>
    </w:p>
    <w:p w:rsidR="004B4B1A" w:rsidRPr="00A83CAE" w:rsidRDefault="004B4B1A" w:rsidP="004B4B1A">
      <w:pPr>
        <w:pStyle w:val="ListParagraph"/>
        <w:spacing w:before="240"/>
        <w:ind w:left="284"/>
        <w:rPr>
          <w:b/>
        </w:rPr>
      </w:pPr>
      <w:r w:rsidRPr="00A83CAE">
        <w:rPr>
          <w:b/>
        </w:rPr>
        <w:t>Име</w:t>
      </w:r>
      <w:r>
        <w:rPr>
          <w:b/>
          <w:lang w:val="en-US"/>
        </w:rPr>
        <w:t>:</w:t>
      </w:r>
      <w:r w:rsidRPr="00A83CAE">
        <w:rPr>
          <w:b/>
        </w:rPr>
        <w:t xml:space="preserve"> </w:t>
      </w:r>
      <w:r>
        <w:rPr>
          <w:b/>
        </w:rPr>
        <w:t>Венцислав Василев Щерев</w:t>
      </w:r>
    </w:p>
    <w:p w:rsidR="004B4B1A" w:rsidRPr="001B6EC7" w:rsidRDefault="004B4B1A" w:rsidP="004B4B1A">
      <w:pPr>
        <w:pStyle w:val="ListParagraph"/>
        <w:spacing w:before="60"/>
        <w:ind w:left="284"/>
        <w:rPr>
          <w:lang w:val="en-US"/>
        </w:rPr>
      </w:pPr>
      <w:r w:rsidRPr="001B6EC7">
        <w:t xml:space="preserve">Контакти: </w:t>
      </w:r>
      <w:r w:rsidRPr="001B6EC7">
        <w:rPr>
          <w:lang w:val="en-US"/>
        </w:rPr>
        <w:t>v</w:t>
      </w:r>
      <w:r>
        <w:rPr>
          <w:lang w:val="en-US"/>
        </w:rPr>
        <w:t>.v.shterev@gmail.com</w:t>
      </w:r>
    </w:p>
    <w:p w:rsidR="004B4B1A" w:rsidRPr="001B6EC7" w:rsidRDefault="004B4B1A" w:rsidP="004B4B1A">
      <w:pPr>
        <w:pStyle w:val="ListParagraph"/>
        <w:spacing w:before="240"/>
        <w:ind w:left="284"/>
        <w:rPr>
          <w:b/>
        </w:rPr>
      </w:pPr>
      <w:r w:rsidRPr="001B6EC7">
        <w:rPr>
          <w:b/>
        </w:rPr>
        <w:t>Име</w:t>
      </w:r>
      <w:r w:rsidRPr="001B6EC7">
        <w:rPr>
          <w:b/>
          <w:lang w:val="en-US"/>
        </w:rPr>
        <w:t>:</w:t>
      </w:r>
      <w:r w:rsidRPr="001B6EC7">
        <w:rPr>
          <w:b/>
        </w:rPr>
        <w:t xml:space="preserve"> </w:t>
      </w:r>
      <w:r>
        <w:rPr>
          <w:b/>
        </w:rPr>
        <w:t>Весела</w:t>
      </w:r>
      <w:r w:rsidRPr="001B6EC7">
        <w:rPr>
          <w:b/>
        </w:rPr>
        <w:t xml:space="preserve"> </w:t>
      </w:r>
      <w:r>
        <w:rPr>
          <w:b/>
        </w:rPr>
        <w:t>Коцева</w:t>
      </w:r>
    </w:p>
    <w:p w:rsidR="004B4B1A" w:rsidRPr="00EE2DC7" w:rsidRDefault="004B4B1A" w:rsidP="004B4B1A">
      <w:pPr>
        <w:pStyle w:val="ListParagraph"/>
        <w:spacing w:before="60"/>
        <w:ind w:left="284"/>
      </w:pPr>
      <w:r w:rsidRPr="001B6EC7">
        <w:t>Контакти</w:t>
      </w:r>
      <w:r>
        <w:t xml:space="preserve">: </w:t>
      </w:r>
      <w:r w:rsidRPr="001B6EC7">
        <w:t>vs_kotseva@yahoo.com</w:t>
      </w:r>
    </w:p>
    <w:p w:rsidR="004B4B1A" w:rsidRPr="001B6EC7" w:rsidRDefault="004B4B1A" w:rsidP="004B4B1A">
      <w:pPr>
        <w:pStyle w:val="ListParagraph"/>
        <w:spacing w:before="240"/>
        <w:ind w:left="284"/>
        <w:rPr>
          <w:b/>
        </w:rPr>
      </w:pPr>
      <w:r>
        <w:rPr>
          <w:b/>
        </w:rPr>
        <w:t>Име: Павел Димитров Колев</w:t>
      </w:r>
    </w:p>
    <w:p w:rsidR="004B4B1A" w:rsidRPr="00EE2DC7" w:rsidRDefault="004B4B1A" w:rsidP="004B4B1A">
      <w:pPr>
        <w:pStyle w:val="ListParagraph"/>
        <w:spacing w:before="60"/>
        <w:ind w:left="284"/>
      </w:pPr>
      <w:r w:rsidRPr="001B6EC7">
        <w:t>Контакти: paveldk@almaalter.com</w:t>
      </w:r>
    </w:p>
    <w:p w:rsidR="004B4B1A" w:rsidRPr="001B6EC7" w:rsidRDefault="004B4B1A" w:rsidP="004B4B1A">
      <w:pPr>
        <w:pStyle w:val="ListParagraph"/>
        <w:spacing w:before="240"/>
        <w:ind w:left="284"/>
        <w:rPr>
          <w:b/>
        </w:rPr>
      </w:pPr>
      <w:r>
        <w:rPr>
          <w:b/>
        </w:rPr>
        <w:t>Име: Стилиян Марков</w:t>
      </w:r>
    </w:p>
    <w:p w:rsidR="004B4B1A" w:rsidRPr="00EE2DC7" w:rsidRDefault="004B4B1A" w:rsidP="004B4B1A">
      <w:pPr>
        <w:pStyle w:val="ListParagraph"/>
        <w:spacing w:before="60"/>
        <w:ind w:left="284"/>
      </w:pPr>
      <w:r w:rsidRPr="001B6EC7">
        <w:t xml:space="preserve">Контакти: </w:t>
      </w:r>
      <w:r w:rsidRPr="007E294D">
        <w:t>stelko88@abv.bg</w:t>
      </w:r>
    </w:p>
    <w:p w:rsidR="004E6C36" w:rsidRDefault="004E6C36" w:rsidP="004E6C36">
      <w:pPr>
        <w:pStyle w:val="Heading1"/>
      </w:pPr>
      <w:r>
        <w:t>Шаблон за описание на задач</w:t>
      </w:r>
      <w:bookmarkStart w:id="4" w:name="_GoBack"/>
      <w:bookmarkEnd w:id="4"/>
      <w:r>
        <w:t>ите</w:t>
      </w:r>
    </w:p>
    <w:tbl>
      <w:tblPr>
        <w:tblStyle w:val="TableGrid"/>
        <w:tblW w:w="0" w:type="auto"/>
        <w:tblInd w:w="108" w:type="dxa"/>
        <w:tblLook w:val="04A0"/>
      </w:tblPr>
      <w:tblGrid>
        <w:gridCol w:w="3649"/>
        <w:gridCol w:w="7232"/>
      </w:tblGrid>
      <w:tr w:rsidR="00473AA8" w:rsidRPr="006B0528" w:rsidTr="00A031EB">
        <w:tc>
          <w:tcPr>
            <w:tcW w:w="10881" w:type="dxa"/>
            <w:gridSpan w:val="2"/>
            <w:vAlign w:val="center"/>
          </w:tcPr>
          <w:p w:rsidR="00473AA8" w:rsidRPr="004B4B1A" w:rsidRDefault="00473AA8" w:rsidP="004B4B1A">
            <w:pPr>
              <w:pStyle w:val="ProblemTitle"/>
            </w:pPr>
            <w:r w:rsidRPr="004B4B1A">
              <w:t xml:space="preserve">Задача </w:t>
            </w:r>
            <w:r w:rsidR="004B4B1A" w:rsidRPr="004B4B1A">
              <w:rPr>
                <w:lang w:val="en-US"/>
              </w:rPr>
              <w:t>01</w:t>
            </w:r>
            <w:r w:rsidRPr="004B4B1A">
              <w:t>.</w:t>
            </w:r>
            <w:r w:rsidR="004B4B1A">
              <w:t>Брой</w:t>
            </w:r>
            <w:r w:rsidRPr="004B4B1A">
              <w:rPr>
                <w:lang w:val="en-US"/>
              </w:rPr>
              <w:t xml:space="preserve"> </w:t>
            </w:r>
            <w:r w:rsidR="004B4B1A">
              <w:t>срещания на число в дърво</w:t>
            </w:r>
          </w:p>
        </w:tc>
      </w:tr>
      <w:tr w:rsidR="00473AA8" w:rsidTr="00A031EB">
        <w:tc>
          <w:tcPr>
            <w:tcW w:w="10881" w:type="dxa"/>
            <w:gridSpan w:val="2"/>
            <w:vAlign w:val="center"/>
          </w:tcPr>
          <w:p w:rsidR="00473AA8" w:rsidRDefault="002B5D4C" w:rsidP="003C55ED">
            <w:pPr>
              <w:spacing w:after="120"/>
              <w:jc w:val="left"/>
              <w:rPr>
                <w:b/>
              </w:rPr>
            </w:pPr>
            <w:r>
              <w:rPr>
                <w:b/>
              </w:rPr>
              <w:t>Условие</w:t>
            </w:r>
          </w:p>
          <w:p w:rsidR="00473AA8" w:rsidRPr="006B0528" w:rsidRDefault="004B4B1A" w:rsidP="00C856FF">
            <w:pPr>
              <w:spacing w:after="120"/>
            </w:pPr>
            <w:r>
              <w:t>Да се напише програма, която намира броя на срещанията на дадено число в дадено дърво от числа.</w:t>
            </w:r>
          </w:p>
        </w:tc>
      </w:tr>
      <w:tr w:rsidR="0049078A" w:rsidTr="00A031EB">
        <w:tc>
          <w:tcPr>
            <w:tcW w:w="10881" w:type="dxa"/>
            <w:gridSpan w:val="2"/>
            <w:vAlign w:val="center"/>
          </w:tcPr>
          <w:p w:rsidR="0049078A" w:rsidRDefault="0049078A" w:rsidP="003C55ED">
            <w:pPr>
              <w:spacing w:after="120"/>
              <w:jc w:val="left"/>
              <w:rPr>
                <w:b/>
              </w:rPr>
            </w:pPr>
            <w:r>
              <w:rPr>
                <w:b/>
              </w:rPr>
              <w:t>Описание на входа</w:t>
            </w:r>
          </w:p>
          <w:p w:rsidR="0049078A" w:rsidRPr="006B0528" w:rsidRDefault="004B4B1A" w:rsidP="00154D0F">
            <w:pPr>
              <w:spacing w:after="120"/>
            </w:pPr>
            <w:r>
              <w:t>Входа се състой от един единствен ред, в който се въвежда търсеното от нас число.</w:t>
            </w:r>
          </w:p>
        </w:tc>
      </w:tr>
      <w:tr w:rsidR="0049078A" w:rsidTr="00A031EB">
        <w:tc>
          <w:tcPr>
            <w:tcW w:w="10881" w:type="dxa"/>
            <w:gridSpan w:val="2"/>
            <w:vAlign w:val="center"/>
          </w:tcPr>
          <w:p w:rsidR="0049078A" w:rsidRDefault="0049078A" w:rsidP="003C55ED">
            <w:pPr>
              <w:spacing w:after="120"/>
              <w:jc w:val="left"/>
              <w:rPr>
                <w:b/>
              </w:rPr>
            </w:pPr>
            <w:r>
              <w:rPr>
                <w:b/>
              </w:rPr>
              <w:t>Описание на изхода</w:t>
            </w:r>
          </w:p>
          <w:p w:rsidR="0049078A" w:rsidRPr="006B0528" w:rsidRDefault="004B4B1A" w:rsidP="004B4B1A">
            <w:pPr>
              <w:spacing w:after="120"/>
            </w:pPr>
            <w:r>
              <w:t>Изхода се състой от един ред на който се изписва броя срещания не въведеното по горе число.</w:t>
            </w:r>
          </w:p>
        </w:tc>
      </w:tr>
      <w:tr w:rsidR="00473AA8" w:rsidTr="00A031EB">
        <w:tc>
          <w:tcPr>
            <w:tcW w:w="10881" w:type="dxa"/>
            <w:gridSpan w:val="2"/>
            <w:vAlign w:val="center"/>
          </w:tcPr>
          <w:p w:rsidR="00473AA8" w:rsidRDefault="002B5D4C" w:rsidP="003C55ED">
            <w:pPr>
              <w:spacing w:after="120"/>
              <w:jc w:val="left"/>
              <w:rPr>
                <w:b/>
              </w:rPr>
            </w:pPr>
            <w:r>
              <w:rPr>
                <w:b/>
              </w:rPr>
              <w:t>Анализ на задачата</w:t>
            </w:r>
          </w:p>
          <w:p w:rsidR="00473AA8" w:rsidRDefault="00696061" w:rsidP="008E39B1">
            <w:pPr>
              <w:spacing w:after="120"/>
            </w:pPr>
            <w:r>
              <w:t xml:space="preserve">Задачате фактически се решава от метода с име </w:t>
            </w:r>
            <w:r w:rsidRPr="00696061">
              <w:t>CountOccurance</w:t>
            </w:r>
            <w:r>
              <w:t xml:space="preserve">, на който като параметтри му подаваме дърво от тип </w:t>
            </w:r>
            <w:proofErr w:type="spellStart"/>
            <w:r>
              <w:rPr>
                <w:lang w:val="en-US"/>
              </w:rPr>
              <w:t>int</w:t>
            </w:r>
            <w:proofErr w:type="spellEnd"/>
            <w:r>
              <w:rPr>
                <w:lang w:val="en-US"/>
              </w:rPr>
              <w:t xml:space="preserve"> </w:t>
            </w:r>
            <w:r>
              <w:t>и търсеното число.</w:t>
            </w:r>
          </w:p>
          <w:p w:rsidR="00696061" w:rsidRDefault="00696061" w:rsidP="008E39B1">
            <w:pPr>
              <w:spacing w:after="120"/>
            </w:pPr>
            <w:r>
              <w:t xml:space="preserve">В самия метот започваме като инициализираме опашка от </w:t>
            </w:r>
            <w:r w:rsidRPr="00696061">
              <w:t>TreeNode</w:t>
            </w:r>
            <w:r>
              <w:t xml:space="preserve"> и във нея слагаме корена на дървото.</w:t>
            </w:r>
          </w:p>
          <w:p w:rsidR="00696061" w:rsidRPr="00696061" w:rsidRDefault="00696061" w:rsidP="008E39B1">
            <w:pPr>
              <w:spacing w:after="120"/>
            </w:pPr>
            <w:r>
              <w:t>След това в</w:t>
            </w:r>
            <w:r>
              <w:rPr>
                <w:lang w:val="en-US"/>
              </w:rPr>
              <w:t xml:space="preserve"> while </w:t>
            </w:r>
            <w:r>
              <w:t>цикъл вадим поредния нод който е в опашката и слагаме в опашката всичките му деца. В същото време проверяваме всеки от нодовете дали не е равен на търсеното число,ако да – броим го и накрая връщаме броя като резултат.</w:t>
            </w:r>
          </w:p>
        </w:tc>
      </w:tr>
      <w:tr w:rsidR="00473AA8" w:rsidTr="00A031EB">
        <w:tc>
          <w:tcPr>
            <w:tcW w:w="10881" w:type="dxa"/>
            <w:gridSpan w:val="2"/>
            <w:vAlign w:val="center"/>
          </w:tcPr>
          <w:p w:rsidR="00473AA8" w:rsidRPr="004E6C36" w:rsidRDefault="004B4B1A" w:rsidP="003C55ED">
            <w:pPr>
              <w:spacing w:after="120"/>
              <w:jc w:val="left"/>
              <w:rPr>
                <w:b/>
              </w:rPr>
            </w:pPr>
            <w:r>
              <w:rPr>
                <w:b/>
              </w:rPr>
              <w:t>Сорс код на самото дърво</w:t>
            </w:r>
          </w:p>
        </w:tc>
      </w:tr>
      <w:tr w:rsidR="00473AA8" w:rsidRPr="00473AA8" w:rsidTr="00A031EB">
        <w:tc>
          <w:tcPr>
            <w:tcW w:w="10881" w:type="dxa"/>
            <w:gridSpan w:val="2"/>
            <w:tcMar>
              <w:top w:w="113" w:type="dxa"/>
              <w:bottom w:w="113" w:type="dxa"/>
            </w:tcMar>
            <w:vAlign w:val="center"/>
          </w:tcPr>
          <w:p w:rsidR="004B4B1A" w:rsidRDefault="004B4B1A" w:rsidP="004B4B1A">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p>
          <w:p w:rsidR="004B4B1A" w:rsidRDefault="004B4B1A" w:rsidP="004B4B1A">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Collections</w:t>
            </w:r>
            <w:r>
              <w:rPr>
                <w:rFonts w:ascii="Consolas" w:hAnsi="Consolas" w:cs="Consolas"/>
                <w:color w:val="008080"/>
                <w:sz w:val="24"/>
              </w:rPr>
              <w:t>.</w:t>
            </w:r>
            <w:r>
              <w:rPr>
                <w:rFonts w:ascii="Consolas" w:hAnsi="Consolas" w:cs="Consolas"/>
                <w:sz w:val="24"/>
              </w:rPr>
              <w:t>Generic;</w:t>
            </w:r>
          </w:p>
          <w:p w:rsidR="004B4B1A" w:rsidRDefault="004B4B1A" w:rsidP="004B4B1A">
            <w:pPr>
              <w:autoSpaceDE w:val="0"/>
              <w:autoSpaceDN w:val="0"/>
              <w:adjustRightInd w:val="0"/>
              <w:rPr>
                <w:rFonts w:ascii="Consolas" w:hAnsi="Consolas" w:cs="Consolas"/>
                <w:sz w:val="24"/>
              </w:rPr>
            </w:pPr>
            <w:r>
              <w:rPr>
                <w:rFonts w:ascii="Consolas" w:hAnsi="Consolas" w:cs="Consolas"/>
                <w:color w:val="0000FF"/>
                <w:sz w:val="24"/>
              </w:rPr>
              <w:lastRenderedPageBreak/>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Linq;</w:t>
            </w:r>
          </w:p>
          <w:p w:rsidR="004B4B1A" w:rsidRDefault="004B4B1A" w:rsidP="004B4B1A">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Text;</w:t>
            </w:r>
          </w:p>
          <w:p w:rsidR="004B4B1A" w:rsidRDefault="004B4B1A" w:rsidP="004B4B1A">
            <w:pPr>
              <w:autoSpaceDE w:val="0"/>
              <w:autoSpaceDN w:val="0"/>
              <w:adjustRightInd w:val="0"/>
              <w:rPr>
                <w:rFonts w:ascii="Consolas" w:hAnsi="Consolas" w:cs="Consolas"/>
                <w:sz w:val="24"/>
              </w:rPr>
            </w:pPr>
            <w:r>
              <w:rPr>
                <w:rFonts w:ascii="Consolas" w:hAnsi="Consolas" w:cs="Consolas"/>
                <w:color w:val="0000FF"/>
                <w:sz w:val="24"/>
              </w:rPr>
              <w:t>namespace</w:t>
            </w:r>
            <w:r>
              <w:rPr>
                <w:rFonts w:ascii="Consolas" w:hAnsi="Consolas" w:cs="Consolas"/>
                <w:sz w:val="24"/>
              </w:rPr>
              <w:t xml:space="preserve"> Trees</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 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bool</w:t>
            </w:r>
            <w:r>
              <w:rPr>
                <w:rFonts w:ascii="Consolas" w:hAnsi="Consolas" w:cs="Consolas"/>
                <w:sz w:val="24"/>
              </w:rPr>
              <w:t xml:space="preserve"> hasParent;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children;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TreeNode(T 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children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 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set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value</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lastRenderedPageBreak/>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ChildrenCount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Count;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AddChild(TreeNode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hasParent)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ArgumentException(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"The node already has a parent!"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 xml:space="preserve">hasParent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true</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Add(child);</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GetChild(</w:t>
            </w:r>
            <w:r>
              <w:rPr>
                <w:rFonts w:ascii="Consolas" w:hAnsi="Consolas" w:cs="Consolas"/>
                <w:color w:val="0000FF"/>
                <w:sz w:val="24"/>
              </w:rPr>
              <w:t>int</w:t>
            </w:r>
            <w:r>
              <w:rPr>
                <w:rFonts w:ascii="Consolas" w:hAnsi="Consolas" w:cs="Consolas"/>
                <w:sz w:val="24"/>
              </w:rPr>
              <w:t xml:space="preserve"> index)</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children[index];</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lastRenderedPageBreak/>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 </w:t>
            </w:r>
            <w:r>
              <w:rPr>
                <w:rFonts w:ascii="Consolas" w:hAnsi="Consolas" w:cs="Consolas"/>
                <w:color w:val="0000FF"/>
                <w:sz w:val="24"/>
              </w:rPr>
              <w:t>params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children)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 </w:t>
            </w:r>
            <w:r>
              <w:rPr>
                <w:rFonts w:ascii="Consolas" w:hAnsi="Consolas" w:cs="Consolas"/>
                <w:color w:val="0000FF"/>
                <w:sz w:val="24"/>
              </w:rPr>
              <w:t>this</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foreach</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00FF"/>
                <w:sz w:val="24"/>
              </w:rPr>
              <w:t>in</w:t>
            </w:r>
            <w:r>
              <w:rPr>
                <w:rFonts w:ascii="Consolas" w:hAnsi="Consolas" w:cs="Consolas"/>
                <w:sz w:val="24"/>
              </w:rPr>
              <w:t xml:space="preserve"> children)</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r>
              <w:rPr>
                <w:rFonts w:ascii="Consolas" w:hAnsi="Consolas" w:cs="Consolas"/>
                <w:color w:val="008080"/>
                <w:sz w:val="24"/>
              </w:rPr>
              <w:t>.</w:t>
            </w:r>
            <w:r>
              <w:rPr>
                <w:rFonts w:ascii="Consolas" w:hAnsi="Consolas" w:cs="Consolas"/>
                <w:sz w:val="24"/>
              </w:rPr>
              <w:t>AddChild(child</w:t>
            </w:r>
            <w:r>
              <w:rPr>
                <w:rFonts w:ascii="Consolas" w:hAnsi="Consolas" w:cs="Consolas"/>
                <w:color w:val="008080"/>
                <w:sz w:val="24"/>
              </w:rPr>
              <w:t>.</w:t>
            </w:r>
            <w:r>
              <w:rPr>
                <w:rFonts w:ascii="Consolas" w:hAnsi="Consolas" w:cs="Consolas"/>
                <w:sz w:val="24"/>
              </w:rPr>
              <w:t>root);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lastRenderedPageBreak/>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 </w:t>
            </w:r>
            <w:r>
              <w:rPr>
                <w:rFonts w:ascii="Consolas" w:hAnsi="Consolas" w:cs="Consolas"/>
                <w:color w:val="0000FF"/>
                <w:sz w:val="24"/>
              </w:rPr>
              <w:t>string</w:t>
            </w:r>
            <w:r>
              <w:rPr>
                <w:rFonts w:ascii="Consolas" w:hAnsi="Consolas" w:cs="Consolas"/>
                <w:sz w:val="24"/>
              </w:rPr>
              <w:t xml:space="preserve"> spaces)</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 xml:space="preserve">WriteLine(spaces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GetChild(i);</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TraverseDFS(child, spaces </w:t>
            </w:r>
            <w:r>
              <w:rPr>
                <w:rFonts w:ascii="Consolas" w:hAnsi="Consolas" w:cs="Consolas"/>
                <w:color w:val="008080"/>
                <w:sz w:val="24"/>
              </w:rPr>
              <w:t>+</w:t>
            </w:r>
            <w:r>
              <w:rPr>
                <w:rFonts w:ascii="Consolas" w:hAnsi="Consolas" w:cs="Consolas"/>
                <w:sz w:val="24"/>
              </w:rPr>
              <w:t xml:space="preserve"> </w:t>
            </w:r>
            <w:r>
              <w:rPr>
                <w:rFonts w:ascii="Consolas" w:hAnsi="Consolas" w:cs="Consolas"/>
                <w:color w:val="A31515"/>
                <w:sz w:val="24"/>
              </w:rPr>
              <w:t>"   "</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TraverseDFS(</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00FF"/>
                <w:sz w:val="24"/>
              </w:rPr>
              <w:t>string</w:t>
            </w:r>
            <w:r>
              <w:rPr>
                <w:rFonts w:ascii="Consolas" w:hAnsi="Consolas" w:cs="Consolas"/>
                <w:color w:val="008080"/>
                <w:sz w:val="24"/>
              </w:rPr>
              <w:t>.</w:t>
            </w:r>
            <w:r>
              <w:rPr>
                <w:rFonts w:ascii="Consolas" w:hAnsi="Consolas" w:cs="Consolas"/>
                <w:sz w:val="24"/>
              </w:rPr>
              <w:t>Empty);</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TraverseBFS()</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queue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Dequeue();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lastRenderedPageBreak/>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Enqueue(childNode);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TraverseDFSWithStack()</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stack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Pop();</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Push(childNode);</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Default="004B4B1A" w:rsidP="004B4B1A">
            <w:pPr>
              <w:autoSpaceDE w:val="0"/>
              <w:autoSpaceDN w:val="0"/>
              <w:adjustRightInd w:val="0"/>
              <w:rPr>
                <w:rFonts w:ascii="Consolas" w:hAnsi="Consolas" w:cs="Consolas"/>
                <w:sz w:val="24"/>
              </w:rPr>
            </w:pPr>
            <w:r>
              <w:rPr>
                <w:rFonts w:ascii="Consolas" w:hAnsi="Consolas" w:cs="Consolas"/>
                <w:sz w:val="24"/>
              </w:rPr>
              <w:t xml:space="preserve">    }</w:t>
            </w:r>
          </w:p>
          <w:p w:rsidR="004B4B1A" w:rsidRPr="00473AA8" w:rsidRDefault="004B4B1A" w:rsidP="004B4B1A">
            <w:pPr>
              <w:autoSpaceDE w:val="0"/>
              <w:autoSpaceDN w:val="0"/>
              <w:adjustRightInd w:val="0"/>
              <w:rPr>
                <w:rFonts w:ascii="Consolas" w:hAnsi="Consolas" w:cs="Consolas"/>
                <w:noProof/>
                <w:szCs w:val="20"/>
              </w:rPr>
            </w:pPr>
            <w:r>
              <w:rPr>
                <w:rFonts w:ascii="Consolas" w:hAnsi="Consolas" w:cs="Consolas"/>
                <w:sz w:val="24"/>
              </w:rPr>
              <w:t>}</w:t>
            </w:r>
          </w:p>
          <w:p w:rsidR="00473AA8" w:rsidRPr="00473AA8" w:rsidRDefault="00473AA8" w:rsidP="004B4B1A">
            <w:pPr>
              <w:autoSpaceDE w:val="0"/>
              <w:autoSpaceDN w:val="0"/>
              <w:adjustRightInd w:val="0"/>
              <w:spacing w:before="0"/>
              <w:jc w:val="left"/>
              <w:rPr>
                <w:rFonts w:ascii="Consolas" w:hAnsi="Consolas" w:cs="Consolas"/>
                <w:noProof/>
                <w:szCs w:val="20"/>
              </w:rPr>
            </w:pPr>
          </w:p>
        </w:tc>
      </w:tr>
      <w:tr w:rsidR="004B4B1A" w:rsidRPr="00473AA8" w:rsidTr="00A031EB">
        <w:tc>
          <w:tcPr>
            <w:tcW w:w="10881" w:type="dxa"/>
            <w:gridSpan w:val="2"/>
            <w:tcMar>
              <w:top w:w="113" w:type="dxa"/>
              <w:bottom w:w="113" w:type="dxa"/>
            </w:tcMar>
          </w:tcPr>
          <w:p w:rsidR="004B4B1A" w:rsidRDefault="004B4B1A">
            <w:r w:rsidRPr="00A80EC0">
              <w:rPr>
                <w:b/>
              </w:rPr>
              <w:lastRenderedPageBreak/>
              <w:t>Решение (сорс код)</w:t>
            </w:r>
          </w:p>
        </w:tc>
      </w:tr>
      <w:tr w:rsidR="004B4B1A" w:rsidRPr="00473AA8" w:rsidTr="00A031EB">
        <w:tc>
          <w:tcPr>
            <w:tcW w:w="10881" w:type="dxa"/>
            <w:gridSpan w:val="2"/>
            <w:tcMar>
              <w:top w:w="113" w:type="dxa"/>
              <w:bottom w:w="113" w:type="dxa"/>
            </w:tcMar>
          </w:tcPr>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lastRenderedPageBreak/>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Collections</w:t>
            </w:r>
            <w:r w:rsidRPr="004B4B1A">
              <w:rPr>
                <w:rFonts w:ascii="Consolas" w:hAnsi="Consolas" w:cs="Consolas"/>
                <w:color w:val="008080"/>
                <w:sz w:val="24"/>
              </w:rPr>
              <w:t>.</w:t>
            </w:r>
            <w:r w:rsidRPr="004B4B1A">
              <w:rPr>
                <w:rFonts w:ascii="Consolas" w:hAnsi="Consolas" w:cs="Consolas"/>
                <w:sz w:val="24"/>
              </w:rPr>
              <w:t>Generic;</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Linq;</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Text;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Trees;</w:t>
            </w:r>
          </w:p>
          <w:p w:rsidR="004B4B1A" w:rsidRPr="004B4B1A" w:rsidRDefault="004B4B1A" w:rsidP="004B4B1A">
            <w:pPr>
              <w:autoSpaceDE w:val="0"/>
              <w:autoSpaceDN w:val="0"/>
              <w:adjustRightInd w:val="0"/>
              <w:spacing w:before="0"/>
              <w:jc w:val="left"/>
              <w:rPr>
                <w:rFonts w:ascii="Consolas" w:hAnsi="Consolas" w:cs="Consolas"/>
                <w:sz w:val="24"/>
              </w:rPr>
            </w:pP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namespace</w:t>
            </w:r>
            <w:r w:rsidRPr="004B4B1A">
              <w:rPr>
                <w:rFonts w:ascii="Consolas" w:hAnsi="Consolas" w:cs="Consolas"/>
                <w:sz w:val="24"/>
              </w:rPr>
              <w:t xml:space="preserve"> _1___Number_Occurance</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class</w:t>
            </w:r>
            <w:r w:rsidRPr="004B4B1A">
              <w:rPr>
                <w:rFonts w:ascii="Consolas" w:hAnsi="Consolas" w:cs="Consolas"/>
                <w:sz w:val="24"/>
              </w:rPr>
              <w:t xml:space="preserve"> Program</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countOccurance </w:t>
            </w:r>
            <w:r w:rsidRPr="004B4B1A">
              <w:rPr>
                <w:rFonts w:ascii="Consolas" w:hAnsi="Consolas" w:cs="Consolas"/>
                <w:color w:val="008080"/>
                <w:sz w:val="24"/>
              </w:rPr>
              <w:t>=</w:t>
            </w:r>
            <w:r w:rsidRPr="004B4B1A">
              <w:rPr>
                <w:rFonts w:ascii="Consolas" w:hAnsi="Consolas" w:cs="Consolas"/>
                <w:sz w:val="24"/>
              </w:rPr>
              <w:t xml:space="preserve"> 0;</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void</w:t>
            </w:r>
            <w:r w:rsidRPr="004B4B1A">
              <w:rPr>
                <w:rFonts w:ascii="Consolas" w:hAnsi="Consolas" w:cs="Consolas"/>
                <w:sz w:val="24"/>
              </w:rPr>
              <w:t xml:space="preserve"> Main(</w:t>
            </w:r>
            <w:r w:rsidRPr="004B4B1A">
              <w:rPr>
                <w:rFonts w:ascii="Consolas" w:hAnsi="Consolas" w:cs="Consolas"/>
                <w:color w:val="0000FF"/>
                <w:sz w:val="24"/>
              </w:rPr>
              <w:t>string</w:t>
            </w:r>
            <w:r w:rsidRPr="004B4B1A">
              <w:rPr>
                <w:rFonts w:ascii="Consolas" w:hAnsi="Consolas" w:cs="Consolas"/>
                <w:sz w:val="24"/>
              </w:rPr>
              <w:t>[] args)</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tree </w:t>
            </w:r>
            <w:r w:rsidRPr="004B4B1A">
              <w:rPr>
                <w:rFonts w:ascii="Consolas" w:hAnsi="Consolas" w:cs="Consolas"/>
                <w:color w:val="008080"/>
                <w:sz w:val="24"/>
              </w:rPr>
              <w: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(7,</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(19,</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(31)),</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(21),</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(14,</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(23),</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(6))</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num </w:t>
            </w:r>
            <w:r w:rsidRPr="004B4B1A">
              <w:rPr>
                <w:rFonts w:ascii="Consolas" w:hAnsi="Consolas" w:cs="Consolas"/>
                <w:color w:val="008080"/>
                <w:sz w:val="24"/>
              </w:rPr>
              <w:t>=</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color w:val="008080"/>
                <w:sz w:val="24"/>
              </w:rPr>
              <w:t>.</w:t>
            </w:r>
            <w:r w:rsidRPr="004B4B1A">
              <w:rPr>
                <w:rFonts w:ascii="Consolas" w:hAnsi="Consolas" w:cs="Consolas"/>
                <w:sz w:val="24"/>
              </w:rPr>
              <w:t>Parse(Console</w:t>
            </w:r>
            <w:r w:rsidRPr="004B4B1A">
              <w:rPr>
                <w:rFonts w:ascii="Consolas" w:hAnsi="Consolas" w:cs="Consolas"/>
                <w:color w:val="008080"/>
                <w:sz w:val="24"/>
              </w:rPr>
              <w:t>.</w:t>
            </w:r>
            <w:r w:rsidRPr="004B4B1A">
              <w:rPr>
                <w:rFonts w:ascii="Consolas" w:hAnsi="Consolas" w:cs="Consolas"/>
                <w:sz w:val="24"/>
              </w:rPr>
              <w:t>ReadLine());</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CountOccurance(tree, num);</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Console</w:t>
            </w:r>
            <w:r w:rsidRPr="004B4B1A">
              <w:rPr>
                <w:rFonts w:ascii="Consolas" w:hAnsi="Consolas" w:cs="Consolas"/>
                <w:color w:val="008080"/>
                <w:sz w:val="24"/>
              </w:rPr>
              <w:t>.</w:t>
            </w:r>
            <w:r w:rsidRPr="004B4B1A">
              <w:rPr>
                <w:rFonts w:ascii="Consolas" w:hAnsi="Consolas" w:cs="Consolas"/>
                <w:sz w:val="24"/>
              </w:rPr>
              <w:t>WriteLine(countOccurance);</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void</w:t>
            </w:r>
            <w:r w:rsidRPr="004B4B1A">
              <w:rPr>
                <w:rFonts w:ascii="Consolas" w:hAnsi="Consolas" w:cs="Consolas"/>
                <w:sz w:val="24"/>
              </w:rPr>
              <w:t xml:space="preserve"> CountOccurance(Tree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tree, </w:t>
            </w:r>
            <w:r w:rsidRPr="004B4B1A">
              <w:rPr>
                <w:rFonts w:ascii="Consolas" w:hAnsi="Consolas" w:cs="Consolas"/>
                <w:color w:val="0000FF"/>
                <w:sz w:val="24"/>
              </w:rPr>
              <w:t>int</w:t>
            </w:r>
            <w:r w:rsidRPr="004B4B1A">
              <w:rPr>
                <w:rFonts w:ascii="Consolas" w:hAnsi="Consolas" w:cs="Consolas"/>
                <w:sz w:val="24"/>
              </w:rPr>
              <w:t xml:space="preserve"> num)</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lastRenderedPageBreak/>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Stack</w:t>
            </w:r>
            <w:r w:rsidRPr="004B4B1A">
              <w:rPr>
                <w:rFonts w:ascii="Consolas" w:hAnsi="Consolas" w:cs="Consolas"/>
                <w:color w:val="008080"/>
                <w:sz w:val="24"/>
              </w:rPr>
              <w:t>&lt;</w:t>
            </w:r>
            <w:r w:rsidRPr="004B4B1A">
              <w:rPr>
                <w:rFonts w:ascii="Consolas" w:hAnsi="Consolas" w:cs="Consolas"/>
                <w:sz w:val="24"/>
              </w:rPr>
              <w:t>TreeNode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&gt;&gt;</w:t>
            </w:r>
            <w:r w:rsidRPr="004B4B1A">
              <w:rPr>
                <w:rFonts w:ascii="Consolas" w:hAnsi="Consolas" w:cs="Consolas"/>
                <w:sz w:val="24"/>
              </w:rPr>
              <w:t xml:space="preserve"> stack </w:t>
            </w:r>
            <w:r w:rsidRPr="004B4B1A">
              <w:rPr>
                <w:rFonts w:ascii="Consolas" w:hAnsi="Consolas" w:cs="Consolas"/>
                <w:color w:val="008080"/>
                <w:sz w:val="24"/>
              </w:rPr>
              <w:t>=</w:t>
            </w: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Stack</w:t>
            </w:r>
            <w:r w:rsidRPr="004B4B1A">
              <w:rPr>
                <w:rFonts w:ascii="Consolas" w:hAnsi="Consolas" w:cs="Consolas"/>
                <w:color w:val="008080"/>
                <w:sz w:val="24"/>
              </w:rPr>
              <w:t>&lt;</w:t>
            </w:r>
            <w:r w:rsidRPr="004B4B1A">
              <w:rPr>
                <w:rFonts w:ascii="Consolas" w:hAnsi="Consolas" w:cs="Consolas"/>
                <w:sz w:val="24"/>
              </w:rPr>
              <w:t>TreeNode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&gt;&gt;</w:t>
            </w:r>
            <w:r w:rsidRPr="004B4B1A">
              <w:rPr>
                <w:rFonts w:ascii="Consolas" w:hAnsi="Consolas" w:cs="Consolas"/>
                <w:sz w:val="24"/>
              </w:rPr>
              <w: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stack</w:t>
            </w:r>
            <w:r w:rsidRPr="004B4B1A">
              <w:rPr>
                <w:rFonts w:ascii="Consolas" w:hAnsi="Consolas" w:cs="Consolas"/>
                <w:color w:val="008080"/>
                <w:sz w:val="24"/>
              </w:rPr>
              <w:t>.</w:t>
            </w:r>
            <w:r w:rsidRPr="004B4B1A">
              <w:rPr>
                <w:rFonts w:ascii="Consolas" w:hAnsi="Consolas" w:cs="Consolas"/>
                <w:sz w:val="24"/>
              </w:rPr>
              <w:t>Push(tree</w:t>
            </w:r>
            <w:r w:rsidRPr="004B4B1A">
              <w:rPr>
                <w:rFonts w:ascii="Consolas" w:hAnsi="Consolas" w:cs="Consolas"/>
                <w:color w:val="008080"/>
                <w:sz w:val="24"/>
              </w:rPr>
              <w:t>.</w:t>
            </w:r>
            <w:r w:rsidRPr="004B4B1A">
              <w:rPr>
                <w:rFonts w:ascii="Consolas" w:hAnsi="Consolas" w:cs="Consolas"/>
                <w:sz w:val="24"/>
              </w:rPr>
              <w:t>Root);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while</w:t>
            </w:r>
            <w:r w:rsidRPr="004B4B1A">
              <w:rPr>
                <w:rFonts w:ascii="Consolas" w:hAnsi="Consolas" w:cs="Consolas"/>
                <w:sz w:val="24"/>
              </w:rPr>
              <w:t xml:space="preserve"> (stack</w:t>
            </w:r>
            <w:r w:rsidRPr="004B4B1A">
              <w:rPr>
                <w:rFonts w:ascii="Consolas" w:hAnsi="Consolas" w:cs="Consolas"/>
                <w:color w:val="008080"/>
                <w:sz w:val="24"/>
              </w:rPr>
              <w:t>.</w:t>
            </w:r>
            <w:r w:rsidRPr="004B4B1A">
              <w:rPr>
                <w:rFonts w:ascii="Consolas" w:hAnsi="Consolas" w:cs="Consolas"/>
                <w:sz w:val="24"/>
              </w:rPr>
              <w:t xml:space="preserve">Count </w:t>
            </w:r>
            <w:r w:rsidRPr="004B4B1A">
              <w:rPr>
                <w:rFonts w:ascii="Consolas" w:hAnsi="Consolas" w:cs="Consolas"/>
                <w:color w:val="008080"/>
                <w:sz w:val="24"/>
              </w:rPr>
              <w:t>&gt;</w:t>
            </w:r>
            <w:r w:rsidRPr="004B4B1A">
              <w:rPr>
                <w:rFonts w:ascii="Consolas" w:hAnsi="Consolas" w:cs="Consolas"/>
                <w:sz w:val="24"/>
              </w:rPr>
              <w:t xml:space="preserve"> 0)</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TreeNode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currentNode </w:t>
            </w:r>
            <w:r w:rsidRPr="004B4B1A">
              <w:rPr>
                <w:rFonts w:ascii="Consolas" w:hAnsi="Consolas" w:cs="Consolas"/>
                <w:color w:val="008080"/>
                <w:sz w:val="24"/>
              </w:rPr>
              <w:t>=</w:t>
            </w:r>
            <w:r w:rsidRPr="004B4B1A">
              <w:rPr>
                <w:rFonts w:ascii="Consolas" w:hAnsi="Consolas" w:cs="Consolas"/>
                <w:sz w:val="24"/>
              </w:rPr>
              <w:t xml:space="preserve"> stack</w:t>
            </w:r>
            <w:r w:rsidRPr="004B4B1A">
              <w:rPr>
                <w:rFonts w:ascii="Consolas" w:hAnsi="Consolas" w:cs="Consolas"/>
                <w:color w:val="008080"/>
                <w:sz w:val="24"/>
              </w:rPr>
              <w:t>.</w:t>
            </w:r>
            <w:r w:rsidRPr="004B4B1A">
              <w:rPr>
                <w:rFonts w:ascii="Consolas" w:hAnsi="Consolas" w:cs="Consolas"/>
                <w:sz w:val="24"/>
              </w:rPr>
              <w:t>Pop();</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for</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i </w:t>
            </w:r>
            <w:r w:rsidRPr="004B4B1A">
              <w:rPr>
                <w:rFonts w:ascii="Consolas" w:hAnsi="Consolas" w:cs="Consolas"/>
                <w:color w:val="008080"/>
                <w:sz w:val="24"/>
              </w:rPr>
              <w:t>=</w:t>
            </w:r>
            <w:r w:rsidRPr="004B4B1A">
              <w:rPr>
                <w:rFonts w:ascii="Consolas" w:hAnsi="Consolas" w:cs="Consolas"/>
                <w:sz w:val="24"/>
              </w:rPr>
              <w:t xml:space="preserve"> 0; i </w:t>
            </w:r>
            <w:r w:rsidRPr="004B4B1A">
              <w:rPr>
                <w:rFonts w:ascii="Consolas" w:hAnsi="Consolas" w:cs="Consolas"/>
                <w:color w:val="008080"/>
                <w:sz w:val="24"/>
              </w:rPr>
              <w:t>&lt;</w:t>
            </w:r>
            <w:r w:rsidRPr="004B4B1A">
              <w:rPr>
                <w:rFonts w:ascii="Consolas" w:hAnsi="Consolas" w:cs="Consolas"/>
                <w:sz w:val="24"/>
              </w:rPr>
              <w:t xml:space="preserve"> currentNode</w:t>
            </w:r>
            <w:r w:rsidRPr="004B4B1A">
              <w:rPr>
                <w:rFonts w:ascii="Consolas" w:hAnsi="Consolas" w:cs="Consolas"/>
                <w:color w:val="008080"/>
                <w:sz w:val="24"/>
              </w:rPr>
              <w:t>.</w:t>
            </w:r>
            <w:r w:rsidRPr="004B4B1A">
              <w:rPr>
                <w:rFonts w:ascii="Consolas" w:hAnsi="Consolas" w:cs="Consolas"/>
                <w:sz w:val="24"/>
              </w:rPr>
              <w:t>ChildrenCount; i</w:t>
            </w:r>
            <w:r w:rsidRPr="004B4B1A">
              <w:rPr>
                <w:rFonts w:ascii="Consolas" w:hAnsi="Consolas" w:cs="Consolas"/>
                <w:color w:val="008080"/>
                <w:sz w:val="24"/>
              </w:rPr>
              <w:t>++</w:t>
            </w:r>
            <w:r w:rsidRPr="004B4B1A">
              <w:rPr>
                <w:rFonts w:ascii="Consolas" w:hAnsi="Consolas" w:cs="Consolas"/>
                <w:sz w:val="24"/>
              </w:rPr>
              <w: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TreeNode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childNode </w:t>
            </w:r>
            <w:r w:rsidRPr="004B4B1A">
              <w:rPr>
                <w:rFonts w:ascii="Consolas" w:hAnsi="Consolas" w:cs="Consolas"/>
                <w:color w:val="008080"/>
                <w:sz w:val="24"/>
              </w:rPr>
              <w:t>=</w:t>
            </w:r>
            <w:r w:rsidRPr="004B4B1A">
              <w:rPr>
                <w:rFonts w:ascii="Consolas" w:hAnsi="Consolas" w:cs="Consolas"/>
                <w:sz w:val="24"/>
              </w:rPr>
              <w:t xml:space="preserve"> currentNode</w:t>
            </w:r>
            <w:r w:rsidRPr="004B4B1A">
              <w:rPr>
                <w:rFonts w:ascii="Consolas" w:hAnsi="Consolas" w:cs="Consolas"/>
                <w:color w:val="008080"/>
                <w:sz w:val="24"/>
              </w:rPr>
              <w:t>.</w:t>
            </w:r>
            <w:r w:rsidRPr="004B4B1A">
              <w:rPr>
                <w:rFonts w:ascii="Consolas" w:hAnsi="Consolas" w:cs="Consolas"/>
                <w:sz w:val="24"/>
              </w:rPr>
              <w:t>GetChild(i);</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if</w:t>
            </w:r>
            <w:r w:rsidRPr="004B4B1A">
              <w:rPr>
                <w:rFonts w:ascii="Consolas" w:hAnsi="Consolas" w:cs="Consolas"/>
                <w:sz w:val="24"/>
              </w:rPr>
              <w:t xml:space="preserve"> (childNode</w:t>
            </w:r>
            <w:r w:rsidRPr="004B4B1A">
              <w:rPr>
                <w:rFonts w:ascii="Consolas" w:hAnsi="Consolas" w:cs="Consolas"/>
                <w:color w:val="008080"/>
                <w:sz w:val="24"/>
              </w:rPr>
              <w:t>.</w:t>
            </w:r>
            <w:r w:rsidRPr="004B4B1A">
              <w:rPr>
                <w:rFonts w:ascii="Consolas" w:hAnsi="Consolas" w:cs="Consolas"/>
                <w:sz w:val="24"/>
              </w:rPr>
              <w:t xml:space="preserve">Value </w:t>
            </w:r>
            <w:r w:rsidRPr="004B4B1A">
              <w:rPr>
                <w:rFonts w:ascii="Consolas" w:hAnsi="Consolas" w:cs="Consolas"/>
                <w:color w:val="008080"/>
                <w:sz w:val="24"/>
              </w:rPr>
              <w:t>==</w:t>
            </w:r>
            <w:r w:rsidRPr="004B4B1A">
              <w:rPr>
                <w:rFonts w:ascii="Consolas" w:hAnsi="Consolas" w:cs="Consolas"/>
                <w:sz w:val="24"/>
              </w:rPr>
              <w:t xml:space="preserve"> num)</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countOccurance</w:t>
            </w:r>
            <w:r w:rsidRPr="004B4B1A">
              <w:rPr>
                <w:rFonts w:ascii="Consolas" w:hAnsi="Consolas" w:cs="Consolas"/>
                <w:color w:val="008080"/>
                <w:sz w:val="24"/>
              </w:rPr>
              <w:t>++</w:t>
            </w:r>
            <w:r w:rsidRPr="004B4B1A">
              <w:rPr>
                <w:rFonts w:ascii="Consolas" w:hAnsi="Consolas" w:cs="Consolas"/>
                <w:sz w:val="24"/>
              </w:rPr>
              <w:t>;</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stack</w:t>
            </w:r>
            <w:r w:rsidRPr="004B4B1A">
              <w:rPr>
                <w:rFonts w:ascii="Consolas" w:hAnsi="Consolas" w:cs="Consolas"/>
                <w:color w:val="008080"/>
                <w:sz w:val="24"/>
              </w:rPr>
              <w:t>.</w:t>
            </w:r>
            <w:r w:rsidRPr="004B4B1A">
              <w:rPr>
                <w:rFonts w:ascii="Consolas" w:hAnsi="Consolas" w:cs="Consolas"/>
                <w:sz w:val="24"/>
              </w:rPr>
              <w:t>Push(childNode);</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4B4B1A" w:rsidRPr="004B4B1A" w:rsidRDefault="004B4B1A" w:rsidP="004B4B1A">
            <w:pPr>
              <w:autoSpaceDE w:val="0"/>
              <w:autoSpaceDN w:val="0"/>
              <w:adjustRightInd w:val="0"/>
              <w:spacing w:before="0"/>
              <w:jc w:val="left"/>
              <w:rPr>
                <w:rFonts w:ascii="Consolas" w:hAnsi="Consolas" w:cs="Consolas"/>
                <w:sz w:val="24"/>
              </w:rPr>
            </w:pPr>
            <w:r w:rsidRPr="004B4B1A">
              <w:rPr>
                <w:rFonts w:ascii="Consolas" w:hAnsi="Consolas" w:cs="Consolas"/>
                <w:sz w:val="24"/>
              </w:rPr>
              <w:t>}</w:t>
            </w:r>
          </w:p>
          <w:p w:rsidR="004B4B1A" w:rsidRPr="00A80EC0" w:rsidRDefault="004B4B1A">
            <w:pPr>
              <w:rPr>
                <w:b/>
              </w:rPr>
            </w:pPr>
          </w:p>
        </w:tc>
      </w:tr>
      <w:tr w:rsidR="00473AA8" w:rsidTr="00A031EB">
        <w:tc>
          <w:tcPr>
            <w:tcW w:w="10881" w:type="dxa"/>
            <w:gridSpan w:val="2"/>
            <w:vAlign w:val="center"/>
          </w:tcPr>
          <w:p w:rsidR="00473AA8" w:rsidRPr="004E6C36" w:rsidRDefault="002B5D4C" w:rsidP="00473AA8">
            <w:pPr>
              <w:spacing w:after="120"/>
              <w:jc w:val="left"/>
              <w:rPr>
                <w:b/>
              </w:rPr>
            </w:pPr>
            <w:r>
              <w:rPr>
                <w:b/>
              </w:rPr>
              <w:lastRenderedPageBreak/>
              <w:t>Тестове</w:t>
            </w:r>
          </w:p>
          <w:p w:rsidR="00473AA8" w:rsidRDefault="00696061" w:rsidP="00401AEF">
            <w:pPr>
              <w:spacing w:after="120"/>
              <w:jc w:val="left"/>
            </w:pPr>
            <w:r>
              <w:t>Тъй като ресултата зависи от стойностите които се намират в самото дърво, затова щедам условни стоиности които се намират в дървото: 7 19 1 12 12 31 21 14 23 6</w:t>
            </w:r>
          </w:p>
          <w:p w:rsidR="001B2A4A" w:rsidRPr="001B2A4A" w:rsidRDefault="001B2A4A" w:rsidP="00401AEF">
            <w:pPr>
              <w:spacing w:after="120"/>
              <w:jc w:val="left"/>
            </w:pPr>
            <w:r w:rsidRPr="001B2A4A">
              <w:t>Интересни случаи може да са следните</w:t>
            </w:r>
          </w:p>
          <w:p w:rsidR="001B2A4A" w:rsidRPr="001B2A4A" w:rsidRDefault="001B2A4A" w:rsidP="001B2A4A">
            <w:pPr>
              <w:pStyle w:val="ListParagraph"/>
              <w:numPr>
                <w:ilvl w:val="0"/>
                <w:numId w:val="39"/>
              </w:numPr>
              <w:spacing w:after="120"/>
              <w:jc w:val="left"/>
              <w:rPr>
                <w:b/>
              </w:rPr>
            </w:pPr>
            <w:r w:rsidRPr="001B2A4A">
              <w:t>При вход число което не се съдържа в дървото се очаква 0</w:t>
            </w:r>
          </w:p>
        </w:tc>
      </w:tr>
      <w:tr w:rsidR="00E833FC" w:rsidTr="00A031EB">
        <w:tc>
          <w:tcPr>
            <w:tcW w:w="3649" w:type="dxa"/>
            <w:vAlign w:val="center"/>
          </w:tcPr>
          <w:p w:rsidR="00473AA8" w:rsidRPr="004E6C36" w:rsidRDefault="00473AA8" w:rsidP="003C55ED">
            <w:pPr>
              <w:spacing w:after="120"/>
              <w:jc w:val="left"/>
              <w:rPr>
                <w:b/>
              </w:rPr>
            </w:pPr>
            <w:r>
              <w:rPr>
                <w:b/>
              </w:rPr>
              <w:t>Вход</w:t>
            </w:r>
          </w:p>
        </w:tc>
        <w:tc>
          <w:tcPr>
            <w:tcW w:w="7232" w:type="dxa"/>
            <w:vAlign w:val="center"/>
          </w:tcPr>
          <w:p w:rsidR="00473AA8" w:rsidRPr="004E6C36" w:rsidRDefault="00473AA8" w:rsidP="003C55ED">
            <w:pPr>
              <w:spacing w:after="120"/>
              <w:jc w:val="left"/>
              <w:rPr>
                <w:b/>
              </w:rPr>
            </w:pPr>
            <w:r>
              <w:rPr>
                <w:b/>
              </w:rPr>
              <w:t>Изход</w:t>
            </w:r>
          </w:p>
        </w:tc>
      </w:tr>
      <w:tr w:rsidR="00E833FC" w:rsidRPr="00F73CEF" w:rsidTr="00A031EB">
        <w:tc>
          <w:tcPr>
            <w:tcW w:w="3649" w:type="dxa"/>
          </w:tcPr>
          <w:p w:rsidR="00473AA8" w:rsidRPr="00EB7BD8" w:rsidRDefault="001B2A4A" w:rsidP="00EB7BD8">
            <w:pPr>
              <w:spacing w:after="120"/>
              <w:jc w:val="left"/>
              <w:rPr>
                <w:rFonts w:ascii="Consolas" w:hAnsi="Consolas" w:cs="Consolas"/>
                <w:noProof/>
                <w:highlight w:val="yellow"/>
              </w:rPr>
            </w:pPr>
            <w:r w:rsidRPr="001B2A4A">
              <w:rPr>
                <w:rFonts w:ascii="Consolas" w:hAnsi="Consolas" w:cs="Consolas"/>
                <w:noProof/>
              </w:rPr>
              <w:t>7</w:t>
            </w:r>
          </w:p>
        </w:tc>
        <w:tc>
          <w:tcPr>
            <w:tcW w:w="7232" w:type="dxa"/>
          </w:tcPr>
          <w:p w:rsidR="00473AA8" w:rsidRPr="00F73CEF" w:rsidRDefault="001B2A4A" w:rsidP="00EB7BD8">
            <w:pPr>
              <w:spacing w:after="120"/>
              <w:jc w:val="left"/>
              <w:rPr>
                <w:rFonts w:ascii="Consolas" w:hAnsi="Consolas" w:cs="Consolas"/>
                <w:noProof/>
              </w:rPr>
            </w:pPr>
            <w:r>
              <w:rPr>
                <w:rFonts w:ascii="Consolas" w:hAnsi="Consolas" w:cs="Consolas"/>
                <w:noProof/>
              </w:rPr>
              <w:t>1</w:t>
            </w:r>
          </w:p>
        </w:tc>
      </w:tr>
      <w:tr w:rsidR="00E833FC" w:rsidTr="00A031EB">
        <w:tc>
          <w:tcPr>
            <w:tcW w:w="3649" w:type="dxa"/>
            <w:vAlign w:val="center"/>
          </w:tcPr>
          <w:p w:rsidR="00EB7BD8" w:rsidRPr="004E6C36" w:rsidRDefault="00EB7BD8" w:rsidP="003C55ED">
            <w:pPr>
              <w:spacing w:after="120"/>
              <w:jc w:val="left"/>
              <w:rPr>
                <w:b/>
              </w:rPr>
            </w:pPr>
            <w:r>
              <w:rPr>
                <w:b/>
              </w:rPr>
              <w:t>Вход</w:t>
            </w:r>
          </w:p>
        </w:tc>
        <w:tc>
          <w:tcPr>
            <w:tcW w:w="7232" w:type="dxa"/>
            <w:vAlign w:val="center"/>
          </w:tcPr>
          <w:p w:rsidR="00EB7BD8" w:rsidRPr="004E6C36" w:rsidRDefault="00EB7BD8" w:rsidP="003C55ED">
            <w:pPr>
              <w:spacing w:after="120"/>
              <w:jc w:val="left"/>
              <w:rPr>
                <w:b/>
              </w:rPr>
            </w:pPr>
            <w:r>
              <w:rPr>
                <w:b/>
              </w:rPr>
              <w:t>Изход</w:t>
            </w:r>
          </w:p>
        </w:tc>
      </w:tr>
      <w:tr w:rsidR="001B2A4A" w:rsidRPr="001B2A4A" w:rsidTr="00A031EB">
        <w:tc>
          <w:tcPr>
            <w:tcW w:w="3649" w:type="dxa"/>
            <w:vAlign w:val="center"/>
          </w:tcPr>
          <w:p w:rsidR="001B2A4A" w:rsidRPr="001B2A4A" w:rsidRDefault="001B2A4A" w:rsidP="003C55ED">
            <w:pPr>
              <w:spacing w:after="120"/>
              <w:jc w:val="left"/>
            </w:pPr>
            <w:r w:rsidRPr="001B2A4A">
              <w:t>33</w:t>
            </w:r>
          </w:p>
        </w:tc>
        <w:tc>
          <w:tcPr>
            <w:tcW w:w="7232" w:type="dxa"/>
            <w:vAlign w:val="center"/>
          </w:tcPr>
          <w:p w:rsidR="001B2A4A" w:rsidRPr="001B2A4A" w:rsidRDefault="001B2A4A" w:rsidP="003C55ED">
            <w:pPr>
              <w:spacing w:after="120"/>
              <w:jc w:val="left"/>
            </w:pPr>
            <w:r w:rsidRPr="001B2A4A">
              <w:t>0</w:t>
            </w:r>
          </w:p>
        </w:tc>
      </w:tr>
      <w:tr w:rsidR="001B2A4A" w:rsidTr="00A031EB">
        <w:tc>
          <w:tcPr>
            <w:tcW w:w="3649" w:type="dxa"/>
            <w:vAlign w:val="center"/>
          </w:tcPr>
          <w:p w:rsidR="001B2A4A" w:rsidRPr="004E6C36" w:rsidRDefault="001B2A4A" w:rsidP="00E13C69">
            <w:pPr>
              <w:spacing w:after="120"/>
              <w:jc w:val="left"/>
              <w:rPr>
                <w:b/>
              </w:rPr>
            </w:pPr>
            <w:r>
              <w:rPr>
                <w:b/>
              </w:rPr>
              <w:t>Вход</w:t>
            </w:r>
          </w:p>
        </w:tc>
        <w:tc>
          <w:tcPr>
            <w:tcW w:w="7232" w:type="dxa"/>
            <w:vAlign w:val="center"/>
          </w:tcPr>
          <w:p w:rsidR="001B2A4A" w:rsidRPr="004E6C36" w:rsidRDefault="001B2A4A" w:rsidP="00E13C69">
            <w:pPr>
              <w:spacing w:after="120"/>
              <w:jc w:val="left"/>
              <w:rPr>
                <w:b/>
              </w:rPr>
            </w:pPr>
            <w:r>
              <w:rPr>
                <w:b/>
              </w:rPr>
              <w:t>Изход</w:t>
            </w:r>
          </w:p>
        </w:tc>
      </w:tr>
      <w:tr w:rsidR="001B2A4A" w:rsidRPr="001B2A4A" w:rsidTr="00A031EB">
        <w:tc>
          <w:tcPr>
            <w:tcW w:w="3649" w:type="dxa"/>
            <w:vAlign w:val="center"/>
          </w:tcPr>
          <w:p w:rsidR="001B2A4A" w:rsidRPr="001B2A4A" w:rsidRDefault="001B2A4A" w:rsidP="003C55ED">
            <w:pPr>
              <w:spacing w:after="120"/>
              <w:jc w:val="left"/>
            </w:pPr>
            <w:r w:rsidRPr="001B2A4A">
              <w:lastRenderedPageBreak/>
              <w:t>31</w:t>
            </w:r>
          </w:p>
        </w:tc>
        <w:tc>
          <w:tcPr>
            <w:tcW w:w="7232" w:type="dxa"/>
            <w:vAlign w:val="center"/>
          </w:tcPr>
          <w:p w:rsidR="001B2A4A" w:rsidRPr="001B2A4A" w:rsidRDefault="001B2A4A" w:rsidP="003C55ED">
            <w:pPr>
              <w:spacing w:after="120"/>
              <w:jc w:val="left"/>
            </w:pPr>
            <w:r w:rsidRPr="001B2A4A">
              <w:t>1</w:t>
            </w:r>
          </w:p>
        </w:tc>
      </w:tr>
      <w:tr w:rsidR="001B2A4A" w:rsidTr="00A031EB">
        <w:tc>
          <w:tcPr>
            <w:tcW w:w="3649" w:type="dxa"/>
            <w:vAlign w:val="center"/>
          </w:tcPr>
          <w:p w:rsidR="001B2A4A" w:rsidRDefault="001B2A4A" w:rsidP="003C55ED">
            <w:pPr>
              <w:spacing w:after="120"/>
              <w:jc w:val="left"/>
              <w:rPr>
                <w:b/>
              </w:rPr>
            </w:pPr>
            <w:r>
              <w:rPr>
                <w:b/>
              </w:rPr>
              <w:t>Вход</w:t>
            </w:r>
          </w:p>
        </w:tc>
        <w:tc>
          <w:tcPr>
            <w:tcW w:w="7232" w:type="dxa"/>
            <w:vAlign w:val="center"/>
          </w:tcPr>
          <w:p w:rsidR="001B2A4A" w:rsidRDefault="001B2A4A" w:rsidP="003C55ED">
            <w:pPr>
              <w:spacing w:after="120"/>
              <w:jc w:val="left"/>
              <w:rPr>
                <w:b/>
              </w:rPr>
            </w:pPr>
            <w:r>
              <w:rPr>
                <w:b/>
              </w:rPr>
              <w:t>Изход</w:t>
            </w:r>
          </w:p>
        </w:tc>
      </w:tr>
      <w:tr w:rsidR="00E833FC" w:rsidRPr="00F73CEF" w:rsidTr="00A031EB">
        <w:tc>
          <w:tcPr>
            <w:tcW w:w="3649" w:type="dxa"/>
          </w:tcPr>
          <w:p w:rsidR="00EB7BD8" w:rsidRPr="001B2A4A" w:rsidRDefault="001B2A4A" w:rsidP="003C55ED">
            <w:pPr>
              <w:spacing w:after="120"/>
              <w:jc w:val="left"/>
              <w:rPr>
                <w:rFonts w:ascii="Consolas" w:hAnsi="Consolas" w:cs="Consolas"/>
                <w:noProof/>
              </w:rPr>
            </w:pPr>
            <w:r>
              <w:rPr>
                <w:rFonts w:ascii="Consolas" w:hAnsi="Consolas" w:cs="Consolas"/>
                <w:noProof/>
              </w:rPr>
              <w:t>12</w:t>
            </w:r>
          </w:p>
        </w:tc>
        <w:tc>
          <w:tcPr>
            <w:tcW w:w="7232" w:type="dxa"/>
          </w:tcPr>
          <w:p w:rsidR="00EB7BD8" w:rsidRPr="001B2A4A" w:rsidRDefault="001B2A4A" w:rsidP="003C55ED">
            <w:pPr>
              <w:spacing w:after="120"/>
              <w:jc w:val="left"/>
              <w:rPr>
                <w:rFonts w:ascii="Consolas" w:hAnsi="Consolas" w:cs="Consolas"/>
                <w:noProof/>
              </w:rPr>
            </w:pPr>
            <w:r>
              <w:rPr>
                <w:rFonts w:ascii="Consolas" w:hAnsi="Consolas" w:cs="Consolas"/>
                <w:noProof/>
              </w:rPr>
              <w:t>2</w:t>
            </w:r>
          </w:p>
        </w:tc>
      </w:tr>
      <w:tr w:rsidR="00990ABF" w:rsidRPr="00F73CEF" w:rsidTr="00A031EB">
        <w:tc>
          <w:tcPr>
            <w:tcW w:w="10881" w:type="dxa"/>
            <w:gridSpan w:val="2"/>
            <w:tcBorders>
              <w:left w:val="nil"/>
              <w:right w:val="nil"/>
            </w:tcBorders>
          </w:tcPr>
          <w:p w:rsidR="00990ABF" w:rsidRDefault="00990ABF" w:rsidP="003C55ED">
            <w:pPr>
              <w:spacing w:after="120"/>
              <w:rPr>
                <w:rFonts w:ascii="Consolas" w:hAnsi="Consolas" w:cs="Consolas"/>
                <w:noProof/>
              </w:rPr>
            </w:pPr>
          </w:p>
        </w:tc>
      </w:tr>
      <w:tr w:rsidR="0034050C" w:rsidRPr="006B0528" w:rsidTr="00A031EB">
        <w:tc>
          <w:tcPr>
            <w:tcW w:w="10881" w:type="dxa"/>
            <w:gridSpan w:val="2"/>
            <w:vAlign w:val="center"/>
          </w:tcPr>
          <w:p w:rsidR="0034050C" w:rsidRPr="004B4B1A" w:rsidRDefault="0034050C" w:rsidP="0034050C">
            <w:pPr>
              <w:pStyle w:val="ProblemTitle"/>
            </w:pPr>
            <w:bookmarkStart w:id="5" w:name="_Глава_17._Дървета"/>
            <w:bookmarkStart w:id="6" w:name="_Глава_18._Речници,"/>
            <w:bookmarkEnd w:id="0"/>
            <w:bookmarkEnd w:id="1"/>
            <w:bookmarkEnd w:id="2"/>
            <w:bookmarkEnd w:id="3"/>
            <w:bookmarkEnd w:id="5"/>
            <w:bookmarkEnd w:id="6"/>
            <w:r w:rsidRPr="004B4B1A">
              <w:t xml:space="preserve">Задача </w:t>
            </w:r>
            <w:r w:rsidRPr="004B4B1A">
              <w:rPr>
                <w:lang w:val="en-US"/>
              </w:rPr>
              <w:t>0</w:t>
            </w:r>
            <w:r>
              <w:t>2</w:t>
            </w:r>
            <w:r w:rsidRPr="004B4B1A">
              <w:t>.</w:t>
            </w:r>
            <w:r>
              <w:t>Брой</w:t>
            </w:r>
            <w:r w:rsidRPr="004B4B1A">
              <w:rPr>
                <w:lang w:val="en-US"/>
              </w:rPr>
              <w:t xml:space="preserve"> </w:t>
            </w:r>
            <w:r>
              <w:t>нодове с к на брой деца</w:t>
            </w:r>
          </w:p>
        </w:tc>
      </w:tr>
      <w:tr w:rsidR="0034050C" w:rsidTr="00A031EB">
        <w:tc>
          <w:tcPr>
            <w:tcW w:w="10881" w:type="dxa"/>
            <w:gridSpan w:val="2"/>
            <w:vAlign w:val="center"/>
          </w:tcPr>
          <w:p w:rsidR="0034050C" w:rsidRDefault="0034050C" w:rsidP="00E13C69">
            <w:pPr>
              <w:spacing w:after="120"/>
              <w:jc w:val="left"/>
              <w:rPr>
                <w:b/>
              </w:rPr>
            </w:pPr>
            <w:r>
              <w:rPr>
                <w:b/>
              </w:rPr>
              <w:t>Условие</w:t>
            </w:r>
          </w:p>
          <w:p w:rsidR="0034050C" w:rsidRPr="006B0528" w:rsidRDefault="0034050C" w:rsidP="00E13C69">
            <w:pPr>
              <w:spacing w:after="120"/>
            </w:pPr>
            <w:r w:rsidRPr="0034050C">
              <w:t>Да се напише програма, която извежда корените на онези поддървета на дадено дърво, които имат точно k на брой върха, където k e дадено естествено число.</w:t>
            </w:r>
          </w:p>
        </w:tc>
      </w:tr>
      <w:tr w:rsidR="0034050C" w:rsidTr="00A031EB">
        <w:tc>
          <w:tcPr>
            <w:tcW w:w="10881" w:type="dxa"/>
            <w:gridSpan w:val="2"/>
            <w:vAlign w:val="center"/>
          </w:tcPr>
          <w:p w:rsidR="0034050C" w:rsidRDefault="0034050C" w:rsidP="00E13C69">
            <w:pPr>
              <w:spacing w:after="120"/>
              <w:jc w:val="left"/>
              <w:rPr>
                <w:b/>
              </w:rPr>
            </w:pPr>
            <w:r>
              <w:rPr>
                <w:b/>
              </w:rPr>
              <w:t>Описание на входа</w:t>
            </w:r>
          </w:p>
          <w:p w:rsidR="0034050C" w:rsidRPr="006B0528" w:rsidRDefault="0034050C" w:rsidP="0034050C">
            <w:pPr>
              <w:spacing w:after="120"/>
            </w:pPr>
            <w:r>
              <w:t>Входа се състой от един единствен ред, в който се въвежда търсения от нас брой.</w:t>
            </w:r>
          </w:p>
        </w:tc>
      </w:tr>
      <w:tr w:rsidR="0034050C" w:rsidTr="00A031EB">
        <w:tc>
          <w:tcPr>
            <w:tcW w:w="10881" w:type="dxa"/>
            <w:gridSpan w:val="2"/>
            <w:vAlign w:val="center"/>
          </w:tcPr>
          <w:p w:rsidR="0034050C" w:rsidRDefault="0034050C" w:rsidP="00E13C69">
            <w:pPr>
              <w:spacing w:after="120"/>
              <w:jc w:val="left"/>
              <w:rPr>
                <w:b/>
              </w:rPr>
            </w:pPr>
            <w:r>
              <w:rPr>
                <w:b/>
              </w:rPr>
              <w:t>Описание на изхода</w:t>
            </w:r>
          </w:p>
          <w:p w:rsidR="0034050C" w:rsidRPr="006B0528" w:rsidRDefault="0034050C" w:rsidP="0034050C">
            <w:pPr>
              <w:spacing w:after="120"/>
            </w:pPr>
            <w:r>
              <w:t>Изхода се състой от един ред на който се изписва броя нодове с к деца.</w:t>
            </w:r>
          </w:p>
        </w:tc>
      </w:tr>
      <w:tr w:rsidR="0034050C" w:rsidTr="00A031EB">
        <w:tc>
          <w:tcPr>
            <w:tcW w:w="10881" w:type="dxa"/>
            <w:gridSpan w:val="2"/>
            <w:vAlign w:val="center"/>
          </w:tcPr>
          <w:p w:rsidR="0034050C" w:rsidRDefault="0034050C" w:rsidP="00E13C69">
            <w:pPr>
              <w:spacing w:after="120"/>
              <w:jc w:val="left"/>
              <w:rPr>
                <w:b/>
              </w:rPr>
            </w:pPr>
            <w:r>
              <w:rPr>
                <w:b/>
              </w:rPr>
              <w:t>Анализ на задачата</w:t>
            </w:r>
          </w:p>
          <w:p w:rsidR="0034050C" w:rsidRDefault="0034050C" w:rsidP="00E13C69">
            <w:pPr>
              <w:spacing w:after="120"/>
            </w:pPr>
            <w:r>
              <w:t xml:space="preserve">Задачате фактически се решава от метода с име </w:t>
            </w:r>
            <w:r w:rsidR="00387FA2" w:rsidRPr="00387FA2">
              <w:t>CountNodes</w:t>
            </w:r>
            <w:r>
              <w:t xml:space="preserve">, на който като параметтри му подаваме дърво от тип </w:t>
            </w:r>
            <w:proofErr w:type="spellStart"/>
            <w:r>
              <w:rPr>
                <w:lang w:val="en-US"/>
              </w:rPr>
              <w:t>int</w:t>
            </w:r>
            <w:proofErr w:type="spellEnd"/>
            <w:r>
              <w:rPr>
                <w:lang w:val="en-US"/>
              </w:rPr>
              <w:t xml:space="preserve"> </w:t>
            </w:r>
            <w:r w:rsidR="00990ABF">
              <w:t>и търсения от нас брой</w:t>
            </w:r>
            <w:r>
              <w:t>.</w:t>
            </w:r>
          </w:p>
          <w:p w:rsidR="0034050C" w:rsidRDefault="0034050C" w:rsidP="00E13C69">
            <w:pPr>
              <w:spacing w:after="120"/>
            </w:pPr>
            <w:r>
              <w:t xml:space="preserve">В самия метот започваме като инициализираме опашка от </w:t>
            </w:r>
            <w:r w:rsidRPr="00696061">
              <w:t>TreeNode</w:t>
            </w:r>
            <w:r>
              <w:t xml:space="preserve"> и във нея слагаме корена на дървото.</w:t>
            </w:r>
          </w:p>
          <w:p w:rsidR="0034050C" w:rsidRPr="00696061" w:rsidRDefault="0034050C" w:rsidP="0034050C">
            <w:pPr>
              <w:spacing w:after="120"/>
            </w:pPr>
            <w:r>
              <w:t>След това в</w:t>
            </w:r>
            <w:r>
              <w:rPr>
                <w:lang w:val="en-US"/>
              </w:rPr>
              <w:t xml:space="preserve"> while </w:t>
            </w:r>
            <w:r>
              <w:t>цикъл вадим поредния нод който е в опашката и слагаме в опашката всичките му деца. В същото време проверяваме всеки от нодовете дали неговите даца отговарят на търсения брой, ако да увеличаваме брояча и накрая го връщаме като резултат.</w:t>
            </w:r>
          </w:p>
        </w:tc>
      </w:tr>
      <w:tr w:rsidR="0034050C" w:rsidTr="00A031EB">
        <w:tc>
          <w:tcPr>
            <w:tcW w:w="10881" w:type="dxa"/>
            <w:gridSpan w:val="2"/>
            <w:vAlign w:val="center"/>
          </w:tcPr>
          <w:p w:rsidR="0034050C" w:rsidRPr="004E6C36" w:rsidRDefault="0034050C" w:rsidP="00E13C69">
            <w:pPr>
              <w:spacing w:after="120"/>
              <w:jc w:val="left"/>
              <w:rPr>
                <w:b/>
              </w:rPr>
            </w:pPr>
            <w:r>
              <w:rPr>
                <w:b/>
              </w:rPr>
              <w:t>Сорс код на самото дърво</w:t>
            </w:r>
          </w:p>
        </w:tc>
      </w:tr>
      <w:tr w:rsidR="0034050C" w:rsidRPr="00473AA8" w:rsidTr="00A031EB">
        <w:tc>
          <w:tcPr>
            <w:tcW w:w="10881" w:type="dxa"/>
            <w:gridSpan w:val="2"/>
            <w:tcMar>
              <w:top w:w="113" w:type="dxa"/>
              <w:bottom w:w="113" w:type="dxa"/>
            </w:tcMar>
            <w:vAlign w:val="center"/>
          </w:tcPr>
          <w:p w:rsidR="0034050C" w:rsidRDefault="0034050C"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p>
          <w:p w:rsidR="0034050C" w:rsidRDefault="0034050C"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Collections</w:t>
            </w:r>
            <w:r>
              <w:rPr>
                <w:rFonts w:ascii="Consolas" w:hAnsi="Consolas" w:cs="Consolas"/>
                <w:color w:val="008080"/>
                <w:sz w:val="24"/>
              </w:rPr>
              <w:t>.</w:t>
            </w:r>
            <w:r>
              <w:rPr>
                <w:rFonts w:ascii="Consolas" w:hAnsi="Consolas" w:cs="Consolas"/>
                <w:sz w:val="24"/>
              </w:rPr>
              <w:t>Generic;</w:t>
            </w:r>
          </w:p>
          <w:p w:rsidR="0034050C" w:rsidRDefault="0034050C"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Linq;</w:t>
            </w:r>
          </w:p>
          <w:p w:rsidR="0034050C" w:rsidRDefault="0034050C"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Text;</w:t>
            </w:r>
          </w:p>
          <w:p w:rsidR="0034050C" w:rsidRDefault="0034050C" w:rsidP="00E13C69">
            <w:pPr>
              <w:autoSpaceDE w:val="0"/>
              <w:autoSpaceDN w:val="0"/>
              <w:adjustRightInd w:val="0"/>
              <w:rPr>
                <w:rFonts w:ascii="Consolas" w:hAnsi="Consolas" w:cs="Consolas"/>
                <w:sz w:val="24"/>
              </w:rPr>
            </w:pPr>
            <w:r>
              <w:rPr>
                <w:rFonts w:ascii="Consolas" w:hAnsi="Consolas" w:cs="Consolas"/>
                <w:color w:val="0000FF"/>
                <w:sz w:val="24"/>
              </w:rPr>
              <w:t>namespace</w:t>
            </w:r>
            <w:r>
              <w:rPr>
                <w:rFonts w:ascii="Consolas" w:hAnsi="Consolas" w:cs="Consolas"/>
                <w:sz w:val="24"/>
              </w:rPr>
              <w:t xml:space="preserve"> Trees</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 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bool</w:t>
            </w:r>
            <w:r>
              <w:rPr>
                <w:rFonts w:ascii="Consolas" w:hAnsi="Consolas" w:cs="Consolas"/>
                <w:sz w:val="24"/>
              </w:rPr>
              <w:t xml:space="preserve"> hasParent;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children;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r>
              <w:rPr>
                <w:rFonts w:ascii="Consolas" w:hAnsi="Consolas" w:cs="Consolas"/>
                <w:color w:val="0000FF"/>
                <w:sz w:val="24"/>
              </w:rPr>
              <w:t>public</w:t>
            </w:r>
            <w:r>
              <w:rPr>
                <w:rFonts w:ascii="Consolas" w:hAnsi="Consolas" w:cs="Consolas"/>
                <w:sz w:val="24"/>
              </w:rPr>
              <w:t xml:space="preserve"> TreeNode(T 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children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 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set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value</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ChildrenCount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Count;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AddChild(TreeNode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hasParent)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ArgumentException(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"The node already has a parent!"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 xml:space="preserve">hasParent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true</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Add(child);</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GetChild(</w:t>
            </w:r>
            <w:r>
              <w:rPr>
                <w:rFonts w:ascii="Consolas" w:hAnsi="Consolas" w:cs="Consolas"/>
                <w:color w:val="0000FF"/>
                <w:sz w:val="24"/>
              </w:rPr>
              <w:t>int</w:t>
            </w:r>
            <w:r>
              <w:rPr>
                <w:rFonts w:ascii="Consolas" w:hAnsi="Consolas" w:cs="Consolas"/>
                <w:sz w:val="24"/>
              </w:rPr>
              <w:t xml:space="preserve"> index)</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children[index];</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 </w:t>
            </w:r>
            <w:r>
              <w:rPr>
                <w:rFonts w:ascii="Consolas" w:hAnsi="Consolas" w:cs="Consolas"/>
                <w:color w:val="0000FF"/>
                <w:sz w:val="24"/>
              </w:rPr>
              <w:t>params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children)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 </w:t>
            </w:r>
            <w:r>
              <w:rPr>
                <w:rFonts w:ascii="Consolas" w:hAnsi="Consolas" w:cs="Consolas"/>
                <w:color w:val="0000FF"/>
                <w:sz w:val="24"/>
              </w:rPr>
              <w:t>this</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foreach</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00FF"/>
                <w:sz w:val="24"/>
              </w:rPr>
              <w:t>in</w:t>
            </w:r>
            <w:r>
              <w:rPr>
                <w:rFonts w:ascii="Consolas" w:hAnsi="Consolas" w:cs="Consolas"/>
                <w:sz w:val="24"/>
              </w:rPr>
              <w:t xml:space="preserve"> children)</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r>
              <w:rPr>
                <w:rFonts w:ascii="Consolas" w:hAnsi="Consolas" w:cs="Consolas"/>
                <w:color w:val="008080"/>
                <w:sz w:val="24"/>
              </w:rPr>
              <w:t>.</w:t>
            </w:r>
            <w:r>
              <w:rPr>
                <w:rFonts w:ascii="Consolas" w:hAnsi="Consolas" w:cs="Consolas"/>
                <w:sz w:val="24"/>
              </w:rPr>
              <w:t>AddChild(child</w:t>
            </w:r>
            <w:r>
              <w:rPr>
                <w:rFonts w:ascii="Consolas" w:hAnsi="Consolas" w:cs="Consolas"/>
                <w:color w:val="008080"/>
                <w:sz w:val="24"/>
              </w:rPr>
              <w:t>.</w:t>
            </w:r>
            <w:r>
              <w:rPr>
                <w:rFonts w:ascii="Consolas" w:hAnsi="Consolas" w:cs="Consolas"/>
                <w:sz w:val="24"/>
              </w:rPr>
              <w:t>root);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 </w:t>
            </w:r>
            <w:r>
              <w:rPr>
                <w:rFonts w:ascii="Consolas" w:hAnsi="Consolas" w:cs="Consolas"/>
                <w:color w:val="0000FF"/>
                <w:sz w:val="24"/>
              </w:rPr>
              <w:t>string</w:t>
            </w:r>
            <w:r>
              <w:rPr>
                <w:rFonts w:ascii="Consolas" w:hAnsi="Consolas" w:cs="Consolas"/>
                <w:sz w:val="24"/>
              </w:rPr>
              <w:t xml:space="preserve"> spaces)</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lastRenderedPageBreak/>
              <w:t xml:space="preserve">            Console</w:t>
            </w:r>
            <w:r>
              <w:rPr>
                <w:rFonts w:ascii="Consolas" w:hAnsi="Consolas" w:cs="Consolas"/>
                <w:color w:val="008080"/>
                <w:sz w:val="24"/>
              </w:rPr>
              <w:t>.</w:t>
            </w:r>
            <w:r>
              <w:rPr>
                <w:rFonts w:ascii="Consolas" w:hAnsi="Consolas" w:cs="Consolas"/>
                <w:sz w:val="24"/>
              </w:rPr>
              <w:t xml:space="preserve">WriteLine(spaces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GetChild(i);</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TraverseDFS(child, spaces </w:t>
            </w:r>
            <w:r>
              <w:rPr>
                <w:rFonts w:ascii="Consolas" w:hAnsi="Consolas" w:cs="Consolas"/>
                <w:color w:val="008080"/>
                <w:sz w:val="24"/>
              </w:rPr>
              <w:t>+</w:t>
            </w:r>
            <w:r>
              <w:rPr>
                <w:rFonts w:ascii="Consolas" w:hAnsi="Consolas" w:cs="Consolas"/>
                <w:sz w:val="24"/>
              </w:rPr>
              <w:t xml:space="preserve"> </w:t>
            </w:r>
            <w:r>
              <w:rPr>
                <w:rFonts w:ascii="Consolas" w:hAnsi="Consolas" w:cs="Consolas"/>
                <w:color w:val="A31515"/>
                <w:sz w:val="24"/>
              </w:rPr>
              <w:t>"   "</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TraverseDFS(</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00FF"/>
                <w:sz w:val="24"/>
              </w:rPr>
              <w:t>string</w:t>
            </w:r>
            <w:r>
              <w:rPr>
                <w:rFonts w:ascii="Consolas" w:hAnsi="Consolas" w:cs="Consolas"/>
                <w:color w:val="008080"/>
                <w:sz w:val="24"/>
              </w:rPr>
              <w:t>.</w:t>
            </w:r>
            <w:r>
              <w:rPr>
                <w:rFonts w:ascii="Consolas" w:hAnsi="Consolas" w:cs="Consolas"/>
                <w:sz w:val="24"/>
              </w:rPr>
              <w:t>Empty);</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TraverseBFS()</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queue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Dequeue();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Enqueue(childNode);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TraverseDFSWithStack()</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stack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Pop();</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Push(childNode);</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Default="0034050C" w:rsidP="00E13C69">
            <w:pPr>
              <w:autoSpaceDE w:val="0"/>
              <w:autoSpaceDN w:val="0"/>
              <w:adjustRightInd w:val="0"/>
              <w:rPr>
                <w:rFonts w:ascii="Consolas" w:hAnsi="Consolas" w:cs="Consolas"/>
                <w:sz w:val="24"/>
              </w:rPr>
            </w:pPr>
            <w:r>
              <w:rPr>
                <w:rFonts w:ascii="Consolas" w:hAnsi="Consolas" w:cs="Consolas"/>
                <w:sz w:val="24"/>
              </w:rPr>
              <w:t xml:space="preserve">    }</w:t>
            </w:r>
          </w:p>
          <w:p w:rsidR="0034050C" w:rsidRPr="00473AA8" w:rsidRDefault="0034050C" w:rsidP="00E13C69">
            <w:pPr>
              <w:autoSpaceDE w:val="0"/>
              <w:autoSpaceDN w:val="0"/>
              <w:adjustRightInd w:val="0"/>
              <w:rPr>
                <w:rFonts w:ascii="Consolas" w:hAnsi="Consolas" w:cs="Consolas"/>
                <w:noProof/>
                <w:szCs w:val="20"/>
              </w:rPr>
            </w:pPr>
            <w:r>
              <w:rPr>
                <w:rFonts w:ascii="Consolas" w:hAnsi="Consolas" w:cs="Consolas"/>
                <w:sz w:val="24"/>
              </w:rPr>
              <w:t>}</w:t>
            </w:r>
          </w:p>
          <w:p w:rsidR="0034050C" w:rsidRPr="00473AA8" w:rsidRDefault="0034050C" w:rsidP="00E13C69">
            <w:pPr>
              <w:autoSpaceDE w:val="0"/>
              <w:autoSpaceDN w:val="0"/>
              <w:adjustRightInd w:val="0"/>
              <w:spacing w:before="0"/>
              <w:jc w:val="left"/>
              <w:rPr>
                <w:rFonts w:ascii="Consolas" w:hAnsi="Consolas" w:cs="Consolas"/>
                <w:noProof/>
                <w:szCs w:val="20"/>
              </w:rPr>
            </w:pPr>
          </w:p>
        </w:tc>
      </w:tr>
      <w:tr w:rsidR="0034050C" w:rsidRPr="00473AA8" w:rsidTr="00A031EB">
        <w:tc>
          <w:tcPr>
            <w:tcW w:w="10881" w:type="dxa"/>
            <w:gridSpan w:val="2"/>
            <w:tcMar>
              <w:top w:w="113" w:type="dxa"/>
              <w:bottom w:w="113" w:type="dxa"/>
            </w:tcMar>
          </w:tcPr>
          <w:p w:rsidR="0034050C" w:rsidRDefault="0034050C" w:rsidP="00E13C69">
            <w:r w:rsidRPr="00A80EC0">
              <w:rPr>
                <w:b/>
              </w:rPr>
              <w:lastRenderedPageBreak/>
              <w:t>Решение (сорс код)</w:t>
            </w:r>
          </w:p>
        </w:tc>
      </w:tr>
      <w:tr w:rsidR="0034050C" w:rsidRPr="00473AA8" w:rsidTr="00A031EB">
        <w:tc>
          <w:tcPr>
            <w:tcW w:w="10881" w:type="dxa"/>
            <w:gridSpan w:val="2"/>
            <w:tcMar>
              <w:top w:w="113" w:type="dxa"/>
              <w:bottom w:w="113" w:type="dxa"/>
            </w:tcMar>
          </w:tcPr>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Collections</w:t>
            </w:r>
            <w:r w:rsidRPr="004B4B1A">
              <w:rPr>
                <w:rFonts w:ascii="Consolas" w:hAnsi="Consolas" w:cs="Consolas"/>
                <w:color w:val="008080"/>
                <w:sz w:val="24"/>
              </w:rPr>
              <w:t>.</w:t>
            </w:r>
            <w:r w:rsidRPr="004B4B1A">
              <w:rPr>
                <w:rFonts w:ascii="Consolas" w:hAnsi="Consolas" w:cs="Consolas"/>
                <w:sz w:val="24"/>
              </w:rPr>
              <w:t>Generic;</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Linq;</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Text;</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Trees;</w:t>
            </w:r>
          </w:p>
          <w:p w:rsidR="0034050C" w:rsidRPr="004B4B1A" w:rsidRDefault="0034050C" w:rsidP="00E13C69">
            <w:pPr>
              <w:autoSpaceDE w:val="0"/>
              <w:autoSpaceDN w:val="0"/>
              <w:adjustRightInd w:val="0"/>
              <w:spacing w:before="0"/>
              <w:jc w:val="left"/>
              <w:rPr>
                <w:rFonts w:ascii="Consolas" w:hAnsi="Consolas" w:cs="Consolas"/>
                <w:sz w:val="24"/>
              </w:rPr>
            </w:pP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namespace</w:t>
            </w:r>
            <w:r w:rsidRPr="004B4B1A">
              <w:rPr>
                <w:rFonts w:ascii="Consolas" w:hAnsi="Consolas" w:cs="Consolas"/>
                <w:sz w:val="24"/>
              </w:rPr>
              <w:t xml:space="preserve"> _1___Number_Occurance</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class</w:t>
            </w:r>
            <w:r w:rsidRPr="004B4B1A">
              <w:rPr>
                <w:rFonts w:ascii="Consolas" w:hAnsi="Consolas" w:cs="Consolas"/>
                <w:sz w:val="24"/>
              </w:rPr>
              <w:t xml:space="preserve"> Program</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lastRenderedPageBreak/>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countOccurance </w:t>
            </w:r>
            <w:r w:rsidRPr="004B4B1A">
              <w:rPr>
                <w:rFonts w:ascii="Consolas" w:hAnsi="Consolas" w:cs="Consolas"/>
                <w:color w:val="008080"/>
                <w:sz w:val="24"/>
              </w:rPr>
              <w:t>=</w:t>
            </w:r>
            <w:r w:rsidRPr="004B4B1A">
              <w:rPr>
                <w:rFonts w:ascii="Consolas" w:hAnsi="Consolas" w:cs="Consolas"/>
                <w:sz w:val="24"/>
              </w:rPr>
              <w:t xml:space="preserve"> 0;</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void</w:t>
            </w:r>
            <w:r w:rsidRPr="004B4B1A">
              <w:rPr>
                <w:rFonts w:ascii="Consolas" w:hAnsi="Consolas" w:cs="Consolas"/>
                <w:sz w:val="24"/>
              </w:rPr>
              <w:t xml:space="preserve"> Main(</w:t>
            </w:r>
            <w:r w:rsidRPr="004B4B1A">
              <w:rPr>
                <w:rFonts w:ascii="Consolas" w:hAnsi="Consolas" w:cs="Consolas"/>
                <w:color w:val="0000FF"/>
                <w:sz w:val="24"/>
              </w:rPr>
              <w:t>string</w:t>
            </w:r>
            <w:r w:rsidRPr="004B4B1A">
              <w:rPr>
                <w:rFonts w:ascii="Consolas" w:hAnsi="Consolas" w:cs="Consolas"/>
                <w:sz w:val="24"/>
              </w:rPr>
              <w:t>[] args)</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tree </w:t>
            </w:r>
            <w:r w:rsidRPr="004B4B1A">
              <w:rPr>
                <w:rFonts w:ascii="Consolas" w:hAnsi="Consolas" w:cs="Consolas"/>
                <w:color w:val="008080"/>
                <w:sz w:val="24"/>
              </w:rPr>
              <w:t>=</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(7,</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(19,</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(31)),</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(21),</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(14,</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(23),</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(6))</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num </w:t>
            </w:r>
            <w:r w:rsidRPr="004B4B1A">
              <w:rPr>
                <w:rFonts w:ascii="Consolas" w:hAnsi="Consolas" w:cs="Consolas"/>
                <w:color w:val="008080"/>
                <w:sz w:val="24"/>
              </w:rPr>
              <w:t>=</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color w:val="008080"/>
                <w:sz w:val="24"/>
              </w:rPr>
              <w:t>.</w:t>
            </w:r>
            <w:r w:rsidRPr="004B4B1A">
              <w:rPr>
                <w:rFonts w:ascii="Consolas" w:hAnsi="Consolas" w:cs="Consolas"/>
                <w:sz w:val="24"/>
              </w:rPr>
              <w:t>Parse(Console</w:t>
            </w:r>
            <w:r w:rsidRPr="004B4B1A">
              <w:rPr>
                <w:rFonts w:ascii="Consolas" w:hAnsi="Consolas" w:cs="Consolas"/>
                <w:color w:val="008080"/>
                <w:sz w:val="24"/>
              </w:rPr>
              <w:t>.</w:t>
            </w:r>
            <w:r w:rsidRPr="004B4B1A">
              <w:rPr>
                <w:rFonts w:ascii="Consolas" w:hAnsi="Consolas" w:cs="Consolas"/>
                <w:sz w:val="24"/>
              </w:rPr>
              <w:t>ReadLine());</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CountOccurance(tree, num);</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Console</w:t>
            </w:r>
            <w:r w:rsidRPr="004B4B1A">
              <w:rPr>
                <w:rFonts w:ascii="Consolas" w:hAnsi="Consolas" w:cs="Consolas"/>
                <w:color w:val="008080"/>
                <w:sz w:val="24"/>
              </w:rPr>
              <w:t>.</w:t>
            </w:r>
            <w:r w:rsidRPr="004B4B1A">
              <w:rPr>
                <w:rFonts w:ascii="Consolas" w:hAnsi="Consolas" w:cs="Consolas"/>
                <w:sz w:val="24"/>
              </w:rPr>
              <w:t>WriteLine(countOccurance);</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4050C" w:rsidRPr="0034050C" w:rsidRDefault="0034050C" w:rsidP="0034050C">
            <w:pPr>
              <w:autoSpaceDE w:val="0"/>
              <w:autoSpaceDN w:val="0"/>
              <w:adjustRightInd w:val="0"/>
              <w:rPr>
                <w:rFonts w:ascii="Consolas" w:hAnsi="Consolas" w:cs="Consolas"/>
                <w:sz w:val="24"/>
              </w:rPr>
            </w:pPr>
            <w:r w:rsidRPr="004B4B1A">
              <w:rPr>
                <w:rFonts w:ascii="Consolas" w:hAnsi="Consolas" w:cs="Consolas"/>
                <w:sz w:val="24"/>
              </w:rPr>
              <w:t xml:space="preserve">        </w:t>
            </w:r>
            <w:r w:rsidRPr="0034050C">
              <w:rPr>
                <w:rFonts w:ascii="Consolas" w:hAnsi="Consolas" w:cs="Consolas"/>
                <w:color w:val="0000FF"/>
                <w:sz w:val="24"/>
              </w:rPr>
              <w:t>static</w:t>
            </w:r>
            <w:r w:rsidRPr="0034050C">
              <w:rPr>
                <w:rFonts w:ascii="Consolas" w:hAnsi="Consolas" w:cs="Consolas"/>
                <w:sz w:val="24"/>
              </w:rPr>
              <w:t xml:space="preserve"> </w:t>
            </w:r>
            <w:r w:rsidRPr="0034050C">
              <w:rPr>
                <w:rFonts w:ascii="Consolas" w:hAnsi="Consolas" w:cs="Consolas"/>
                <w:color w:val="0000FF"/>
                <w:sz w:val="24"/>
              </w:rPr>
              <w:t>void</w:t>
            </w:r>
            <w:r w:rsidRPr="0034050C">
              <w:rPr>
                <w:rFonts w:ascii="Consolas" w:hAnsi="Consolas" w:cs="Consolas"/>
                <w:sz w:val="24"/>
              </w:rPr>
              <w:t xml:space="preserve"> CountNodes(Tree</w:t>
            </w:r>
            <w:r w:rsidRPr="0034050C">
              <w:rPr>
                <w:rFonts w:ascii="Consolas" w:hAnsi="Consolas" w:cs="Consolas"/>
                <w:color w:val="008080"/>
                <w:sz w:val="24"/>
              </w:rPr>
              <w:t>&lt;</w:t>
            </w:r>
            <w:r w:rsidRPr="0034050C">
              <w:rPr>
                <w:rFonts w:ascii="Consolas" w:hAnsi="Consolas" w:cs="Consolas"/>
                <w:color w:val="0000FF"/>
                <w:sz w:val="24"/>
              </w:rPr>
              <w:t>int</w:t>
            </w:r>
            <w:r w:rsidRPr="0034050C">
              <w:rPr>
                <w:rFonts w:ascii="Consolas" w:hAnsi="Consolas" w:cs="Consolas"/>
                <w:color w:val="008080"/>
                <w:sz w:val="24"/>
              </w:rPr>
              <w:t>&gt;</w:t>
            </w:r>
            <w:r w:rsidRPr="0034050C">
              <w:rPr>
                <w:rFonts w:ascii="Consolas" w:hAnsi="Consolas" w:cs="Consolas"/>
                <w:sz w:val="24"/>
              </w:rPr>
              <w:t xml:space="preserve"> tree, </w:t>
            </w:r>
            <w:r w:rsidRPr="0034050C">
              <w:rPr>
                <w:rFonts w:ascii="Consolas" w:hAnsi="Consolas" w:cs="Consolas"/>
                <w:color w:val="0000FF"/>
                <w:sz w:val="24"/>
              </w:rPr>
              <w:t>int</w:t>
            </w:r>
            <w:r w:rsidRPr="0034050C">
              <w:rPr>
                <w:rFonts w:ascii="Consolas" w:hAnsi="Consolas" w:cs="Consolas"/>
                <w:sz w:val="24"/>
              </w:rPr>
              <w:t xml:space="preserve"> num)</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Stack</w:t>
            </w:r>
            <w:r w:rsidRPr="0034050C">
              <w:rPr>
                <w:rFonts w:ascii="Consolas" w:hAnsi="Consolas" w:cs="Consolas"/>
                <w:color w:val="008080"/>
                <w:sz w:val="24"/>
              </w:rPr>
              <w:t>&lt;</w:t>
            </w:r>
            <w:r w:rsidRPr="0034050C">
              <w:rPr>
                <w:rFonts w:ascii="Consolas" w:hAnsi="Consolas" w:cs="Consolas"/>
                <w:sz w:val="24"/>
              </w:rPr>
              <w:t>TreeNode</w:t>
            </w:r>
            <w:r w:rsidRPr="0034050C">
              <w:rPr>
                <w:rFonts w:ascii="Consolas" w:hAnsi="Consolas" w:cs="Consolas"/>
                <w:color w:val="008080"/>
                <w:sz w:val="24"/>
              </w:rPr>
              <w:t>&lt;</w:t>
            </w:r>
            <w:r w:rsidRPr="0034050C">
              <w:rPr>
                <w:rFonts w:ascii="Consolas" w:hAnsi="Consolas" w:cs="Consolas"/>
                <w:color w:val="0000FF"/>
                <w:sz w:val="24"/>
              </w:rPr>
              <w:t>int</w:t>
            </w:r>
            <w:r w:rsidRPr="0034050C">
              <w:rPr>
                <w:rFonts w:ascii="Consolas" w:hAnsi="Consolas" w:cs="Consolas"/>
                <w:color w:val="008080"/>
                <w:sz w:val="24"/>
              </w:rPr>
              <w:t>&gt;&gt;</w:t>
            </w:r>
            <w:r w:rsidRPr="0034050C">
              <w:rPr>
                <w:rFonts w:ascii="Consolas" w:hAnsi="Consolas" w:cs="Consolas"/>
                <w:sz w:val="24"/>
              </w:rPr>
              <w:t xml:space="preserve"> stack </w:t>
            </w:r>
            <w:r w:rsidRPr="0034050C">
              <w:rPr>
                <w:rFonts w:ascii="Consolas" w:hAnsi="Consolas" w:cs="Consolas"/>
                <w:color w:val="008080"/>
                <w:sz w:val="24"/>
              </w:rPr>
              <w:t>=</w:t>
            </w:r>
            <w:r w:rsidRPr="0034050C">
              <w:rPr>
                <w:rFonts w:ascii="Consolas" w:hAnsi="Consolas" w:cs="Consolas"/>
                <w:sz w:val="24"/>
              </w:rPr>
              <w:t xml:space="preserve"> </w:t>
            </w:r>
            <w:r w:rsidRPr="0034050C">
              <w:rPr>
                <w:rFonts w:ascii="Consolas" w:hAnsi="Consolas" w:cs="Consolas"/>
                <w:color w:val="0000FF"/>
                <w:sz w:val="24"/>
              </w:rPr>
              <w:t>new</w:t>
            </w:r>
            <w:r w:rsidRPr="0034050C">
              <w:rPr>
                <w:rFonts w:ascii="Consolas" w:hAnsi="Consolas" w:cs="Consolas"/>
                <w:sz w:val="24"/>
              </w:rPr>
              <w:t xml:space="preserve"> Stack</w:t>
            </w:r>
            <w:r w:rsidRPr="0034050C">
              <w:rPr>
                <w:rFonts w:ascii="Consolas" w:hAnsi="Consolas" w:cs="Consolas"/>
                <w:color w:val="008080"/>
                <w:sz w:val="24"/>
              </w:rPr>
              <w:t>&lt;</w:t>
            </w:r>
            <w:r w:rsidRPr="0034050C">
              <w:rPr>
                <w:rFonts w:ascii="Consolas" w:hAnsi="Consolas" w:cs="Consolas"/>
                <w:sz w:val="24"/>
              </w:rPr>
              <w:t>TreeNode</w:t>
            </w:r>
            <w:r w:rsidRPr="0034050C">
              <w:rPr>
                <w:rFonts w:ascii="Consolas" w:hAnsi="Consolas" w:cs="Consolas"/>
                <w:color w:val="008080"/>
                <w:sz w:val="24"/>
              </w:rPr>
              <w:t>&lt;</w:t>
            </w:r>
            <w:r w:rsidRPr="0034050C">
              <w:rPr>
                <w:rFonts w:ascii="Consolas" w:hAnsi="Consolas" w:cs="Consolas"/>
                <w:color w:val="0000FF"/>
                <w:sz w:val="24"/>
              </w:rPr>
              <w:t>int</w:t>
            </w:r>
            <w:r w:rsidRPr="0034050C">
              <w:rPr>
                <w:rFonts w:ascii="Consolas" w:hAnsi="Consolas" w:cs="Consolas"/>
                <w:color w:val="008080"/>
                <w:sz w:val="24"/>
              </w:rPr>
              <w:t>&gt;&gt;</w:t>
            </w:r>
            <w:r w:rsidRPr="0034050C">
              <w:rPr>
                <w:rFonts w:ascii="Consolas" w:hAnsi="Consolas" w:cs="Consolas"/>
                <w:sz w:val="24"/>
              </w:rPr>
              <w:t>();</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stack</w:t>
            </w:r>
            <w:r w:rsidRPr="0034050C">
              <w:rPr>
                <w:rFonts w:ascii="Consolas" w:hAnsi="Consolas" w:cs="Consolas"/>
                <w:color w:val="008080"/>
                <w:sz w:val="24"/>
              </w:rPr>
              <w:t>.</w:t>
            </w:r>
            <w:r w:rsidRPr="0034050C">
              <w:rPr>
                <w:rFonts w:ascii="Consolas" w:hAnsi="Consolas" w:cs="Consolas"/>
                <w:sz w:val="24"/>
              </w:rPr>
              <w:t>Push(tree</w:t>
            </w:r>
            <w:r w:rsidRPr="0034050C">
              <w:rPr>
                <w:rFonts w:ascii="Consolas" w:hAnsi="Consolas" w:cs="Consolas"/>
                <w:color w:val="008080"/>
                <w:sz w:val="24"/>
              </w:rPr>
              <w:t>.</w:t>
            </w:r>
            <w:r w:rsidRPr="0034050C">
              <w:rPr>
                <w:rFonts w:ascii="Consolas" w:hAnsi="Consolas" w:cs="Consolas"/>
                <w:sz w:val="24"/>
              </w:rPr>
              <w:t>Root);</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r w:rsidRPr="0034050C">
              <w:rPr>
                <w:rFonts w:ascii="Consolas" w:hAnsi="Consolas" w:cs="Consolas"/>
                <w:color w:val="0000FF"/>
                <w:sz w:val="24"/>
              </w:rPr>
              <w:t>while</w:t>
            </w:r>
            <w:r w:rsidRPr="0034050C">
              <w:rPr>
                <w:rFonts w:ascii="Consolas" w:hAnsi="Consolas" w:cs="Consolas"/>
                <w:sz w:val="24"/>
              </w:rPr>
              <w:t xml:space="preserve"> (stack</w:t>
            </w:r>
            <w:r w:rsidRPr="0034050C">
              <w:rPr>
                <w:rFonts w:ascii="Consolas" w:hAnsi="Consolas" w:cs="Consolas"/>
                <w:color w:val="008080"/>
                <w:sz w:val="24"/>
              </w:rPr>
              <w:t>.</w:t>
            </w:r>
            <w:r w:rsidRPr="0034050C">
              <w:rPr>
                <w:rFonts w:ascii="Consolas" w:hAnsi="Consolas" w:cs="Consolas"/>
                <w:sz w:val="24"/>
              </w:rPr>
              <w:t xml:space="preserve">Count </w:t>
            </w:r>
            <w:r w:rsidRPr="0034050C">
              <w:rPr>
                <w:rFonts w:ascii="Consolas" w:hAnsi="Consolas" w:cs="Consolas"/>
                <w:color w:val="008080"/>
                <w:sz w:val="24"/>
              </w:rPr>
              <w:t>&gt;</w:t>
            </w:r>
            <w:r w:rsidRPr="0034050C">
              <w:rPr>
                <w:rFonts w:ascii="Consolas" w:hAnsi="Consolas" w:cs="Consolas"/>
                <w:sz w:val="24"/>
              </w:rPr>
              <w:t xml:space="preserve"> 0)</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TreeNode</w:t>
            </w:r>
            <w:r w:rsidRPr="0034050C">
              <w:rPr>
                <w:rFonts w:ascii="Consolas" w:hAnsi="Consolas" w:cs="Consolas"/>
                <w:color w:val="008080"/>
                <w:sz w:val="24"/>
              </w:rPr>
              <w:t>&lt;</w:t>
            </w:r>
            <w:r w:rsidRPr="0034050C">
              <w:rPr>
                <w:rFonts w:ascii="Consolas" w:hAnsi="Consolas" w:cs="Consolas"/>
                <w:color w:val="0000FF"/>
                <w:sz w:val="24"/>
              </w:rPr>
              <w:t>int</w:t>
            </w:r>
            <w:r w:rsidRPr="0034050C">
              <w:rPr>
                <w:rFonts w:ascii="Consolas" w:hAnsi="Consolas" w:cs="Consolas"/>
                <w:color w:val="008080"/>
                <w:sz w:val="24"/>
              </w:rPr>
              <w:t>&gt;</w:t>
            </w:r>
            <w:r w:rsidRPr="0034050C">
              <w:rPr>
                <w:rFonts w:ascii="Consolas" w:hAnsi="Consolas" w:cs="Consolas"/>
                <w:sz w:val="24"/>
              </w:rPr>
              <w:t xml:space="preserve"> currentNode </w:t>
            </w:r>
            <w:r w:rsidRPr="0034050C">
              <w:rPr>
                <w:rFonts w:ascii="Consolas" w:hAnsi="Consolas" w:cs="Consolas"/>
                <w:color w:val="008080"/>
                <w:sz w:val="24"/>
              </w:rPr>
              <w:t>=</w:t>
            </w:r>
            <w:r w:rsidRPr="0034050C">
              <w:rPr>
                <w:rFonts w:ascii="Consolas" w:hAnsi="Consolas" w:cs="Consolas"/>
                <w:sz w:val="24"/>
              </w:rPr>
              <w:t xml:space="preserve"> stack</w:t>
            </w:r>
            <w:r w:rsidRPr="0034050C">
              <w:rPr>
                <w:rFonts w:ascii="Consolas" w:hAnsi="Consolas" w:cs="Consolas"/>
                <w:color w:val="008080"/>
                <w:sz w:val="24"/>
              </w:rPr>
              <w:t>.</w:t>
            </w:r>
            <w:r w:rsidRPr="0034050C">
              <w:rPr>
                <w:rFonts w:ascii="Consolas" w:hAnsi="Consolas" w:cs="Consolas"/>
                <w:sz w:val="24"/>
              </w:rPr>
              <w:t>Pop();</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r w:rsidRPr="0034050C">
              <w:rPr>
                <w:rFonts w:ascii="Consolas" w:hAnsi="Consolas" w:cs="Consolas"/>
                <w:color w:val="0000FF"/>
                <w:sz w:val="24"/>
              </w:rPr>
              <w:t>for</w:t>
            </w:r>
            <w:r w:rsidRPr="0034050C">
              <w:rPr>
                <w:rFonts w:ascii="Consolas" w:hAnsi="Consolas" w:cs="Consolas"/>
                <w:sz w:val="24"/>
              </w:rPr>
              <w:t xml:space="preserve"> (</w:t>
            </w:r>
            <w:r w:rsidRPr="0034050C">
              <w:rPr>
                <w:rFonts w:ascii="Consolas" w:hAnsi="Consolas" w:cs="Consolas"/>
                <w:color w:val="0000FF"/>
                <w:sz w:val="24"/>
              </w:rPr>
              <w:t>int</w:t>
            </w:r>
            <w:r w:rsidRPr="0034050C">
              <w:rPr>
                <w:rFonts w:ascii="Consolas" w:hAnsi="Consolas" w:cs="Consolas"/>
                <w:sz w:val="24"/>
              </w:rPr>
              <w:t xml:space="preserve"> i </w:t>
            </w:r>
            <w:r w:rsidRPr="0034050C">
              <w:rPr>
                <w:rFonts w:ascii="Consolas" w:hAnsi="Consolas" w:cs="Consolas"/>
                <w:color w:val="008080"/>
                <w:sz w:val="24"/>
              </w:rPr>
              <w:t>=</w:t>
            </w:r>
            <w:r w:rsidRPr="0034050C">
              <w:rPr>
                <w:rFonts w:ascii="Consolas" w:hAnsi="Consolas" w:cs="Consolas"/>
                <w:sz w:val="24"/>
              </w:rPr>
              <w:t xml:space="preserve"> 0; i </w:t>
            </w:r>
            <w:r w:rsidRPr="0034050C">
              <w:rPr>
                <w:rFonts w:ascii="Consolas" w:hAnsi="Consolas" w:cs="Consolas"/>
                <w:color w:val="008080"/>
                <w:sz w:val="24"/>
              </w:rPr>
              <w:t>&lt;</w:t>
            </w:r>
            <w:r w:rsidRPr="0034050C">
              <w:rPr>
                <w:rFonts w:ascii="Consolas" w:hAnsi="Consolas" w:cs="Consolas"/>
                <w:sz w:val="24"/>
              </w:rPr>
              <w:t xml:space="preserve"> currentNode</w:t>
            </w:r>
            <w:r w:rsidRPr="0034050C">
              <w:rPr>
                <w:rFonts w:ascii="Consolas" w:hAnsi="Consolas" w:cs="Consolas"/>
                <w:color w:val="008080"/>
                <w:sz w:val="24"/>
              </w:rPr>
              <w:t>.</w:t>
            </w:r>
            <w:r w:rsidRPr="0034050C">
              <w:rPr>
                <w:rFonts w:ascii="Consolas" w:hAnsi="Consolas" w:cs="Consolas"/>
                <w:sz w:val="24"/>
              </w:rPr>
              <w:t>ChildrenCount; i</w:t>
            </w:r>
            <w:r w:rsidRPr="0034050C">
              <w:rPr>
                <w:rFonts w:ascii="Consolas" w:hAnsi="Consolas" w:cs="Consolas"/>
                <w:color w:val="008080"/>
                <w:sz w:val="24"/>
              </w:rPr>
              <w:t>++</w:t>
            </w:r>
            <w:r w:rsidRPr="0034050C">
              <w:rPr>
                <w:rFonts w:ascii="Consolas" w:hAnsi="Consolas" w:cs="Consolas"/>
                <w:sz w:val="24"/>
              </w:rPr>
              <w:t>)</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TreeNode</w:t>
            </w:r>
            <w:r w:rsidRPr="0034050C">
              <w:rPr>
                <w:rFonts w:ascii="Consolas" w:hAnsi="Consolas" w:cs="Consolas"/>
                <w:color w:val="008080"/>
                <w:sz w:val="24"/>
              </w:rPr>
              <w:t>&lt;</w:t>
            </w:r>
            <w:r w:rsidRPr="0034050C">
              <w:rPr>
                <w:rFonts w:ascii="Consolas" w:hAnsi="Consolas" w:cs="Consolas"/>
                <w:color w:val="0000FF"/>
                <w:sz w:val="24"/>
              </w:rPr>
              <w:t>int</w:t>
            </w:r>
            <w:r w:rsidRPr="0034050C">
              <w:rPr>
                <w:rFonts w:ascii="Consolas" w:hAnsi="Consolas" w:cs="Consolas"/>
                <w:color w:val="008080"/>
                <w:sz w:val="24"/>
              </w:rPr>
              <w:t>&gt;</w:t>
            </w:r>
            <w:r w:rsidRPr="0034050C">
              <w:rPr>
                <w:rFonts w:ascii="Consolas" w:hAnsi="Consolas" w:cs="Consolas"/>
                <w:sz w:val="24"/>
              </w:rPr>
              <w:t xml:space="preserve"> childNode </w:t>
            </w:r>
            <w:r w:rsidRPr="0034050C">
              <w:rPr>
                <w:rFonts w:ascii="Consolas" w:hAnsi="Consolas" w:cs="Consolas"/>
                <w:color w:val="008080"/>
                <w:sz w:val="24"/>
              </w:rPr>
              <w:t>=</w:t>
            </w:r>
            <w:r w:rsidRPr="0034050C">
              <w:rPr>
                <w:rFonts w:ascii="Consolas" w:hAnsi="Consolas" w:cs="Consolas"/>
                <w:sz w:val="24"/>
              </w:rPr>
              <w:t xml:space="preserve"> currentNode</w:t>
            </w:r>
            <w:r w:rsidRPr="0034050C">
              <w:rPr>
                <w:rFonts w:ascii="Consolas" w:hAnsi="Consolas" w:cs="Consolas"/>
                <w:color w:val="008080"/>
                <w:sz w:val="24"/>
              </w:rPr>
              <w:t>.</w:t>
            </w:r>
            <w:r w:rsidRPr="0034050C">
              <w:rPr>
                <w:rFonts w:ascii="Consolas" w:hAnsi="Consolas" w:cs="Consolas"/>
                <w:sz w:val="24"/>
              </w:rPr>
              <w:t>GetChild(i);</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lastRenderedPageBreak/>
              <w:t xml:space="preserve">                    </w:t>
            </w:r>
            <w:r w:rsidRPr="0034050C">
              <w:rPr>
                <w:rFonts w:ascii="Consolas" w:hAnsi="Consolas" w:cs="Consolas"/>
                <w:color w:val="0000FF"/>
                <w:sz w:val="24"/>
              </w:rPr>
              <w:t>if</w:t>
            </w:r>
            <w:r w:rsidRPr="0034050C">
              <w:rPr>
                <w:rFonts w:ascii="Consolas" w:hAnsi="Consolas" w:cs="Consolas"/>
                <w:sz w:val="24"/>
              </w:rPr>
              <w:t xml:space="preserve"> (childNode</w:t>
            </w:r>
            <w:r w:rsidRPr="0034050C">
              <w:rPr>
                <w:rFonts w:ascii="Consolas" w:hAnsi="Consolas" w:cs="Consolas"/>
                <w:color w:val="008080"/>
                <w:sz w:val="24"/>
              </w:rPr>
              <w:t>.</w:t>
            </w:r>
            <w:r w:rsidRPr="0034050C">
              <w:rPr>
                <w:rFonts w:ascii="Consolas" w:hAnsi="Consolas" w:cs="Consolas"/>
                <w:sz w:val="24"/>
              </w:rPr>
              <w:t xml:space="preserve">ChildrenCount </w:t>
            </w:r>
            <w:r w:rsidRPr="0034050C">
              <w:rPr>
                <w:rFonts w:ascii="Consolas" w:hAnsi="Consolas" w:cs="Consolas"/>
                <w:color w:val="008080"/>
                <w:sz w:val="24"/>
              </w:rPr>
              <w:t>==</w:t>
            </w:r>
            <w:r w:rsidRPr="0034050C">
              <w:rPr>
                <w:rFonts w:ascii="Consolas" w:hAnsi="Consolas" w:cs="Consolas"/>
                <w:sz w:val="24"/>
              </w:rPr>
              <w:t xml:space="preserve"> num)</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countNodes</w:t>
            </w:r>
            <w:r w:rsidRPr="0034050C">
              <w:rPr>
                <w:rFonts w:ascii="Consolas" w:hAnsi="Consolas" w:cs="Consolas"/>
                <w:color w:val="008080"/>
                <w:sz w:val="24"/>
              </w:rPr>
              <w:t>++</w:t>
            </w:r>
            <w:r w:rsidRPr="0034050C">
              <w:rPr>
                <w:rFonts w:ascii="Consolas" w:hAnsi="Consolas" w:cs="Consolas"/>
                <w:sz w:val="24"/>
              </w:rPr>
              <w:t>;</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stack</w:t>
            </w:r>
            <w:r w:rsidRPr="0034050C">
              <w:rPr>
                <w:rFonts w:ascii="Consolas" w:hAnsi="Consolas" w:cs="Consolas"/>
                <w:color w:val="008080"/>
                <w:sz w:val="24"/>
              </w:rPr>
              <w:t>.</w:t>
            </w:r>
            <w:r w:rsidRPr="0034050C">
              <w:rPr>
                <w:rFonts w:ascii="Consolas" w:hAnsi="Consolas" w:cs="Consolas"/>
                <w:sz w:val="24"/>
              </w:rPr>
              <w:t>Push(childNode);</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34050C"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4B4B1A" w:rsidRDefault="0034050C" w:rsidP="0034050C">
            <w:pPr>
              <w:autoSpaceDE w:val="0"/>
              <w:autoSpaceDN w:val="0"/>
              <w:adjustRightInd w:val="0"/>
              <w:spacing w:before="0"/>
              <w:jc w:val="left"/>
              <w:rPr>
                <w:rFonts w:ascii="Consolas" w:hAnsi="Consolas" w:cs="Consolas"/>
                <w:sz w:val="24"/>
              </w:rPr>
            </w:pPr>
            <w:r w:rsidRPr="0034050C">
              <w:rPr>
                <w:rFonts w:ascii="Consolas" w:hAnsi="Consolas" w:cs="Consolas"/>
                <w:sz w:val="24"/>
              </w:rPr>
              <w:t xml:space="preserve">        }</w:t>
            </w:r>
          </w:p>
          <w:p w:rsidR="0034050C" w:rsidRPr="004B4B1A" w:rsidRDefault="0034050C"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4050C" w:rsidRPr="00A80EC0" w:rsidRDefault="0034050C" w:rsidP="0034050C">
            <w:pPr>
              <w:autoSpaceDE w:val="0"/>
              <w:autoSpaceDN w:val="0"/>
              <w:adjustRightInd w:val="0"/>
              <w:spacing w:before="0"/>
              <w:jc w:val="left"/>
              <w:rPr>
                <w:b/>
              </w:rPr>
            </w:pPr>
            <w:r w:rsidRPr="004B4B1A">
              <w:rPr>
                <w:rFonts w:ascii="Consolas" w:hAnsi="Consolas" w:cs="Consolas"/>
                <w:sz w:val="24"/>
              </w:rPr>
              <w:t>}</w:t>
            </w:r>
          </w:p>
        </w:tc>
      </w:tr>
      <w:tr w:rsidR="0034050C" w:rsidTr="00A031EB">
        <w:tc>
          <w:tcPr>
            <w:tcW w:w="10881" w:type="dxa"/>
            <w:gridSpan w:val="2"/>
            <w:vAlign w:val="center"/>
          </w:tcPr>
          <w:p w:rsidR="0034050C" w:rsidRDefault="0034050C" w:rsidP="00AD7972">
            <w:pPr>
              <w:spacing w:after="120"/>
              <w:jc w:val="left"/>
            </w:pPr>
            <w:r>
              <w:rPr>
                <w:b/>
              </w:rPr>
              <w:lastRenderedPageBreak/>
              <w:t>Тестове</w:t>
            </w:r>
          </w:p>
          <w:p w:rsidR="0034050C" w:rsidRPr="001B2A4A" w:rsidRDefault="0034050C" w:rsidP="00E13C69">
            <w:pPr>
              <w:spacing w:after="120"/>
              <w:jc w:val="left"/>
            </w:pPr>
            <w:r w:rsidRPr="001B2A4A">
              <w:t>Интересни случаи може да са следните</w:t>
            </w:r>
          </w:p>
          <w:p w:rsidR="0034050C" w:rsidRPr="001B2A4A" w:rsidRDefault="0034050C" w:rsidP="00387FA2">
            <w:pPr>
              <w:pStyle w:val="ListParagraph"/>
              <w:numPr>
                <w:ilvl w:val="0"/>
                <w:numId w:val="39"/>
              </w:numPr>
              <w:spacing w:after="120"/>
              <w:jc w:val="left"/>
              <w:rPr>
                <w:b/>
              </w:rPr>
            </w:pPr>
            <w:r w:rsidRPr="001B2A4A">
              <w:t xml:space="preserve">При вход </w:t>
            </w:r>
            <w:r w:rsidR="00387FA2">
              <w:rPr>
                <w:lang w:val="en-US"/>
              </w:rPr>
              <w:t>k</w:t>
            </w:r>
            <w:r w:rsidRPr="001B2A4A">
              <w:t xml:space="preserve"> което не се съдържа в дървото се очаква 0</w:t>
            </w:r>
          </w:p>
        </w:tc>
      </w:tr>
      <w:tr w:rsidR="0034050C" w:rsidTr="00A031EB">
        <w:tc>
          <w:tcPr>
            <w:tcW w:w="3649" w:type="dxa"/>
            <w:vAlign w:val="center"/>
          </w:tcPr>
          <w:p w:rsidR="0034050C" w:rsidRPr="004E6C36" w:rsidRDefault="0034050C" w:rsidP="00E13C69">
            <w:pPr>
              <w:spacing w:after="120"/>
              <w:jc w:val="left"/>
              <w:rPr>
                <w:b/>
              </w:rPr>
            </w:pPr>
            <w:r>
              <w:rPr>
                <w:b/>
              </w:rPr>
              <w:t>Вход</w:t>
            </w:r>
          </w:p>
        </w:tc>
        <w:tc>
          <w:tcPr>
            <w:tcW w:w="7232" w:type="dxa"/>
            <w:vAlign w:val="center"/>
          </w:tcPr>
          <w:p w:rsidR="0034050C" w:rsidRPr="004E6C36" w:rsidRDefault="0034050C" w:rsidP="00E13C69">
            <w:pPr>
              <w:spacing w:after="120"/>
              <w:jc w:val="left"/>
              <w:rPr>
                <w:b/>
              </w:rPr>
            </w:pPr>
            <w:r>
              <w:rPr>
                <w:b/>
              </w:rPr>
              <w:t>Изход</w:t>
            </w:r>
          </w:p>
        </w:tc>
      </w:tr>
      <w:tr w:rsidR="0034050C" w:rsidRPr="00F73CEF" w:rsidTr="00A031EB">
        <w:tc>
          <w:tcPr>
            <w:tcW w:w="3649" w:type="dxa"/>
          </w:tcPr>
          <w:p w:rsidR="0034050C" w:rsidRPr="00EB7BD8" w:rsidRDefault="0034050C" w:rsidP="00E13C69">
            <w:pPr>
              <w:spacing w:after="120"/>
              <w:jc w:val="left"/>
              <w:rPr>
                <w:rFonts w:ascii="Consolas" w:hAnsi="Consolas" w:cs="Consolas"/>
                <w:noProof/>
                <w:highlight w:val="yellow"/>
              </w:rPr>
            </w:pPr>
            <w:r>
              <w:rPr>
                <w:rFonts w:ascii="Consolas" w:hAnsi="Consolas" w:cs="Consolas"/>
                <w:noProof/>
              </w:rPr>
              <w:t>2</w:t>
            </w:r>
          </w:p>
        </w:tc>
        <w:tc>
          <w:tcPr>
            <w:tcW w:w="7232" w:type="dxa"/>
          </w:tcPr>
          <w:p w:rsidR="0034050C" w:rsidRPr="00F73CEF" w:rsidRDefault="0034050C" w:rsidP="00E13C69">
            <w:pPr>
              <w:spacing w:after="120"/>
              <w:jc w:val="left"/>
              <w:rPr>
                <w:rFonts w:ascii="Consolas" w:hAnsi="Consolas" w:cs="Consolas"/>
                <w:noProof/>
              </w:rPr>
            </w:pPr>
            <w:r>
              <w:rPr>
                <w:rFonts w:ascii="Consolas" w:hAnsi="Consolas" w:cs="Consolas"/>
                <w:noProof/>
              </w:rPr>
              <w:t>1</w:t>
            </w:r>
          </w:p>
        </w:tc>
      </w:tr>
      <w:tr w:rsidR="0034050C" w:rsidTr="00A031EB">
        <w:tc>
          <w:tcPr>
            <w:tcW w:w="3649" w:type="dxa"/>
            <w:vAlign w:val="center"/>
          </w:tcPr>
          <w:p w:rsidR="0034050C" w:rsidRPr="004E6C36" w:rsidRDefault="0034050C" w:rsidP="00E13C69">
            <w:pPr>
              <w:spacing w:after="120"/>
              <w:jc w:val="left"/>
              <w:rPr>
                <w:b/>
              </w:rPr>
            </w:pPr>
            <w:r>
              <w:rPr>
                <w:b/>
              </w:rPr>
              <w:t>Вход</w:t>
            </w:r>
          </w:p>
        </w:tc>
        <w:tc>
          <w:tcPr>
            <w:tcW w:w="7232" w:type="dxa"/>
            <w:vAlign w:val="center"/>
          </w:tcPr>
          <w:p w:rsidR="0034050C" w:rsidRPr="004E6C36" w:rsidRDefault="0034050C" w:rsidP="00E13C69">
            <w:pPr>
              <w:spacing w:after="120"/>
              <w:jc w:val="left"/>
              <w:rPr>
                <w:b/>
              </w:rPr>
            </w:pPr>
            <w:r>
              <w:rPr>
                <w:b/>
              </w:rPr>
              <w:t>Изход</w:t>
            </w:r>
          </w:p>
        </w:tc>
      </w:tr>
      <w:tr w:rsidR="0034050C" w:rsidRPr="001B2A4A" w:rsidTr="00A031EB">
        <w:tc>
          <w:tcPr>
            <w:tcW w:w="3649" w:type="dxa"/>
            <w:vAlign w:val="center"/>
          </w:tcPr>
          <w:p w:rsidR="0034050C" w:rsidRPr="001B2A4A" w:rsidRDefault="0034050C" w:rsidP="00E13C69">
            <w:pPr>
              <w:spacing w:after="120"/>
              <w:jc w:val="left"/>
            </w:pPr>
            <w:r w:rsidRPr="001B2A4A">
              <w:t>3</w:t>
            </w:r>
          </w:p>
        </w:tc>
        <w:tc>
          <w:tcPr>
            <w:tcW w:w="7232" w:type="dxa"/>
            <w:vAlign w:val="center"/>
          </w:tcPr>
          <w:p w:rsidR="0034050C" w:rsidRPr="001B2A4A" w:rsidRDefault="0034050C" w:rsidP="00E13C69">
            <w:pPr>
              <w:spacing w:after="120"/>
              <w:jc w:val="left"/>
            </w:pPr>
            <w:r w:rsidRPr="001B2A4A">
              <w:t>0</w:t>
            </w:r>
          </w:p>
        </w:tc>
      </w:tr>
      <w:tr w:rsidR="0034050C" w:rsidTr="00A031EB">
        <w:tc>
          <w:tcPr>
            <w:tcW w:w="3649" w:type="dxa"/>
            <w:vAlign w:val="center"/>
          </w:tcPr>
          <w:p w:rsidR="0034050C" w:rsidRPr="004E6C36" w:rsidRDefault="0034050C" w:rsidP="00E13C69">
            <w:pPr>
              <w:spacing w:after="120"/>
              <w:jc w:val="left"/>
              <w:rPr>
                <w:b/>
              </w:rPr>
            </w:pPr>
            <w:r>
              <w:rPr>
                <w:b/>
              </w:rPr>
              <w:t>Вход</w:t>
            </w:r>
          </w:p>
        </w:tc>
        <w:tc>
          <w:tcPr>
            <w:tcW w:w="7232" w:type="dxa"/>
            <w:vAlign w:val="center"/>
          </w:tcPr>
          <w:p w:rsidR="0034050C" w:rsidRPr="004E6C36" w:rsidRDefault="0034050C" w:rsidP="00E13C69">
            <w:pPr>
              <w:spacing w:after="120"/>
              <w:jc w:val="left"/>
              <w:rPr>
                <w:b/>
              </w:rPr>
            </w:pPr>
            <w:r>
              <w:rPr>
                <w:b/>
              </w:rPr>
              <w:t>Изход</w:t>
            </w:r>
          </w:p>
        </w:tc>
      </w:tr>
      <w:tr w:rsidR="0034050C" w:rsidRPr="001B2A4A" w:rsidTr="00A031EB">
        <w:tc>
          <w:tcPr>
            <w:tcW w:w="3649" w:type="dxa"/>
            <w:vAlign w:val="center"/>
          </w:tcPr>
          <w:p w:rsidR="0034050C" w:rsidRPr="001B2A4A" w:rsidRDefault="0034050C" w:rsidP="00E13C69">
            <w:pPr>
              <w:spacing w:after="120"/>
              <w:jc w:val="left"/>
            </w:pPr>
            <w:r>
              <w:t>4</w:t>
            </w:r>
          </w:p>
        </w:tc>
        <w:tc>
          <w:tcPr>
            <w:tcW w:w="7232" w:type="dxa"/>
            <w:vAlign w:val="center"/>
          </w:tcPr>
          <w:p w:rsidR="0034050C" w:rsidRPr="001B2A4A" w:rsidRDefault="0034050C" w:rsidP="00E13C69">
            <w:pPr>
              <w:spacing w:after="120"/>
              <w:jc w:val="left"/>
            </w:pPr>
            <w:r w:rsidRPr="001B2A4A">
              <w:t>1</w:t>
            </w:r>
          </w:p>
        </w:tc>
      </w:tr>
      <w:tr w:rsidR="0034050C" w:rsidTr="00A031EB">
        <w:tc>
          <w:tcPr>
            <w:tcW w:w="3649" w:type="dxa"/>
            <w:vAlign w:val="center"/>
          </w:tcPr>
          <w:p w:rsidR="0034050C" w:rsidRDefault="0034050C" w:rsidP="00E13C69">
            <w:pPr>
              <w:spacing w:after="120"/>
              <w:jc w:val="left"/>
              <w:rPr>
                <w:b/>
              </w:rPr>
            </w:pPr>
            <w:r>
              <w:rPr>
                <w:b/>
              </w:rPr>
              <w:t>Вход</w:t>
            </w:r>
          </w:p>
        </w:tc>
        <w:tc>
          <w:tcPr>
            <w:tcW w:w="7232" w:type="dxa"/>
            <w:vAlign w:val="center"/>
          </w:tcPr>
          <w:p w:rsidR="0034050C" w:rsidRDefault="0034050C" w:rsidP="00E13C69">
            <w:pPr>
              <w:spacing w:after="120"/>
              <w:jc w:val="left"/>
              <w:rPr>
                <w:b/>
              </w:rPr>
            </w:pPr>
            <w:r>
              <w:rPr>
                <w:b/>
              </w:rPr>
              <w:t>Изход</w:t>
            </w:r>
          </w:p>
        </w:tc>
      </w:tr>
      <w:tr w:rsidR="0034050C" w:rsidRPr="00F73CEF" w:rsidTr="00A031EB">
        <w:tc>
          <w:tcPr>
            <w:tcW w:w="3649" w:type="dxa"/>
          </w:tcPr>
          <w:p w:rsidR="0034050C" w:rsidRPr="001B2A4A" w:rsidRDefault="0034050C" w:rsidP="00E13C69">
            <w:pPr>
              <w:spacing w:after="120"/>
              <w:jc w:val="left"/>
              <w:rPr>
                <w:rFonts w:ascii="Consolas" w:hAnsi="Consolas" w:cs="Consolas"/>
                <w:noProof/>
              </w:rPr>
            </w:pPr>
            <w:r>
              <w:rPr>
                <w:rFonts w:ascii="Consolas" w:hAnsi="Consolas" w:cs="Consolas"/>
                <w:noProof/>
              </w:rPr>
              <w:t>1</w:t>
            </w:r>
          </w:p>
        </w:tc>
        <w:tc>
          <w:tcPr>
            <w:tcW w:w="7232" w:type="dxa"/>
          </w:tcPr>
          <w:p w:rsidR="0034050C" w:rsidRPr="001B2A4A" w:rsidRDefault="0034050C" w:rsidP="00E13C69">
            <w:pPr>
              <w:spacing w:after="120"/>
              <w:jc w:val="left"/>
              <w:rPr>
                <w:rFonts w:ascii="Consolas" w:hAnsi="Consolas" w:cs="Consolas"/>
                <w:noProof/>
              </w:rPr>
            </w:pPr>
            <w:r>
              <w:rPr>
                <w:rFonts w:ascii="Consolas" w:hAnsi="Consolas" w:cs="Consolas"/>
                <w:noProof/>
              </w:rPr>
              <w:t>0</w:t>
            </w:r>
          </w:p>
        </w:tc>
      </w:tr>
      <w:tr w:rsidR="00387FA2" w:rsidRPr="00F73CEF" w:rsidTr="00A031EB">
        <w:tc>
          <w:tcPr>
            <w:tcW w:w="10881" w:type="dxa"/>
            <w:gridSpan w:val="2"/>
            <w:tcBorders>
              <w:left w:val="nil"/>
              <w:right w:val="nil"/>
            </w:tcBorders>
          </w:tcPr>
          <w:p w:rsidR="00387FA2" w:rsidRDefault="00387FA2" w:rsidP="00E13C69">
            <w:pPr>
              <w:spacing w:after="120"/>
              <w:jc w:val="left"/>
              <w:rPr>
                <w:rFonts w:ascii="Consolas" w:hAnsi="Consolas" w:cs="Consolas"/>
                <w:noProof/>
              </w:rPr>
            </w:pPr>
          </w:p>
          <w:p w:rsidR="00387FA2" w:rsidRDefault="00387FA2" w:rsidP="00E13C69">
            <w:pPr>
              <w:spacing w:after="120"/>
              <w:jc w:val="left"/>
              <w:rPr>
                <w:rFonts w:ascii="Consolas" w:hAnsi="Consolas" w:cs="Consolas"/>
                <w:noProof/>
              </w:rPr>
            </w:pPr>
          </w:p>
        </w:tc>
      </w:tr>
      <w:tr w:rsidR="00387FA2" w:rsidRPr="006B0528" w:rsidTr="00A031EB">
        <w:tc>
          <w:tcPr>
            <w:tcW w:w="10881" w:type="dxa"/>
            <w:gridSpan w:val="2"/>
            <w:vAlign w:val="center"/>
          </w:tcPr>
          <w:p w:rsidR="00387FA2" w:rsidRPr="004B4B1A" w:rsidRDefault="00387FA2" w:rsidP="00387FA2">
            <w:pPr>
              <w:pStyle w:val="ProblemTitle"/>
            </w:pPr>
            <w:r w:rsidRPr="004B4B1A">
              <w:t xml:space="preserve">Задача </w:t>
            </w:r>
            <w:r w:rsidRPr="004B4B1A">
              <w:rPr>
                <w:lang w:val="en-US"/>
              </w:rPr>
              <w:t>0</w:t>
            </w:r>
            <w:r>
              <w:t>3</w:t>
            </w:r>
            <w:r w:rsidRPr="004B4B1A">
              <w:t>.</w:t>
            </w:r>
            <w:r>
              <w:t>Брой</w:t>
            </w:r>
            <w:r w:rsidRPr="004B4B1A">
              <w:rPr>
                <w:lang w:val="en-US"/>
              </w:rPr>
              <w:t xml:space="preserve"> </w:t>
            </w:r>
            <w:r>
              <w:t>на листа и брой на вътрешни върхове</w:t>
            </w:r>
          </w:p>
        </w:tc>
      </w:tr>
      <w:tr w:rsidR="00387FA2" w:rsidTr="00A031EB">
        <w:tc>
          <w:tcPr>
            <w:tcW w:w="10881" w:type="dxa"/>
            <w:gridSpan w:val="2"/>
            <w:vAlign w:val="center"/>
          </w:tcPr>
          <w:p w:rsidR="00387FA2" w:rsidRDefault="00387FA2" w:rsidP="00E13C69">
            <w:pPr>
              <w:spacing w:after="120"/>
              <w:jc w:val="left"/>
              <w:rPr>
                <w:b/>
              </w:rPr>
            </w:pPr>
            <w:r>
              <w:rPr>
                <w:b/>
              </w:rPr>
              <w:t>Условие</w:t>
            </w:r>
          </w:p>
          <w:p w:rsidR="00387FA2" w:rsidRPr="006B0528" w:rsidRDefault="00387FA2" w:rsidP="00E13C69">
            <w:pPr>
              <w:spacing w:after="120"/>
            </w:pPr>
            <w:r w:rsidRPr="00387FA2">
              <w:t>Да се напише програма, която намира броя на листата и броя на вътрешните върхове на дадено дърво.</w:t>
            </w:r>
          </w:p>
        </w:tc>
      </w:tr>
      <w:tr w:rsidR="00387FA2" w:rsidTr="00A031EB">
        <w:tc>
          <w:tcPr>
            <w:tcW w:w="10881" w:type="dxa"/>
            <w:gridSpan w:val="2"/>
            <w:vAlign w:val="center"/>
          </w:tcPr>
          <w:p w:rsidR="00387FA2" w:rsidRDefault="00387FA2" w:rsidP="00E13C69">
            <w:pPr>
              <w:spacing w:after="120"/>
              <w:jc w:val="left"/>
              <w:rPr>
                <w:b/>
              </w:rPr>
            </w:pPr>
            <w:r>
              <w:rPr>
                <w:b/>
              </w:rPr>
              <w:t>Описание на входа</w:t>
            </w:r>
          </w:p>
          <w:p w:rsidR="00387FA2" w:rsidRPr="006B0528" w:rsidRDefault="00387FA2" w:rsidP="00E13C69">
            <w:pPr>
              <w:spacing w:after="120"/>
            </w:pPr>
            <w:r>
              <w:t>Задачата не се нуждае от вход</w:t>
            </w:r>
          </w:p>
        </w:tc>
      </w:tr>
      <w:tr w:rsidR="00387FA2" w:rsidTr="00A031EB">
        <w:tc>
          <w:tcPr>
            <w:tcW w:w="10881" w:type="dxa"/>
            <w:gridSpan w:val="2"/>
            <w:vAlign w:val="center"/>
          </w:tcPr>
          <w:p w:rsidR="00387FA2" w:rsidRDefault="00387FA2" w:rsidP="00E13C69">
            <w:pPr>
              <w:spacing w:after="120"/>
              <w:jc w:val="left"/>
              <w:rPr>
                <w:b/>
              </w:rPr>
            </w:pPr>
            <w:r>
              <w:rPr>
                <w:b/>
              </w:rPr>
              <w:t>Описание на изхода</w:t>
            </w:r>
          </w:p>
          <w:p w:rsidR="00387FA2" w:rsidRPr="006B0528" w:rsidRDefault="00387FA2" w:rsidP="00E13C69">
            <w:pPr>
              <w:spacing w:after="120"/>
            </w:pPr>
            <w:r>
              <w:t>Изходът се състои от два реда. Единя за броя на листата, другия за броя на вътрешните върхове.</w:t>
            </w:r>
          </w:p>
        </w:tc>
      </w:tr>
      <w:tr w:rsidR="00387FA2" w:rsidTr="00A031EB">
        <w:tc>
          <w:tcPr>
            <w:tcW w:w="10881" w:type="dxa"/>
            <w:gridSpan w:val="2"/>
            <w:vAlign w:val="center"/>
          </w:tcPr>
          <w:p w:rsidR="00387FA2" w:rsidRDefault="00387FA2" w:rsidP="00E13C69">
            <w:pPr>
              <w:spacing w:after="120"/>
              <w:jc w:val="left"/>
              <w:rPr>
                <w:b/>
              </w:rPr>
            </w:pPr>
            <w:r>
              <w:rPr>
                <w:b/>
              </w:rPr>
              <w:lastRenderedPageBreak/>
              <w:t>Анализ на задачата</w:t>
            </w:r>
          </w:p>
          <w:p w:rsidR="00387FA2" w:rsidRDefault="00387FA2" w:rsidP="00E13C69">
            <w:pPr>
              <w:spacing w:after="120"/>
            </w:pPr>
            <w:r>
              <w:t xml:space="preserve">Задачате фактически се решава от метода с име </w:t>
            </w:r>
            <w:r w:rsidRPr="00387FA2">
              <w:t>CountLeafsAndInner</w:t>
            </w:r>
            <w:r>
              <w:t xml:space="preserve">, на който като параметтри му подаваме дърво от тип </w:t>
            </w:r>
            <w:proofErr w:type="spellStart"/>
            <w:r>
              <w:rPr>
                <w:lang w:val="en-US"/>
              </w:rPr>
              <w:t>int</w:t>
            </w:r>
            <w:proofErr w:type="spellEnd"/>
            <w:r>
              <w:t>.</w:t>
            </w:r>
          </w:p>
          <w:p w:rsidR="00387FA2" w:rsidRDefault="00387FA2" w:rsidP="00E13C69">
            <w:pPr>
              <w:spacing w:after="120"/>
            </w:pPr>
            <w:r>
              <w:t xml:space="preserve">В самия метот започваме като инициализираме опашка от </w:t>
            </w:r>
            <w:r w:rsidRPr="00696061">
              <w:t>TreeNode</w:t>
            </w:r>
            <w:r>
              <w:t xml:space="preserve"> и във нея слагаме корена на дървото.</w:t>
            </w:r>
          </w:p>
          <w:p w:rsidR="00387FA2" w:rsidRDefault="00387FA2" w:rsidP="00AD7972">
            <w:pPr>
              <w:spacing w:after="120"/>
            </w:pPr>
            <w:r>
              <w:t>След това в</w:t>
            </w:r>
            <w:r>
              <w:rPr>
                <w:lang w:val="en-US"/>
              </w:rPr>
              <w:t xml:space="preserve"> while </w:t>
            </w:r>
            <w:r>
              <w:t xml:space="preserve">цикъл вадим поредния нод който е в опашката и слагаме в опашката всичките му деца. В същото време проверяваме всеки </w:t>
            </w:r>
            <w:r w:rsidR="00AD7972">
              <w:t xml:space="preserve">сегашен нод, ако той има децаувеличаваме брояча </w:t>
            </w:r>
            <w:r w:rsidR="00AD7972" w:rsidRPr="00AD7972">
              <w:t>countInnerLeafs</w:t>
            </w:r>
            <w:r w:rsidR="00AD7972">
              <w:t xml:space="preserve"> и ако няма деца - count</w:t>
            </w:r>
            <w:r w:rsidR="00AD7972" w:rsidRPr="00AD7972">
              <w:t>Leafs</w:t>
            </w:r>
            <w:r>
              <w:t>.</w:t>
            </w:r>
          </w:p>
          <w:p w:rsidR="00AD7972" w:rsidRPr="00696061" w:rsidRDefault="00AD7972" w:rsidP="00AD7972">
            <w:pPr>
              <w:spacing w:after="120"/>
            </w:pPr>
            <w:r w:rsidRPr="00AD7972">
              <w:t>countInnerLeafs</w:t>
            </w:r>
            <w:r>
              <w:t xml:space="preserve"> и count</w:t>
            </w:r>
            <w:r w:rsidRPr="00AD7972">
              <w:t>Leafs</w:t>
            </w:r>
            <w:r>
              <w:t xml:space="preserve"> са статични променливи и не се налага да ги връщаме като резултат.</w:t>
            </w:r>
          </w:p>
        </w:tc>
      </w:tr>
      <w:tr w:rsidR="00387FA2" w:rsidTr="00A031EB">
        <w:tc>
          <w:tcPr>
            <w:tcW w:w="10881" w:type="dxa"/>
            <w:gridSpan w:val="2"/>
            <w:vAlign w:val="center"/>
          </w:tcPr>
          <w:p w:rsidR="00387FA2" w:rsidRPr="004E6C36" w:rsidRDefault="00387FA2" w:rsidP="00E13C69">
            <w:pPr>
              <w:spacing w:after="120"/>
              <w:jc w:val="left"/>
              <w:rPr>
                <w:b/>
              </w:rPr>
            </w:pPr>
            <w:r>
              <w:rPr>
                <w:b/>
              </w:rPr>
              <w:t>Сорс код на самото дърво</w:t>
            </w:r>
          </w:p>
        </w:tc>
      </w:tr>
      <w:tr w:rsidR="00387FA2" w:rsidRPr="00473AA8" w:rsidTr="00A031EB">
        <w:tc>
          <w:tcPr>
            <w:tcW w:w="10881" w:type="dxa"/>
            <w:gridSpan w:val="2"/>
            <w:tcMar>
              <w:top w:w="113" w:type="dxa"/>
              <w:bottom w:w="113" w:type="dxa"/>
            </w:tcMar>
            <w:vAlign w:val="center"/>
          </w:tcPr>
          <w:p w:rsidR="00387FA2" w:rsidRDefault="00387FA2"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p>
          <w:p w:rsidR="00387FA2" w:rsidRDefault="00387FA2"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Collections</w:t>
            </w:r>
            <w:r>
              <w:rPr>
                <w:rFonts w:ascii="Consolas" w:hAnsi="Consolas" w:cs="Consolas"/>
                <w:color w:val="008080"/>
                <w:sz w:val="24"/>
              </w:rPr>
              <w:t>.</w:t>
            </w:r>
            <w:r>
              <w:rPr>
                <w:rFonts w:ascii="Consolas" w:hAnsi="Consolas" w:cs="Consolas"/>
                <w:sz w:val="24"/>
              </w:rPr>
              <w:t>Generic;</w:t>
            </w:r>
          </w:p>
          <w:p w:rsidR="00387FA2" w:rsidRDefault="00387FA2"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Linq;</w:t>
            </w:r>
          </w:p>
          <w:p w:rsidR="00387FA2" w:rsidRDefault="00387FA2" w:rsidP="00E13C69">
            <w:pPr>
              <w:autoSpaceDE w:val="0"/>
              <w:autoSpaceDN w:val="0"/>
              <w:adjustRightInd w:val="0"/>
              <w:rPr>
                <w:rFonts w:ascii="Consolas" w:hAnsi="Consolas" w:cs="Consolas"/>
                <w:sz w:val="24"/>
              </w:rPr>
            </w:pPr>
            <w:r>
              <w:rPr>
                <w:rFonts w:ascii="Consolas" w:hAnsi="Consolas" w:cs="Consolas"/>
                <w:color w:val="0000FF"/>
                <w:sz w:val="24"/>
              </w:rPr>
              <w:t>using</w:t>
            </w:r>
            <w:r>
              <w:rPr>
                <w:rFonts w:ascii="Consolas" w:hAnsi="Consolas" w:cs="Consolas"/>
                <w:sz w:val="24"/>
              </w:rPr>
              <w:t xml:space="preserve"> System</w:t>
            </w:r>
            <w:r>
              <w:rPr>
                <w:rFonts w:ascii="Consolas" w:hAnsi="Consolas" w:cs="Consolas"/>
                <w:color w:val="008080"/>
                <w:sz w:val="24"/>
              </w:rPr>
              <w:t>.</w:t>
            </w:r>
            <w:r>
              <w:rPr>
                <w:rFonts w:ascii="Consolas" w:hAnsi="Consolas" w:cs="Consolas"/>
                <w:sz w:val="24"/>
              </w:rPr>
              <w:t>Text;</w:t>
            </w:r>
          </w:p>
          <w:p w:rsidR="00387FA2" w:rsidRDefault="00387FA2" w:rsidP="00E13C69">
            <w:pPr>
              <w:autoSpaceDE w:val="0"/>
              <w:autoSpaceDN w:val="0"/>
              <w:adjustRightInd w:val="0"/>
              <w:rPr>
                <w:rFonts w:ascii="Consolas" w:hAnsi="Consolas" w:cs="Consolas"/>
                <w:sz w:val="24"/>
              </w:rPr>
            </w:pPr>
            <w:r>
              <w:rPr>
                <w:rFonts w:ascii="Consolas" w:hAnsi="Consolas" w:cs="Consolas"/>
                <w:color w:val="0000FF"/>
                <w:sz w:val="24"/>
              </w:rPr>
              <w:t>namespace</w:t>
            </w:r>
            <w:r>
              <w:rPr>
                <w:rFonts w:ascii="Consolas" w:hAnsi="Consolas" w:cs="Consolas"/>
                <w:sz w:val="24"/>
              </w:rPr>
              <w:t xml:space="preserve"> Trees</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 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bool</w:t>
            </w:r>
            <w:r>
              <w:rPr>
                <w:rFonts w:ascii="Consolas" w:hAnsi="Consolas" w:cs="Consolas"/>
                <w:sz w:val="24"/>
              </w:rPr>
              <w:t xml:space="preserve"> hasParent;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children;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TreeNode(T 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children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List</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 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set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value</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ChildrenCount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Count;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AddChild(TreeNode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hasParent)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ArgumentException(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"The node already has a parent!"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child</w:t>
            </w:r>
            <w:r>
              <w:rPr>
                <w:rFonts w:ascii="Consolas" w:hAnsi="Consolas" w:cs="Consolas"/>
                <w:color w:val="008080"/>
                <w:sz w:val="24"/>
              </w:rPr>
              <w:t>.</w:t>
            </w:r>
            <w:r>
              <w:rPr>
                <w:rFonts w:ascii="Consolas" w:hAnsi="Consolas" w:cs="Consolas"/>
                <w:sz w:val="24"/>
              </w:rPr>
              <w:t xml:space="preserve">hasParent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true</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w:t>
            </w:r>
            <w:r>
              <w:rPr>
                <w:rFonts w:ascii="Consolas" w:hAnsi="Consolas" w:cs="Consolas"/>
                <w:color w:val="008080"/>
                <w:sz w:val="24"/>
              </w:rPr>
              <w:t>.</w:t>
            </w:r>
            <w:r>
              <w:rPr>
                <w:rFonts w:ascii="Consolas" w:hAnsi="Consolas" w:cs="Consolas"/>
                <w:sz w:val="24"/>
              </w:rPr>
              <w:t>Add(child);</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GetChild(</w:t>
            </w:r>
            <w:r>
              <w:rPr>
                <w:rFonts w:ascii="Consolas" w:hAnsi="Consolas" w:cs="Consolas"/>
                <w:color w:val="0000FF"/>
                <w:sz w:val="24"/>
              </w:rPr>
              <w:t>int</w:t>
            </w:r>
            <w:r>
              <w:rPr>
                <w:rFonts w:ascii="Consolas" w:hAnsi="Consolas" w:cs="Consolas"/>
                <w:sz w:val="24"/>
              </w:rPr>
              <w:t xml:space="preserve"> index)</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children[index];</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class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(value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throw</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ArgumentNullException(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A31515"/>
                <w:sz w:val="24"/>
              </w:rPr>
              <w:t>"Cannot insert null value!"</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Tree(T value, </w:t>
            </w:r>
            <w:r>
              <w:rPr>
                <w:rFonts w:ascii="Consolas" w:hAnsi="Consolas" w:cs="Consolas"/>
                <w:color w:val="0000FF"/>
                <w:sz w:val="24"/>
              </w:rPr>
              <w:t>params</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children)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 </w:t>
            </w:r>
            <w:r>
              <w:rPr>
                <w:rFonts w:ascii="Consolas" w:hAnsi="Consolas" w:cs="Consolas"/>
                <w:color w:val="0000FF"/>
                <w:sz w:val="24"/>
              </w:rPr>
              <w:t>this</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foreach</w:t>
            </w:r>
            <w:r>
              <w:rPr>
                <w:rFonts w:ascii="Consolas" w:hAnsi="Consolas" w:cs="Consolas"/>
                <w:sz w:val="24"/>
              </w:rPr>
              <w:t xml:space="preserve"> (Tree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00FF"/>
                <w:sz w:val="24"/>
              </w:rPr>
              <w:t>in</w:t>
            </w:r>
            <w:r>
              <w:rPr>
                <w:rFonts w:ascii="Consolas" w:hAnsi="Consolas" w:cs="Consolas"/>
                <w:sz w:val="24"/>
              </w:rPr>
              <w:t xml:space="preserve"> children)</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r>
              <w:rPr>
                <w:rFonts w:ascii="Consolas" w:hAnsi="Consolas" w:cs="Consolas"/>
                <w:color w:val="008080"/>
                <w:sz w:val="24"/>
              </w:rPr>
              <w:t>.</w:t>
            </w:r>
            <w:r>
              <w:rPr>
                <w:rFonts w:ascii="Consolas" w:hAnsi="Consolas" w:cs="Consolas"/>
                <w:sz w:val="24"/>
              </w:rPr>
              <w:t>AddChild(child</w:t>
            </w:r>
            <w:r>
              <w:rPr>
                <w:rFonts w:ascii="Consolas" w:hAnsi="Consolas" w:cs="Consolas"/>
                <w:color w:val="008080"/>
                <w:sz w:val="24"/>
              </w:rPr>
              <w:t>.</w:t>
            </w:r>
            <w:r>
              <w:rPr>
                <w:rFonts w:ascii="Consolas" w:hAnsi="Consolas" w:cs="Consolas"/>
                <w:sz w:val="24"/>
              </w:rPr>
              <w:t>root);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get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private</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root, </w:t>
            </w:r>
            <w:r>
              <w:rPr>
                <w:rFonts w:ascii="Consolas" w:hAnsi="Consolas" w:cs="Consolas"/>
                <w:color w:val="0000FF"/>
                <w:sz w:val="24"/>
              </w:rPr>
              <w:t>string</w:t>
            </w:r>
            <w:r>
              <w:rPr>
                <w:rFonts w:ascii="Consolas" w:hAnsi="Consolas" w:cs="Consolas"/>
                <w:sz w:val="24"/>
              </w:rPr>
              <w:t xml:space="preserve"> spaces)</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if</w:t>
            </w:r>
            <w:r>
              <w:rPr>
                <w:rFonts w:ascii="Consolas" w:hAnsi="Consolas" w:cs="Consolas"/>
                <w:sz w:val="24"/>
              </w:rPr>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return</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 xml:space="preserve">WriteLine(spaces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null</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child </w:t>
            </w:r>
            <w:r>
              <w:rPr>
                <w:rFonts w:ascii="Consolas" w:hAnsi="Consolas" w:cs="Consolas"/>
                <w:color w:val="008080"/>
                <w:sz w:val="24"/>
              </w:rPr>
              <w:t>=</w:t>
            </w:r>
            <w:r>
              <w:rPr>
                <w:rFonts w:ascii="Consolas" w:hAnsi="Consolas" w:cs="Consolas"/>
                <w:sz w:val="24"/>
              </w:rPr>
              <w:t xml:space="preserve"> root</w:t>
            </w:r>
            <w:r>
              <w:rPr>
                <w:rFonts w:ascii="Consolas" w:hAnsi="Consolas" w:cs="Consolas"/>
                <w:color w:val="008080"/>
                <w:sz w:val="24"/>
              </w:rPr>
              <w:t>.</w:t>
            </w:r>
            <w:r>
              <w:rPr>
                <w:rFonts w:ascii="Consolas" w:hAnsi="Consolas" w:cs="Consolas"/>
                <w:sz w:val="24"/>
              </w:rPr>
              <w:t>GetChild(i);</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TraverseDFS(child, spaces </w:t>
            </w:r>
            <w:r>
              <w:rPr>
                <w:rFonts w:ascii="Consolas" w:hAnsi="Consolas" w:cs="Consolas"/>
                <w:color w:val="008080"/>
                <w:sz w:val="24"/>
              </w:rPr>
              <w:t>+</w:t>
            </w:r>
            <w:r>
              <w:rPr>
                <w:rFonts w:ascii="Consolas" w:hAnsi="Consolas" w:cs="Consolas"/>
                <w:sz w:val="24"/>
              </w:rPr>
              <w:t xml:space="preserve"> </w:t>
            </w:r>
            <w:r>
              <w:rPr>
                <w:rFonts w:ascii="Consolas" w:hAnsi="Consolas" w:cs="Consolas"/>
                <w:color w:val="A31515"/>
                <w:sz w:val="24"/>
              </w:rPr>
              <w:t>"   "</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TraverseDFS(</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 xml:space="preserve">root, </w:t>
            </w:r>
            <w:r>
              <w:rPr>
                <w:rFonts w:ascii="Consolas" w:hAnsi="Consolas" w:cs="Consolas"/>
                <w:color w:val="0000FF"/>
                <w:sz w:val="24"/>
              </w:rPr>
              <w:t>string</w:t>
            </w:r>
            <w:r>
              <w:rPr>
                <w:rFonts w:ascii="Consolas" w:hAnsi="Consolas" w:cs="Consolas"/>
                <w:color w:val="008080"/>
                <w:sz w:val="24"/>
              </w:rPr>
              <w:t>.</w:t>
            </w:r>
            <w:r>
              <w:rPr>
                <w:rFonts w:ascii="Consolas" w:hAnsi="Consolas" w:cs="Consolas"/>
                <w:sz w:val="24"/>
              </w:rPr>
              <w:t>Empty);</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TraverseBFS()</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queue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Queue</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Dequeue();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queue</w:t>
            </w:r>
            <w:r>
              <w:rPr>
                <w:rFonts w:ascii="Consolas" w:hAnsi="Consolas" w:cs="Consolas"/>
                <w:color w:val="008080"/>
                <w:sz w:val="24"/>
              </w:rPr>
              <w:t>.</w:t>
            </w:r>
            <w:r>
              <w:rPr>
                <w:rFonts w:ascii="Consolas" w:hAnsi="Consolas" w:cs="Consolas"/>
                <w:sz w:val="24"/>
              </w:rPr>
              <w:t>Enqueue(childNode);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public</w:t>
            </w:r>
            <w:r>
              <w:rPr>
                <w:rFonts w:ascii="Consolas" w:hAnsi="Consolas" w:cs="Consolas"/>
                <w:sz w:val="24"/>
              </w:rPr>
              <w:t xml:space="preserve"> </w:t>
            </w:r>
            <w:r>
              <w:rPr>
                <w:rFonts w:ascii="Consolas" w:hAnsi="Consolas" w:cs="Consolas"/>
                <w:color w:val="0000FF"/>
                <w:sz w:val="24"/>
              </w:rPr>
              <w:t>void</w:t>
            </w:r>
            <w:r>
              <w:rPr>
                <w:rFonts w:ascii="Consolas" w:hAnsi="Consolas" w:cs="Consolas"/>
                <w:sz w:val="24"/>
              </w:rPr>
              <w:t xml:space="preserve"> TraverseDFSWithStack()</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 xml:space="preserve"> stack </w:t>
            </w:r>
            <w:r>
              <w:rPr>
                <w:rFonts w:ascii="Consolas" w:hAnsi="Consolas" w:cs="Consolas"/>
                <w:color w:val="008080"/>
                <w:sz w:val="24"/>
              </w:rPr>
              <w:t>=</w:t>
            </w:r>
            <w:r>
              <w:rPr>
                <w:rFonts w:ascii="Consolas" w:hAnsi="Consolas" w:cs="Consolas"/>
                <w:sz w:val="24"/>
              </w:rPr>
              <w:t xml:space="preserve"> </w:t>
            </w:r>
            <w:r>
              <w:rPr>
                <w:rFonts w:ascii="Consolas" w:hAnsi="Consolas" w:cs="Consolas"/>
                <w:color w:val="0000FF"/>
                <w:sz w:val="24"/>
              </w:rPr>
              <w:t>new</w:t>
            </w:r>
            <w:r>
              <w:rPr>
                <w:rFonts w:ascii="Consolas" w:hAnsi="Consolas" w:cs="Consolas"/>
                <w:sz w:val="24"/>
              </w:rPr>
              <w:t xml:space="preserve"> Stack</w:t>
            </w:r>
            <w:r>
              <w:rPr>
                <w:rFonts w:ascii="Consolas" w:hAnsi="Consolas" w:cs="Consolas"/>
                <w:color w:val="008080"/>
                <w:sz w:val="24"/>
              </w:rPr>
              <w:t>&lt;</w:t>
            </w:r>
            <w:r>
              <w:rPr>
                <w:rFonts w:ascii="Consolas" w:hAnsi="Consolas" w:cs="Consolas"/>
                <w:sz w:val="24"/>
              </w:rPr>
              <w:t>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&gt;&gt;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w:t>
            </w:r>
            <w:r>
              <w:rPr>
                <w:rFonts w:ascii="Consolas" w:hAnsi="Consolas" w:cs="Consolas"/>
                <w:color w:val="0000FF"/>
                <w:sz w:val="24"/>
              </w:rPr>
              <w:t>this</w:t>
            </w:r>
            <w:r>
              <w:rPr>
                <w:rFonts w:ascii="Consolas" w:hAnsi="Consolas" w:cs="Consolas"/>
                <w:color w:val="008080"/>
                <w:sz w:val="24"/>
              </w:rPr>
              <w:t>.</w:t>
            </w:r>
            <w:r>
              <w:rPr>
                <w:rFonts w:ascii="Consolas" w:hAnsi="Consolas" w:cs="Consolas"/>
                <w:sz w:val="24"/>
              </w:rPr>
              <w:t>root);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while</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 xml:space="preserve">Count </w:t>
            </w:r>
            <w:r>
              <w:rPr>
                <w:rFonts w:ascii="Consolas" w:hAnsi="Consolas" w:cs="Consolas"/>
                <w:color w:val="008080"/>
                <w:sz w:val="24"/>
              </w:rPr>
              <w:t>&gt;</w:t>
            </w:r>
            <w:r>
              <w:rPr>
                <w:rFonts w:ascii="Consolas" w:hAnsi="Consolas" w:cs="Consolas"/>
                <w:sz w:val="24"/>
              </w:rPr>
              <w:t xml:space="preserve"> 0)</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currentNode </w:t>
            </w:r>
            <w:r>
              <w:rPr>
                <w:rFonts w:ascii="Consolas" w:hAnsi="Consolas" w:cs="Consolas"/>
                <w:color w:val="008080"/>
                <w:sz w:val="24"/>
              </w:rPr>
              <w:t>=</w:t>
            </w: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Pop();</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Console</w:t>
            </w:r>
            <w:r>
              <w:rPr>
                <w:rFonts w:ascii="Consolas" w:hAnsi="Consolas" w:cs="Consolas"/>
                <w:color w:val="008080"/>
                <w:sz w:val="24"/>
              </w:rPr>
              <w:t>.</w:t>
            </w:r>
            <w:r>
              <w:rPr>
                <w:rFonts w:ascii="Consolas" w:hAnsi="Consolas" w:cs="Consolas"/>
                <w:sz w:val="24"/>
              </w:rPr>
              <w:t>Write(</w:t>
            </w:r>
            <w:r>
              <w:rPr>
                <w:rFonts w:ascii="Consolas" w:hAnsi="Consolas" w:cs="Consolas"/>
                <w:color w:val="A31515"/>
                <w:sz w:val="24"/>
              </w:rPr>
              <w:t>"{0} "</w:t>
            </w:r>
            <w:r>
              <w:rPr>
                <w:rFonts w:ascii="Consolas" w:hAnsi="Consolas" w:cs="Consolas"/>
                <w:sz w:val="24"/>
              </w:rPr>
              <w:t>, currentNode</w:t>
            </w:r>
            <w:r>
              <w:rPr>
                <w:rFonts w:ascii="Consolas" w:hAnsi="Consolas" w:cs="Consolas"/>
                <w:color w:val="008080"/>
                <w:sz w:val="24"/>
              </w:rPr>
              <w:t>.</w:t>
            </w:r>
            <w:r>
              <w:rPr>
                <w:rFonts w:ascii="Consolas" w:hAnsi="Consolas" w:cs="Consolas"/>
                <w:sz w:val="24"/>
              </w:rPr>
              <w:t>Value);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r>
              <w:rPr>
                <w:rFonts w:ascii="Consolas" w:hAnsi="Consolas" w:cs="Consolas"/>
                <w:color w:val="0000FF"/>
                <w:sz w:val="24"/>
              </w:rPr>
              <w:t>for</w:t>
            </w:r>
            <w:r>
              <w:rPr>
                <w:rFonts w:ascii="Consolas" w:hAnsi="Consolas" w:cs="Consolas"/>
                <w:sz w:val="24"/>
              </w:rPr>
              <w:t xml:space="preserve"> (</w:t>
            </w:r>
            <w:r>
              <w:rPr>
                <w:rFonts w:ascii="Consolas" w:hAnsi="Consolas" w:cs="Consolas"/>
                <w:color w:val="0000FF"/>
                <w:sz w:val="24"/>
              </w:rPr>
              <w:t>int</w:t>
            </w:r>
            <w:r>
              <w:rPr>
                <w:rFonts w:ascii="Consolas" w:hAnsi="Consolas" w:cs="Consolas"/>
                <w:sz w:val="24"/>
              </w:rPr>
              <w:t xml:space="preserve"> i </w:t>
            </w:r>
            <w:r>
              <w:rPr>
                <w:rFonts w:ascii="Consolas" w:hAnsi="Consolas" w:cs="Consolas"/>
                <w:color w:val="008080"/>
                <w:sz w:val="24"/>
              </w:rPr>
              <w:t>=</w:t>
            </w:r>
            <w:r>
              <w:rPr>
                <w:rFonts w:ascii="Consolas" w:hAnsi="Consolas" w:cs="Consolas"/>
                <w:sz w:val="24"/>
              </w:rPr>
              <w:t xml:space="preserve"> 0; i </w:t>
            </w:r>
            <w:r>
              <w:rPr>
                <w:rFonts w:ascii="Consolas" w:hAnsi="Consolas" w:cs="Consolas"/>
                <w:color w:val="008080"/>
                <w:sz w:val="24"/>
              </w:rPr>
              <w:t>&lt;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ChildrenCount; i</w:t>
            </w:r>
            <w:r>
              <w:rPr>
                <w:rFonts w:ascii="Consolas" w:hAnsi="Consolas" w:cs="Consolas"/>
                <w:color w:val="008080"/>
                <w:sz w:val="24"/>
              </w:rPr>
              <w:t>++</w:t>
            </w:r>
            <w:r>
              <w:rPr>
                <w:rFonts w:ascii="Consolas" w:hAnsi="Consolas" w:cs="Consolas"/>
                <w:sz w:val="24"/>
              </w:rPr>
              <w:t>)</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TreeNode</w:t>
            </w:r>
            <w:r>
              <w:rPr>
                <w:rFonts w:ascii="Consolas" w:hAnsi="Consolas" w:cs="Consolas"/>
                <w:color w:val="008080"/>
                <w:sz w:val="24"/>
              </w:rPr>
              <w:t>&lt;</w:t>
            </w:r>
            <w:r>
              <w:rPr>
                <w:rFonts w:ascii="Consolas" w:hAnsi="Consolas" w:cs="Consolas"/>
                <w:sz w:val="24"/>
              </w:rPr>
              <w:t>T</w:t>
            </w:r>
            <w:r>
              <w:rPr>
                <w:rFonts w:ascii="Consolas" w:hAnsi="Consolas" w:cs="Consolas"/>
                <w:color w:val="008080"/>
                <w:sz w:val="24"/>
              </w:rPr>
              <w:t>&gt;</w:t>
            </w:r>
            <w:r>
              <w:rPr>
                <w:rFonts w:ascii="Consolas" w:hAnsi="Consolas" w:cs="Consolas"/>
                <w:sz w:val="24"/>
              </w:rPr>
              <w:t xml:space="preserve"> childNode </w:t>
            </w:r>
            <w:r>
              <w:rPr>
                <w:rFonts w:ascii="Consolas" w:hAnsi="Consolas" w:cs="Consolas"/>
                <w:color w:val="008080"/>
                <w:sz w:val="24"/>
              </w:rPr>
              <w:t>=</w:t>
            </w:r>
            <w:r>
              <w:rPr>
                <w:rFonts w:ascii="Consolas" w:hAnsi="Consolas" w:cs="Consolas"/>
                <w:sz w:val="24"/>
              </w:rPr>
              <w:t xml:space="preserve"> currentNode</w:t>
            </w:r>
            <w:r>
              <w:rPr>
                <w:rFonts w:ascii="Consolas" w:hAnsi="Consolas" w:cs="Consolas"/>
                <w:color w:val="008080"/>
                <w:sz w:val="24"/>
              </w:rPr>
              <w:t>.</w:t>
            </w:r>
            <w:r>
              <w:rPr>
                <w:rFonts w:ascii="Consolas" w:hAnsi="Consolas" w:cs="Consolas"/>
                <w:sz w:val="24"/>
              </w:rPr>
              <w:t>GetChild(i);</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stack</w:t>
            </w:r>
            <w:r>
              <w:rPr>
                <w:rFonts w:ascii="Consolas" w:hAnsi="Consolas" w:cs="Consolas"/>
                <w:color w:val="008080"/>
                <w:sz w:val="24"/>
              </w:rPr>
              <w:t>.</w:t>
            </w:r>
            <w:r>
              <w:rPr>
                <w:rFonts w:ascii="Consolas" w:hAnsi="Consolas" w:cs="Consolas"/>
                <w:sz w:val="24"/>
              </w:rPr>
              <w:t>Push(childNode);</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lastRenderedPageBreak/>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Default="00387FA2" w:rsidP="00E13C69">
            <w:pPr>
              <w:autoSpaceDE w:val="0"/>
              <w:autoSpaceDN w:val="0"/>
              <w:adjustRightInd w:val="0"/>
              <w:rPr>
                <w:rFonts w:ascii="Consolas" w:hAnsi="Consolas" w:cs="Consolas"/>
                <w:sz w:val="24"/>
              </w:rPr>
            </w:pPr>
            <w:r>
              <w:rPr>
                <w:rFonts w:ascii="Consolas" w:hAnsi="Consolas" w:cs="Consolas"/>
                <w:sz w:val="24"/>
              </w:rPr>
              <w:t xml:space="preserve">    }</w:t>
            </w:r>
          </w:p>
          <w:p w:rsidR="00387FA2" w:rsidRPr="00473AA8" w:rsidRDefault="00387FA2" w:rsidP="00E13C69">
            <w:pPr>
              <w:autoSpaceDE w:val="0"/>
              <w:autoSpaceDN w:val="0"/>
              <w:adjustRightInd w:val="0"/>
              <w:rPr>
                <w:rFonts w:ascii="Consolas" w:hAnsi="Consolas" w:cs="Consolas"/>
                <w:noProof/>
                <w:szCs w:val="20"/>
              </w:rPr>
            </w:pPr>
            <w:r>
              <w:rPr>
                <w:rFonts w:ascii="Consolas" w:hAnsi="Consolas" w:cs="Consolas"/>
                <w:sz w:val="24"/>
              </w:rPr>
              <w:t>}</w:t>
            </w:r>
          </w:p>
          <w:p w:rsidR="00387FA2" w:rsidRPr="00473AA8" w:rsidRDefault="00387FA2" w:rsidP="00E13C69">
            <w:pPr>
              <w:autoSpaceDE w:val="0"/>
              <w:autoSpaceDN w:val="0"/>
              <w:adjustRightInd w:val="0"/>
              <w:spacing w:before="0"/>
              <w:jc w:val="left"/>
              <w:rPr>
                <w:rFonts w:ascii="Consolas" w:hAnsi="Consolas" w:cs="Consolas"/>
                <w:noProof/>
                <w:szCs w:val="20"/>
              </w:rPr>
            </w:pPr>
          </w:p>
        </w:tc>
      </w:tr>
      <w:tr w:rsidR="00387FA2" w:rsidRPr="00473AA8" w:rsidTr="00A031EB">
        <w:tc>
          <w:tcPr>
            <w:tcW w:w="10881" w:type="dxa"/>
            <w:gridSpan w:val="2"/>
            <w:tcMar>
              <w:top w:w="113" w:type="dxa"/>
              <w:bottom w:w="113" w:type="dxa"/>
            </w:tcMar>
          </w:tcPr>
          <w:p w:rsidR="00387FA2" w:rsidRDefault="00387FA2" w:rsidP="00E13C69">
            <w:r w:rsidRPr="00A80EC0">
              <w:rPr>
                <w:b/>
              </w:rPr>
              <w:lastRenderedPageBreak/>
              <w:t>Решение (сорс код)</w:t>
            </w:r>
          </w:p>
        </w:tc>
      </w:tr>
      <w:tr w:rsidR="00387FA2" w:rsidRPr="00473AA8" w:rsidTr="00A031EB">
        <w:tc>
          <w:tcPr>
            <w:tcW w:w="10881" w:type="dxa"/>
            <w:gridSpan w:val="2"/>
            <w:tcMar>
              <w:top w:w="113" w:type="dxa"/>
              <w:bottom w:w="113" w:type="dxa"/>
            </w:tcMar>
          </w:tcPr>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Collections</w:t>
            </w:r>
            <w:r w:rsidRPr="004B4B1A">
              <w:rPr>
                <w:rFonts w:ascii="Consolas" w:hAnsi="Consolas" w:cs="Consolas"/>
                <w:color w:val="008080"/>
                <w:sz w:val="24"/>
              </w:rPr>
              <w:t>.</w:t>
            </w:r>
            <w:r w:rsidRPr="004B4B1A">
              <w:rPr>
                <w:rFonts w:ascii="Consolas" w:hAnsi="Consolas" w:cs="Consolas"/>
                <w:sz w:val="24"/>
              </w:rPr>
              <w:t>Generic;</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Linq;</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System</w:t>
            </w:r>
            <w:r w:rsidRPr="004B4B1A">
              <w:rPr>
                <w:rFonts w:ascii="Consolas" w:hAnsi="Consolas" w:cs="Consolas"/>
                <w:color w:val="008080"/>
                <w:sz w:val="24"/>
              </w:rPr>
              <w:t>.</w:t>
            </w:r>
            <w:r w:rsidRPr="004B4B1A">
              <w:rPr>
                <w:rFonts w:ascii="Consolas" w:hAnsi="Consolas" w:cs="Consolas"/>
                <w:sz w:val="24"/>
              </w:rPr>
              <w:t>Text;</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using</w:t>
            </w:r>
            <w:r w:rsidRPr="004B4B1A">
              <w:rPr>
                <w:rFonts w:ascii="Consolas" w:hAnsi="Consolas" w:cs="Consolas"/>
                <w:sz w:val="24"/>
              </w:rPr>
              <w:t xml:space="preserve"> Trees;</w:t>
            </w:r>
          </w:p>
          <w:p w:rsidR="00387FA2" w:rsidRPr="004B4B1A" w:rsidRDefault="00387FA2" w:rsidP="00E13C69">
            <w:pPr>
              <w:autoSpaceDE w:val="0"/>
              <w:autoSpaceDN w:val="0"/>
              <w:adjustRightInd w:val="0"/>
              <w:spacing w:before="0"/>
              <w:jc w:val="left"/>
              <w:rPr>
                <w:rFonts w:ascii="Consolas" w:hAnsi="Consolas" w:cs="Consolas"/>
                <w:sz w:val="24"/>
              </w:rPr>
            </w:pP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color w:val="0000FF"/>
                <w:sz w:val="24"/>
              </w:rPr>
              <w:t>namespace</w:t>
            </w:r>
            <w:r w:rsidRPr="004B4B1A">
              <w:rPr>
                <w:rFonts w:ascii="Consolas" w:hAnsi="Consolas" w:cs="Consolas"/>
                <w:sz w:val="24"/>
              </w:rPr>
              <w:t xml:space="preserve"> _1___Number_Occurance</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class</w:t>
            </w:r>
            <w:r w:rsidRPr="004B4B1A">
              <w:rPr>
                <w:rFonts w:ascii="Consolas" w:hAnsi="Consolas" w:cs="Consolas"/>
                <w:sz w:val="24"/>
              </w:rPr>
              <w:t xml:space="preserve"> Program</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countOccurance </w:t>
            </w:r>
            <w:r w:rsidRPr="004B4B1A">
              <w:rPr>
                <w:rFonts w:ascii="Consolas" w:hAnsi="Consolas" w:cs="Consolas"/>
                <w:color w:val="008080"/>
                <w:sz w:val="24"/>
              </w:rPr>
              <w:t>=</w:t>
            </w:r>
            <w:r w:rsidRPr="004B4B1A">
              <w:rPr>
                <w:rFonts w:ascii="Consolas" w:hAnsi="Consolas" w:cs="Consolas"/>
                <w:sz w:val="24"/>
              </w:rPr>
              <w:t xml:space="preserve"> 0;</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static</w:t>
            </w:r>
            <w:r w:rsidRPr="004B4B1A">
              <w:rPr>
                <w:rFonts w:ascii="Consolas" w:hAnsi="Consolas" w:cs="Consolas"/>
                <w:sz w:val="24"/>
              </w:rPr>
              <w:t xml:space="preserve"> </w:t>
            </w:r>
            <w:r w:rsidRPr="004B4B1A">
              <w:rPr>
                <w:rFonts w:ascii="Consolas" w:hAnsi="Consolas" w:cs="Consolas"/>
                <w:color w:val="0000FF"/>
                <w:sz w:val="24"/>
              </w:rPr>
              <w:t>void</w:t>
            </w:r>
            <w:r w:rsidRPr="004B4B1A">
              <w:rPr>
                <w:rFonts w:ascii="Consolas" w:hAnsi="Consolas" w:cs="Consolas"/>
                <w:sz w:val="24"/>
              </w:rPr>
              <w:t xml:space="preserve"> Main(</w:t>
            </w:r>
            <w:r w:rsidRPr="004B4B1A">
              <w:rPr>
                <w:rFonts w:ascii="Consolas" w:hAnsi="Consolas" w:cs="Consolas"/>
                <w:color w:val="0000FF"/>
                <w:sz w:val="24"/>
              </w:rPr>
              <w:t>string</w:t>
            </w:r>
            <w:r w:rsidRPr="004B4B1A">
              <w:rPr>
                <w:rFonts w:ascii="Consolas" w:hAnsi="Consolas" w:cs="Consolas"/>
                <w:sz w:val="24"/>
              </w:rPr>
              <w:t>[] args)</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 xml:space="preserve"> tree </w:t>
            </w:r>
            <w:r w:rsidRPr="004B4B1A">
              <w:rPr>
                <w:rFonts w:ascii="Consolas" w:hAnsi="Consolas" w:cs="Consolas"/>
                <w:color w:val="008080"/>
                <w:sz w:val="24"/>
              </w:rPr>
              <w:t>=</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(7,</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(19,</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(12),</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(31)),</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(21),</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lastRenderedPageBreak/>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(14,</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(23),</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new</w:t>
            </w:r>
            <w:r w:rsidRPr="004B4B1A">
              <w:rPr>
                <w:rFonts w:ascii="Consolas" w:hAnsi="Consolas" w:cs="Consolas"/>
                <w:sz w:val="24"/>
              </w:rPr>
              <w:t xml:space="preserve"> Tree</w:t>
            </w:r>
            <w:r w:rsidRPr="004B4B1A">
              <w:rPr>
                <w:rFonts w:ascii="Consolas" w:hAnsi="Consolas" w:cs="Consolas"/>
                <w:color w:val="008080"/>
                <w:sz w:val="24"/>
              </w:rPr>
              <w:t>&lt;</w:t>
            </w:r>
            <w:r w:rsidRPr="004B4B1A">
              <w:rPr>
                <w:rFonts w:ascii="Consolas" w:hAnsi="Consolas" w:cs="Consolas"/>
                <w:color w:val="0000FF"/>
                <w:sz w:val="24"/>
              </w:rPr>
              <w:t>int</w:t>
            </w:r>
            <w:r w:rsidRPr="004B4B1A">
              <w:rPr>
                <w:rFonts w:ascii="Consolas" w:hAnsi="Consolas" w:cs="Consolas"/>
                <w:color w:val="008080"/>
                <w:sz w:val="24"/>
              </w:rPr>
              <w:t>&gt;</w:t>
            </w:r>
            <w:r w:rsidRPr="004B4B1A">
              <w:rPr>
                <w:rFonts w:ascii="Consolas" w:hAnsi="Consolas" w:cs="Consolas"/>
                <w:sz w:val="24"/>
              </w:rPr>
              <w:t>(6))</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sz w:val="24"/>
              </w:rPr>
              <w:t xml:space="preserve"> num </w:t>
            </w:r>
            <w:r w:rsidRPr="004B4B1A">
              <w:rPr>
                <w:rFonts w:ascii="Consolas" w:hAnsi="Consolas" w:cs="Consolas"/>
                <w:color w:val="008080"/>
                <w:sz w:val="24"/>
              </w:rPr>
              <w:t>=</w:t>
            </w:r>
            <w:r w:rsidRPr="004B4B1A">
              <w:rPr>
                <w:rFonts w:ascii="Consolas" w:hAnsi="Consolas" w:cs="Consolas"/>
                <w:sz w:val="24"/>
              </w:rPr>
              <w:t xml:space="preserve"> </w:t>
            </w:r>
            <w:r w:rsidRPr="004B4B1A">
              <w:rPr>
                <w:rFonts w:ascii="Consolas" w:hAnsi="Consolas" w:cs="Consolas"/>
                <w:color w:val="0000FF"/>
                <w:sz w:val="24"/>
              </w:rPr>
              <w:t>int</w:t>
            </w:r>
            <w:r w:rsidRPr="004B4B1A">
              <w:rPr>
                <w:rFonts w:ascii="Consolas" w:hAnsi="Consolas" w:cs="Consolas"/>
                <w:color w:val="008080"/>
                <w:sz w:val="24"/>
              </w:rPr>
              <w:t>.</w:t>
            </w:r>
            <w:r w:rsidRPr="004B4B1A">
              <w:rPr>
                <w:rFonts w:ascii="Consolas" w:hAnsi="Consolas" w:cs="Consolas"/>
                <w:sz w:val="24"/>
              </w:rPr>
              <w:t>Parse(Console</w:t>
            </w:r>
            <w:r w:rsidRPr="004B4B1A">
              <w:rPr>
                <w:rFonts w:ascii="Consolas" w:hAnsi="Consolas" w:cs="Consolas"/>
                <w:color w:val="008080"/>
                <w:sz w:val="24"/>
              </w:rPr>
              <w:t>.</w:t>
            </w:r>
            <w:r w:rsidRPr="004B4B1A">
              <w:rPr>
                <w:rFonts w:ascii="Consolas" w:hAnsi="Consolas" w:cs="Consolas"/>
                <w:sz w:val="24"/>
              </w:rPr>
              <w:t>ReadLine());</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CountOccurance(tree, num);</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Console</w:t>
            </w:r>
            <w:r w:rsidRPr="004B4B1A">
              <w:rPr>
                <w:rFonts w:ascii="Consolas" w:hAnsi="Consolas" w:cs="Consolas"/>
                <w:color w:val="008080"/>
                <w:sz w:val="24"/>
              </w:rPr>
              <w:t>.</w:t>
            </w:r>
            <w:r w:rsidRPr="004B4B1A">
              <w:rPr>
                <w:rFonts w:ascii="Consolas" w:hAnsi="Consolas" w:cs="Consolas"/>
                <w:sz w:val="24"/>
              </w:rPr>
              <w:t>WriteLine(countOccurance);</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AD7972" w:rsidRDefault="00387FA2" w:rsidP="00AD7972">
            <w:pPr>
              <w:autoSpaceDE w:val="0"/>
              <w:autoSpaceDN w:val="0"/>
              <w:adjustRightInd w:val="0"/>
              <w:spacing w:after="0" w:line="240" w:lineRule="auto"/>
              <w:rPr>
                <w:rFonts w:ascii="Consolas" w:hAnsi="Consolas" w:cs="Consolas"/>
                <w:sz w:val="24"/>
                <w:szCs w:val="24"/>
              </w:rPr>
            </w:pPr>
            <w:r w:rsidRPr="004B4B1A">
              <w:rPr>
                <w:rFonts w:ascii="Consolas" w:hAnsi="Consolas" w:cs="Consolas"/>
                <w:sz w:val="24"/>
              </w:rPr>
              <w:t xml:space="preserve">        </w:t>
            </w:r>
            <w:r w:rsidR="00AD7972">
              <w:rPr>
                <w:rFonts w:ascii="Consolas" w:hAnsi="Consolas" w:cs="Consolas"/>
                <w:color w:val="0000FF"/>
                <w:sz w:val="24"/>
                <w:szCs w:val="24"/>
              </w:rPr>
              <w:t>static</w:t>
            </w:r>
            <w:r w:rsidR="00AD7972">
              <w:rPr>
                <w:rFonts w:ascii="Consolas" w:hAnsi="Consolas" w:cs="Consolas"/>
                <w:sz w:val="24"/>
                <w:szCs w:val="24"/>
              </w:rPr>
              <w:t xml:space="preserve"> </w:t>
            </w:r>
            <w:r w:rsidR="00AD7972">
              <w:rPr>
                <w:rFonts w:ascii="Consolas" w:hAnsi="Consolas" w:cs="Consolas"/>
                <w:color w:val="0000FF"/>
                <w:sz w:val="24"/>
                <w:szCs w:val="24"/>
              </w:rPr>
              <w:t>void</w:t>
            </w:r>
            <w:r w:rsidR="00AD7972">
              <w:rPr>
                <w:rFonts w:ascii="Consolas" w:hAnsi="Consolas" w:cs="Consolas"/>
                <w:sz w:val="24"/>
                <w:szCs w:val="24"/>
              </w:rPr>
              <w:t xml:space="preserve"> CountLeafsAndInner(Tree</w:t>
            </w:r>
            <w:r w:rsidR="00AD7972">
              <w:rPr>
                <w:rFonts w:ascii="Consolas" w:hAnsi="Consolas" w:cs="Consolas"/>
                <w:color w:val="008080"/>
                <w:sz w:val="24"/>
                <w:szCs w:val="24"/>
              </w:rPr>
              <w:t>&lt;</w:t>
            </w:r>
            <w:r w:rsidR="00AD7972">
              <w:rPr>
                <w:rFonts w:ascii="Consolas" w:hAnsi="Consolas" w:cs="Consolas"/>
                <w:color w:val="0000FF"/>
                <w:sz w:val="24"/>
                <w:szCs w:val="24"/>
              </w:rPr>
              <w:t>int</w:t>
            </w:r>
            <w:r w:rsidR="00AD7972">
              <w:rPr>
                <w:rFonts w:ascii="Consolas" w:hAnsi="Consolas" w:cs="Consolas"/>
                <w:color w:val="008080"/>
                <w:sz w:val="24"/>
                <w:szCs w:val="24"/>
              </w:rPr>
              <w:t>&gt;</w:t>
            </w:r>
            <w:r w:rsidR="00AD7972">
              <w:rPr>
                <w:rFonts w:ascii="Consolas" w:hAnsi="Consolas" w:cs="Consolas"/>
                <w:sz w:val="24"/>
                <w:szCs w:val="24"/>
              </w:rPr>
              <w:t xml:space="preserve"> tree)</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Stack</w:t>
            </w:r>
            <w:r>
              <w:rPr>
                <w:rFonts w:ascii="Consolas" w:hAnsi="Consolas" w:cs="Consolas"/>
                <w:color w:val="008080"/>
                <w:sz w:val="24"/>
                <w:szCs w:val="24"/>
              </w:rPr>
              <w:t>&lt;</w:t>
            </w:r>
            <w:r>
              <w:rPr>
                <w:rFonts w:ascii="Consolas" w:hAnsi="Consolas" w:cs="Consolas"/>
                <w:sz w:val="24"/>
                <w:szCs w:val="24"/>
              </w:rPr>
              <w:t>TreeNode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&gt;&gt;</w:t>
            </w:r>
            <w:r>
              <w:rPr>
                <w:rFonts w:ascii="Consolas" w:hAnsi="Consolas" w:cs="Consolas"/>
                <w:sz w:val="24"/>
                <w:szCs w:val="24"/>
              </w:rPr>
              <w:t xml:space="preserve"> stack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Stack</w:t>
            </w:r>
            <w:r>
              <w:rPr>
                <w:rFonts w:ascii="Consolas" w:hAnsi="Consolas" w:cs="Consolas"/>
                <w:color w:val="008080"/>
                <w:sz w:val="24"/>
                <w:szCs w:val="24"/>
              </w:rPr>
              <w:t>&lt;</w:t>
            </w:r>
            <w:r>
              <w:rPr>
                <w:rFonts w:ascii="Consolas" w:hAnsi="Consolas" w:cs="Consolas"/>
                <w:sz w:val="24"/>
                <w:szCs w:val="24"/>
              </w:rPr>
              <w:t>TreeNode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&gt;&gt;</w:t>
            </w:r>
            <w:r>
              <w:rPr>
                <w:rFonts w:ascii="Consolas" w:hAnsi="Consolas" w:cs="Consolas"/>
                <w:sz w:val="24"/>
                <w:szCs w:val="24"/>
              </w:rPr>
              <w:t>();</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stack</w:t>
            </w:r>
            <w:r>
              <w:rPr>
                <w:rFonts w:ascii="Consolas" w:hAnsi="Consolas" w:cs="Consolas"/>
                <w:color w:val="008080"/>
                <w:sz w:val="24"/>
                <w:szCs w:val="24"/>
              </w:rPr>
              <w:t>.</w:t>
            </w:r>
            <w:r>
              <w:rPr>
                <w:rFonts w:ascii="Consolas" w:hAnsi="Consolas" w:cs="Consolas"/>
                <w:sz w:val="24"/>
                <w:szCs w:val="24"/>
              </w:rPr>
              <w:t>Push(tree</w:t>
            </w:r>
            <w:r>
              <w:rPr>
                <w:rFonts w:ascii="Consolas" w:hAnsi="Consolas" w:cs="Consolas"/>
                <w:color w:val="008080"/>
                <w:sz w:val="24"/>
                <w:szCs w:val="24"/>
              </w:rPr>
              <w:t>.</w:t>
            </w:r>
            <w:r>
              <w:rPr>
                <w:rFonts w:ascii="Consolas" w:hAnsi="Consolas" w:cs="Consolas"/>
                <w:sz w:val="24"/>
                <w:szCs w:val="24"/>
              </w:rPr>
              <w:t>Root);</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while</w:t>
            </w:r>
            <w:r>
              <w:rPr>
                <w:rFonts w:ascii="Consolas" w:hAnsi="Consolas" w:cs="Consolas"/>
                <w:sz w:val="24"/>
                <w:szCs w:val="24"/>
              </w:rPr>
              <w:t xml:space="preserve"> (stack</w:t>
            </w:r>
            <w:r>
              <w:rPr>
                <w:rFonts w:ascii="Consolas" w:hAnsi="Consolas" w:cs="Consolas"/>
                <w:color w:val="008080"/>
                <w:sz w:val="24"/>
                <w:szCs w:val="24"/>
              </w:rPr>
              <w:t>.</w:t>
            </w:r>
            <w:r>
              <w:rPr>
                <w:rFonts w:ascii="Consolas" w:hAnsi="Consolas" w:cs="Consolas"/>
                <w:sz w:val="24"/>
                <w:szCs w:val="24"/>
              </w:rPr>
              <w:t xml:space="preserve">Count </w:t>
            </w:r>
            <w:r>
              <w:rPr>
                <w:rFonts w:ascii="Consolas" w:hAnsi="Consolas" w:cs="Consolas"/>
                <w:color w:val="008080"/>
                <w:sz w:val="24"/>
                <w:szCs w:val="24"/>
              </w:rPr>
              <w:t>&gt;</w:t>
            </w:r>
            <w:r>
              <w:rPr>
                <w:rFonts w:ascii="Consolas" w:hAnsi="Consolas" w:cs="Consolas"/>
                <w:sz w:val="24"/>
                <w:szCs w:val="24"/>
              </w:rPr>
              <w:t xml:space="preserve"> 0)</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TreeNode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 xml:space="preserve"> currentNode </w:t>
            </w:r>
            <w:r>
              <w:rPr>
                <w:rFonts w:ascii="Consolas" w:hAnsi="Consolas" w:cs="Consolas"/>
                <w:color w:val="008080"/>
                <w:sz w:val="24"/>
                <w:szCs w:val="24"/>
              </w:rPr>
              <w:t>=</w:t>
            </w:r>
            <w:r>
              <w:rPr>
                <w:rFonts w:ascii="Consolas" w:hAnsi="Consolas" w:cs="Consolas"/>
                <w:sz w:val="24"/>
                <w:szCs w:val="24"/>
              </w:rPr>
              <w:t xml:space="preserve"> stack</w:t>
            </w:r>
            <w:r>
              <w:rPr>
                <w:rFonts w:ascii="Consolas" w:hAnsi="Consolas" w:cs="Consolas"/>
                <w:color w:val="008080"/>
                <w:sz w:val="24"/>
                <w:szCs w:val="24"/>
              </w:rPr>
              <w:t>.</w:t>
            </w:r>
            <w:r>
              <w:rPr>
                <w:rFonts w:ascii="Consolas" w:hAnsi="Consolas" w:cs="Consolas"/>
                <w:sz w:val="24"/>
                <w:szCs w:val="24"/>
              </w:rPr>
              <w:t>Pop();</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(currentNode</w:t>
            </w:r>
            <w:r>
              <w:rPr>
                <w:rFonts w:ascii="Consolas" w:hAnsi="Consolas" w:cs="Consolas"/>
                <w:color w:val="008080"/>
                <w:sz w:val="24"/>
                <w:szCs w:val="24"/>
              </w:rPr>
              <w:t>.</w:t>
            </w:r>
            <w:r>
              <w:rPr>
                <w:rFonts w:ascii="Consolas" w:hAnsi="Consolas" w:cs="Consolas"/>
                <w:sz w:val="24"/>
                <w:szCs w:val="24"/>
              </w:rPr>
              <w:t xml:space="preserve">ChildrenCount </w:t>
            </w:r>
            <w:r>
              <w:rPr>
                <w:rFonts w:ascii="Consolas" w:hAnsi="Consolas" w:cs="Consolas"/>
                <w:color w:val="008080"/>
                <w:sz w:val="24"/>
                <w:szCs w:val="24"/>
              </w:rPr>
              <w:t>&gt;</w:t>
            </w:r>
            <w:r>
              <w:rPr>
                <w:rFonts w:ascii="Consolas" w:hAnsi="Consolas" w:cs="Consolas"/>
                <w:sz w:val="24"/>
                <w:szCs w:val="24"/>
              </w:rPr>
              <w:t xml:space="preserve"> 0)</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countInnerLeafs</w:t>
            </w:r>
            <w:r>
              <w:rPr>
                <w:rFonts w:ascii="Consolas" w:hAnsi="Consolas" w:cs="Consolas"/>
                <w:color w:val="008080"/>
                <w:sz w:val="24"/>
                <w:szCs w:val="24"/>
              </w:rPr>
              <w:t>++</w:t>
            </w:r>
            <w:r>
              <w:rPr>
                <w:rFonts w:ascii="Consolas" w:hAnsi="Consolas" w:cs="Consolas"/>
                <w:sz w:val="24"/>
                <w:szCs w:val="24"/>
              </w:rPr>
              <w:t>;</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i </w:t>
            </w:r>
            <w:r>
              <w:rPr>
                <w:rFonts w:ascii="Consolas" w:hAnsi="Consolas" w:cs="Consolas"/>
                <w:color w:val="008080"/>
                <w:sz w:val="24"/>
                <w:szCs w:val="24"/>
              </w:rPr>
              <w:t>=</w:t>
            </w:r>
            <w:r>
              <w:rPr>
                <w:rFonts w:ascii="Consolas" w:hAnsi="Consolas" w:cs="Consolas"/>
                <w:sz w:val="24"/>
                <w:szCs w:val="24"/>
              </w:rPr>
              <w:t xml:space="preserve"> 0; i </w:t>
            </w:r>
            <w:r>
              <w:rPr>
                <w:rFonts w:ascii="Consolas" w:hAnsi="Consolas" w:cs="Consolas"/>
                <w:color w:val="008080"/>
                <w:sz w:val="24"/>
                <w:szCs w:val="24"/>
              </w:rPr>
              <w:t>&lt;</w:t>
            </w:r>
            <w:r>
              <w:rPr>
                <w:rFonts w:ascii="Consolas" w:hAnsi="Consolas" w:cs="Consolas"/>
                <w:sz w:val="24"/>
                <w:szCs w:val="24"/>
              </w:rPr>
              <w:t xml:space="preserve"> currentNode</w:t>
            </w:r>
            <w:r>
              <w:rPr>
                <w:rFonts w:ascii="Consolas" w:hAnsi="Consolas" w:cs="Consolas"/>
                <w:color w:val="008080"/>
                <w:sz w:val="24"/>
                <w:szCs w:val="24"/>
              </w:rPr>
              <w:t>.</w:t>
            </w:r>
            <w:r>
              <w:rPr>
                <w:rFonts w:ascii="Consolas" w:hAnsi="Consolas" w:cs="Consolas"/>
                <w:sz w:val="24"/>
                <w:szCs w:val="24"/>
              </w:rPr>
              <w:t>ChildrenCount; i</w:t>
            </w:r>
            <w:r>
              <w:rPr>
                <w:rFonts w:ascii="Consolas" w:hAnsi="Consolas" w:cs="Consolas"/>
                <w:color w:val="008080"/>
                <w:sz w:val="24"/>
                <w:szCs w:val="24"/>
              </w:rPr>
              <w:t>++</w:t>
            </w:r>
            <w:r>
              <w:rPr>
                <w:rFonts w:ascii="Consolas" w:hAnsi="Consolas" w:cs="Consolas"/>
                <w:sz w:val="24"/>
                <w:szCs w:val="24"/>
              </w:rPr>
              <w:t>)</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TreeNode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 xml:space="preserve"> childNode </w:t>
            </w:r>
            <w:r>
              <w:rPr>
                <w:rFonts w:ascii="Consolas" w:hAnsi="Consolas" w:cs="Consolas"/>
                <w:color w:val="008080"/>
                <w:sz w:val="24"/>
                <w:szCs w:val="24"/>
              </w:rPr>
              <w:t>=</w:t>
            </w:r>
            <w:r>
              <w:rPr>
                <w:rFonts w:ascii="Consolas" w:hAnsi="Consolas" w:cs="Consolas"/>
                <w:sz w:val="24"/>
                <w:szCs w:val="24"/>
              </w:rPr>
              <w:t xml:space="preserve"> currentNode</w:t>
            </w:r>
            <w:r>
              <w:rPr>
                <w:rFonts w:ascii="Consolas" w:hAnsi="Consolas" w:cs="Consolas"/>
                <w:color w:val="008080"/>
                <w:sz w:val="24"/>
                <w:szCs w:val="24"/>
              </w:rPr>
              <w:t>.</w:t>
            </w:r>
            <w:r>
              <w:rPr>
                <w:rFonts w:ascii="Consolas" w:hAnsi="Consolas" w:cs="Consolas"/>
                <w:sz w:val="24"/>
                <w:szCs w:val="24"/>
              </w:rPr>
              <w:t>GetChild(i);</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stack</w:t>
            </w:r>
            <w:r>
              <w:rPr>
                <w:rFonts w:ascii="Consolas" w:hAnsi="Consolas" w:cs="Consolas"/>
                <w:color w:val="008080"/>
                <w:sz w:val="24"/>
                <w:szCs w:val="24"/>
              </w:rPr>
              <w:t>.</w:t>
            </w:r>
            <w:r>
              <w:rPr>
                <w:rFonts w:ascii="Consolas" w:hAnsi="Consolas" w:cs="Consolas"/>
                <w:sz w:val="24"/>
                <w:szCs w:val="24"/>
              </w:rPr>
              <w:t>Push(childNode);</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countLeafs</w:t>
            </w:r>
            <w:r>
              <w:rPr>
                <w:rFonts w:ascii="Consolas" w:hAnsi="Consolas" w:cs="Consolas"/>
                <w:color w:val="008080"/>
                <w:sz w:val="24"/>
                <w:szCs w:val="24"/>
              </w:rPr>
              <w:t>++</w:t>
            </w:r>
            <w:r>
              <w:rPr>
                <w:rFonts w:ascii="Consolas" w:hAnsi="Consolas" w:cs="Consolas"/>
                <w:sz w:val="24"/>
                <w:szCs w:val="24"/>
              </w:rPr>
              <w:t>;</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D7972" w:rsidRDefault="00AD7972" w:rsidP="00AD79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387FA2" w:rsidRPr="004B4B1A" w:rsidRDefault="00AD7972" w:rsidP="00AD7972">
            <w:pPr>
              <w:autoSpaceDE w:val="0"/>
              <w:autoSpaceDN w:val="0"/>
              <w:adjustRightInd w:val="0"/>
              <w:spacing w:after="0" w:line="240" w:lineRule="auto"/>
              <w:rPr>
                <w:rFonts w:ascii="Consolas" w:hAnsi="Consolas" w:cs="Consolas"/>
                <w:sz w:val="24"/>
              </w:rPr>
            </w:pPr>
            <w:r>
              <w:rPr>
                <w:rFonts w:ascii="Consolas" w:hAnsi="Consolas" w:cs="Consolas"/>
                <w:sz w:val="24"/>
                <w:szCs w:val="24"/>
              </w:rPr>
              <w:t xml:space="preserve">        }</w:t>
            </w:r>
          </w:p>
          <w:p w:rsidR="00387FA2" w:rsidRPr="004B4B1A" w:rsidRDefault="00387FA2" w:rsidP="00E13C69">
            <w:pPr>
              <w:autoSpaceDE w:val="0"/>
              <w:autoSpaceDN w:val="0"/>
              <w:adjustRightInd w:val="0"/>
              <w:spacing w:before="0"/>
              <w:jc w:val="left"/>
              <w:rPr>
                <w:rFonts w:ascii="Consolas" w:hAnsi="Consolas" w:cs="Consolas"/>
                <w:sz w:val="24"/>
              </w:rPr>
            </w:pPr>
            <w:r w:rsidRPr="004B4B1A">
              <w:rPr>
                <w:rFonts w:ascii="Consolas" w:hAnsi="Consolas" w:cs="Consolas"/>
                <w:sz w:val="24"/>
              </w:rPr>
              <w:t xml:space="preserve">    }</w:t>
            </w:r>
          </w:p>
          <w:p w:rsidR="00387FA2" w:rsidRPr="00A80EC0" w:rsidRDefault="00387FA2" w:rsidP="00E13C69">
            <w:pPr>
              <w:autoSpaceDE w:val="0"/>
              <w:autoSpaceDN w:val="0"/>
              <w:adjustRightInd w:val="0"/>
              <w:spacing w:before="0"/>
              <w:jc w:val="left"/>
              <w:rPr>
                <w:b/>
              </w:rPr>
            </w:pPr>
            <w:r w:rsidRPr="004B4B1A">
              <w:rPr>
                <w:rFonts w:ascii="Consolas" w:hAnsi="Consolas" w:cs="Consolas"/>
                <w:sz w:val="24"/>
              </w:rPr>
              <w:t>}</w:t>
            </w:r>
          </w:p>
        </w:tc>
      </w:tr>
      <w:tr w:rsidR="00387FA2" w:rsidTr="00A031EB">
        <w:tc>
          <w:tcPr>
            <w:tcW w:w="10881" w:type="dxa"/>
            <w:gridSpan w:val="2"/>
            <w:vAlign w:val="center"/>
          </w:tcPr>
          <w:p w:rsidR="00387FA2" w:rsidRPr="00AD7972" w:rsidRDefault="00387FA2" w:rsidP="00AD7972">
            <w:pPr>
              <w:spacing w:after="120"/>
              <w:jc w:val="left"/>
              <w:rPr>
                <w:b/>
              </w:rPr>
            </w:pPr>
            <w:r>
              <w:rPr>
                <w:b/>
              </w:rPr>
              <w:lastRenderedPageBreak/>
              <w:t>Тестове</w:t>
            </w:r>
          </w:p>
        </w:tc>
      </w:tr>
      <w:tr w:rsidR="00387FA2" w:rsidTr="00A031EB">
        <w:tc>
          <w:tcPr>
            <w:tcW w:w="3649" w:type="dxa"/>
            <w:vAlign w:val="center"/>
          </w:tcPr>
          <w:p w:rsidR="00387FA2" w:rsidRPr="004E6C36" w:rsidRDefault="00387FA2" w:rsidP="00E13C69">
            <w:pPr>
              <w:spacing w:after="120"/>
              <w:jc w:val="left"/>
              <w:rPr>
                <w:b/>
              </w:rPr>
            </w:pPr>
            <w:r>
              <w:rPr>
                <w:b/>
              </w:rPr>
              <w:t>Вход</w:t>
            </w:r>
          </w:p>
        </w:tc>
        <w:tc>
          <w:tcPr>
            <w:tcW w:w="7232" w:type="dxa"/>
            <w:vAlign w:val="center"/>
          </w:tcPr>
          <w:p w:rsidR="00387FA2" w:rsidRPr="004E6C36" w:rsidRDefault="00387FA2" w:rsidP="00E13C69">
            <w:pPr>
              <w:spacing w:after="120"/>
              <w:jc w:val="left"/>
              <w:rPr>
                <w:b/>
              </w:rPr>
            </w:pPr>
            <w:r>
              <w:rPr>
                <w:b/>
              </w:rPr>
              <w:t>Изход</w:t>
            </w:r>
          </w:p>
        </w:tc>
      </w:tr>
      <w:tr w:rsidR="00387FA2" w:rsidRPr="00F73CEF" w:rsidTr="00A031EB">
        <w:tc>
          <w:tcPr>
            <w:tcW w:w="3649" w:type="dxa"/>
          </w:tcPr>
          <w:p w:rsidR="00387FA2" w:rsidRPr="00EB7BD8" w:rsidRDefault="00387FA2" w:rsidP="00E13C69">
            <w:pPr>
              <w:spacing w:after="120"/>
              <w:jc w:val="left"/>
              <w:rPr>
                <w:rFonts w:ascii="Consolas" w:hAnsi="Consolas" w:cs="Consolas"/>
                <w:noProof/>
                <w:highlight w:val="yellow"/>
              </w:rPr>
            </w:pPr>
          </w:p>
        </w:tc>
        <w:tc>
          <w:tcPr>
            <w:tcW w:w="7232" w:type="dxa"/>
          </w:tcPr>
          <w:p w:rsidR="00387FA2" w:rsidRDefault="00AD7972" w:rsidP="00E13C69">
            <w:pPr>
              <w:spacing w:after="120"/>
              <w:jc w:val="left"/>
            </w:pPr>
            <w:r>
              <w:t>7</w:t>
            </w:r>
          </w:p>
          <w:p w:rsidR="00AD7972" w:rsidRPr="00F73CEF" w:rsidRDefault="00AD7972" w:rsidP="00E13C69">
            <w:pPr>
              <w:spacing w:after="120"/>
              <w:jc w:val="left"/>
              <w:rPr>
                <w:rFonts w:ascii="Consolas" w:hAnsi="Consolas" w:cs="Consolas"/>
                <w:noProof/>
              </w:rPr>
            </w:pPr>
            <w:r>
              <w:t>3</w:t>
            </w:r>
          </w:p>
        </w:tc>
      </w:tr>
      <w:tr w:rsidR="00E13C69" w:rsidRPr="006B0528" w:rsidTr="00A031EB">
        <w:tc>
          <w:tcPr>
            <w:tcW w:w="10881" w:type="dxa"/>
            <w:gridSpan w:val="2"/>
            <w:vAlign w:val="center"/>
          </w:tcPr>
          <w:p w:rsidR="00E13C69" w:rsidRPr="004B4B1A" w:rsidRDefault="00E13C69" w:rsidP="00E13C69">
            <w:pPr>
              <w:pStyle w:val="ProblemTitle"/>
            </w:pPr>
            <w:r w:rsidRPr="004B4B1A">
              <w:lastRenderedPageBreak/>
              <w:t xml:space="preserve">Задача </w:t>
            </w:r>
            <w:r w:rsidRPr="004B4B1A">
              <w:rPr>
                <w:lang w:val="en-US"/>
              </w:rPr>
              <w:t>0</w:t>
            </w:r>
            <w:r>
              <w:t>4</w:t>
            </w:r>
            <w:r w:rsidRPr="004B4B1A">
              <w:t>.</w:t>
            </w:r>
            <w:r>
              <w:t>Сумата от всяко ниво на бинарно дърво</w:t>
            </w:r>
          </w:p>
        </w:tc>
      </w:tr>
      <w:tr w:rsidR="00E13C69" w:rsidTr="00A031EB">
        <w:tc>
          <w:tcPr>
            <w:tcW w:w="10881" w:type="dxa"/>
            <w:gridSpan w:val="2"/>
            <w:vAlign w:val="center"/>
          </w:tcPr>
          <w:p w:rsidR="00E13C69" w:rsidRDefault="00E13C69" w:rsidP="00E13C69">
            <w:pPr>
              <w:spacing w:after="120"/>
              <w:jc w:val="left"/>
              <w:rPr>
                <w:b/>
              </w:rPr>
            </w:pPr>
            <w:r>
              <w:rPr>
                <w:b/>
              </w:rPr>
              <w:t>Условие</w:t>
            </w:r>
          </w:p>
          <w:p w:rsidR="00E13C69" w:rsidRPr="006B0528" w:rsidRDefault="00E13C69" w:rsidP="00E13C69">
            <w:pPr>
              <w:spacing w:after="120"/>
            </w:pPr>
            <w:r w:rsidRPr="00E13C69">
              <w:t>Напишете програма, която по дадено двоично дърво от числа намира сумата на върховете от всяко едно ниво на дървото.</w:t>
            </w:r>
          </w:p>
        </w:tc>
      </w:tr>
      <w:tr w:rsidR="00E13C69" w:rsidTr="00A031EB">
        <w:tc>
          <w:tcPr>
            <w:tcW w:w="10881" w:type="dxa"/>
            <w:gridSpan w:val="2"/>
            <w:vAlign w:val="center"/>
          </w:tcPr>
          <w:p w:rsidR="00E13C69" w:rsidRDefault="00E13C69" w:rsidP="00E13C69">
            <w:pPr>
              <w:spacing w:after="120"/>
              <w:jc w:val="left"/>
              <w:rPr>
                <w:b/>
              </w:rPr>
            </w:pPr>
            <w:r>
              <w:rPr>
                <w:b/>
              </w:rPr>
              <w:t>Описание на входа</w:t>
            </w:r>
          </w:p>
          <w:p w:rsidR="00E13C69" w:rsidRPr="006B0528" w:rsidRDefault="00E13C69" w:rsidP="00E13C69">
            <w:pPr>
              <w:spacing w:after="120"/>
            </w:pPr>
            <w:r>
              <w:t>Тази програме не се нуждае от вход</w:t>
            </w:r>
          </w:p>
        </w:tc>
      </w:tr>
      <w:tr w:rsidR="00E13C69" w:rsidTr="00A031EB">
        <w:tc>
          <w:tcPr>
            <w:tcW w:w="10881" w:type="dxa"/>
            <w:gridSpan w:val="2"/>
            <w:vAlign w:val="center"/>
          </w:tcPr>
          <w:p w:rsidR="00E13C69" w:rsidRDefault="00E13C69" w:rsidP="00E13C69">
            <w:pPr>
              <w:spacing w:after="120"/>
              <w:jc w:val="left"/>
              <w:rPr>
                <w:b/>
              </w:rPr>
            </w:pPr>
            <w:r>
              <w:rPr>
                <w:b/>
              </w:rPr>
              <w:t>Описание на изхода</w:t>
            </w:r>
          </w:p>
          <w:p w:rsidR="00E13C69" w:rsidRPr="006B0528" w:rsidRDefault="00E13C69" w:rsidP="00E13C69">
            <w:pPr>
              <w:spacing w:after="120"/>
            </w:pPr>
            <w:r>
              <w:t>Изхода се състой от един ред на който се изписва сумата от върховете на даденото дърво</w:t>
            </w:r>
          </w:p>
        </w:tc>
      </w:tr>
      <w:tr w:rsidR="00E13C69" w:rsidTr="00A031EB">
        <w:tc>
          <w:tcPr>
            <w:tcW w:w="10881" w:type="dxa"/>
            <w:gridSpan w:val="2"/>
            <w:vAlign w:val="center"/>
          </w:tcPr>
          <w:p w:rsidR="00E13C69" w:rsidRDefault="00E13C69" w:rsidP="00E13C69">
            <w:pPr>
              <w:spacing w:after="120"/>
              <w:jc w:val="left"/>
              <w:rPr>
                <w:b/>
              </w:rPr>
            </w:pPr>
            <w:r>
              <w:rPr>
                <w:b/>
              </w:rPr>
              <w:t>Анализ на задачата</w:t>
            </w:r>
          </w:p>
          <w:p w:rsidR="00E13C69" w:rsidRDefault="00E13C69" w:rsidP="00E13C69">
            <w:pPr>
              <w:spacing w:after="120"/>
            </w:pPr>
            <w:r>
              <w:t xml:space="preserve">Задачате фактически се решава от метода с име </w:t>
            </w:r>
            <w:r w:rsidRPr="00E13C69">
              <w:t>SumTreeNodes</w:t>
            </w:r>
            <w:r>
              <w:t xml:space="preserve"> на класа </w:t>
            </w:r>
            <w:r w:rsidRPr="00E13C69">
              <w:t>BinaryTree</w:t>
            </w:r>
            <w:r>
              <w:t xml:space="preserve">, на който като параметтри му подаваме корена на двойчното дърво от тип </w:t>
            </w:r>
            <w:proofErr w:type="spellStart"/>
            <w:r>
              <w:rPr>
                <w:lang w:val="en-US"/>
              </w:rPr>
              <w:t>int</w:t>
            </w:r>
            <w:proofErr w:type="spellEnd"/>
            <w:r>
              <w:t>.</w:t>
            </w:r>
          </w:p>
          <w:p w:rsidR="00990ABF" w:rsidRPr="00990ABF" w:rsidRDefault="00990ABF" w:rsidP="00E13C69">
            <w:pPr>
              <w:spacing w:after="120"/>
            </w:pPr>
            <w:r>
              <w:t>Метода първоначално проверява дали модадения му нод не е</w:t>
            </w:r>
            <w:r>
              <w:rPr>
                <w:lang w:val="en-US"/>
              </w:rPr>
              <w:t xml:space="preserve"> null, </w:t>
            </w:r>
            <w:r>
              <w:t xml:space="preserve">ако е спира изпълнението на метода. </w:t>
            </w:r>
          </w:p>
          <w:p w:rsidR="00E13C69" w:rsidRDefault="00990ABF" w:rsidP="00E13C69">
            <w:pPr>
              <w:spacing w:after="120"/>
            </w:pPr>
            <w:r>
              <w:t>След което метода вика рекурсивно само севе си с параметри лявото и съответно дясното дете на текущия нод.</w:t>
            </w:r>
          </w:p>
          <w:p w:rsidR="00990ABF" w:rsidRPr="00696061" w:rsidRDefault="00990ABF" w:rsidP="00E13C69">
            <w:pPr>
              <w:spacing w:after="120"/>
            </w:pPr>
            <w:r>
              <w:t xml:space="preserve">Сумата се натрупва в променливата </w:t>
            </w:r>
            <w:r w:rsidRPr="00990ABF">
              <w:t>sumTreeNodes</w:t>
            </w:r>
            <w:r>
              <w:t xml:space="preserve">, която е статична променлива на класа </w:t>
            </w:r>
            <w:r w:rsidRPr="00E13C69">
              <w:t>BinaryTree</w:t>
            </w:r>
            <w:r>
              <w:t>.</w:t>
            </w:r>
          </w:p>
        </w:tc>
      </w:tr>
      <w:tr w:rsidR="00E13C69" w:rsidTr="00A031EB">
        <w:tc>
          <w:tcPr>
            <w:tcW w:w="10881" w:type="dxa"/>
            <w:gridSpan w:val="2"/>
            <w:vAlign w:val="center"/>
          </w:tcPr>
          <w:p w:rsidR="00E13C69" w:rsidRPr="004E6C36" w:rsidRDefault="00E13C69" w:rsidP="00E13C69">
            <w:pPr>
              <w:spacing w:after="120"/>
              <w:jc w:val="left"/>
              <w:rPr>
                <w:b/>
              </w:rPr>
            </w:pPr>
            <w:r>
              <w:rPr>
                <w:b/>
              </w:rPr>
              <w:t>Сорс код на самото дърво</w:t>
            </w:r>
          </w:p>
        </w:tc>
      </w:tr>
      <w:tr w:rsidR="00E13C69" w:rsidRPr="00473AA8" w:rsidTr="00A031EB">
        <w:tc>
          <w:tcPr>
            <w:tcW w:w="10881" w:type="dxa"/>
            <w:gridSpan w:val="2"/>
            <w:tcMar>
              <w:top w:w="113" w:type="dxa"/>
              <w:bottom w:w="113" w:type="dxa"/>
            </w:tcMar>
            <w:vAlign w:val="center"/>
          </w:tcPr>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Collections</w:t>
            </w:r>
            <w:r>
              <w:rPr>
                <w:rFonts w:ascii="Consolas" w:hAnsi="Consolas" w:cs="Consolas"/>
                <w:color w:val="008080"/>
                <w:sz w:val="24"/>
                <w:szCs w:val="24"/>
              </w:rPr>
              <w:t>.</w:t>
            </w:r>
            <w:r>
              <w:rPr>
                <w:rFonts w:ascii="Consolas" w:hAnsi="Consolas" w:cs="Consolas"/>
                <w:sz w:val="24"/>
                <w:szCs w:val="24"/>
              </w:rPr>
              <w:t>Generic;</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Linq;</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Text;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_4___Sum_of_leafs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T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bool</w:t>
            </w:r>
            <w:r>
              <w:rPr>
                <w:rFonts w:ascii="Consolas" w:hAnsi="Consolas" w:cs="Consolas"/>
                <w:sz w:val="24"/>
                <w:szCs w:val="24"/>
              </w:rPr>
              <w:t xml:space="preserve"> hasParent;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BinaryTreeNode(T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(value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throw</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ArgumentNullException(</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A31515"/>
                <w:sz w:val="24"/>
                <w:szCs w:val="24"/>
              </w:rPr>
              <w:t>"Cannot insert null value!"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value </w:t>
            </w:r>
            <w:r>
              <w:rPr>
                <w:rFonts w:ascii="Consolas" w:hAnsi="Consolas" w:cs="Consolas"/>
                <w:color w:val="008080"/>
                <w:sz w:val="24"/>
                <w:szCs w:val="24"/>
              </w:rPr>
              <w:t>=</w:t>
            </w:r>
            <w:r>
              <w:rPr>
                <w:rFonts w:ascii="Consolas" w:hAnsi="Consolas" w:cs="Consolas"/>
                <w:sz w:val="24"/>
                <w:szCs w:val="24"/>
              </w:rPr>
              <w:t xml:space="preserve">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LeftChild </w:t>
            </w:r>
            <w:r>
              <w:rPr>
                <w:rFonts w:ascii="Consolas" w:hAnsi="Consolas" w:cs="Consolas"/>
                <w:color w:val="008080"/>
                <w:sz w:val="24"/>
                <w:szCs w:val="24"/>
              </w:rPr>
              <w:t>=</w:t>
            </w:r>
            <w:r>
              <w:rPr>
                <w:rFonts w:ascii="Consolas" w:hAnsi="Consolas" w:cs="Consolas"/>
                <w:sz w:val="24"/>
                <w:szCs w:val="24"/>
              </w:rPr>
              <w:t xml:space="preserve"> 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RightChild </w:t>
            </w:r>
            <w:r>
              <w:rPr>
                <w:rFonts w:ascii="Consolas" w:hAnsi="Consolas" w:cs="Consolas"/>
                <w:color w:val="008080"/>
                <w:sz w:val="24"/>
                <w:szCs w:val="24"/>
              </w:rPr>
              <w:t>=</w:t>
            </w:r>
            <w:r>
              <w:rPr>
                <w:rFonts w:ascii="Consolas" w:hAnsi="Consolas" w:cs="Consolas"/>
                <w:sz w:val="24"/>
                <w:szCs w:val="24"/>
              </w:rPr>
              <w:t xml:space="preserve"> 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BinaryTreeNode(T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 </w:t>
            </w:r>
            <w:r>
              <w:rPr>
                <w:rFonts w:ascii="Consolas" w:hAnsi="Consolas" w:cs="Consolas"/>
                <w:color w:val="0000FF"/>
                <w:sz w:val="24"/>
                <w:szCs w:val="24"/>
              </w:rPr>
              <w:t>this</w:t>
            </w:r>
            <w:r>
              <w:rPr>
                <w:rFonts w:ascii="Consolas" w:hAnsi="Consolas" w:cs="Consolas"/>
                <w:sz w:val="24"/>
                <w:szCs w:val="24"/>
              </w:rPr>
              <w:t xml:space="preserve">(value, </w:t>
            </w:r>
            <w:r>
              <w:rPr>
                <w:rFonts w:ascii="Consolas" w:hAnsi="Consolas" w:cs="Consolas"/>
                <w:color w:val="0000FF"/>
                <w:sz w:val="24"/>
                <w:szCs w:val="24"/>
              </w:rPr>
              <w:t>null</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T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get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value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get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color w:val="008080"/>
                <w:sz w:val="24"/>
                <w:szCs w:val="24"/>
              </w:rPr>
              <w:t>.</w:t>
            </w:r>
            <w:r>
              <w:rPr>
                <w:rFonts w:ascii="Consolas" w:hAnsi="Consolas" w:cs="Consolas"/>
                <w:sz w:val="24"/>
                <w:szCs w:val="24"/>
              </w:rPr>
              <w:t>hasParent)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throw</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ArgumentException(</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A31515"/>
                <w:sz w:val="24"/>
                <w:szCs w:val="24"/>
              </w:rPr>
              <w:t>"The node already has a parent!"</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value</w:t>
            </w:r>
            <w:r>
              <w:rPr>
                <w:rFonts w:ascii="Consolas" w:hAnsi="Consolas" w:cs="Consolas"/>
                <w:color w:val="008080"/>
                <w:sz w:val="24"/>
                <w:szCs w:val="24"/>
              </w:rPr>
              <w:t>.</w:t>
            </w:r>
            <w:r>
              <w:rPr>
                <w:rFonts w:ascii="Consolas" w:hAnsi="Consolas" w:cs="Consolas"/>
                <w:sz w:val="24"/>
                <w:szCs w:val="24"/>
              </w:rPr>
              <w:t xml:space="preserve">hasParent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true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leftChild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get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color w:val="008080"/>
                <w:sz w:val="24"/>
                <w:szCs w:val="24"/>
              </w:rPr>
              <w:t>.</w:t>
            </w:r>
            <w:r>
              <w:rPr>
                <w:rFonts w:ascii="Consolas" w:hAnsi="Consolas" w:cs="Consolas"/>
                <w:sz w:val="24"/>
                <w:szCs w:val="24"/>
              </w:rPr>
              <w:t>hasParent)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throw</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ArgumentException(</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A31515"/>
                <w:sz w:val="24"/>
                <w:szCs w:val="24"/>
              </w:rPr>
              <w:t>"The node already has a parent!"</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color w:val="008080"/>
                <w:sz w:val="24"/>
                <w:szCs w:val="24"/>
              </w:rPr>
              <w:t>.</w:t>
            </w:r>
            <w:r>
              <w:rPr>
                <w:rFonts w:ascii="Consolas" w:hAnsi="Consolas" w:cs="Consolas"/>
                <w:sz w:val="24"/>
                <w:szCs w:val="24"/>
              </w:rPr>
              <w:t xml:space="preserve">hasParent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true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rightChild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value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sumTreeNodes </w:t>
            </w:r>
            <w:r>
              <w:rPr>
                <w:rFonts w:ascii="Consolas" w:hAnsi="Consolas" w:cs="Consolas"/>
                <w:color w:val="008080"/>
                <w:sz w:val="24"/>
                <w:szCs w:val="24"/>
              </w:rPr>
              <w:t>=</w:t>
            </w:r>
            <w:r>
              <w:rPr>
                <w:rFonts w:ascii="Consolas" w:hAnsi="Consolas" w:cs="Consolas"/>
                <w:sz w:val="24"/>
                <w:szCs w:val="24"/>
              </w:rPr>
              <w:t xml:space="preserve"> 0;</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BinaryTree(T value, BinaryTree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(value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throw</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ArgumentNullException(</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A31515"/>
                <w:sz w:val="24"/>
                <w:szCs w:val="24"/>
              </w:rPr>
              <w:t>"Cannot insert null value!"</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leftChildNode </w:t>
            </w:r>
            <w:r>
              <w:rPr>
                <w:rFonts w:ascii="Consolas" w:hAnsi="Consolas" w:cs="Consolas"/>
                <w:color w:val="008080"/>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leftChild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 leftChild</w:t>
            </w:r>
            <w:r>
              <w:rPr>
                <w:rFonts w:ascii="Consolas" w:hAnsi="Consolas" w:cs="Consolas"/>
                <w:color w:val="008080"/>
                <w:sz w:val="24"/>
                <w:szCs w:val="24"/>
              </w:rPr>
              <w:t>.</w:t>
            </w:r>
            <w:r>
              <w:rPr>
                <w:rFonts w:ascii="Consolas" w:hAnsi="Consolas" w:cs="Consolas"/>
                <w:sz w:val="24"/>
                <w:szCs w:val="24"/>
              </w:rPr>
              <w:t xml:space="preserve">root :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rightChildNode </w:t>
            </w:r>
            <w:r>
              <w:rPr>
                <w:rFonts w:ascii="Consolas" w:hAnsi="Consolas" w:cs="Consolas"/>
                <w:color w:val="008080"/>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rightChild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 xml:space="preserve"> </w:t>
            </w:r>
            <w:r>
              <w:rPr>
                <w:rFonts w:ascii="Consolas" w:hAnsi="Consolas" w:cs="Consolas"/>
                <w:color w:val="008080"/>
                <w:sz w:val="24"/>
                <w:szCs w:val="24"/>
              </w:rPr>
              <w:t>?</w:t>
            </w:r>
            <w:r>
              <w:rPr>
                <w:rFonts w:ascii="Consolas" w:hAnsi="Consolas" w:cs="Consolas"/>
                <w:sz w:val="24"/>
                <w:szCs w:val="24"/>
              </w:rPr>
              <w:t xml:space="preserve"> rightChild</w:t>
            </w:r>
            <w:r>
              <w:rPr>
                <w:rFonts w:ascii="Consolas" w:hAnsi="Consolas" w:cs="Consolas"/>
                <w:color w:val="008080"/>
                <w:sz w:val="24"/>
                <w:szCs w:val="24"/>
              </w:rPr>
              <w:t>.</w:t>
            </w:r>
            <w:r>
              <w:rPr>
                <w:rFonts w:ascii="Consolas" w:hAnsi="Consolas" w:cs="Consolas"/>
                <w:sz w:val="24"/>
                <w:szCs w:val="24"/>
              </w:rPr>
              <w:t xml:space="preserve">root :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root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value, leftChildNode, rightChildNode);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BinaryTree(T value)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 </w:t>
            </w:r>
            <w:r>
              <w:rPr>
                <w:rFonts w:ascii="Consolas" w:hAnsi="Consolas" w:cs="Consolas"/>
                <w:color w:val="0000FF"/>
                <w:sz w:val="24"/>
                <w:szCs w:val="24"/>
              </w:rPr>
              <w:t>this</w:t>
            </w:r>
            <w:r>
              <w:rPr>
                <w:rFonts w:ascii="Consolas" w:hAnsi="Consolas" w:cs="Consolas"/>
                <w:sz w:val="24"/>
                <w:szCs w:val="24"/>
              </w:rPr>
              <w:t xml:space="preserve">(value, </w:t>
            </w:r>
            <w:r>
              <w:rPr>
                <w:rFonts w:ascii="Consolas" w:hAnsi="Consolas" w:cs="Consolas"/>
                <w:color w:val="0000FF"/>
                <w:sz w:val="24"/>
                <w:szCs w:val="24"/>
              </w:rPr>
              <w:t>null</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get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PrintInorder(BinaryTreeNode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(root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PrintInorder(root</w:t>
            </w:r>
            <w:r>
              <w:rPr>
                <w:rFonts w:ascii="Consolas" w:hAnsi="Consolas" w:cs="Consolas"/>
                <w:color w:val="008080"/>
                <w:sz w:val="24"/>
                <w:szCs w:val="24"/>
              </w:rPr>
              <w:t>.</w:t>
            </w:r>
            <w:r>
              <w:rPr>
                <w:rFonts w:ascii="Consolas" w:hAnsi="Consolas" w:cs="Consolas"/>
                <w:sz w:val="24"/>
                <w:szCs w:val="24"/>
              </w:rPr>
              <w:t>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Write(root</w:t>
            </w:r>
            <w:r>
              <w:rPr>
                <w:rFonts w:ascii="Consolas" w:hAnsi="Consolas" w:cs="Consolas"/>
                <w:color w:val="008080"/>
                <w:sz w:val="24"/>
                <w:szCs w:val="24"/>
              </w:rPr>
              <w:t>.</w:t>
            </w:r>
            <w:r>
              <w:rPr>
                <w:rFonts w:ascii="Consolas" w:hAnsi="Consolas" w:cs="Consolas"/>
                <w:sz w:val="24"/>
                <w:szCs w:val="24"/>
              </w:rPr>
              <w:t xml:space="preserve">Value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A31515"/>
                <w:sz w:val="24"/>
                <w:szCs w:val="24"/>
              </w:rPr>
              <w:t>" "</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PrintInorder(root</w:t>
            </w:r>
            <w:r>
              <w:rPr>
                <w:rFonts w:ascii="Consolas" w:hAnsi="Consolas" w:cs="Consolas"/>
                <w:color w:val="008080"/>
                <w:sz w:val="24"/>
                <w:szCs w:val="24"/>
              </w:rPr>
              <w:t>.</w:t>
            </w:r>
            <w:r>
              <w:rPr>
                <w:rFonts w:ascii="Consolas" w:hAnsi="Consolas" w:cs="Consolas"/>
                <w:sz w:val="24"/>
                <w:szCs w:val="24"/>
              </w:rPr>
              <w:t>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PrintInorder()</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PrintInorder(</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PrintSumTreeNodes()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SumTreeNodes(</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WriteLine(sumTreeNodes);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SumTreeNodes(BinaryTreeNode</w:t>
            </w:r>
            <w:r>
              <w:rPr>
                <w:rFonts w:ascii="Consolas" w:hAnsi="Consolas" w:cs="Consolas"/>
                <w:color w:val="008080"/>
                <w:sz w:val="24"/>
                <w:szCs w:val="24"/>
              </w:rPr>
              <w:t>&lt;</w:t>
            </w:r>
            <w:r>
              <w:rPr>
                <w:rFonts w:ascii="Consolas" w:hAnsi="Consolas" w:cs="Consolas"/>
                <w:sz w:val="24"/>
                <w:szCs w:val="24"/>
              </w:rPr>
              <w:t>T</w:t>
            </w:r>
            <w:r>
              <w:rPr>
                <w:rFonts w:ascii="Consolas" w:hAnsi="Consolas" w:cs="Consolas"/>
                <w:color w:val="008080"/>
                <w:sz w:val="24"/>
                <w:szCs w:val="24"/>
              </w:rPr>
              <w:t>&gt;</w:t>
            </w:r>
            <w:r>
              <w:rPr>
                <w:rFonts w:ascii="Consolas" w:hAnsi="Consolas" w:cs="Consolas"/>
                <w:sz w:val="24"/>
                <w:szCs w:val="24"/>
              </w:rPr>
              <w:t xml:space="preserve"> root)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(root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SumTreeNodes(root</w:t>
            </w:r>
            <w:r>
              <w:rPr>
                <w:rFonts w:ascii="Consolas" w:hAnsi="Consolas" w:cs="Consolas"/>
                <w:color w:val="008080"/>
                <w:sz w:val="24"/>
                <w:szCs w:val="24"/>
              </w:rPr>
              <w:t>.</w:t>
            </w:r>
            <w:r>
              <w:rPr>
                <w:rFonts w:ascii="Consolas" w:hAnsi="Consolas" w:cs="Consolas"/>
                <w:sz w:val="24"/>
                <w:szCs w:val="24"/>
              </w:rPr>
              <w:t>LeftChild);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sumTreeNodes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color w:val="008080"/>
                <w:sz w:val="24"/>
                <w:szCs w:val="24"/>
              </w:rPr>
              <w:t>.</w:t>
            </w:r>
            <w:r>
              <w:rPr>
                <w:rFonts w:ascii="Consolas" w:hAnsi="Consolas" w:cs="Consolas"/>
                <w:sz w:val="24"/>
                <w:szCs w:val="24"/>
              </w:rPr>
              <w:t>Parse(root</w:t>
            </w:r>
            <w:r>
              <w:rPr>
                <w:rFonts w:ascii="Consolas" w:hAnsi="Consolas" w:cs="Consolas"/>
                <w:color w:val="008080"/>
                <w:sz w:val="24"/>
                <w:szCs w:val="24"/>
              </w:rPr>
              <w:t>.</w:t>
            </w:r>
            <w:r>
              <w:rPr>
                <w:rFonts w:ascii="Consolas" w:hAnsi="Consolas" w:cs="Consolas"/>
                <w:sz w:val="24"/>
                <w:szCs w:val="24"/>
              </w:rPr>
              <w:t>Value</w:t>
            </w:r>
            <w:r>
              <w:rPr>
                <w:rFonts w:ascii="Consolas" w:hAnsi="Consolas" w:cs="Consolas"/>
                <w:color w:val="008080"/>
                <w:sz w:val="24"/>
                <w:szCs w:val="24"/>
              </w:rPr>
              <w:t>.</w:t>
            </w:r>
            <w:r>
              <w:rPr>
                <w:rFonts w:ascii="Consolas" w:hAnsi="Consolas" w:cs="Consolas"/>
                <w:sz w:val="24"/>
                <w:szCs w:val="24"/>
              </w:rPr>
              <w:t>ToString());</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SumTreeNodes(root</w:t>
            </w:r>
            <w:r>
              <w:rPr>
                <w:rFonts w:ascii="Consolas" w:hAnsi="Consolas" w:cs="Consolas"/>
                <w:color w:val="008080"/>
                <w:sz w:val="24"/>
                <w:szCs w:val="24"/>
              </w:rPr>
              <w:t>.</w:t>
            </w:r>
            <w:r>
              <w:rPr>
                <w:rFonts w:ascii="Consolas" w:hAnsi="Consolas" w:cs="Consolas"/>
                <w:sz w:val="24"/>
                <w:szCs w:val="24"/>
              </w:rPr>
              <w:t>RightChild);</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Pr="00473AA8" w:rsidRDefault="00E13C69" w:rsidP="00E13C69">
            <w:pPr>
              <w:autoSpaceDE w:val="0"/>
              <w:autoSpaceDN w:val="0"/>
              <w:adjustRightInd w:val="0"/>
              <w:rPr>
                <w:rFonts w:ascii="Consolas" w:hAnsi="Consolas" w:cs="Consolas"/>
                <w:noProof/>
                <w:szCs w:val="20"/>
              </w:rPr>
            </w:pPr>
          </w:p>
        </w:tc>
      </w:tr>
      <w:tr w:rsidR="00E13C69" w:rsidRPr="00473AA8" w:rsidTr="00A031EB">
        <w:tc>
          <w:tcPr>
            <w:tcW w:w="10881" w:type="dxa"/>
            <w:gridSpan w:val="2"/>
            <w:tcMar>
              <w:top w:w="113" w:type="dxa"/>
              <w:bottom w:w="113" w:type="dxa"/>
            </w:tcMar>
          </w:tcPr>
          <w:p w:rsidR="00E13C69" w:rsidRDefault="00E13C69" w:rsidP="00E13C69">
            <w:r w:rsidRPr="00A80EC0">
              <w:rPr>
                <w:b/>
              </w:rPr>
              <w:lastRenderedPageBreak/>
              <w:t>Решение (сорс код)</w:t>
            </w:r>
          </w:p>
        </w:tc>
      </w:tr>
      <w:tr w:rsidR="00E13C69" w:rsidRPr="00473AA8" w:rsidTr="00A031EB">
        <w:tc>
          <w:tcPr>
            <w:tcW w:w="10881" w:type="dxa"/>
            <w:gridSpan w:val="2"/>
            <w:tcMar>
              <w:top w:w="113" w:type="dxa"/>
              <w:bottom w:w="113" w:type="dxa"/>
            </w:tcMar>
          </w:tcPr>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Collections</w:t>
            </w:r>
            <w:r>
              <w:rPr>
                <w:rFonts w:ascii="Consolas" w:hAnsi="Consolas" w:cs="Consolas"/>
                <w:color w:val="008080"/>
                <w:sz w:val="24"/>
                <w:szCs w:val="24"/>
              </w:rPr>
              <w:t>.</w:t>
            </w:r>
            <w:r>
              <w:rPr>
                <w:rFonts w:ascii="Consolas" w:hAnsi="Consolas" w:cs="Consolas"/>
                <w:sz w:val="24"/>
                <w:szCs w:val="24"/>
              </w:rPr>
              <w:t>Generic;</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Linq;</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Text;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Trees;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_4___Sum_of_leafs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Program</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r>
              <w:rPr>
                <w:rFonts w:ascii="Consolas" w:hAnsi="Consolas" w:cs="Consolas"/>
                <w:color w:val="0000FF"/>
                <w:sz w:val="24"/>
                <w:szCs w:val="24"/>
              </w:rPr>
              <w:t>string</w:t>
            </w:r>
            <w:r>
              <w:rPr>
                <w:rFonts w:ascii="Consolas" w:hAnsi="Consolas" w:cs="Consolas"/>
                <w:sz w:val="24"/>
                <w:szCs w:val="24"/>
              </w:rPr>
              <w:t>[] args)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 xml:space="preserve"> binaryTree </w:t>
            </w:r>
            <w:r>
              <w:rPr>
                <w:rFonts w:ascii="Consolas" w:hAnsi="Consolas" w:cs="Consolas"/>
                <w:color w:val="008080"/>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(14,</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(19,</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(23),</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(6,</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(10),</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(21))),</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(15,</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BinaryTree</w:t>
            </w:r>
            <w:r>
              <w:rPr>
                <w:rFonts w:ascii="Consolas" w:hAnsi="Consolas" w:cs="Consolas"/>
                <w:color w:val="008080"/>
                <w:sz w:val="24"/>
                <w:szCs w:val="24"/>
              </w:rPr>
              <w:t>&lt;</w:t>
            </w:r>
            <w:r>
              <w:rPr>
                <w:rFonts w:ascii="Consolas" w:hAnsi="Consolas" w:cs="Consolas"/>
                <w:color w:val="0000FF"/>
                <w:sz w:val="24"/>
                <w:szCs w:val="24"/>
              </w:rPr>
              <w:t>int</w:t>
            </w:r>
            <w:r>
              <w:rPr>
                <w:rFonts w:ascii="Consolas" w:hAnsi="Consolas" w:cs="Consolas"/>
                <w:color w:val="008080"/>
                <w:sz w:val="24"/>
                <w:szCs w:val="24"/>
              </w:rPr>
              <w:t>&gt;</w:t>
            </w:r>
            <w:r>
              <w:rPr>
                <w:rFonts w:ascii="Consolas" w:hAnsi="Consolas" w:cs="Consolas"/>
                <w:sz w:val="24"/>
                <w:szCs w:val="24"/>
              </w:rPr>
              <w:t>(3),</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null</w:t>
            </w: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binaryTree</w:t>
            </w:r>
            <w:r>
              <w:rPr>
                <w:rFonts w:ascii="Consolas" w:hAnsi="Consolas" w:cs="Consolas"/>
                <w:color w:val="008080"/>
                <w:sz w:val="24"/>
                <w:szCs w:val="24"/>
              </w:rPr>
              <w:t>.</w:t>
            </w:r>
            <w:r>
              <w:rPr>
                <w:rFonts w:ascii="Consolas" w:hAnsi="Consolas" w:cs="Consolas"/>
                <w:sz w:val="24"/>
                <w:szCs w:val="24"/>
              </w:rPr>
              <w:t>PrintSumTreeNodes();</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E13C69" w:rsidRDefault="00E13C69" w:rsidP="00E13C6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13C69" w:rsidRDefault="00E13C69" w:rsidP="00E13C69">
            <w:pPr>
              <w:autoSpaceDE w:val="0"/>
              <w:autoSpaceDN w:val="0"/>
              <w:adjustRightInd w:val="0"/>
              <w:spacing w:after="0" w:line="240" w:lineRule="auto"/>
              <w:rPr>
                <w:rFonts w:ascii="Consolas" w:hAnsi="Consolas" w:cs="Consolas"/>
                <w:sz w:val="24"/>
                <w:szCs w:val="24"/>
              </w:rPr>
            </w:pPr>
          </w:p>
          <w:p w:rsidR="00E13C69" w:rsidRPr="00A80EC0" w:rsidRDefault="00E13C69" w:rsidP="00E13C69">
            <w:pPr>
              <w:rPr>
                <w:b/>
              </w:rPr>
            </w:pPr>
          </w:p>
        </w:tc>
      </w:tr>
      <w:tr w:rsidR="00E13C69" w:rsidTr="00A031EB">
        <w:tc>
          <w:tcPr>
            <w:tcW w:w="10881" w:type="dxa"/>
            <w:gridSpan w:val="2"/>
            <w:vAlign w:val="center"/>
          </w:tcPr>
          <w:p w:rsidR="00E13C69" w:rsidRPr="004E6C36" w:rsidRDefault="00E13C69" w:rsidP="00E13C69">
            <w:pPr>
              <w:spacing w:after="120"/>
              <w:jc w:val="left"/>
              <w:rPr>
                <w:b/>
              </w:rPr>
            </w:pPr>
            <w:r>
              <w:rPr>
                <w:b/>
              </w:rPr>
              <w:lastRenderedPageBreak/>
              <w:t>Тестове</w:t>
            </w:r>
          </w:p>
          <w:p w:rsidR="00E13C69" w:rsidRPr="00E13C69" w:rsidRDefault="00E13C69" w:rsidP="00990ABF">
            <w:pPr>
              <w:spacing w:after="120"/>
              <w:jc w:val="left"/>
              <w:rPr>
                <w:b/>
              </w:rPr>
            </w:pPr>
            <w:r>
              <w:t>Тъй като ре</w:t>
            </w:r>
            <w:r w:rsidR="00990ABF">
              <w:t>з</w:t>
            </w:r>
            <w:r>
              <w:t>ултата зависи от стойностите които се намират в самото дърво, затова ще</w:t>
            </w:r>
            <w:r w:rsidR="00990ABF">
              <w:t xml:space="preserve"> </w:t>
            </w:r>
            <w:r>
              <w:t xml:space="preserve">дам условни стоиности които се намират в дървото: </w:t>
            </w:r>
            <w:r w:rsidR="00990ABF">
              <w:t xml:space="preserve">14 19 23 6 10 21 15 3 </w:t>
            </w:r>
          </w:p>
        </w:tc>
      </w:tr>
      <w:tr w:rsidR="00E13C69" w:rsidTr="00A031EB">
        <w:tc>
          <w:tcPr>
            <w:tcW w:w="3649" w:type="dxa"/>
            <w:vAlign w:val="center"/>
          </w:tcPr>
          <w:p w:rsidR="00E13C69" w:rsidRPr="004E6C36" w:rsidRDefault="00E13C69" w:rsidP="00E13C69">
            <w:pPr>
              <w:spacing w:after="120"/>
              <w:jc w:val="left"/>
              <w:rPr>
                <w:b/>
              </w:rPr>
            </w:pPr>
            <w:r>
              <w:rPr>
                <w:b/>
              </w:rPr>
              <w:t>Вход</w:t>
            </w:r>
          </w:p>
        </w:tc>
        <w:tc>
          <w:tcPr>
            <w:tcW w:w="7232" w:type="dxa"/>
            <w:vAlign w:val="center"/>
          </w:tcPr>
          <w:p w:rsidR="00E13C69" w:rsidRPr="004E6C36" w:rsidRDefault="00E13C69" w:rsidP="00E13C69">
            <w:pPr>
              <w:spacing w:after="120"/>
              <w:jc w:val="left"/>
              <w:rPr>
                <w:b/>
              </w:rPr>
            </w:pPr>
            <w:r>
              <w:rPr>
                <w:b/>
              </w:rPr>
              <w:t>Изход</w:t>
            </w:r>
          </w:p>
        </w:tc>
      </w:tr>
      <w:tr w:rsidR="00E13C69" w:rsidRPr="00F73CEF" w:rsidTr="00A031EB">
        <w:tc>
          <w:tcPr>
            <w:tcW w:w="3649" w:type="dxa"/>
          </w:tcPr>
          <w:p w:rsidR="00E13C69" w:rsidRPr="00EB7BD8" w:rsidRDefault="00E13C69" w:rsidP="00E13C69">
            <w:pPr>
              <w:spacing w:after="120"/>
              <w:jc w:val="left"/>
              <w:rPr>
                <w:rFonts w:ascii="Consolas" w:hAnsi="Consolas" w:cs="Consolas"/>
                <w:noProof/>
                <w:highlight w:val="yellow"/>
              </w:rPr>
            </w:pPr>
          </w:p>
        </w:tc>
        <w:tc>
          <w:tcPr>
            <w:tcW w:w="7232" w:type="dxa"/>
          </w:tcPr>
          <w:p w:rsidR="00E13C69" w:rsidRPr="00F73CEF" w:rsidRDefault="00E13C69" w:rsidP="00E13C69">
            <w:pPr>
              <w:spacing w:after="120"/>
              <w:jc w:val="left"/>
              <w:rPr>
                <w:rFonts w:ascii="Consolas" w:hAnsi="Consolas" w:cs="Consolas"/>
                <w:noProof/>
              </w:rPr>
            </w:pPr>
            <w:r>
              <w:rPr>
                <w:rFonts w:ascii="Consolas" w:hAnsi="Consolas" w:cs="Consolas"/>
                <w:noProof/>
              </w:rPr>
              <w:t>1</w:t>
            </w:r>
            <w:r w:rsidR="00990ABF">
              <w:rPr>
                <w:rFonts w:ascii="Consolas" w:hAnsi="Consolas" w:cs="Consolas"/>
                <w:noProof/>
              </w:rPr>
              <w:t>11</w:t>
            </w:r>
          </w:p>
        </w:tc>
      </w:tr>
      <w:tr w:rsidR="00762B52" w:rsidRPr="00F73CEF" w:rsidTr="00A031EB">
        <w:tc>
          <w:tcPr>
            <w:tcW w:w="10881" w:type="dxa"/>
            <w:gridSpan w:val="2"/>
            <w:tcBorders>
              <w:left w:val="nil"/>
              <w:right w:val="nil"/>
            </w:tcBorders>
          </w:tcPr>
          <w:p w:rsidR="00762B52" w:rsidRDefault="00762B52" w:rsidP="00E13C69">
            <w:pPr>
              <w:spacing w:after="120"/>
              <w:rPr>
                <w:rFonts w:ascii="Consolas" w:hAnsi="Consolas" w:cs="Consolas"/>
                <w:noProof/>
              </w:rPr>
            </w:pPr>
          </w:p>
        </w:tc>
      </w:tr>
      <w:tr w:rsidR="00762B52" w:rsidRPr="006B0528" w:rsidTr="00A031EB">
        <w:tc>
          <w:tcPr>
            <w:tcW w:w="10881" w:type="dxa"/>
            <w:gridSpan w:val="2"/>
            <w:vAlign w:val="center"/>
          </w:tcPr>
          <w:p w:rsidR="00762B52" w:rsidRPr="004B4B1A" w:rsidRDefault="00762B52" w:rsidP="00762B52">
            <w:pPr>
              <w:pStyle w:val="ProblemTitle"/>
            </w:pPr>
            <w:r w:rsidRPr="004B4B1A">
              <w:t xml:space="preserve">Задача </w:t>
            </w:r>
            <w:r>
              <w:rPr>
                <w:lang w:val="en-US"/>
              </w:rPr>
              <w:t>1</w:t>
            </w:r>
            <w:r w:rsidRPr="004B4B1A">
              <w:rPr>
                <w:lang w:val="en-US"/>
              </w:rPr>
              <w:t>1</w:t>
            </w:r>
            <w:r w:rsidRPr="004B4B1A">
              <w:t>.</w:t>
            </w:r>
            <w:r>
              <w:t>Брой</w:t>
            </w:r>
            <w:r w:rsidRPr="004B4B1A">
              <w:rPr>
                <w:lang w:val="en-US"/>
              </w:rPr>
              <w:t xml:space="preserve"> </w:t>
            </w:r>
            <w:r>
              <w:t>срещания на число в дърво</w:t>
            </w:r>
          </w:p>
        </w:tc>
      </w:tr>
      <w:tr w:rsidR="00762B52" w:rsidTr="00A031EB">
        <w:tc>
          <w:tcPr>
            <w:tcW w:w="10881" w:type="dxa"/>
            <w:gridSpan w:val="2"/>
            <w:vAlign w:val="center"/>
          </w:tcPr>
          <w:p w:rsidR="00762B52" w:rsidRDefault="00762B52" w:rsidP="00762B52">
            <w:pPr>
              <w:spacing w:after="120"/>
              <w:jc w:val="left"/>
              <w:rPr>
                <w:b/>
              </w:rPr>
            </w:pPr>
            <w:r>
              <w:rPr>
                <w:b/>
              </w:rPr>
              <w:t>Условие</w:t>
            </w:r>
          </w:p>
          <w:p w:rsidR="00762B52" w:rsidRPr="006B0528" w:rsidRDefault="00762B52" w:rsidP="00762B52">
            <w:pPr>
              <w:spacing w:after="120"/>
            </w:pPr>
            <w:r w:rsidRPr="00762B52">
              <w:t>Напишете програма, която обхожда директорията C:\Windows\ и всичките и поддиректории рекурсивно и отпечатва всички файлове, който имат разширение *.exe.</w:t>
            </w:r>
          </w:p>
        </w:tc>
      </w:tr>
      <w:tr w:rsidR="00762B52" w:rsidTr="00A031EB">
        <w:tc>
          <w:tcPr>
            <w:tcW w:w="10881" w:type="dxa"/>
            <w:gridSpan w:val="2"/>
            <w:vAlign w:val="center"/>
          </w:tcPr>
          <w:p w:rsidR="00762B52" w:rsidRDefault="00762B52" w:rsidP="00762B52">
            <w:pPr>
              <w:spacing w:after="120"/>
              <w:jc w:val="left"/>
              <w:rPr>
                <w:b/>
              </w:rPr>
            </w:pPr>
            <w:r>
              <w:rPr>
                <w:b/>
              </w:rPr>
              <w:t>Описание на входа</w:t>
            </w:r>
          </w:p>
          <w:p w:rsidR="00762B52" w:rsidRPr="00762B52" w:rsidRDefault="00762B52" w:rsidP="00762B52">
            <w:pPr>
              <w:spacing w:after="120"/>
            </w:pPr>
            <w:r>
              <w:t>Тази задача не се нуждае от вход.</w:t>
            </w:r>
          </w:p>
        </w:tc>
      </w:tr>
      <w:tr w:rsidR="00762B52" w:rsidTr="00A031EB">
        <w:tc>
          <w:tcPr>
            <w:tcW w:w="10881" w:type="dxa"/>
            <w:gridSpan w:val="2"/>
            <w:vAlign w:val="center"/>
          </w:tcPr>
          <w:p w:rsidR="00762B52" w:rsidRDefault="00762B52" w:rsidP="00762B52">
            <w:pPr>
              <w:spacing w:after="120"/>
              <w:jc w:val="left"/>
              <w:rPr>
                <w:b/>
              </w:rPr>
            </w:pPr>
            <w:r>
              <w:rPr>
                <w:b/>
              </w:rPr>
              <w:t>Описание на изхода</w:t>
            </w:r>
          </w:p>
          <w:p w:rsidR="00762B52" w:rsidRPr="006B0528" w:rsidRDefault="00762B52" w:rsidP="008561D1">
            <w:pPr>
              <w:spacing w:after="120"/>
            </w:pPr>
            <w:r>
              <w:t>Изхода се състой</w:t>
            </w:r>
            <w:r w:rsidR="008561D1">
              <w:t xml:space="preserve"> от</w:t>
            </w:r>
            <w:r>
              <w:t xml:space="preserve"> </w:t>
            </w:r>
            <w:r w:rsidR="008561D1">
              <w:t xml:space="preserve">достатъчен на брои редове, за да се изпечатат всички файлове завършващи с </w:t>
            </w:r>
            <w:r w:rsidR="008561D1" w:rsidRPr="00762B52">
              <w:t>.exe.</w:t>
            </w:r>
          </w:p>
        </w:tc>
      </w:tr>
      <w:tr w:rsidR="00762B52" w:rsidTr="00A031EB">
        <w:tc>
          <w:tcPr>
            <w:tcW w:w="10881" w:type="dxa"/>
            <w:gridSpan w:val="2"/>
            <w:vAlign w:val="center"/>
          </w:tcPr>
          <w:p w:rsidR="00762B52" w:rsidRDefault="00762B52" w:rsidP="00762B52">
            <w:pPr>
              <w:spacing w:after="120"/>
              <w:jc w:val="left"/>
              <w:rPr>
                <w:b/>
              </w:rPr>
            </w:pPr>
            <w:r>
              <w:rPr>
                <w:b/>
              </w:rPr>
              <w:t>Анализ на задачата</w:t>
            </w:r>
          </w:p>
          <w:p w:rsidR="00762B52" w:rsidRDefault="008561D1" w:rsidP="00762B52">
            <w:pPr>
              <w:spacing w:after="120"/>
              <w:rPr>
                <w:lang w:val="en-US"/>
              </w:rPr>
            </w:pPr>
            <w:r>
              <w:t>Само по себе си задачата представлява обхождане на дърво, което в случея е постигнато с рекурсивно търсене в дълбочина(</w:t>
            </w:r>
            <w:r>
              <w:rPr>
                <w:lang w:val="en-US"/>
              </w:rPr>
              <w:t>DFS</w:t>
            </w:r>
            <w:r>
              <w:t>)</w:t>
            </w:r>
            <w:r>
              <w:rPr>
                <w:lang w:val="en-US"/>
              </w:rPr>
              <w:t>.</w:t>
            </w:r>
          </w:p>
          <w:p w:rsidR="008561D1" w:rsidRDefault="008561D1" w:rsidP="008561D1">
            <w:pPr>
              <w:spacing w:after="120"/>
            </w:pPr>
            <w:r>
              <w:t xml:space="preserve">Първото нещо което е добре да направим е да направим променлива регуларен израз в която да запазим формата на това което търсим а именно </w:t>
            </w:r>
            <w:r w:rsidRPr="00762B52">
              <w:t>*.exe</w:t>
            </w:r>
            <w:r>
              <w:t>.</w:t>
            </w:r>
          </w:p>
          <w:p w:rsidR="008561D1" w:rsidRDefault="008561D1" w:rsidP="008561D1">
            <w:pPr>
              <w:spacing w:after="120"/>
            </w:pPr>
            <w:r>
              <w:t xml:space="preserve">Следващата стъпка е да стартираме рекурсивното търсене представено от метода с име </w:t>
            </w:r>
            <w:r w:rsidRPr="008561D1">
              <w:t>TraverseDir</w:t>
            </w:r>
            <w:r>
              <w:t>, като параметър му подаваме пътя на началната директория</w:t>
            </w:r>
            <w:r w:rsidR="009D3D47">
              <w:t xml:space="preserve"> под формата на </w:t>
            </w:r>
            <w:r w:rsidR="009D3D47" w:rsidRPr="009D3D47">
              <w:t>DirectoryInfo</w:t>
            </w:r>
            <w:r w:rsidR="009D3D47">
              <w:t xml:space="preserve">. За да вземем всичките файлове в тази директория е нужно да ползваме метода на </w:t>
            </w:r>
            <w:r w:rsidR="009D3D47" w:rsidRPr="009D3D47">
              <w:t>DirectoryInfo</w:t>
            </w:r>
            <w:r w:rsidR="009D3D47">
              <w:t xml:space="preserve"> – </w:t>
            </w:r>
            <w:proofErr w:type="spellStart"/>
            <w:r w:rsidR="009D3D47">
              <w:rPr>
                <w:lang w:val="en-US"/>
              </w:rPr>
              <w:t>GetFiles</w:t>
            </w:r>
            <w:proofErr w:type="spellEnd"/>
            <w:r w:rsidR="009D3D47">
              <w:rPr>
                <w:lang w:val="en-US"/>
              </w:rPr>
              <w:t xml:space="preserve">(). </w:t>
            </w:r>
            <w:r w:rsidR="009D3D47">
              <w:t xml:space="preserve">След като вече имаме лист от всички файлове  ги проверяваме и печатаме тези от тях които пасват на регулярния израз. Това става с този метод: </w:t>
            </w:r>
            <w:r w:rsidR="009D3D47" w:rsidRPr="009D3D47">
              <w:t>catchExe.IsMatch(file.FullName)</w:t>
            </w:r>
            <w:r w:rsidR="009D3D47">
              <w:t>; ако има съвпадение го печатаме на конзолата.</w:t>
            </w:r>
          </w:p>
          <w:p w:rsidR="009D3D47" w:rsidRDefault="009D3D47" w:rsidP="008561D1">
            <w:pPr>
              <w:spacing w:after="120"/>
            </w:pPr>
            <w:r>
              <w:t xml:space="preserve">В следващата стъпка подобно на предишната намираме всички под директории с метода </w:t>
            </w:r>
            <w:r w:rsidRPr="009D3D47">
              <w:t>GetDirectories()</w:t>
            </w:r>
            <w:r>
              <w:t xml:space="preserve">. За </w:t>
            </w:r>
            <w:r>
              <w:lastRenderedPageBreak/>
              <w:t xml:space="preserve">всяка една от директориите бускаме рекурсивно метода </w:t>
            </w:r>
            <w:r w:rsidRPr="009D3D47">
              <w:t>TraverseDir</w:t>
            </w:r>
            <w:r>
              <w:t>().</w:t>
            </w:r>
          </w:p>
          <w:p w:rsidR="009D3D47" w:rsidRPr="009D3D47" w:rsidRDefault="009D3D47" w:rsidP="008561D1">
            <w:pPr>
              <w:spacing w:after="120"/>
            </w:pPr>
            <w:r>
              <w:t xml:space="preserve">Цялото тяло на рекурсивния метод е сложено в </w:t>
            </w:r>
            <w:r>
              <w:rPr>
                <w:lang w:val="en-US"/>
              </w:rPr>
              <w:t>try</w:t>
            </w:r>
            <w:r>
              <w:t xml:space="preserve"> конструкция, защото по време на изпълнението на програмата се очаква да възникнат грешки който да бъдат игнорирани. </w:t>
            </w:r>
          </w:p>
        </w:tc>
      </w:tr>
      <w:tr w:rsidR="00762B52" w:rsidRPr="00473AA8" w:rsidTr="00A031EB">
        <w:tc>
          <w:tcPr>
            <w:tcW w:w="10881" w:type="dxa"/>
            <w:gridSpan w:val="2"/>
            <w:tcMar>
              <w:top w:w="113" w:type="dxa"/>
              <w:bottom w:w="113" w:type="dxa"/>
            </w:tcMar>
          </w:tcPr>
          <w:p w:rsidR="00762B52" w:rsidRDefault="00762B52" w:rsidP="00762B52">
            <w:r w:rsidRPr="00A80EC0">
              <w:rPr>
                <w:b/>
              </w:rPr>
              <w:lastRenderedPageBreak/>
              <w:t>Решение (сорс код)</w:t>
            </w:r>
          </w:p>
        </w:tc>
      </w:tr>
      <w:tr w:rsidR="00762B52" w:rsidRPr="00473AA8" w:rsidTr="00A031EB">
        <w:tc>
          <w:tcPr>
            <w:tcW w:w="10881" w:type="dxa"/>
            <w:gridSpan w:val="2"/>
            <w:tcMar>
              <w:top w:w="113" w:type="dxa"/>
              <w:bottom w:w="113" w:type="dxa"/>
            </w:tcMar>
          </w:tcPr>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Collections</w:t>
            </w:r>
            <w:r>
              <w:rPr>
                <w:rFonts w:ascii="Consolas" w:hAnsi="Consolas" w:cs="Consolas"/>
                <w:color w:val="008080"/>
                <w:sz w:val="24"/>
                <w:szCs w:val="24"/>
              </w:rPr>
              <w:t>.</w:t>
            </w:r>
            <w:r>
              <w:rPr>
                <w:rFonts w:ascii="Consolas" w:hAnsi="Consolas" w:cs="Consolas"/>
                <w:sz w:val="24"/>
                <w:szCs w:val="24"/>
              </w:rPr>
              <w:t>Generic;</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Linq;</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Text;</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IO;</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Text</w:t>
            </w:r>
            <w:r>
              <w:rPr>
                <w:rFonts w:ascii="Consolas" w:hAnsi="Consolas" w:cs="Consolas"/>
                <w:color w:val="008080"/>
                <w:sz w:val="24"/>
                <w:szCs w:val="24"/>
              </w:rPr>
              <w:t>.</w:t>
            </w:r>
            <w:r>
              <w:rPr>
                <w:rFonts w:ascii="Consolas" w:hAnsi="Consolas" w:cs="Consolas"/>
                <w:sz w:val="24"/>
                <w:szCs w:val="24"/>
              </w:rPr>
              <w:t>RegularExpressions;</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_1</w:t>
            </w:r>
            <w:r>
              <w:rPr>
                <w:rFonts w:ascii="Consolas" w:hAnsi="Consolas" w:cs="Consolas"/>
                <w:color w:val="008080"/>
                <w:sz w:val="24"/>
                <w:szCs w:val="24"/>
              </w:rPr>
              <w:t>.</w:t>
            </w:r>
            <w:r>
              <w:rPr>
                <w:rFonts w:ascii="Consolas" w:hAnsi="Consolas" w:cs="Consolas"/>
                <w:sz w:val="24"/>
                <w:szCs w:val="24"/>
              </w:rPr>
              <w:t>TraverseDirectories</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TraverseDirs</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Regex catchExe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Regex(</w:t>
            </w:r>
            <w:r>
              <w:rPr>
                <w:rFonts w:ascii="Consolas" w:hAnsi="Consolas" w:cs="Consolas"/>
                <w:color w:val="A31515"/>
                <w:sz w:val="24"/>
                <w:szCs w:val="24"/>
              </w:rPr>
              <w:t>"[.]*\\.exe$"</w:t>
            </w:r>
            <w:r>
              <w:rPr>
                <w:rFonts w:ascii="Consolas" w:hAnsi="Consolas" w:cs="Consolas"/>
                <w:sz w:val="24"/>
                <w:szCs w:val="24"/>
              </w:rPr>
              <w:t>);</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directoryPath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A31515"/>
                <w:sz w:val="24"/>
                <w:szCs w:val="24"/>
              </w:rPr>
              <w:t>"C:\\WINDOWS\\"</w:t>
            </w:r>
            <w:r>
              <w:rPr>
                <w:rFonts w:ascii="Consolas" w:hAnsi="Consolas" w:cs="Consolas"/>
                <w:sz w:val="24"/>
                <w:szCs w:val="24"/>
              </w:rPr>
              <w:t>;</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TraverseDir(</w:t>
            </w:r>
            <w:r>
              <w:rPr>
                <w:rFonts w:ascii="Consolas" w:hAnsi="Consolas" w:cs="Consolas"/>
                <w:color w:val="0000FF"/>
                <w:sz w:val="24"/>
                <w:szCs w:val="24"/>
              </w:rPr>
              <w:t>new</w:t>
            </w:r>
            <w:r>
              <w:rPr>
                <w:rFonts w:ascii="Consolas" w:hAnsi="Consolas" w:cs="Consolas"/>
                <w:sz w:val="24"/>
                <w:szCs w:val="24"/>
              </w:rPr>
              <w:t xml:space="preserve"> DirectoryInfo(directoryPath));</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TraverseDir(DirectoryInfo dir)</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try</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FileInfo[] files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GetFiles();</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foreach</w:t>
            </w:r>
            <w:r>
              <w:rPr>
                <w:rFonts w:ascii="Consolas" w:hAnsi="Consolas" w:cs="Consolas"/>
                <w:sz w:val="24"/>
                <w:szCs w:val="24"/>
              </w:rPr>
              <w:t xml:space="preserve"> (FileInfo file </w:t>
            </w:r>
            <w:r>
              <w:rPr>
                <w:rFonts w:ascii="Consolas" w:hAnsi="Consolas" w:cs="Consolas"/>
                <w:color w:val="0000FF"/>
                <w:sz w:val="24"/>
                <w:szCs w:val="24"/>
              </w:rPr>
              <w:t>in</w:t>
            </w:r>
            <w:r>
              <w:rPr>
                <w:rFonts w:ascii="Consolas" w:hAnsi="Consolas" w:cs="Consolas"/>
                <w:sz w:val="24"/>
                <w:szCs w:val="24"/>
              </w:rPr>
              <w:t xml:space="preserve"> files)</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(catchExe</w:t>
            </w:r>
            <w:r>
              <w:rPr>
                <w:rFonts w:ascii="Consolas" w:hAnsi="Consolas" w:cs="Consolas"/>
                <w:color w:val="008080"/>
                <w:sz w:val="24"/>
                <w:szCs w:val="24"/>
              </w:rPr>
              <w:t>.</w:t>
            </w:r>
            <w:r>
              <w:rPr>
                <w:rFonts w:ascii="Consolas" w:hAnsi="Consolas" w:cs="Consolas"/>
                <w:sz w:val="24"/>
                <w:szCs w:val="24"/>
              </w:rPr>
              <w:t>IsMatch(file</w:t>
            </w:r>
            <w:r>
              <w:rPr>
                <w:rFonts w:ascii="Consolas" w:hAnsi="Consolas" w:cs="Consolas"/>
                <w:color w:val="008080"/>
                <w:sz w:val="24"/>
                <w:szCs w:val="24"/>
              </w:rPr>
              <w:t>.</w:t>
            </w:r>
            <w:r>
              <w:rPr>
                <w:rFonts w:ascii="Consolas" w:hAnsi="Consolas" w:cs="Consolas"/>
                <w:sz w:val="24"/>
                <w:szCs w:val="24"/>
              </w:rPr>
              <w:t>FullName))</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WriteLine(file</w:t>
            </w:r>
            <w:r>
              <w:rPr>
                <w:rFonts w:ascii="Consolas" w:hAnsi="Consolas" w:cs="Consolas"/>
                <w:color w:val="008080"/>
                <w:sz w:val="24"/>
                <w:szCs w:val="24"/>
              </w:rPr>
              <w:t>.</w:t>
            </w:r>
            <w:r>
              <w:rPr>
                <w:rFonts w:ascii="Consolas" w:hAnsi="Consolas" w:cs="Consolas"/>
                <w:sz w:val="24"/>
                <w:szCs w:val="24"/>
              </w:rPr>
              <w:t>FullName);</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DirectoryInfo[] children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GetDirectories();</w:t>
            </w:r>
          </w:p>
          <w:p w:rsidR="008561D1" w:rsidRDefault="008561D1" w:rsidP="008561D1">
            <w:pPr>
              <w:autoSpaceDE w:val="0"/>
              <w:autoSpaceDN w:val="0"/>
              <w:adjustRightInd w:val="0"/>
              <w:spacing w:after="0" w:line="240" w:lineRule="auto"/>
              <w:rPr>
                <w:rFonts w:ascii="Consolas" w:hAnsi="Consolas" w:cs="Consolas"/>
                <w:sz w:val="24"/>
                <w:szCs w:val="24"/>
              </w:rPr>
            </w:pP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foreach</w:t>
            </w:r>
            <w:r>
              <w:rPr>
                <w:rFonts w:ascii="Consolas" w:hAnsi="Consolas" w:cs="Consolas"/>
                <w:sz w:val="24"/>
                <w:szCs w:val="24"/>
              </w:rPr>
              <w:t xml:space="preserve"> (DirectoryInfo child </w:t>
            </w:r>
            <w:r>
              <w:rPr>
                <w:rFonts w:ascii="Consolas" w:hAnsi="Consolas" w:cs="Consolas"/>
                <w:color w:val="0000FF"/>
                <w:sz w:val="24"/>
                <w:szCs w:val="24"/>
              </w:rPr>
              <w:t>in</w:t>
            </w:r>
            <w:r>
              <w:rPr>
                <w:rFonts w:ascii="Consolas" w:hAnsi="Consolas" w:cs="Consolas"/>
                <w:sz w:val="24"/>
                <w:szCs w:val="24"/>
              </w:rPr>
              <w:t xml:space="preserve"> children)</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TraverseDir(child);</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catch</w:t>
            </w:r>
            <w:r>
              <w:rPr>
                <w:rFonts w:ascii="Consolas" w:hAnsi="Consolas" w:cs="Consolas"/>
                <w:sz w:val="24"/>
                <w:szCs w:val="24"/>
              </w:rPr>
              <w:t xml:space="preserve"> (Exception)</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8561D1" w:rsidRDefault="008561D1" w:rsidP="008561D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2B52" w:rsidRPr="00A80EC0" w:rsidRDefault="008561D1" w:rsidP="008561D1">
            <w:pPr>
              <w:autoSpaceDE w:val="0"/>
              <w:autoSpaceDN w:val="0"/>
              <w:adjustRightInd w:val="0"/>
              <w:spacing w:after="0" w:line="240" w:lineRule="auto"/>
              <w:rPr>
                <w:b/>
              </w:rPr>
            </w:pPr>
            <w:r>
              <w:rPr>
                <w:rFonts w:ascii="Consolas" w:hAnsi="Consolas" w:cs="Consolas"/>
                <w:sz w:val="24"/>
                <w:szCs w:val="24"/>
              </w:rPr>
              <w:t>}</w:t>
            </w:r>
          </w:p>
        </w:tc>
      </w:tr>
      <w:tr w:rsidR="00762B52" w:rsidTr="00A031EB">
        <w:tc>
          <w:tcPr>
            <w:tcW w:w="10881" w:type="dxa"/>
            <w:gridSpan w:val="2"/>
            <w:vAlign w:val="center"/>
          </w:tcPr>
          <w:p w:rsidR="00762B52" w:rsidRPr="004E6C36" w:rsidRDefault="00762B52" w:rsidP="00762B52">
            <w:pPr>
              <w:spacing w:after="120"/>
              <w:jc w:val="left"/>
              <w:rPr>
                <w:b/>
              </w:rPr>
            </w:pPr>
            <w:r>
              <w:rPr>
                <w:b/>
              </w:rPr>
              <w:lastRenderedPageBreak/>
              <w:t>Тестове</w:t>
            </w:r>
          </w:p>
          <w:p w:rsidR="00762B52" w:rsidRDefault="00762B52" w:rsidP="009D3D47">
            <w:pPr>
              <w:spacing w:after="120"/>
              <w:jc w:val="left"/>
            </w:pPr>
            <w:r w:rsidRPr="001B2A4A">
              <w:t>Интересни случаи може да са следните</w:t>
            </w:r>
          </w:p>
          <w:p w:rsidR="009D3D47" w:rsidRPr="009D3D47" w:rsidRDefault="009D3D47" w:rsidP="009D3D47">
            <w:pPr>
              <w:pStyle w:val="ListParagraph"/>
              <w:numPr>
                <w:ilvl w:val="0"/>
                <w:numId w:val="39"/>
              </w:numPr>
              <w:spacing w:after="120"/>
            </w:pPr>
            <w:r w:rsidRPr="009D3D47">
              <w:t>Индересно е да се види дали е съобразено че са възможни да възникнах грешки по време на изпълнението на задачата</w:t>
            </w:r>
          </w:p>
        </w:tc>
      </w:tr>
      <w:tr w:rsidR="00762B52" w:rsidTr="00A031EB">
        <w:tc>
          <w:tcPr>
            <w:tcW w:w="3649" w:type="dxa"/>
            <w:vAlign w:val="center"/>
          </w:tcPr>
          <w:p w:rsidR="00762B52" w:rsidRPr="004E6C36" w:rsidRDefault="00762B52" w:rsidP="00762B52">
            <w:pPr>
              <w:spacing w:after="120"/>
              <w:jc w:val="left"/>
              <w:rPr>
                <w:b/>
              </w:rPr>
            </w:pPr>
            <w:r>
              <w:rPr>
                <w:b/>
              </w:rPr>
              <w:t>Вход</w:t>
            </w:r>
          </w:p>
        </w:tc>
        <w:tc>
          <w:tcPr>
            <w:tcW w:w="7232" w:type="dxa"/>
            <w:vAlign w:val="center"/>
          </w:tcPr>
          <w:p w:rsidR="00762B52" w:rsidRPr="004E6C36" w:rsidRDefault="00762B52" w:rsidP="00762B52">
            <w:pPr>
              <w:spacing w:after="120"/>
              <w:jc w:val="left"/>
              <w:rPr>
                <w:b/>
              </w:rPr>
            </w:pPr>
            <w:r>
              <w:rPr>
                <w:b/>
              </w:rPr>
              <w:t>Изход</w:t>
            </w:r>
          </w:p>
        </w:tc>
      </w:tr>
      <w:tr w:rsidR="00762B52" w:rsidRPr="00F73CEF" w:rsidTr="00A031EB">
        <w:tc>
          <w:tcPr>
            <w:tcW w:w="3649" w:type="dxa"/>
          </w:tcPr>
          <w:p w:rsidR="00762B52" w:rsidRPr="00EB7BD8" w:rsidRDefault="00762B52" w:rsidP="00762B52">
            <w:pPr>
              <w:spacing w:after="120"/>
              <w:jc w:val="left"/>
              <w:rPr>
                <w:rFonts w:ascii="Consolas" w:hAnsi="Consolas" w:cs="Consolas"/>
                <w:noProof/>
                <w:highlight w:val="yellow"/>
              </w:rPr>
            </w:pPr>
          </w:p>
        </w:tc>
        <w:tc>
          <w:tcPr>
            <w:tcW w:w="7232" w:type="dxa"/>
          </w:tcPr>
          <w:p w:rsidR="00762B52" w:rsidRDefault="00F852A6" w:rsidP="00762B52">
            <w:pPr>
              <w:spacing w:after="120"/>
              <w:jc w:val="left"/>
              <w:rPr>
                <w:rFonts w:ascii="Consolas" w:hAnsi="Consolas" w:cs="Consolas"/>
                <w:noProof/>
                <w:lang w:val="en-US"/>
              </w:rPr>
            </w:pPr>
            <w:r>
              <w:rPr>
                <w:rFonts w:ascii="Consolas" w:hAnsi="Consolas" w:cs="Consolas"/>
                <w:noProof/>
                <w:lang w:val="en-US"/>
              </w:rPr>
              <w:t>C:\WINDOWS\</w:t>
            </w:r>
            <w:r>
              <w:t xml:space="preserve"> </w:t>
            </w:r>
            <w:r w:rsidRPr="00F852A6">
              <w:rPr>
                <w:rFonts w:ascii="Consolas" w:hAnsi="Consolas" w:cs="Consolas"/>
                <w:noProof/>
                <w:lang w:val="en-US"/>
              </w:rPr>
              <w:t>Alcrmv.exe</w:t>
            </w:r>
          </w:p>
          <w:p w:rsidR="00F852A6" w:rsidRDefault="00F852A6" w:rsidP="00762B52">
            <w:pPr>
              <w:spacing w:after="120"/>
              <w:jc w:val="left"/>
              <w:rPr>
                <w:rFonts w:ascii="Consolas" w:hAnsi="Consolas" w:cs="Consolas"/>
                <w:noProof/>
                <w:lang w:val="en-US"/>
              </w:rPr>
            </w:pPr>
            <w:r>
              <w:rPr>
                <w:rFonts w:ascii="Consolas" w:hAnsi="Consolas" w:cs="Consolas"/>
                <w:noProof/>
                <w:lang w:val="en-US"/>
              </w:rPr>
              <w:t>…</w:t>
            </w:r>
          </w:p>
          <w:p w:rsidR="00F852A6" w:rsidRPr="00F852A6" w:rsidRDefault="00F852A6" w:rsidP="00762B52">
            <w:pPr>
              <w:spacing w:after="120"/>
              <w:jc w:val="left"/>
              <w:rPr>
                <w:rFonts w:ascii="Consolas" w:hAnsi="Consolas" w:cs="Consolas"/>
                <w:noProof/>
                <w:lang w:val="en-US"/>
              </w:rPr>
            </w:pPr>
            <w:r>
              <w:rPr>
                <w:rFonts w:ascii="Consolas" w:hAnsi="Consolas" w:cs="Consolas"/>
                <w:noProof/>
                <w:lang w:val="en-US"/>
              </w:rPr>
              <w:t>C:\WINDOWS\</w:t>
            </w:r>
            <w:r>
              <w:t xml:space="preserve"> </w:t>
            </w:r>
            <w:r>
              <w:rPr>
                <w:rFonts w:ascii="Consolas" w:hAnsi="Consolas" w:cs="Consolas"/>
                <w:noProof/>
                <w:lang w:val="en-US"/>
              </w:rPr>
              <w:t>winsxs\x86_wvmic.inf_31bf3856ad36e35_6.1.7601…\vmicsvc.exe</w:t>
            </w:r>
          </w:p>
        </w:tc>
      </w:tr>
      <w:tr w:rsidR="00762B52" w:rsidRPr="00F73CEF" w:rsidTr="00A031EB">
        <w:tc>
          <w:tcPr>
            <w:tcW w:w="10881" w:type="dxa"/>
            <w:gridSpan w:val="2"/>
            <w:tcBorders>
              <w:left w:val="nil"/>
              <w:right w:val="nil"/>
            </w:tcBorders>
          </w:tcPr>
          <w:p w:rsidR="00762B52" w:rsidRDefault="00762B52" w:rsidP="00762B52">
            <w:pPr>
              <w:spacing w:after="120"/>
              <w:rPr>
                <w:rFonts w:ascii="Consolas" w:hAnsi="Consolas" w:cs="Consolas"/>
                <w:noProof/>
              </w:rPr>
            </w:pPr>
          </w:p>
        </w:tc>
      </w:tr>
      <w:tr w:rsidR="00762B52" w:rsidRPr="006B0528" w:rsidTr="00A031EB">
        <w:tc>
          <w:tcPr>
            <w:tcW w:w="10881" w:type="dxa"/>
            <w:gridSpan w:val="2"/>
            <w:vAlign w:val="center"/>
          </w:tcPr>
          <w:p w:rsidR="00762B52" w:rsidRPr="00125F4C" w:rsidRDefault="00762B52" w:rsidP="00125F4C">
            <w:pPr>
              <w:pStyle w:val="ProblemTitle"/>
            </w:pPr>
            <w:r w:rsidRPr="004B4B1A">
              <w:t xml:space="preserve">Задача </w:t>
            </w:r>
            <w:r w:rsidR="005F23D2">
              <w:rPr>
                <w:lang w:val="en-US"/>
              </w:rPr>
              <w:t>1</w:t>
            </w:r>
            <w:r>
              <w:t>2</w:t>
            </w:r>
            <w:r w:rsidRPr="004B4B1A">
              <w:t>.</w:t>
            </w:r>
            <w:r w:rsidR="00125F4C">
              <w:t>Клас файл и клас папка.</w:t>
            </w:r>
          </w:p>
        </w:tc>
      </w:tr>
      <w:tr w:rsidR="00762B52" w:rsidTr="00A031EB">
        <w:tc>
          <w:tcPr>
            <w:tcW w:w="10881" w:type="dxa"/>
            <w:gridSpan w:val="2"/>
            <w:vAlign w:val="center"/>
          </w:tcPr>
          <w:p w:rsidR="00762B52" w:rsidRDefault="00762B52" w:rsidP="00762B52">
            <w:pPr>
              <w:spacing w:after="120"/>
              <w:jc w:val="left"/>
              <w:rPr>
                <w:b/>
              </w:rPr>
            </w:pPr>
            <w:r>
              <w:rPr>
                <w:b/>
              </w:rPr>
              <w:t>Условие</w:t>
            </w:r>
          </w:p>
          <w:p w:rsidR="00762B52" w:rsidRPr="006B0528" w:rsidRDefault="00125F4C" w:rsidP="00762B52">
            <w:pPr>
              <w:spacing w:after="120"/>
            </w:pPr>
            <w:r>
              <w:t xml:space="preserve">Дефинирайте класове </w:t>
            </w:r>
            <w:r w:rsidRPr="008C54D6">
              <w:rPr>
                <w:lang w:val="en-US"/>
              </w:rPr>
              <w:t xml:space="preserve">File { string name, </w:t>
            </w:r>
            <w:r w:rsidRPr="008C54D6">
              <w:rPr>
                <w:noProof/>
                <w:lang w:val="en-US"/>
              </w:rPr>
              <w:t>int</w:t>
            </w:r>
            <w:r w:rsidRPr="008C54D6">
              <w:rPr>
                <w:lang w:val="en-US"/>
              </w:rPr>
              <w:t xml:space="preserve"> size } </w:t>
            </w:r>
            <w:r>
              <w:t>и</w:t>
            </w:r>
            <w:r w:rsidRPr="008C54D6">
              <w:rPr>
                <w:lang w:val="en-US"/>
              </w:rPr>
              <w:t xml:space="preserve"> Folder { string name, File[] files, Folder[] </w:t>
            </w:r>
            <w:r w:rsidRPr="008C54D6">
              <w:rPr>
                <w:noProof/>
                <w:lang w:val="en-US"/>
              </w:rPr>
              <w:t>childFolders</w:t>
            </w:r>
            <w:r w:rsidRPr="008C54D6">
              <w:rPr>
                <w:lang w:val="en-US"/>
              </w:rPr>
              <w:t xml:space="preserve"> }. </w:t>
            </w:r>
            <w:r>
              <w:t xml:space="preserve">Използвайки тези класове, постройте дърво, което съдържа всички файлове и директории на твърдия диск, като започнете от </w:t>
            </w:r>
            <w:r w:rsidRPr="008C54D6">
              <w:rPr>
                <w:lang w:val="en-US"/>
              </w:rPr>
              <w:t>C:\Windows\</w:t>
            </w:r>
            <w:r>
              <w:t>. Напишете метод, който изчислява сумата от големините на файловете в дадено поддърво и програма, която тества този метод. За обхождането на директориите използвайте рекурсивно обхождане в дълбочина (</w:t>
            </w:r>
            <w:smartTag w:uri="urn:schemas-microsoft-com:office:smarttags" w:element="stockticker">
              <w:r w:rsidRPr="008C54D6">
                <w:rPr>
                  <w:lang w:val="en-US"/>
                </w:rPr>
                <w:t>DFS</w:t>
              </w:r>
            </w:smartTag>
            <w:r w:rsidRPr="008C54D6">
              <w:rPr>
                <w:lang w:val="en-US"/>
              </w:rPr>
              <w:t>).</w:t>
            </w:r>
          </w:p>
        </w:tc>
      </w:tr>
      <w:tr w:rsidR="00762B52" w:rsidTr="00A031EB">
        <w:tc>
          <w:tcPr>
            <w:tcW w:w="10881" w:type="dxa"/>
            <w:gridSpan w:val="2"/>
            <w:vAlign w:val="center"/>
          </w:tcPr>
          <w:p w:rsidR="00762B52" w:rsidRDefault="00762B52" w:rsidP="00762B52">
            <w:pPr>
              <w:spacing w:after="120"/>
              <w:jc w:val="left"/>
              <w:rPr>
                <w:b/>
              </w:rPr>
            </w:pPr>
            <w:r>
              <w:rPr>
                <w:b/>
              </w:rPr>
              <w:t>Описание на входа</w:t>
            </w:r>
          </w:p>
          <w:p w:rsidR="00762B52" w:rsidRPr="006B0528" w:rsidRDefault="00125F4C" w:rsidP="00762B52">
            <w:pPr>
              <w:spacing w:after="120"/>
            </w:pPr>
            <w:r>
              <w:t>Програмата не се нуждае от вход</w:t>
            </w:r>
          </w:p>
        </w:tc>
      </w:tr>
      <w:tr w:rsidR="00762B52" w:rsidTr="00A031EB">
        <w:tc>
          <w:tcPr>
            <w:tcW w:w="10881" w:type="dxa"/>
            <w:gridSpan w:val="2"/>
            <w:vAlign w:val="center"/>
          </w:tcPr>
          <w:p w:rsidR="00762B52" w:rsidRDefault="00762B52" w:rsidP="00762B52">
            <w:pPr>
              <w:spacing w:after="120"/>
              <w:jc w:val="left"/>
              <w:rPr>
                <w:b/>
              </w:rPr>
            </w:pPr>
            <w:r>
              <w:rPr>
                <w:b/>
              </w:rPr>
              <w:t>Описание на изхода</w:t>
            </w:r>
          </w:p>
          <w:p w:rsidR="00762B52" w:rsidRPr="00A031EB" w:rsidRDefault="00125F4C" w:rsidP="00762B52">
            <w:pPr>
              <w:spacing w:after="120"/>
            </w:pPr>
            <w:r>
              <w:t>Изхода представлява един ред на който е изписан размера на файловете в директор</w:t>
            </w:r>
            <w:r w:rsidR="00A031EB">
              <w:t xml:space="preserve">ията на  </w:t>
            </w:r>
            <w:r w:rsidR="00A031EB">
              <w:rPr>
                <w:lang w:val="en-US"/>
              </w:rPr>
              <w:t>windows.</w:t>
            </w:r>
          </w:p>
        </w:tc>
      </w:tr>
      <w:tr w:rsidR="00762B52" w:rsidTr="00A031EB">
        <w:tc>
          <w:tcPr>
            <w:tcW w:w="10881" w:type="dxa"/>
            <w:gridSpan w:val="2"/>
            <w:vAlign w:val="center"/>
          </w:tcPr>
          <w:p w:rsidR="00762B52" w:rsidRDefault="00762B52" w:rsidP="00762B52">
            <w:pPr>
              <w:spacing w:after="120"/>
              <w:jc w:val="left"/>
              <w:rPr>
                <w:b/>
              </w:rPr>
            </w:pPr>
            <w:r>
              <w:rPr>
                <w:b/>
              </w:rPr>
              <w:t>Анализ на задачата</w:t>
            </w:r>
          </w:p>
          <w:p w:rsidR="00762B52" w:rsidRDefault="00A031EB" w:rsidP="00762B52">
            <w:pPr>
              <w:spacing w:after="120"/>
            </w:pPr>
            <w:r>
              <w:t>За да се реши тази задача трябва да се създадът два класа един за папка и еднин за фаил за да може като обходим всеки фаил в дадената директория да можем някъде да съхраним неговия размер.</w:t>
            </w:r>
          </w:p>
          <w:p w:rsidR="00762B52" w:rsidRDefault="00A031EB" w:rsidP="00762B52">
            <w:pPr>
              <w:spacing w:after="120"/>
            </w:pPr>
            <w:r>
              <w:t xml:space="preserve">Първоначално започваме като си създаваме една папка която рекурсивно я попълваме със всички фаилове и папки от директорията на </w:t>
            </w:r>
            <w:r>
              <w:rPr>
                <w:lang w:val="en-US"/>
              </w:rPr>
              <w:t>windows(</w:t>
            </w:r>
            <w:r>
              <w:t>подобно на предияшната задача</w:t>
            </w:r>
            <w:r>
              <w:rPr>
                <w:lang w:val="en-US"/>
              </w:rPr>
              <w:t>)</w:t>
            </w:r>
            <w:r>
              <w:t>.</w:t>
            </w:r>
          </w:p>
          <w:p w:rsidR="00A031EB" w:rsidRPr="00A031EB" w:rsidRDefault="00A031EB" w:rsidP="00A031EB">
            <w:pPr>
              <w:spacing w:after="120"/>
            </w:pPr>
            <w:r>
              <w:t>След като сме я инициализирали тази папка , размера на всички нейни деца(файлове).</w:t>
            </w:r>
          </w:p>
        </w:tc>
      </w:tr>
      <w:tr w:rsidR="00762B52" w:rsidTr="00A031EB">
        <w:tc>
          <w:tcPr>
            <w:tcW w:w="10881" w:type="dxa"/>
            <w:gridSpan w:val="2"/>
            <w:vAlign w:val="center"/>
          </w:tcPr>
          <w:p w:rsidR="00762B52" w:rsidRPr="004E6C36" w:rsidRDefault="00A031EB" w:rsidP="00762B52">
            <w:pPr>
              <w:spacing w:after="120"/>
              <w:jc w:val="left"/>
              <w:rPr>
                <w:b/>
              </w:rPr>
            </w:pPr>
            <w:r w:rsidRPr="00A80EC0">
              <w:rPr>
                <w:b/>
              </w:rPr>
              <w:t>Решение (сорс код)</w:t>
            </w:r>
          </w:p>
        </w:tc>
      </w:tr>
      <w:tr w:rsidR="00762B52" w:rsidRPr="00473AA8" w:rsidTr="00A031EB">
        <w:tc>
          <w:tcPr>
            <w:tcW w:w="10881" w:type="dxa"/>
            <w:gridSpan w:val="2"/>
            <w:tcMar>
              <w:top w:w="113" w:type="dxa"/>
              <w:bottom w:w="113" w:type="dxa"/>
            </w:tcMar>
            <w:vAlign w:val="center"/>
          </w:tcPr>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using</w:t>
            </w:r>
            <w:r>
              <w:rPr>
                <w:rFonts w:ascii="Consolas" w:hAnsi="Consolas" w:cs="Consolas"/>
                <w:sz w:val="24"/>
                <w:szCs w:val="24"/>
              </w:rPr>
              <w:t xml:space="preserve"> System;</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Collections</w:t>
            </w:r>
            <w:r>
              <w:rPr>
                <w:rFonts w:ascii="Consolas" w:hAnsi="Consolas" w:cs="Consolas"/>
                <w:color w:val="008080"/>
                <w:sz w:val="24"/>
                <w:szCs w:val="24"/>
              </w:rPr>
              <w:t>.</w:t>
            </w:r>
            <w:r>
              <w:rPr>
                <w:rFonts w:ascii="Consolas" w:hAnsi="Consolas" w:cs="Consolas"/>
                <w:sz w:val="24"/>
                <w:szCs w:val="24"/>
              </w:rPr>
              <w:t>Generic;</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Linq;</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Text;</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using</w:t>
            </w:r>
            <w:r>
              <w:rPr>
                <w:rFonts w:ascii="Consolas" w:hAnsi="Consolas" w:cs="Consolas"/>
                <w:sz w:val="24"/>
                <w:szCs w:val="24"/>
              </w:rPr>
              <w:t xml:space="preserve"> System</w:t>
            </w:r>
            <w:r>
              <w:rPr>
                <w:rFonts w:ascii="Consolas" w:hAnsi="Consolas" w:cs="Consolas"/>
                <w:color w:val="008080"/>
                <w:sz w:val="24"/>
                <w:szCs w:val="24"/>
              </w:rPr>
              <w:t>.</w:t>
            </w:r>
            <w:r>
              <w:rPr>
                <w:rFonts w:ascii="Consolas" w:hAnsi="Consolas" w:cs="Consolas"/>
                <w:sz w:val="24"/>
                <w:szCs w:val="24"/>
              </w:rPr>
              <w:t>IO;</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namespace</w:t>
            </w:r>
            <w:r>
              <w:rPr>
                <w:rFonts w:ascii="Consolas" w:hAnsi="Consolas" w:cs="Consolas"/>
                <w:sz w:val="24"/>
                <w:szCs w:val="24"/>
              </w:rPr>
              <w:t xml:space="preserve"> _2</w:t>
            </w:r>
            <w:r>
              <w:rPr>
                <w:rFonts w:ascii="Consolas" w:hAnsi="Consolas" w:cs="Consolas"/>
                <w:color w:val="008080"/>
                <w:sz w:val="24"/>
                <w:szCs w:val="24"/>
              </w:rPr>
              <w:t>.</w:t>
            </w:r>
            <w:r>
              <w:rPr>
                <w:rFonts w:ascii="Consolas" w:hAnsi="Consolas" w:cs="Consolas"/>
                <w:sz w:val="24"/>
                <w:szCs w:val="24"/>
              </w:rPr>
              <w:t>CalculateFiles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File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name { </w:t>
            </w:r>
            <w:r>
              <w:rPr>
                <w:rFonts w:ascii="Consolas" w:hAnsi="Consolas" w:cs="Consolas"/>
                <w:color w:val="0000FF"/>
                <w:sz w:val="24"/>
                <w:szCs w:val="24"/>
              </w:rPr>
              <w:t>get</w:t>
            </w:r>
            <w:r>
              <w:rPr>
                <w:rFonts w:ascii="Consolas" w:hAnsi="Consolas" w:cs="Consolas"/>
                <w:sz w:val="24"/>
                <w:szCs w:val="24"/>
              </w:rPr>
              <w:t xml:space="preserve">; </w:t>
            </w:r>
            <w:r>
              <w:rPr>
                <w:rFonts w:ascii="Consolas" w:hAnsi="Consolas" w:cs="Consolas"/>
                <w:color w:val="0000FF"/>
                <w:sz w:val="24"/>
                <w:szCs w:val="24"/>
              </w:rPr>
              <w:t>set</w:t>
            </w:r>
            <w:r>
              <w:rPr>
                <w:rFonts w:ascii="Consolas" w:hAnsi="Consolas" w:cs="Consolas"/>
                <w:sz w:val="24"/>
                <w:szCs w:val="24"/>
              </w:rPr>
              <w:t>;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size { </w:t>
            </w:r>
            <w:r>
              <w:rPr>
                <w:rFonts w:ascii="Consolas" w:hAnsi="Consolas" w:cs="Consolas"/>
                <w:color w:val="0000FF"/>
                <w:sz w:val="24"/>
                <w:szCs w:val="24"/>
              </w:rPr>
              <w:t>get</w:t>
            </w:r>
            <w:r>
              <w:rPr>
                <w:rFonts w:ascii="Consolas" w:hAnsi="Consolas" w:cs="Consolas"/>
                <w:sz w:val="24"/>
                <w:szCs w:val="24"/>
              </w:rPr>
              <w:t xml:space="preserve">; </w:t>
            </w:r>
            <w:r>
              <w:rPr>
                <w:rFonts w:ascii="Consolas" w:hAnsi="Consolas" w:cs="Consolas"/>
                <w:color w:val="0000FF"/>
                <w:sz w:val="24"/>
                <w:szCs w:val="24"/>
              </w:rPr>
              <w:t>set</w:t>
            </w:r>
            <w:r>
              <w:rPr>
                <w:rFonts w:ascii="Consolas" w:hAnsi="Consolas" w:cs="Consolas"/>
                <w:sz w:val="24"/>
                <w:szCs w:val="24"/>
              </w:rPr>
              <w:t>; }</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File(</w:t>
            </w:r>
            <w:r>
              <w:rPr>
                <w:rFonts w:ascii="Consolas" w:hAnsi="Consolas" w:cs="Consolas"/>
                <w:color w:val="0000FF"/>
                <w:sz w:val="24"/>
                <w:szCs w:val="24"/>
              </w:rPr>
              <w:t>string</w:t>
            </w:r>
            <w:r>
              <w:rPr>
                <w:rFonts w:ascii="Consolas" w:hAnsi="Consolas" w:cs="Consolas"/>
                <w:sz w:val="24"/>
                <w:szCs w:val="24"/>
              </w:rPr>
              <w:t xml:space="preserve"> _name, </w:t>
            </w:r>
            <w:r>
              <w:rPr>
                <w:rFonts w:ascii="Consolas" w:hAnsi="Consolas" w:cs="Consolas"/>
                <w:color w:val="0000FF"/>
                <w:sz w:val="24"/>
                <w:szCs w:val="24"/>
              </w:rPr>
              <w:t>double</w:t>
            </w:r>
            <w:r>
              <w:rPr>
                <w:rFonts w:ascii="Consolas" w:hAnsi="Consolas" w:cs="Consolas"/>
                <w:sz w:val="24"/>
                <w:szCs w:val="24"/>
              </w:rPr>
              <w:t xml:space="preserve"> _size)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name </w:t>
            </w:r>
            <w:r>
              <w:rPr>
                <w:rFonts w:ascii="Consolas" w:hAnsi="Consolas" w:cs="Consolas"/>
                <w:color w:val="008080"/>
                <w:sz w:val="24"/>
                <w:szCs w:val="24"/>
              </w:rPr>
              <w:t>=</w:t>
            </w:r>
            <w:r>
              <w:rPr>
                <w:rFonts w:ascii="Consolas" w:hAnsi="Consolas" w:cs="Consolas"/>
                <w:sz w:val="24"/>
                <w:szCs w:val="24"/>
              </w:rPr>
              <w:t xml:space="preserve"> _name;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size </w:t>
            </w:r>
            <w:r>
              <w:rPr>
                <w:rFonts w:ascii="Consolas" w:hAnsi="Consolas" w:cs="Consolas"/>
                <w:color w:val="008080"/>
                <w:sz w:val="24"/>
                <w:szCs w:val="24"/>
              </w:rPr>
              <w:t>=</w:t>
            </w:r>
            <w:r>
              <w:rPr>
                <w:rFonts w:ascii="Consolas" w:hAnsi="Consolas" w:cs="Consolas"/>
                <w:sz w:val="24"/>
                <w:szCs w:val="24"/>
              </w:rPr>
              <w:t xml:space="preserve"> _size;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File[] files;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Folder[] childFolders;</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Folder(</w:t>
            </w:r>
            <w:r>
              <w:rPr>
                <w:rFonts w:ascii="Consolas" w:hAnsi="Consolas" w:cs="Consolas"/>
                <w:color w:val="0000FF"/>
                <w:sz w:val="24"/>
                <w:szCs w:val="24"/>
              </w:rPr>
              <w:t>string</w:t>
            </w:r>
            <w:r>
              <w:rPr>
                <w:rFonts w:ascii="Consolas" w:hAnsi="Consolas" w:cs="Consolas"/>
                <w:sz w:val="24"/>
                <w:szCs w:val="24"/>
              </w:rPr>
              <w:t xml:space="preserve"> _name, </w:t>
            </w:r>
            <w:r>
              <w:rPr>
                <w:rFonts w:ascii="Consolas" w:hAnsi="Consolas" w:cs="Consolas"/>
                <w:color w:val="0000FF"/>
                <w:sz w:val="24"/>
                <w:szCs w:val="24"/>
              </w:rPr>
              <w:t>int</w:t>
            </w:r>
            <w:r>
              <w:rPr>
                <w:rFonts w:ascii="Consolas" w:hAnsi="Consolas" w:cs="Consolas"/>
                <w:sz w:val="24"/>
                <w:szCs w:val="24"/>
              </w:rPr>
              <w:t xml:space="preserve"> filesSize, </w:t>
            </w:r>
            <w:r>
              <w:rPr>
                <w:rFonts w:ascii="Consolas" w:hAnsi="Consolas" w:cs="Consolas"/>
                <w:color w:val="0000FF"/>
                <w:sz w:val="24"/>
                <w:szCs w:val="24"/>
              </w:rPr>
              <w:t>int</w:t>
            </w:r>
            <w:r>
              <w:rPr>
                <w:rFonts w:ascii="Consolas" w:hAnsi="Consolas" w:cs="Consolas"/>
                <w:sz w:val="24"/>
                <w:szCs w:val="24"/>
              </w:rPr>
              <w:t xml:space="preserve"> childFoldersSize)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name </w:t>
            </w:r>
            <w:r>
              <w:rPr>
                <w:rFonts w:ascii="Consolas" w:hAnsi="Consolas" w:cs="Consolas"/>
                <w:color w:val="008080"/>
                <w:sz w:val="24"/>
                <w:szCs w:val="24"/>
              </w:rPr>
              <w:t>=</w:t>
            </w:r>
            <w:r>
              <w:rPr>
                <w:rFonts w:ascii="Consolas" w:hAnsi="Consolas" w:cs="Consolas"/>
                <w:sz w:val="24"/>
                <w:szCs w:val="24"/>
              </w:rPr>
              <w:t xml:space="preserve"> _name;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files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File[filesSize];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childFolders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Folder[childFoldersSize];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Folder(</w:t>
            </w:r>
            <w:r>
              <w:rPr>
                <w:rFonts w:ascii="Consolas" w:hAnsi="Consolas" w:cs="Consolas"/>
                <w:color w:val="0000FF"/>
                <w:sz w:val="24"/>
                <w:szCs w:val="24"/>
              </w:rPr>
              <w:t>string</w:t>
            </w:r>
            <w:r>
              <w:rPr>
                <w:rFonts w:ascii="Consolas" w:hAnsi="Consolas" w:cs="Consolas"/>
                <w:sz w:val="24"/>
                <w:szCs w:val="24"/>
              </w:rPr>
              <w:t xml:space="preserve"> _name)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this</w:t>
            </w:r>
            <w:r>
              <w:rPr>
                <w:rFonts w:ascii="Consolas" w:hAnsi="Consolas" w:cs="Consolas"/>
                <w:color w:val="008080"/>
                <w:sz w:val="24"/>
                <w:szCs w:val="24"/>
              </w:rPr>
              <w:t>.</w:t>
            </w:r>
            <w:r>
              <w:rPr>
                <w:rFonts w:ascii="Consolas" w:hAnsi="Consolas" w:cs="Consolas"/>
                <w:sz w:val="24"/>
                <w:szCs w:val="24"/>
              </w:rPr>
              <w:t xml:space="preserve">name </w:t>
            </w:r>
            <w:r>
              <w:rPr>
                <w:rFonts w:ascii="Consolas" w:hAnsi="Consolas" w:cs="Consolas"/>
                <w:color w:val="008080"/>
                <w:sz w:val="24"/>
                <w:szCs w:val="24"/>
              </w:rPr>
              <w:t>=</w:t>
            </w:r>
            <w:r>
              <w:rPr>
                <w:rFonts w:ascii="Consolas" w:hAnsi="Consolas" w:cs="Consolas"/>
                <w:sz w:val="24"/>
                <w:szCs w:val="24"/>
              </w:rPr>
              <w:t xml:space="preserve"> _name;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SetFilesSize(</w:t>
            </w:r>
            <w:r>
              <w:rPr>
                <w:rFonts w:ascii="Consolas" w:hAnsi="Consolas" w:cs="Consolas"/>
                <w:color w:val="0000FF"/>
                <w:sz w:val="24"/>
                <w:szCs w:val="24"/>
              </w:rPr>
              <w:t>int</w:t>
            </w:r>
            <w:r>
              <w:rPr>
                <w:rFonts w:ascii="Consolas" w:hAnsi="Consolas" w:cs="Consolas"/>
                <w:sz w:val="24"/>
                <w:szCs w:val="24"/>
              </w:rPr>
              <w:t xml:space="preserve"> filesSize)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files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File[filesSize];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public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SetFoldersSize(</w:t>
            </w:r>
            <w:r>
              <w:rPr>
                <w:rFonts w:ascii="Consolas" w:hAnsi="Consolas" w:cs="Consolas"/>
                <w:color w:val="0000FF"/>
                <w:sz w:val="24"/>
                <w:szCs w:val="24"/>
              </w:rPr>
              <w:t>int</w:t>
            </w:r>
            <w:r>
              <w:rPr>
                <w:rFonts w:ascii="Consolas" w:hAnsi="Consolas" w:cs="Consolas"/>
                <w:sz w:val="24"/>
                <w:szCs w:val="24"/>
              </w:rPr>
              <w:t xml:space="preserve"> childFoldersSize)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childFolders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Folder[childFoldersSize];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class</w:t>
            </w:r>
            <w:r>
              <w:rPr>
                <w:rFonts w:ascii="Consolas" w:hAnsi="Consolas" w:cs="Consolas"/>
                <w:sz w:val="24"/>
                <w:szCs w:val="24"/>
              </w:rPr>
              <w:t xml:space="preserve"> Program</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Main(</w:t>
            </w:r>
            <w:r>
              <w:rPr>
                <w:rFonts w:ascii="Consolas" w:hAnsi="Consolas" w:cs="Consolas"/>
                <w:color w:val="0000FF"/>
                <w:sz w:val="24"/>
                <w:szCs w:val="24"/>
              </w:rPr>
              <w:t>string</w:t>
            </w:r>
            <w:r>
              <w:rPr>
                <w:rFonts w:ascii="Consolas" w:hAnsi="Consolas" w:cs="Consolas"/>
                <w:sz w:val="24"/>
                <w:szCs w:val="24"/>
              </w:rPr>
              <w:t>[] args)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string</w:t>
            </w:r>
            <w:r>
              <w:rPr>
                <w:rFonts w:ascii="Consolas" w:hAnsi="Consolas" w:cs="Consolas"/>
                <w:sz w:val="24"/>
                <w:szCs w:val="24"/>
              </w:rPr>
              <w:t xml:space="preserve"> directoryPath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A31515"/>
                <w:sz w:val="24"/>
                <w:szCs w:val="24"/>
              </w:rPr>
              <w:t>"C:\\WINDOWS"</w:t>
            </w:r>
            <w:r>
              <w:rPr>
                <w:rFonts w:ascii="Consolas" w:hAnsi="Consolas" w:cs="Consolas"/>
                <w:sz w:val="24"/>
                <w:szCs w:val="24"/>
              </w:rPr>
              <w:t>;</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Folder C </w:t>
            </w:r>
            <w:r>
              <w:rPr>
                <w:rFonts w:ascii="Consolas" w:hAnsi="Consolas" w:cs="Consolas"/>
                <w:color w:val="008080"/>
                <w:sz w:val="24"/>
                <w:szCs w:val="24"/>
              </w:rPr>
              <w:t>=</w:t>
            </w:r>
            <w:r>
              <w:rPr>
                <w:rFonts w:ascii="Consolas" w:hAnsi="Consolas" w:cs="Consolas"/>
                <w:sz w:val="24"/>
                <w:szCs w:val="24"/>
              </w:rPr>
              <w:t xml:space="preserve"> GetFiles(directoryPath);</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Console</w:t>
            </w:r>
            <w:r>
              <w:rPr>
                <w:rFonts w:ascii="Consolas" w:hAnsi="Consolas" w:cs="Consolas"/>
                <w:color w:val="008080"/>
                <w:sz w:val="24"/>
                <w:szCs w:val="24"/>
              </w:rPr>
              <w:t>.</w:t>
            </w:r>
            <w:r>
              <w:rPr>
                <w:rFonts w:ascii="Consolas" w:hAnsi="Consolas" w:cs="Consolas"/>
                <w:sz w:val="24"/>
                <w:szCs w:val="24"/>
              </w:rPr>
              <w:t>WriteLine(GetFolderSize(</w:t>
            </w:r>
            <w:r>
              <w:rPr>
                <w:rFonts w:ascii="Consolas" w:hAnsi="Consolas" w:cs="Consolas"/>
                <w:color w:val="A31515"/>
                <w:sz w:val="24"/>
                <w:szCs w:val="24"/>
              </w:rPr>
              <w:t>"C:\\WINDOWS"</w:t>
            </w:r>
            <w:r>
              <w:rPr>
                <w:rFonts w:ascii="Consolas" w:hAnsi="Consolas" w:cs="Consolas"/>
                <w:sz w:val="24"/>
                <w:szCs w:val="24"/>
              </w:rPr>
              <w:t>));</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Folder GetFiles(</w:t>
            </w:r>
            <w:r>
              <w:rPr>
                <w:rFonts w:ascii="Consolas" w:hAnsi="Consolas" w:cs="Consolas"/>
                <w:color w:val="0000FF"/>
                <w:sz w:val="24"/>
                <w:szCs w:val="24"/>
              </w:rPr>
              <w:t>string</w:t>
            </w:r>
            <w:r>
              <w:rPr>
                <w:rFonts w:ascii="Consolas" w:hAnsi="Consolas" w:cs="Consolas"/>
                <w:sz w:val="24"/>
                <w:szCs w:val="24"/>
              </w:rPr>
              <w:t xml:space="preserve"> directoryPath)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Folder allFiles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Folder newFolder </w:t>
            </w:r>
            <w:r>
              <w:rPr>
                <w:rFonts w:ascii="Consolas" w:hAnsi="Consolas" w:cs="Consolas"/>
                <w:color w:val="008080"/>
                <w:sz w:val="24"/>
                <w:szCs w:val="24"/>
              </w:rPr>
              <w:t>=</w:t>
            </w:r>
            <w:r>
              <w:rPr>
                <w:rFonts w:ascii="Consolas" w:hAnsi="Consolas" w:cs="Consolas"/>
                <w:sz w:val="24"/>
                <w:szCs w:val="24"/>
              </w:rPr>
              <w:t xml:space="preserve"> allFiles;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TraverseDir(</w:t>
            </w:r>
            <w:r>
              <w:rPr>
                <w:rFonts w:ascii="Consolas" w:hAnsi="Consolas" w:cs="Consolas"/>
                <w:color w:val="0000FF"/>
                <w:sz w:val="24"/>
                <w:szCs w:val="24"/>
              </w:rPr>
              <w:t>new</w:t>
            </w:r>
            <w:r>
              <w:rPr>
                <w:rFonts w:ascii="Consolas" w:hAnsi="Consolas" w:cs="Consolas"/>
                <w:sz w:val="24"/>
                <w:szCs w:val="24"/>
              </w:rPr>
              <w:t xml:space="preserve"> DirectoryInfo(directoryPath), newFolder);</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newFolder;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GetFolderSize(</w:t>
            </w:r>
            <w:r>
              <w:rPr>
                <w:rFonts w:ascii="Consolas" w:hAnsi="Consolas" w:cs="Consolas"/>
                <w:color w:val="0000FF"/>
                <w:sz w:val="24"/>
                <w:szCs w:val="24"/>
              </w:rPr>
              <w:t>string</w:t>
            </w:r>
            <w:r>
              <w:rPr>
                <w:rFonts w:ascii="Consolas" w:hAnsi="Consolas" w:cs="Consolas"/>
                <w:sz w:val="24"/>
                <w:szCs w:val="24"/>
              </w:rPr>
              <w:t xml:space="preserve"> directoryPath)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TraverseSizeDir(</w:t>
            </w:r>
            <w:r>
              <w:rPr>
                <w:rFonts w:ascii="Consolas" w:hAnsi="Consolas" w:cs="Consolas"/>
                <w:color w:val="0000FF"/>
                <w:sz w:val="24"/>
                <w:szCs w:val="24"/>
              </w:rPr>
              <w:t>new</w:t>
            </w:r>
            <w:r>
              <w:rPr>
                <w:rFonts w:ascii="Consolas" w:hAnsi="Consolas" w:cs="Consolas"/>
                <w:sz w:val="24"/>
                <w:szCs w:val="24"/>
              </w:rPr>
              <w:t xml:space="preserve"> DirectoryInfo(directoryPath)) </w:t>
            </w:r>
            <w:r>
              <w:rPr>
                <w:rFonts w:ascii="Consolas" w:hAnsi="Consolas" w:cs="Consolas"/>
                <w:color w:val="008080"/>
                <w:sz w:val="24"/>
                <w:szCs w:val="24"/>
              </w:rPr>
              <w:t>/</w:t>
            </w:r>
            <w:r>
              <w:rPr>
                <w:rFonts w:ascii="Consolas" w:hAnsi="Consolas" w:cs="Consolas"/>
                <w:sz w:val="24"/>
                <w:szCs w:val="24"/>
              </w:rPr>
              <w:t xml:space="preserve"> (1024 </w:t>
            </w:r>
            <w:r>
              <w:rPr>
                <w:rFonts w:ascii="Consolas" w:hAnsi="Consolas" w:cs="Consolas"/>
                <w:color w:val="008080"/>
                <w:sz w:val="24"/>
                <w:szCs w:val="24"/>
              </w:rPr>
              <w:t>*</w:t>
            </w:r>
            <w:r>
              <w:rPr>
                <w:rFonts w:ascii="Consolas" w:hAnsi="Consolas" w:cs="Consolas"/>
                <w:sz w:val="24"/>
                <w:szCs w:val="24"/>
              </w:rPr>
              <w:t xml:space="preserve"> 1024);</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TraverseSizeDir(DirectoryInfo dir)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double</w:t>
            </w: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0;</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try</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DirectoryInfo[] children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GetDirectories();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FileInfo[] files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GetFiles();</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foreach</w:t>
            </w:r>
            <w:r>
              <w:rPr>
                <w:rFonts w:ascii="Consolas" w:hAnsi="Consolas" w:cs="Consolas"/>
                <w:sz w:val="24"/>
                <w:szCs w:val="24"/>
              </w:rPr>
              <w:t xml:space="preserve"> (FileInfo file </w:t>
            </w:r>
            <w:r>
              <w:rPr>
                <w:rFonts w:ascii="Consolas" w:hAnsi="Consolas" w:cs="Consolas"/>
                <w:color w:val="0000FF"/>
                <w:sz w:val="24"/>
                <w:szCs w:val="24"/>
              </w:rPr>
              <w:t>in</w:t>
            </w:r>
            <w:r>
              <w:rPr>
                <w:rFonts w:ascii="Consolas" w:hAnsi="Consolas" w:cs="Consolas"/>
                <w:sz w:val="24"/>
                <w:szCs w:val="24"/>
              </w:rPr>
              <w:t xml:space="preserve"> files)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(file</w:t>
            </w:r>
            <w:r>
              <w:rPr>
                <w:rFonts w:ascii="Consolas" w:hAnsi="Consolas" w:cs="Consolas"/>
                <w:color w:val="008080"/>
                <w:sz w:val="24"/>
                <w:szCs w:val="24"/>
              </w:rPr>
              <w:t>.</w:t>
            </w:r>
            <w:r>
              <w:rPr>
                <w:rFonts w:ascii="Consolas" w:hAnsi="Consolas" w:cs="Consolas"/>
                <w:sz w:val="24"/>
                <w:szCs w:val="24"/>
              </w:rPr>
              <w:t>Length);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foreach</w:t>
            </w:r>
            <w:r>
              <w:rPr>
                <w:rFonts w:ascii="Consolas" w:hAnsi="Consolas" w:cs="Consolas"/>
                <w:sz w:val="24"/>
                <w:szCs w:val="24"/>
              </w:rPr>
              <w:t xml:space="preserve"> (DirectoryInfo child </w:t>
            </w:r>
            <w:r>
              <w:rPr>
                <w:rFonts w:ascii="Consolas" w:hAnsi="Consolas" w:cs="Consolas"/>
                <w:color w:val="0000FF"/>
                <w:sz w:val="24"/>
                <w:szCs w:val="24"/>
              </w:rPr>
              <w:t>in</w:t>
            </w:r>
            <w:r>
              <w:rPr>
                <w:rFonts w:ascii="Consolas" w:hAnsi="Consolas" w:cs="Consolas"/>
                <w:sz w:val="24"/>
                <w:szCs w:val="24"/>
              </w:rPr>
              <w:t xml:space="preserve"> children)</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sum </w:t>
            </w:r>
            <w:r>
              <w:rPr>
                <w:rFonts w:ascii="Consolas" w:hAnsi="Consolas" w:cs="Consolas"/>
                <w:color w:val="008080"/>
                <w:sz w:val="24"/>
                <w:szCs w:val="24"/>
              </w:rPr>
              <w:t>+=</w:t>
            </w:r>
            <w:r>
              <w:rPr>
                <w:rFonts w:ascii="Consolas" w:hAnsi="Consolas" w:cs="Consolas"/>
                <w:sz w:val="24"/>
                <w:szCs w:val="24"/>
              </w:rPr>
              <w:t xml:space="preserve"> TraverseSizeDir(child);</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catch</w:t>
            </w:r>
            <w:r>
              <w:rPr>
                <w:rFonts w:ascii="Consolas" w:hAnsi="Consolas" w:cs="Consolas"/>
                <w:sz w:val="24"/>
                <w:szCs w:val="24"/>
              </w:rPr>
              <w:t xml:space="preserve"> (Exception)</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return</w:t>
            </w:r>
            <w:r>
              <w:rPr>
                <w:rFonts w:ascii="Consolas" w:hAnsi="Consolas" w:cs="Consolas"/>
                <w:sz w:val="24"/>
                <w:szCs w:val="24"/>
              </w:rPr>
              <w:t xml:space="preserve"> sum;</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private</w:t>
            </w:r>
            <w:r>
              <w:rPr>
                <w:rFonts w:ascii="Consolas" w:hAnsi="Consolas" w:cs="Consolas"/>
                <w:sz w:val="24"/>
                <w:szCs w:val="24"/>
              </w:rPr>
              <w:t xml:space="preserve"> </w:t>
            </w:r>
            <w:r>
              <w:rPr>
                <w:rFonts w:ascii="Consolas" w:hAnsi="Consolas" w:cs="Consolas"/>
                <w:color w:val="0000FF"/>
                <w:sz w:val="24"/>
                <w:szCs w:val="24"/>
              </w:rPr>
              <w:t>static</w:t>
            </w:r>
            <w:r>
              <w:rPr>
                <w:rFonts w:ascii="Consolas" w:hAnsi="Consolas" w:cs="Consolas"/>
                <w:sz w:val="24"/>
                <w:szCs w:val="24"/>
              </w:rPr>
              <w:t xml:space="preserve"> </w:t>
            </w:r>
            <w:r>
              <w:rPr>
                <w:rFonts w:ascii="Consolas" w:hAnsi="Consolas" w:cs="Consolas"/>
                <w:color w:val="0000FF"/>
                <w:sz w:val="24"/>
                <w:szCs w:val="24"/>
              </w:rPr>
              <w:t>void</w:t>
            </w:r>
            <w:r>
              <w:rPr>
                <w:rFonts w:ascii="Consolas" w:hAnsi="Consolas" w:cs="Consolas"/>
                <w:sz w:val="24"/>
                <w:szCs w:val="24"/>
              </w:rPr>
              <w:t xml:space="preserve"> TraverseDir(DirectoryInfo dir, Folder newFolder)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try</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DirectoryInfo[] children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GetDirectories();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FileInfo[] files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GetFiles();</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 xml:space="preserve">name </w:t>
            </w:r>
            <w:r>
              <w:rPr>
                <w:rFonts w:ascii="Consolas" w:hAnsi="Consolas" w:cs="Consolas"/>
                <w:color w:val="008080"/>
                <w:sz w:val="24"/>
                <w:szCs w:val="24"/>
              </w:rPr>
              <w:t>=</w:t>
            </w:r>
            <w:r>
              <w:rPr>
                <w:rFonts w:ascii="Consolas" w:hAnsi="Consolas" w:cs="Consolas"/>
                <w:sz w:val="24"/>
                <w:szCs w:val="24"/>
              </w:rPr>
              <w:t xml:space="preserve"> dir</w:t>
            </w:r>
            <w:r>
              <w:rPr>
                <w:rFonts w:ascii="Consolas" w:hAnsi="Consolas" w:cs="Consolas"/>
                <w:color w:val="008080"/>
                <w:sz w:val="24"/>
                <w:szCs w:val="24"/>
              </w:rPr>
              <w:t>.</w:t>
            </w:r>
            <w:r>
              <w:rPr>
                <w:rFonts w:ascii="Consolas" w:hAnsi="Consolas" w:cs="Consolas"/>
                <w:sz w:val="24"/>
                <w:szCs w:val="24"/>
              </w:rPr>
              <w:t>FullName;</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SetFilesSize(files</w:t>
            </w:r>
            <w:r>
              <w:rPr>
                <w:rFonts w:ascii="Consolas" w:hAnsi="Consolas" w:cs="Consolas"/>
                <w:color w:val="008080"/>
                <w:sz w:val="24"/>
                <w:szCs w:val="24"/>
              </w:rPr>
              <w:t>.</w:t>
            </w:r>
            <w:r>
              <w:rPr>
                <w:rFonts w:ascii="Consolas" w:hAnsi="Consolas" w:cs="Consolas"/>
                <w:sz w:val="24"/>
                <w:szCs w:val="24"/>
              </w:rPr>
              <w:t>Length);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SetFoldersSize(children</w:t>
            </w:r>
            <w:r>
              <w:rPr>
                <w:rFonts w:ascii="Consolas" w:hAnsi="Consolas" w:cs="Consolas"/>
                <w:color w:val="008080"/>
                <w:sz w:val="24"/>
                <w:szCs w:val="24"/>
              </w:rPr>
              <w:t>.</w:t>
            </w:r>
            <w:r>
              <w:rPr>
                <w:rFonts w:ascii="Consolas" w:hAnsi="Consolas" w:cs="Consolas"/>
                <w:sz w:val="24"/>
                <w:szCs w:val="24"/>
              </w:rPr>
              <w:t>Length);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file </w:t>
            </w:r>
            <w:r>
              <w:rPr>
                <w:rFonts w:ascii="Consolas" w:hAnsi="Consolas" w:cs="Consolas"/>
                <w:color w:val="008080"/>
                <w:sz w:val="24"/>
                <w:szCs w:val="24"/>
              </w:rPr>
              <w:t>=</w:t>
            </w:r>
            <w:r>
              <w:rPr>
                <w:rFonts w:ascii="Consolas" w:hAnsi="Consolas" w:cs="Consolas"/>
                <w:sz w:val="24"/>
                <w:szCs w:val="24"/>
              </w:rPr>
              <w:t xml:space="preserve"> 0; file </w:t>
            </w:r>
            <w:r>
              <w:rPr>
                <w:rFonts w:ascii="Consolas" w:hAnsi="Consolas" w:cs="Consolas"/>
                <w:color w:val="008080"/>
                <w:sz w:val="24"/>
                <w:szCs w:val="24"/>
              </w:rPr>
              <w:t>&lt;</w:t>
            </w:r>
            <w:r>
              <w:rPr>
                <w:rFonts w:ascii="Consolas" w:hAnsi="Consolas" w:cs="Consolas"/>
                <w:sz w:val="24"/>
                <w:szCs w:val="24"/>
              </w:rPr>
              <w:t xml:space="preserve"> files</w:t>
            </w:r>
            <w:r>
              <w:rPr>
                <w:rFonts w:ascii="Consolas" w:hAnsi="Consolas" w:cs="Consolas"/>
                <w:color w:val="008080"/>
                <w:sz w:val="24"/>
                <w:szCs w:val="24"/>
              </w:rPr>
              <w:t>.</w:t>
            </w:r>
            <w:r>
              <w:rPr>
                <w:rFonts w:ascii="Consolas" w:hAnsi="Consolas" w:cs="Consolas"/>
                <w:sz w:val="24"/>
                <w:szCs w:val="24"/>
              </w:rPr>
              <w:t>Length; file</w:t>
            </w:r>
            <w:r>
              <w:rPr>
                <w:rFonts w:ascii="Consolas" w:hAnsi="Consolas" w:cs="Consolas"/>
                <w:color w:val="008080"/>
                <w:sz w:val="24"/>
                <w:szCs w:val="24"/>
              </w:rPr>
              <w:t>++</w:t>
            </w:r>
            <w:r>
              <w:rPr>
                <w:rFonts w:ascii="Consolas" w:hAnsi="Consolas" w:cs="Consolas"/>
                <w:sz w:val="24"/>
                <w:szCs w:val="24"/>
              </w:rPr>
              <w:t>)</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 xml:space="preserve">files[file]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File(files[file]</w:t>
            </w:r>
            <w:r>
              <w:rPr>
                <w:rFonts w:ascii="Consolas" w:hAnsi="Consolas" w:cs="Consolas"/>
                <w:color w:val="008080"/>
                <w:sz w:val="24"/>
                <w:szCs w:val="24"/>
              </w:rPr>
              <w:t>.</w:t>
            </w:r>
            <w:r>
              <w:rPr>
                <w:rFonts w:ascii="Consolas" w:hAnsi="Consolas" w:cs="Consolas"/>
                <w:sz w:val="24"/>
                <w:szCs w:val="24"/>
              </w:rPr>
              <w:t>Name, files[file]</w:t>
            </w:r>
            <w:r>
              <w:rPr>
                <w:rFonts w:ascii="Consolas" w:hAnsi="Consolas" w:cs="Consolas"/>
                <w:color w:val="008080"/>
                <w:sz w:val="24"/>
                <w:szCs w:val="24"/>
              </w:rPr>
              <w:t>.</w:t>
            </w:r>
            <w:r>
              <w:rPr>
                <w:rFonts w:ascii="Consolas" w:hAnsi="Consolas" w:cs="Consolas"/>
                <w:sz w:val="24"/>
                <w:szCs w:val="24"/>
              </w:rPr>
              <w:t>Length);</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for</w:t>
            </w:r>
            <w:r>
              <w:rPr>
                <w:rFonts w:ascii="Consolas" w:hAnsi="Consolas" w:cs="Consolas"/>
                <w:sz w:val="24"/>
                <w:szCs w:val="24"/>
              </w:rPr>
              <w:t xml:space="preserve"> (</w:t>
            </w:r>
            <w:r>
              <w:rPr>
                <w:rFonts w:ascii="Consolas" w:hAnsi="Consolas" w:cs="Consolas"/>
                <w:color w:val="0000FF"/>
                <w:sz w:val="24"/>
                <w:szCs w:val="24"/>
              </w:rPr>
              <w:t>int</w:t>
            </w:r>
            <w:r>
              <w:rPr>
                <w:rFonts w:ascii="Consolas" w:hAnsi="Consolas" w:cs="Consolas"/>
                <w:sz w:val="24"/>
                <w:szCs w:val="24"/>
              </w:rPr>
              <w:t xml:space="preserve"> child </w:t>
            </w:r>
            <w:r>
              <w:rPr>
                <w:rFonts w:ascii="Consolas" w:hAnsi="Consolas" w:cs="Consolas"/>
                <w:color w:val="008080"/>
                <w:sz w:val="24"/>
                <w:szCs w:val="24"/>
              </w:rPr>
              <w:t>=</w:t>
            </w:r>
            <w:r>
              <w:rPr>
                <w:rFonts w:ascii="Consolas" w:hAnsi="Consolas" w:cs="Consolas"/>
                <w:sz w:val="24"/>
                <w:szCs w:val="24"/>
              </w:rPr>
              <w:t xml:space="preserve"> 0; child </w:t>
            </w:r>
            <w:r>
              <w:rPr>
                <w:rFonts w:ascii="Consolas" w:hAnsi="Consolas" w:cs="Consolas"/>
                <w:color w:val="008080"/>
                <w:sz w:val="24"/>
                <w:szCs w:val="24"/>
              </w:rPr>
              <w:t>&lt;</w:t>
            </w:r>
            <w:r>
              <w:rPr>
                <w:rFonts w:ascii="Consolas" w:hAnsi="Consolas" w:cs="Consolas"/>
                <w:sz w:val="24"/>
                <w:szCs w:val="24"/>
              </w:rPr>
              <w:t xml:space="preserve"> children</w:t>
            </w:r>
            <w:r>
              <w:rPr>
                <w:rFonts w:ascii="Consolas" w:hAnsi="Consolas" w:cs="Consolas"/>
                <w:color w:val="008080"/>
                <w:sz w:val="24"/>
                <w:szCs w:val="24"/>
              </w:rPr>
              <w:t>.</w:t>
            </w:r>
            <w:r>
              <w:rPr>
                <w:rFonts w:ascii="Consolas" w:hAnsi="Consolas" w:cs="Consolas"/>
                <w:sz w:val="24"/>
                <w:szCs w:val="24"/>
              </w:rPr>
              <w:t>Length; child</w:t>
            </w:r>
            <w:r>
              <w:rPr>
                <w:rFonts w:ascii="Consolas" w:hAnsi="Consolas" w:cs="Consolas"/>
                <w:color w:val="008080"/>
                <w:sz w:val="24"/>
                <w:szCs w:val="24"/>
              </w:rPr>
              <w:t>++</w:t>
            </w:r>
            <w:r>
              <w:rPr>
                <w:rFonts w:ascii="Consolas" w:hAnsi="Consolas" w:cs="Consolas"/>
                <w:sz w:val="24"/>
                <w:szCs w:val="24"/>
              </w:rPr>
              <w:t>)</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Folder backtrack </w:t>
            </w:r>
            <w:r>
              <w:rPr>
                <w:rFonts w:ascii="Consolas" w:hAnsi="Consolas" w:cs="Consolas"/>
                <w:color w:val="008080"/>
                <w:sz w:val="24"/>
                <w:szCs w:val="24"/>
              </w:rPr>
              <w:t>=</w:t>
            </w:r>
            <w:r>
              <w:rPr>
                <w:rFonts w:ascii="Consolas" w:hAnsi="Consolas" w:cs="Consolas"/>
                <w:sz w:val="24"/>
                <w:szCs w:val="24"/>
              </w:rPr>
              <w:t xml:space="preserve"> newFolder;</w:t>
            </w:r>
          </w:p>
          <w:p w:rsidR="00A031EB" w:rsidRDefault="00A031EB" w:rsidP="00A031EB">
            <w:pPr>
              <w:autoSpaceDE w:val="0"/>
              <w:autoSpaceDN w:val="0"/>
              <w:adjustRightInd w:val="0"/>
              <w:spacing w:after="0" w:line="240" w:lineRule="auto"/>
              <w:rPr>
                <w:rFonts w:ascii="Consolas" w:hAnsi="Consolas" w:cs="Consolas"/>
                <w:sz w:val="24"/>
                <w:szCs w:val="24"/>
              </w:rPr>
            </w:pP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 </w:t>
            </w:r>
            <w:r>
              <w:rPr>
                <w:rFonts w:ascii="Consolas" w:hAnsi="Consolas" w:cs="Consolas"/>
                <w:color w:val="008080"/>
                <w:sz w:val="24"/>
                <w:szCs w:val="24"/>
              </w:rPr>
              <w:t>=</w:t>
            </w: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childFolders[child];</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w:t>
            </w:r>
            <w:r>
              <w:rPr>
                <w:rFonts w:ascii="Consolas" w:hAnsi="Consolas" w:cs="Consolas"/>
                <w:color w:val="008080"/>
                <w:sz w:val="24"/>
                <w:szCs w:val="24"/>
              </w:rPr>
              <w:t>.</w:t>
            </w:r>
            <w:r>
              <w:rPr>
                <w:rFonts w:ascii="Consolas" w:hAnsi="Consolas" w:cs="Consolas"/>
                <w:sz w:val="24"/>
                <w:szCs w:val="24"/>
              </w:rPr>
              <w:t xml:space="preserve">childFolders[child] </w:t>
            </w:r>
            <w:r>
              <w:rPr>
                <w:rFonts w:ascii="Consolas" w:hAnsi="Consolas" w:cs="Consolas"/>
                <w:color w:val="008080"/>
                <w:sz w:val="24"/>
                <w:szCs w:val="24"/>
              </w:rPr>
              <w:t>=</w:t>
            </w:r>
            <w:r>
              <w:rPr>
                <w:rFonts w:ascii="Consolas" w:hAnsi="Consolas" w:cs="Consolas"/>
                <w:sz w:val="24"/>
                <w:szCs w:val="24"/>
              </w:rPr>
              <w:t xml:space="preserve"> </w:t>
            </w:r>
            <w:r>
              <w:rPr>
                <w:rFonts w:ascii="Consolas" w:hAnsi="Consolas" w:cs="Consolas"/>
                <w:color w:val="0000FF"/>
                <w:sz w:val="24"/>
                <w:szCs w:val="24"/>
              </w:rPr>
              <w:t>new</w:t>
            </w:r>
            <w:r>
              <w:rPr>
                <w:rFonts w:ascii="Consolas" w:hAnsi="Consolas" w:cs="Consolas"/>
                <w:sz w:val="24"/>
                <w:szCs w:val="24"/>
              </w:rPr>
              <w:t xml:space="preserve"> 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TraverseDir(children[child], newFolder);</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newFolder </w:t>
            </w:r>
            <w:r>
              <w:rPr>
                <w:rFonts w:ascii="Consolas" w:hAnsi="Consolas" w:cs="Consolas"/>
                <w:color w:val="008080"/>
                <w:sz w:val="24"/>
                <w:szCs w:val="24"/>
              </w:rPr>
              <w:t>=</w:t>
            </w:r>
            <w:r>
              <w:rPr>
                <w:rFonts w:ascii="Consolas" w:hAnsi="Consolas" w:cs="Consolas"/>
                <w:sz w:val="24"/>
                <w:szCs w:val="24"/>
              </w:rPr>
              <w:t xml:space="preserve"> backtrack;</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catch</w:t>
            </w:r>
            <w:r>
              <w:rPr>
                <w:rFonts w:ascii="Consolas" w:hAnsi="Consolas" w:cs="Consolas"/>
                <w:sz w:val="24"/>
                <w:szCs w:val="24"/>
              </w:rPr>
              <w:t xml:space="preserve"> (Exception)</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A031EB" w:rsidRDefault="00A031EB" w:rsidP="00A031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rsidR="00762B52" w:rsidRPr="00473AA8" w:rsidRDefault="00A031EB" w:rsidP="00A031EB">
            <w:pPr>
              <w:autoSpaceDE w:val="0"/>
              <w:autoSpaceDN w:val="0"/>
              <w:adjustRightInd w:val="0"/>
              <w:spacing w:after="0" w:line="240" w:lineRule="auto"/>
              <w:rPr>
                <w:rFonts w:ascii="Consolas" w:hAnsi="Consolas" w:cs="Consolas"/>
                <w:noProof/>
                <w:szCs w:val="20"/>
              </w:rPr>
            </w:pPr>
            <w:r>
              <w:rPr>
                <w:rFonts w:ascii="Consolas" w:hAnsi="Consolas" w:cs="Consolas"/>
                <w:sz w:val="24"/>
                <w:szCs w:val="24"/>
              </w:rPr>
              <w:t>}</w:t>
            </w:r>
          </w:p>
        </w:tc>
      </w:tr>
      <w:tr w:rsidR="00762B52" w:rsidTr="00A031EB">
        <w:tc>
          <w:tcPr>
            <w:tcW w:w="10881" w:type="dxa"/>
            <w:gridSpan w:val="2"/>
            <w:vAlign w:val="center"/>
          </w:tcPr>
          <w:p w:rsidR="00762B52" w:rsidRDefault="00762B52" w:rsidP="00762B52">
            <w:pPr>
              <w:spacing w:after="120"/>
              <w:jc w:val="left"/>
            </w:pPr>
            <w:r>
              <w:rPr>
                <w:b/>
              </w:rPr>
              <w:lastRenderedPageBreak/>
              <w:t>Тестове</w:t>
            </w:r>
          </w:p>
          <w:p w:rsidR="00A031EB" w:rsidRDefault="00A031EB" w:rsidP="00A031EB">
            <w:pPr>
              <w:spacing w:after="120"/>
              <w:jc w:val="left"/>
            </w:pPr>
            <w:r w:rsidRPr="001B2A4A">
              <w:t>Интересни случаи може да са следните</w:t>
            </w:r>
          </w:p>
          <w:p w:rsidR="00762B52" w:rsidRPr="001B2A4A" w:rsidRDefault="00A031EB" w:rsidP="00A031EB">
            <w:pPr>
              <w:pStyle w:val="ListParagraph"/>
              <w:numPr>
                <w:ilvl w:val="0"/>
                <w:numId w:val="39"/>
              </w:numPr>
              <w:spacing w:after="120"/>
              <w:jc w:val="left"/>
              <w:rPr>
                <w:b/>
              </w:rPr>
            </w:pPr>
            <w:r w:rsidRPr="009D3D47">
              <w:t>Индересно е да се види дали е съобразено че са възможни да възникнах грешки по време на изпълнението на задачата</w:t>
            </w:r>
          </w:p>
        </w:tc>
      </w:tr>
      <w:tr w:rsidR="00762B52" w:rsidTr="00A031EB">
        <w:tc>
          <w:tcPr>
            <w:tcW w:w="3649" w:type="dxa"/>
            <w:vAlign w:val="center"/>
          </w:tcPr>
          <w:p w:rsidR="00762B52" w:rsidRPr="004E6C36" w:rsidRDefault="00762B52" w:rsidP="00762B52">
            <w:pPr>
              <w:spacing w:after="120"/>
              <w:jc w:val="left"/>
              <w:rPr>
                <w:b/>
              </w:rPr>
            </w:pPr>
            <w:r>
              <w:rPr>
                <w:b/>
              </w:rPr>
              <w:t>Вход</w:t>
            </w:r>
          </w:p>
        </w:tc>
        <w:tc>
          <w:tcPr>
            <w:tcW w:w="7232" w:type="dxa"/>
            <w:vAlign w:val="center"/>
          </w:tcPr>
          <w:p w:rsidR="00762B52" w:rsidRPr="004E6C36" w:rsidRDefault="00762B52" w:rsidP="00762B52">
            <w:pPr>
              <w:spacing w:after="120"/>
              <w:jc w:val="left"/>
              <w:rPr>
                <w:b/>
              </w:rPr>
            </w:pPr>
            <w:r>
              <w:rPr>
                <w:b/>
              </w:rPr>
              <w:t>Изход</w:t>
            </w:r>
          </w:p>
        </w:tc>
      </w:tr>
      <w:tr w:rsidR="00762B52" w:rsidRPr="00F73CEF" w:rsidTr="00A031EB">
        <w:tc>
          <w:tcPr>
            <w:tcW w:w="3649" w:type="dxa"/>
          </w:tcPr>
          <w:p w:rsidR="00762B52" w:rsidRPr="00EB7BD8" w:rsidRDefault="00762B52" w:rsidP="00762B52">
            <w:pPr>
              <w:spacing w:after="120"/>
              <w:jc w:val="left"/>
              <w:rPr>
                <w:rFonts w:ascii="Consolas" w:hAnsi="Consolas" w:cs="Consolas"/>
                <w:noProof/>
                <w:highlight w:val="yellow"/>
              </w:rPr>
            </w:pPr>
          </w:p>
        </w:tc>
        <w:tc>
          <w:tcPr>
            <w:tcW w:w="7232" w:type="dxa"/>
          </w:tcPr>
          <w:p w:rsidR="00762B52" w:rsidRPr="00F73CEF" w:rsidRDefault="00762B52" w:rsidP="00762B52">
            <w:pPr>
              <w:spacing w:after="120"/>
              <w:jc w:val="left"/>
              <w:rPr>
                <w:rFonts w:ascii="Consolas" w:hAnsi="Consolas" w:cs="Consolas"/>
                <w:noProof/>
              </w:rPr>
            </w:pPr>
            <w:r>
              <w:rPr>
                <w:rFonts w:ascii="Consolas" w:hAnsi="Consolas" w:cs="Consolas"/>
                <w:noProof/>
              </w:rPr>
              <w:t>1</w:t>
            </w:r>
            <w:r w:rsidR="00A031EB">
              <w:rPr>
                <w:rFonts w:ascii="Consolas" w:hAnsi="Consolas" w:cs="Consolas"/>
                <w:noProof/>
              </w:rPr>
              <w:t>6552.1825456619</w:t>
            </w:r>
          </w:p>
        </w:tc>
      </w:tr>
    </w:tbl>
    <w:p w:rsidR="00E834C2" w:rsidRDefault="00E834C2" w:rsidP="007F5D08">
      <w:pPr>
        <w:pStyle w:val="Heading1"/>
        <w:rPr>
          <w:noProof/>
          <w:lang w:val="en-US"/>
        </w:rPr>
      </w:pPr>
    </w:p>
    <w:sectPr w:rsidR="00E834C2" w:rsidSect="00E834C2">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49E" w:rsidRDefault="0032049E">
      <w:r>
        <w:separator/>
      </w:r>
    </w:p>
    <w:p w:rsidR="0032049E" w:rsidRDefault="0032049E"/>
  </w:endnote>
  <w:endnote w:type="continuationSeparator" w:id="0">
    <w:p w:rsidR="0032049E" w:rsidRDefault="0032049E">
      <w:r>
        <w:continuationSeparator/>
      </w:r>
    </w:p>
    <w:p w:rsidR="0032049E" w:rsidRDefault="003204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49E" w:rsidRDefault="0032049E">
      <w:r>
        <w:separator/>
      </w:r>
    </w:p>
    <w:p w:rsidR="0032049E" w:rsidRDefault="0032049E"/>
  </w:footnote>
  <w:footnote w:type="continuationSeparator" w:id="0">
    <w:p w:rsidR="0032049E" w:rsidRDefault="0032049E">
      <w:r>
        <w:continuationSeparator/>
      </w:r>
    </w:p>
    <w:p w:rsidR="0032049E" w:rsidRDefault="0032049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1F6630CA"/>
    <w:multiLevelType w:val="hybridMultilevel"/>
    <w:tmpl w:val="44D897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4">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6">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1">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2">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3">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5">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6">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1">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3">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6">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0"/>
  </w:num>
  <w:num w:numId="3">
    <w:abstractNumId w:val="16"/>
  </w:num>
  <w:num w:numId="4">
    <w:abstractNumId w:val="45"/>
  </w:num>
  <w:num w:numId="5">
    <w:abstractNumId w:val="44"/>
  </w:num>
  <w:num w:numId="6">
    <w:abstractNumId w:val="40"/>
  </w:num>
  <w:num w:numId="7">
    <w:abstractNumId w:val="31"/>
  </w:num>
  <w:num w:numId="8">
    <w:abstractNumId w:val="25"/>
  </w:num>
  <w:num w:numId="9">
    <w:abstractNumId w:val="28"/>
  </w:num>
  <w:num w:numId="10">
    <w:abstractNumId w:val="22"/>
  </w:num>
  <w:num w:numId="11">
    <w:abstractNumId w:val="42"/>
  </w:num>
  <w:num w:numId="12">
    <w:abstractNumId w:val="29"/>
  </w:num>
  <w:num w:numId="13">
    <w:abstractNumId w:val="38"/>
  </w:num>
  <w:num w:numId="14">
    <w:abstractNumId w:val="35"/>
  </w:num>
  <w:num w:numId="15">
    <w:abstractNumId w:val="20"/>
  </w:num>
  <w:num w:numId="16">
    <w:abstractNumId w:val="33"/>
  </w:num>
  <w:num w:numId="17">
    <w:abstractNumId w:val="18"/>
  </w:num>
  <w:num w:numId="18">
    <w:abstractNumId w:val="11"/>
  </w:num>
  <w:num w:numId="19">
    <w:abstractNumId w:val="23"/>
  </w:num>
  <w:num w:numId="20">
    <w:abstractNumId w:val="37"/>
  </w:num>
  <w:num w:numId="21">
    <w:abstractNumId w:val="7"/>
  </w:num>
  <w:num w:numId="22">
    <w:abstractNumId w:val="3"/>
  </w:num>
  <w:num w:numId="23">
    <w:abstractNumId w:val="12"/>
  </w:num>
  <w:num w:numId="24">
    <w:abstractNumId w:val="9"/>
  </w:num>
  <w:num w:numId="25">
    <w:abstractNumId w:val="21"/>
  </w:num>
  <w:num w:numId="26">
    <w:abstractNumId w:val="41"/>
  </w:num>
  <w:num w:numId="27">
    <w:abstractNumId w:val="8"/>
  </w:num>
  <w:num w:numId="28">
    <w:abstractNumId w:val="17"/>
  </w:num>
  <w:num w:numId="29">
    <w:abstractNumId w:val="13"/>
  </w:num>
  <w:num w:numId="30">
    <w:abstractNumId w:val="24"/>
  </w:num>
  <w:num w:numId="31">
    <w:abstractNumId w:val="32"/>
  </w:num>
  <w:num w:numId="32">
    <w:abstractNumId w:val="10"/>
  </w:num>
  <w:num w:numId="33">
    <w:abstractNumId w:val="39"/>
  </w:num>
  <w:num w:numId="34">
    <w:abstractNumId w:val="0"/>
  </w:num>
  <w:num w:numId="35">
    <w:abstractNumId w:val="46"/>
  </w:num>
  <w:num w:numId="36">
    <w:abstractNumId w:val="43"/>
  </w:num>
  <w:num w:numId="37">
    <w:abstractNumId w:val="27"/>
  </w:num>
  <w:num w:numId="38">
    <w:abstractNumId w:val="15"/>
  </w:num>
  <w:num w:numId="39">
    <w:abstractNumId w:val="14"/>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defaultTabStop w:val="284"/>
  <w:hyphenationZone w:val="425"/>
  <w:characterSpacingControl w:val="doNotCompress"/>
  <w:hdrShapeDefaults>
    <o:shapedefaults v:ext="edit" spidmax="17410">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0840"/>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5F4C"/>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2A4A"/>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049E"/>
    <w:rsid w:val="00321180"/>
    <w:rsid w:val="00322814"/>
    <w:rsid w:val="00323933"/>
    <w:rsid w:val="0033370D"/>
    <w:rsid w:val="00337DC7"/>
    <w:rsid w:val="0034041E"/>
    <w:rsid w:val="0034050C"/>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87FA2"/>
    <w:rsid w:val="00390A50"/>
    <w:rsid w:val="00391510"/>
    <w:rsid w:val="003919C5"/>
    <w:rsid w:val="00394958"/>
    <w:rsid w:val="00395DDF"/>
    <w:rsid w:val="00396761"/>
    <w:rsid w:val="003974EB"/>
    <w:rsid w:val="00397D42"/>
    <w:rsid w:val="003A0079"/>
    <w:rsid w:val="003A0B43"/>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3F95"/>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4B1A"/>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4F6B7E"/>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2F06"/>
    <w:rsid w:val="005E4B9C"/>
    <w:rsid w:val="005E5827"/>
    <w:rsid w:val="005E7B2B"/>
    <w:rsid w:val="005F23D2"/>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275E9"/>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3905"/>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606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2B52"/>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5D08"/>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1D1"/>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3251"/>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0ABF"/>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3D47"/>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31EB"/>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6E62"/>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D7972"/>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1377"/>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6A7"/>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EFB"/>
    <w:rsid w:val="00E0534D"/>
    <w:rsid w:val="00E06A7D"/>
    <w:rsid w:val="00E07C96"/>
    <w:rsid w:val="00E13B89"/>
    <w:rsid w:val="00E13C6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06BA"/>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2A6"/>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7410">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8561D1"/>
    <w:pPr>
      <w:spacing w:after="200" w:line="276" w:lineRule="auto"/>
    </w:pPr>
    <w:rPr>
      <w:rFonts w:asciiTheme="minorHAnsi" w:eastAsiaTheme="minorEastAsia" w:hAnsiTheme="minorHAnsi" w:cstheme="minorBidi"/>
      <w:sz w:val="22"/>
      <w:szCs w:val="22"/>
      <w:lang w:val="bg-BG" w:eastAsia="bg-BG"/>
    </w:rPr>
  </w:style>
  <w:style w:type="paragraph" w:styleId="Heading1">
    <w:name w:val="heading 1"/>
    <w:basedOn w:val="Normal"/>
    <w:next w:val="Normal"/>
    <w:link w:val="Heading1Char"/>
    <w:qFormat/>
    <w:rsid w:val="00280BF8"/>
    <w:pPr>
      <w:keepNext/>
      <w:spacing w:before="480" w:after="360" w:line="240" w:lineRule="auto"/>
      <w:outlineLvl w:val="0"/>
    </w:pPr>
    <w:rPr>
      <w:rFonts w:ascii="Verdana" w:eastAsia="MS Mincho" w:hAnsi="Verdana"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line="240" w:lineRule="auto"/>
      <w:outlineLvl w:val="2"/>
    </w:pPr>
    <w:rPr>
      <w:rFonts w:ascii="Verdana" w:eastAsia="MS Mincho" w:hAnsi="Verdana" w:cs="Arial"/>
      <w:b/>
      <w:bCs/>
      <w:sz w:val="26"/>
      <w:szCs w:val="26"/>
    </w:rPr>
  </w:style>
  <w:style w:type="paragraph" w:styleId="Heading4">
    <w:name w:val="heading 4"/>
    <w:basedOn w:val="Normal"/>
    <w:next w:val="Normal"/>
    <w:link w:val="Heading4Char"/>
    <w:qFormat/>
    <w:rsid w:val="00D62CAB"/>
    <w:pPr>
      <w:keepNext/>
      <w:spacing w:before="180" w:after="60" w:line="240" w:lineRule="auto"/>
      <w:outlineLvl w:val="3"/>
    </w:pPr>
    <w:rPr>
      <w:rFonts w:ascii="Verdana" w:eastAsia="MS Mincho" w:hAnsi="Verdana" w:cs="Times New Roman"/>
      <w:b/>
      <w:bCs/>
      <w:szCs w:val="28"/>
    </w:rPr>
  </w:style>
  <w:style w:type="paragraph" w:styleId="Heading5">
    <w:name w:val="heading 5"/>
    <w:basedOn w:val="Normal"/>
    <w:next w:val="Normal"/>
    <w:link w:val="Heading5Char"/>
    <w:qFormat/>
    <w:rsid w:val="008D26CF"/>
    <w:pPr>
      <w:keepNext/>
      <w:keepLines/>
      <w:spacing w:before="200" w:after="0" w:line="240" w:lineRule="auto"/>
      <w:jc w:val="both"/>
      <w:outlineLvl w:val="4"/>
    </w:pPr>
    <w:rPr>
      <w:rFonts w:ascii="Cambria" w:eastAsia="MS Mincho" w:hAnsi="Cambria" w:cs="Times New Roman"/>
      <w:color w:val="243F60"/>
      <w:sz w:val="20"/>
      <w:szCs w:val="24"/>
    </w:rPr>
  </w:style>
  <w:style w:type="paragraph" w:styleId="Heading6">
    <w:name w:val="heading 6"/>
    <w:basedOn w:val="Normal"/>
    <w:next w:val="Normal"/>
    <w:link w:val="Heading6Char"/>
    <w:qFormat/>
    <w:rsid w:val="008D26CF"/>
    <w:pPr>
      <w:keepNext/>
      <w:keepLines/>
      <w:spacing w:before="200" w:after="0" w:line="240" w:lineRule="auto"/>
      <w:jc w:val="both"/>
      <w:outlineLvl w:val="5"/>
    </w:pPr>
    <w:rPr>
      <w:rFonts w:ascii="Cambria" w:eastAsia="MS Mincho" w:hAnsi="Cambria" w:cs="Times New Roman"/>
      <w:i/>
      <w:iCs/>
      <w:color w:val="243F60"/>
      <w:sz w:val="20"/>
      <w:szCs w:val="24"/>
    </w:rPr>
  </w:style>
  <w:style w:type="paragraph" w:styleId="Heading7">
    <w:name w:val="heading 7"/>
    <w:basedOn w:val="Normal"/>
    <w:next w:val="Normal"/>
    <w:link w:val="Heading7Char"/>
    <w:qFormat/>
    <w:rsid w:val="008D26CF"/>
    <w:pPr>
      <w:keepNext/>
      <w:keepLines/>
      <w:spacing w:before="200" w:after="0" w:line="240" w:lineRule="auto"/>
      <w:jc w:val="both"/>
      <w:outlineLvl w:val="6"/>
    </w:pPr>
    <w:rPr>
      <w:rFonts w:ascii="Cambria" w:eastAsia="MS Mincho" w:hAnsi="Cambria" w:cs="Times New Roman"/>
      <w:i/>
      <w:iCs/>
      <w:color w:val="404040"/>
      <w:sz w:val="20"/>
      <w:szCs w:val="24"/>
    </w:rPr>
  </w:style>
  <w:style w:type="paragraph" w:styleId="Heading8">
    <w:name w:val="heading 8"/>
    <w:basedOn w:val="Normal"/>
    <w:next w:val="Normal"/>
    <w:link w:val="Heading8Char"/>
    <w:qFormat/>
    <w:rsid w:val="008D26CF"/>
    <w:pPr>
      <w:keepNext/>
      <w:keepLines/>
      <w:spacing w:before="200" w:after="0" w:line="240" w:lineRule="auto"/>
      <w:jc w:val="both"/>
      <w:outlineLvl w:val="7"/>
    </w:pPr>
    <w:rPr>
      <w:rFonts w:ascii="Cambria" w:eastAsia="MS Mincho" w:hAnsi="Cambria" w:cs="Times New Roman"/>
      <w:color w:val="404040"/>
      <w:sz w:val="20"/>
      <w:szCs w:val="20"/>
    </w:rPr>
  </w:style>
  <w:style w:type="paragraph" w:styleId="Heading9">
    <w:name w:val="heading 9"/>
    <w:basedOn w:val="Normal"/>
    <w:next w:val="Normal"/>
    <w:link w:val="Heading9Char"/>
    <w:qFormat/>
    <w:rsid w:val="008D26CF"/>
    <w:pPr>
      <w:keepNext/>
      <w:keepLines/>
      <w:spacing w:before="200" w:after="0" w:line="240" w:lineRule="auto"/>
      <w:jc w:val="both"/>
      <w:outlineLvl w:val="8"/>
    </w:pPr>
    <w:rPr>
      <w:rFonts w:ascii="Cambria" w:eastAsia="MS Mincho"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spacing w:before="120" w:after="0" w:line="240" w:lineRule="auto"/>
      <w:jc w:val="both"/>
    </w:pPr>
    <w:rPr>
      <w:rFonts w:ascii="Tahoma" w:eastAsia="MS Mincho" w:hAnsi="Tahoma" w:cs="Tahoma"/>
      <w:sz w:val="20"/>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spacing w:before="120" w:after="0" w:line="240" w:lineRule="auto"/>
      <w:jc w:val="both"/>
    </w:pPr>
    <w:rPr>
      <w:rFonts w:ascii="Verdana" w:eastAsia="MS Mincho" w:hAnsi="Verdana" w:cs="Times New Roman"/>
      <w:sz w:val="20"/>
      <w:szCs w:val="24"/>
    </w:r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spacing w:before="120" w:after="0" w:line="240" w:lineRule="auto"/>
      <w:jc w:val="both"/>
    </w:pPr>
    <w:rPr>
      <w:rFonts w:ascii="Verdana" w:eastAsia="MS Mincho" w:hAnsi="Verdana" w:cs="Times New Roman"/>
      <w:sz w:val="20"/>
      <w:szCs w:val="24"/>
    </w:rPr>
  </w:style>
  <w:style w:type="paragraph" w:styleId="BalloonText">
    <w:name w:val="Balloon Text"/>
    <w:basedOn w:val="Normal"/>
    <w:link w:val="BalloonTextChar"/>
    <w:semiHidden/>
    <w:rsid w:val="00734ED6"/>
    <w:pPr>
      <w:spacing w:before="120" w:after="0" w:line="240" w:lineRule="auto"/>
      <w:jc w:val="both"/>
    </w:pPr>
    <w:rPr>
      <w:rFonts w:ascii="Tahoma" w:eastAsia="MS Mincho" w:hAnsi="Tahoma" w:cs="Tahoma"/>
      <w:sz w:val="16"/>
      <w:szCs w:val="16"/>
    </w:rPr>
  </w:style>
  <w:style w:type="paragraph" w:customStyle="1" w:styleId="WarningMessage">
    <w:name w:val="Warning Message"/>
    <w:basedOn w:val="Normal"/>
    <w:rsid w:val="00137164"/>
    <w:pPr>
      <w:spacing w:after="0" w:line="240" w:lineRule="auto"/>
      <w:jc w:val="both"/>
    </w:pPr>
    <w:rPr>
      <w:rFonts w:ascii="Verdana" w:eastAsia="MS Mincho" w:hAnsi="Verdana" w:cs="Times New Roman"/>
      <w:b/>
      <w:sz w:val="20"/>
      <w:szCs w:val="24"/>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pPr>
      <w:spacing w:before="120" w:after="0" w:line="240" w:lineRule="auto"/>
      <w:jc w:val="both"/>
    </w:pPr>
    <w:rPr>
      <w:rFonts w:ascii="Verdana" w:eastAsia="MS Mincho" w:hAnsi="Verdana" w:cs="Times New Roman"/>
      <w:sz w:val="20"/>
      <w:szCs w:val="20"/>
    </w:rPr>
  </w:style>
  <w:style w:type="paragraph" w:styleId="TOC1">
    <w:name w:val="toc 1"/>
    <w:basedOn w:val="Normal"/>
    <w:next w:val="Normal"/>
    <w:uiPriority w:val="39"/>
    <w:rsid w:val="008D26CF"/>
    <w:pPr>
      <w:spacing w:before="60" w:after="60" w:line="240" w:lineRule="auto"/>
    </w:pPr>
    <w:rPr>
      <w:rFonts w:ascii="Verdana" w:eastAsia="MS Mincho" w:hAnsi="Verdana" w:cs="Times New Roman"/>
      <w:b/>
      <w:bCs/>
      <w:sz w:val="20"/>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before="120" w:after="120" w:line="240" w:lineRule="auto"/>
    </w:pPr>
    <w:rPr>
      <w:rFonts w:ascii="Verdana" w:eastAsia="MS Mincho" w:hAnsi="Verdana" w:cs="Times New Roman"/>
      <w:b/>
      <w:sz w:val="20"/>
      <w:szCs w:val="24"/>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spacing w:before="120" w:after="0" w:line="240" w:lineRule="auto"/>
      <w:ind w:left="283" w:hanging="283"/>
      <w:jc w:val="both"/>
    </w:pPr>
    <w:rPr>
      <w:rFonts w:ascii="Verdana" w:eastAsia="MS Mincho" w:hAnsi="Verdana" w:cs="Times New Roman"/>
      <w:sz w:val="20"/>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line="240" w:lineRule="auto"/>
      <w:ind w:left="198"/>
      <w:jc w:val="both"/>
    </w:pPr>
    <w:rPr>
      <w:rFonts w:ascii="Verdana" w:eastAsia="MS Mincho" w:hAnsi="Verdana" w:cs="Times New Roman"/>
      <w:sz w:val="18"/>
      <w:szCs w:val="24"/>
    </w:rPr>
  </w:style>
  <w:style w:type="paragraph" w:styleId="TOC3">
    <w:name w:val="toc 3"/>
    <w:basedOn w:val="Normal"/>
    <w:next w:val="Normal"/>
    <w:autoRedefine/>
    <w:uiPriority w:val="39"/>
    <w:rsid w:val="008D26CF"/>
    <w:pPr>
      <w:spacing w:after="0" w:line="240" w:lineRule="auto"/>
      <w:ind w:left="403"/>
      <w:jc w:val="both"/>
    </w:pPr>
    <w:rPr>
      <w:rFonts w:ascii="Verdana" w:eastAsia="MS Mincho" w:hAnsi="Verdana" w:cs="Times New Roman"/>
      <w:sz w:val="16"/>
      <w:szCs w:val="24"/>
    </w:rPr>
  </w:style>
  <w:style w:type="paragraph" w:styleId="TOC4">
    <w:name w:val="toc 4"/>
    <w:basedOn w:val="Normal"/>
    <w:next w:val="Normal"/>
    <w:autoRedefine/>
    <w:uiPriority w:val="39"/>
    <w:rsid w:val="008D26CF"/>
    <w:pPr>
      <w:spacing w:after="0" w:line="240" w:lineRule="auto"/>
      <w:ind w:left="601"/>
      <w:jc w:val="both"/>
    </w:pPr>
    <w:rPr>
      <w:rFonts w:ascii="Verdana" w:eastAsia="MS Mincho" w:hAnsi="Verdana" w:cs="Times New Roman"/>
      <w:sz w:val="16"/>
      <w:szCs w:val="24"/>
    </w:rPr>
  </w:style>
  <w:style w:type="paragraph" w:styleId="NormalWeb">
    <w:name w:val="Normal (Web)"/>
    <w:basedOn w:val="Normal"/>
    <w:rsid w:val="008D26CF"/>
    <w:pPr>
      <w:spacing w:before="100" w:beforeAutospacing="1" w:after="100" w:afterAutospacing="1" w:line="240" w:lineRule="auto"/>
    </w:pPr>
    <w:rPr>
      <w:rFonts w:ascii="Times New Roman" w:eastAsia="MS Mincho" w:hAnsi="Times New Roman" w:cs="Times New Roman"/>
      <w:sz w:val="24"/>
      <w:szCs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spacing w:before="120" w:after="0" w:line="240" w:lineRule="auto"/>
      <w:ind w:left="708"/>
      <w:jc w:val="both"/>
    </w:pPr>
    <w:rPr>
      <w:rFonts w:ascii="Verdana" w:eastAsia="MS Mincho" w:hAnsi="Verdana" w:cs="Times New Roman"/>
      <w:sz w:val="20"/>
      <w:szCs w:val="24"/>
    </w:rPr>
  </w:style>
  <w:style w:type="paragraph" w:styleId="TOC5">
    <w:name w:val="toc 5"/>
    <w:basedOn w:val="Normal"/>
    <w:next w:val="Normal"/>
    <w:autoRedefine/>
    <w:uiPriority w:val="39"/>
    <w:unhideWhenUsed/>
    <w:rsid w:val="00BA4F42"/>
    <w:pPr>
      <w:spacing w:after="100"/>
      <w:ind w:left="880"/>
    </w:pPr>
    <w:rPr>
      <w:rFonts w:ascii="Calibri" w:eastAsia="SimSun" w:hAnsi="Calibri" w:cs="Times New Roman"/>
      <w:lang w:val="en-US" w:eastAsia="zh-CN"/>
    </w:rPr>
  </w:style>
  <w:style w:type="paragraph" w:styleId="TOC6">
    <w:name w:val="toc 6"/>
    <w:basedOn w:val="Normal"/>
    <w:next w:val="Normal"/>
    <w:autoRedefine/>
    <w:uiPriority w:val="39"/>
    <w:unhideWhenUsed/>
    <w:rsid w:val="00BA4F42"/>
    <w:pPr>
      <w:spacing w:after="100"/>
      <w:ind w:left="1100"/>
    </w:pPr>
    <w:rPr>
      <w:rFonts w:ascii="Calibri" w:eastAsia="SimSun" w:hAnsi="Calibri" w:cs="Times New Roman"/>
      <w:lang w:val="en-US" w:eastAsia="zh-CN"/>
    </w:rPr>
  </w:style>
  <w:style w:type="paragraph" w:styleId="TOC7">
    <w:name w:val="toc 7"/>
    <w:basedOn w:val="Normal"/>
    <w:next w:val="Normal"/>
    <w:autoRedefine/>
    <w:uiPriority w:val="39"/>
    <w:unhideWhenUsed/>
    <w:rsid w:val="00BA4F42"/>
    <w:pPr>
      <w:spacing w:after="100"/>
      <w:ind w:left="1320"/>
    </w:pPr>
    <w:rPr>
      <w:rFonts w:ascii="Calibri" w:eastAsia="SimSun" w:hAnsi="Calibri" w:cs="Times New Roman"/>
      <w:lang w:val="en-US" w:eastAsia="zh-CN"/>
    </w:rPr>
  </w:style>
  <w:style w:type="paragraph" w:styleId="TOC8">
    <w:name w:val="toc 8"/>
    <w:basedOn w:val="Normal"/>
    <w:next w:val="Normal"/>
    <w:autoRedefine/>
    <w:uiPriority w:val="39"/>
    <w:unhideWhenUsed/>
    <w:rsid w:val="00BA4F42"/>
    <w:pPr>
      <w:spacing w:after="100"/>
      <w:ind w:left="1540"/>
    </w:pPr>
    <w:rPr>
      <w:rFonts w:ascii="Calibri" w:eastAsia="SimSun" w:hAnsi="Calibri" w:cs="Times New Roman"/>
      <w:lang w:val="en-US" w:eastAsia="zh-CN"/>
    </w:rPr>
  </w:style>
  <w:style w:type="paragraph" w:styleId="TOC9">
    <w:name w:val="toc 9"/>
    <w:basedOn w:val="Normal"/>
    <w:next w:val="Normal"/>
    <w:autoRedefine/>
    <w:uiPriority w:val="39"/>
    <w:unhideWhenUsed/>
    <w:rsid w:val="00BA4F42"/>
    <w:pPr>
      <w:spacing w:after="100"/>
      <w:ind w:left="1760"/>
    </w:pPr>
    <w:rPr>
      <w:rFonts w:ascii="Calibri" w:eastAsia="SimSun" w:hAnsi="Calibri" w:cs="Times New Roman"/>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spacing w:before="120" w:after="0" w:line="240" w:lineRule="auto"/>
      <w:contextualSpacing/>
      <w:jc w:val="both"/>
    </w:pPr>
    <w:rPr>
      <w:rFonts w:ascii="Verdana" w:eastAsia="MS Mincho" w:hAnsi="Verdana" w:cs="Times New Roman"/>
      <w:noProof/>
      <w:sz w:val="20"/>
      <w:szCs w:val="24"/>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pPr>
      <w:spacing w:before="120" w:after="0" w:line="240" w:lineRule="auto"/>
      <w:jc w:val="both"/>
    </w:pPr>
    <w:rPr>
      <w:rFonts w:ascii="Verdana" w:eastAsia="MS Mincho" w:hAnsi="Verdana" w:cs="Times New Roman"/>
      <w:sz w:val="20"/>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BF21-C50D-4212-891E-6AC4A2ED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35</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33390</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Венци Щерев</cp:lastModifiedBy>
  <cp:revision>57</cp:revision>
  <cp:lastPrinted>2011-07-28T13:02:00Z</cp:lastPrinted>
  <dcterms:created xsi:type="dcterms:W3CDTF">2011-11-11T10:36:00Z</dcterms:created>
  <dcterms:modified xsi:type="dcterms:W3CDTF">2012-03-30T07:47:00Z</dcterms:modified>
</cp:coreProperties>
</file>