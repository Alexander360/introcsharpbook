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DC7" w:rsidRDefault="00EE2DC7" w:rsidP="00EE2DC7">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sidR="007D53CD">
        <w:rPr>
          <w:rFonts w:eastAsia="Malgun Gothic"/>
          <w:lang w:eastAsia="ko-KR"/>
        </w:rPr>
        <w:t xml:space="preserve">глава </w:t>
      </w:r>
      <w:r w:rsidR="00A83CAE">
        <w:rPr>
          <w:lang w:val="en-US" w:eastAsia="ja-JP"/>
        </w:rPr>
        <w:t>04</w:t>
      </w:r>
      <w:r w:rsidR="007D53CD">
        <w:rPr>
          <w:rFonts w:hint="eastAsia"/>
          <w:lang w:eastAsia="ja-JP"/>
        </w:rPr>
        <w:t xml:space="preserve"> </w:t>
      </w:r>
      <w:r w:rsidR="007D53CD">
        <w:rPr>
          <w:rFonts w:eastAsiaTheme="minorEastAsia"/>
          <w:lang w:eastAsia="zh-CN"/>
        </w:rPr>
        <w:t>на</w:t>
      </w:r>
      <w:r w:rsidR="007D53CD">
        <w:rPr>
          <w:rFonts w:eastAsiaTheme="minorEastAsia" w:hint="eastAsia"/>
          <w:lang w:eastAsia="zh-CN"/>
        </w:rPr>
        <w:t xml:space="preserve"> </w:t>
      </w:r>
      <w:r w:rsidRPr="00EE2DC7">
        <w:t>книгата "Въведение в програмирането със C#"</w:t>
      </w:r>
    </w:p>
    <w:p w:rsidR="00EE2DC7" w:rsidRPr="00EE2DC7" w:rsidRDefault="00EE2DC7" w:rsidP="00EE2DC7">
      <w:r>
        <w:t xml:space="preserve">Предлагаме ви решения на задачите от </w:t>
      </w:r>
      <w:hyperlink r:id="rId8" w:history="1">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6B0528">
          <w:rPr>
            <w:rStyle w:val="Hyperlink"/>
          </w:rPr>
          <w:t>"</w:t>
        </w:r>
      </w:hyperlink>
      <w:r>
        <w:rPr>
          <w:lang w:val="en-US"/>
        </w:rPr>
        <w:t xml:space="preserve">, </w:t>
      </w:r>
      <w:r>
        <w:t>заедно с анализ на задачата, описание на използва</w:t>
      </w:r>
      <w:r>
        <w:softHyphen/>
        <w:t>ните идеи, алгоритми,</w:t>
      </w:r>
      <w:r w:rsidR="00132B3E">
        <w:rPr>
          <w:lang w:val="en-US"/>
        </w:rPr>
        <w:t xml:space="preserve"> </w:t>
      </w:r>
      <w:r>
        <w:t>подходи за решаване и тестове.</w:t>
      </w:r>
    </w:p>
    <w:p w:rsidR="00EE2DC7" w:rsidRDefault="00EE2DC7" w:rsidP="006B0528">
      <w:pPr>
        <w:pStyle w:val="Heading2"/>
      </w:pPr>
      <w:r>
        <w:t>Автор</w:t>
      </w:r>
      <w:r w:rsidR="004F1F1C">
        <w:t>ски колектив</w:t>
      </w:r>
    </w:p>
    <w:p w:rsidR="004F1F1C" w:rsidRPr="00A83CAE" w:rsidRDefault="004F1F1C" w:rsidP="004F1F1C">
      <w:pPr>
        <w:pStyle w:val="ListParagraph"/>
        <w:spacing w:before="240"/>
        <w:ind w:left="284"/>
        <w:rPr>
          <w:b/>
        </w:rPr>
      </w:pPr>
      <w:r w:rsidRPr="00A83CAE">
        <w:rPr>
          <w:b/>
        </w:rPr>
        <w:t>Име</w:t>
      </w:r>
      <w:r w:rsidR="00A83CAE">
        <w:rPr>
          <w:b/>
          <w:lang w:val="en-US"/>
        </w:rPr>
        <w:t>:</w:t>
      </w:r>
      <w:r w:rsidRPr="00A83CAE">
        <w:rPr>
          <w:b/>
        </w:rPr>
        <w:t xml:space="preserve"> </w:t>
      </w:r>
      <w:r w:rsidR="00A83CAE">
        <w:rPr>
          <w:b/>
        </w:rPr>
        <w:t>Венцислав Василев Щерев</w:t>
      </w:r>
    </w:p>
    <w:p w:rsidR="004F1F1C" w:rsidRPr="001B6EC7" w:rsidRDefault="004F1F1C" w:rsidP="004F1F1C">
      <w:pPr>
        <w:pStyle w:val="ListParagraph"/>
        <w:spacing w:before="60"/>
        <w:ind w:left="284"/>
        <w:rPr>
          <w:lang w:val="en-US"/>
        </w:rPr>
      </w:pPr>
      <w:r w:rsidRPr="001B6EC7">
        <w:t xml:space="preserve">Контакти: </w:t>
      </w:r>
      <w:r w:rsidR="001B6EC7" w:rsidRPr="001B6EC7">
        <w:rPr>
          <w:lang w:val="en-US"/>
        </w:rPr>
        <w:t>v</w:t>
      </w:r>
      <w:r w:rsidR="001B6EC7">
        <w:rPr>
          <w:lang w:val="en-US"/>
        </w:rPr>
        <w:t>.v.shterev@gmail.com</w:t>
      </w:r>
    </w:p>
    <w:p w:rsidR="001F3E5B" w:rsidRPr="001B6EC7" w:rsidRDefault="001F3E5B" w:rsidP="001F3E5B">
      <w:pPr>
        <w:pStyle w:val="ListParagraph"/>
        <w:spacing w:before="240"/>
        <w:ind w:left="284"/>
        <w:rPr>
          <w:b/>
        </w:rPr>
      </w:pPr>
      <w:r w:rsidRPr="001B6EC7">
        <w:rPr>
          <w:b/>
        </w:rPr>
        <w:t>Име</w:t>
      </w:r>
      <w:r w:rsidR="001B6EC7" w:rsidRPr="001B6EC7">
        <w:rPr>
          <w:b/>
          <w:lang w:val="en-US"/>
        </w:rPr>
        <w:t>:</w:t>
      </w:r>
      <w:r w:rsidRPr="001B6EC7">
        <w:rPr>
          <w:b/>
        </w:rPr>
        <w:t xml:space="preserve"> </w:t>
      </w:r>
      <w:r w:rsidR="001B6EC7">
        <w:rPr>
          <w:b/>
        </w:rPr>
        <w:t>Весела</w:t>
      </w:r>
      <w:r w:rsidRPr="001B6EC7">
        <w:rPr>
          <w:b/>
        </w:rPr>
        <w:t xml:space="preserve"> </w:t>
      </w:r>
      <w:r w:rsidR="001B6EC7">
        <w:rPr>
          <w:b/>
        </w:rPr>
        <w:t>Коцева</w:t>
      </w:r>
    </w:p>
    <w:p w:rsidR="001F3E5B" w:rsidRPr="00EE2DC7" w:rsidRDefault="001F3E5B" w:rsidP="001F3E5B">
      <w:pPr>
        <w:pStyle w:val="ListParagraph"/>
        <w:spacing w:before="60"/>
        <w:ind w:left="284"/>
      </w:pPr>
      <w:r w:rsidRPr="001B6EC7">
        <w:t>Контакти</w:t>
      </w:r>
      <w:r w:rsidR="001B6EC7">
        <w:t xml:space="preserve">: </w:t>
      </w:r>
      <w:r w:rsidR="001B6EC7" w:rsidRPr="001B6EC7">
        <w:t>vs_kotseva@yahoo.com</w:t>
      </w:r>
    </w:p>
    <w:p w:rsidR="001F3E5B" w:rsidRPr="001B6EC7" w:rsidRDefault="001B6EC7" w:rsidP="001F3E5B">
      <w:pPr>
        <w:pStyle w:val="ListParagraph"/>
        <w:spacing w:before="240"/>
        <w:ind w:left="284"/>
        <w:rPr>
          <w:b/>
        </w:rPr>
      </w:pPr>
      <w:r>
        <w:rPr>
          <w:b/>
        </w:rPr>
        <w:t>Име: Павел</w:t>
      </w:r>
      <w:r w:rsidR="00153B1B">
        <w:rPr>
          <w:b/>
        </w:rPr>
        <w:t xml:space="preserve"> Димитров</w:t>
      </w:r>
      <w:r>
        <w:rPr>
          <w:b/>
        </w:rPr>
        <w:t xml:space="preserve"> Колев</w:t>
      </w:r>
    </w:p>
    <w:p w:rsidR="001F3E5B" w:rsidRPr="00EE2DC7" w:rsidRDefault="001F3E5B" w:rsidP="001F3E5B">
      <w:pPr>
        <w:pStyle w:val="ListParagraph"/>
        <w:spacing w:before="60"/>
        <w:ind w:left="284"/>
      </w:pPr>
      <w:r w:rsidRPr="001B6EC7">
        <w:t xml:space="preserve">Контакти: </w:t>
      </w:r>
      <w:r w:rsidR="001B6EC7" w:rsidRPr="001B6EC7">
        <w:t>paveldk@almaalter.com</w:t>
      </w:r>
    </w:p>
    <w:p w:rsidR="004F1F1C" w:rsidRPr="001B6EC7" w:rsidRDefault="001B6EC7" w:rsidP="004F1F1C">
      <w:pPr>
        <w:pStyle w:val="ListParagraph"/>
        <w:spacing w:before="240"/>
        <w:ind w:left="284"/>
        <w:rPr>
          <w:b/>
        </w:rPr>
      </w:pPr>
      <w:r>
        <w:rPr>
          <w:b/>
        </w:rPr>
        <w:t>Име: Стилиян Марков</w:t>
      </w:r>
    </w:p>
    <w:p w:rsidR="004F1F1C" w:rsidRPr="00EE2DC7" w:rsidRDefault="004F1F1C" w:rsidP="004F1F1C">
      <w:pPr>
        <w:pStyle w:val="ListParagraph"/>
        <w:spacing w:before="60"/>
        <w:ind w:left="284"/>
      </w:pPr>
      <w:r w:rsidRPr="001B6EC7">
        <w:t xml:space="preserve">Контакти: </w:t>
      </w:r>
      <w:r w:rsidR="007E294D" w:rsidRPr="007E294D">
        <w:t>stelko88@abv.bg</w:t>
      </w:r>
    </w:p>
    <w:p w:rsidR="004E6C36" w:rsidRDefault="004E6C36" w:rsidP="004E6C36">
      <w:pPr>
        <w:pStyle w:val="Heading1"/>
      </w:pPr>
      <w:r>
        <w:t>Шаблон</w:t>
      </w:r>
      <w:r w:rsidR="00F64A95">
        <w:t>и</w:t>
      </w:r>
      <w:r>
        <w:t xml:space="preserve"> за описание на задач</w:t>
      </w:r>
      <w:bookmarkStart w:id="4" w:name="_GoBack"/>
      <w:bookmarkEnd w:id="4"/>
      <w:r>
        <w:t>ите</w:t>
      </w:r>
    </w:p>
    <w:tbl>
      <w:tblPr>
        <w:tblStyle w:val="TableGrid"/>
        <w:tblW w:w="0" w:type="auto"/>
        <w:tblInd w:w="108" w:type="dxa"/>
        <w:tblLook w:val="04A0"/>
      </w:tblPr>
      <w:tblGrid>
        <w:gridCol w:w="5387"/>
        <w:gridCol w:w="5386"/>
      </w:tblGrid>
      <w:tr w:rsidR="00473AA8" w:rsidRPr="006B0528" w:rsidTr="003C55ED">
        <w:tc>
          <w:tcPr>
            <w:tcW w:w="10773" w:type="dxa"/>
            <w:gridSpan w:val="2"/>
            <w:vAlign w:val="center"/>
          </w:tcPr>
          <w:p w:rsidR="00473AA8" w:rsidRPr="00FA6F61" w:rsidRDefault="00473AA8" w:rsidP="00E01CC4">
            <w:pPr>
              <w:pStyle w:val="ProblemTitle"/>
              <w:rPr>
                <w:rFonts w:asciiTheme="minorHAnsi" w:hAnsiTheme="minorHAnsi" w:cstheme="minorHAnsi"/>
                <w:sz w:val="24"/>
              </w:rPr>
            </w:pPr>
            <w:r w:rsidRPr="00FA6F61">
              <w:rPr>
                <w:rFonts w:asciiTheme="minorHAnsi" w:hAnsiTheme="minorHAnsi" w:cstheme="minorHAnsi"/>
                <w:sz w:val="24"/>
              </w:rPr>
              <w:t xml:space="preserve">Задача </w:t>
            </w:r>
            <w:r w:rsidR="00E01CC4" w:rsidRPr="00FA6F61">
              <w:rPr>
                <w:rFonts w:asciiTheme="minorHAnsi" w:hAnsiTheme="minorHAnsi" w:cstheme="minorHAnsi"/>
                <w:sz w:val="24"/>
              </w:rPr>
              <w:t>01</w:t>
            </w:r>
            <w:r w:rsidRPr="00FA6F61">
              <w:rPr>
                <w:rFonts w:asciiTheme="minorHAnsi" w:hAnsiTheme="minorHAnsi" w:cstheme="minorHAnsi"/>
                <w:sz w:val="24"/>
              </w:rPr>
              <w:t>.</w:t>
            </w:r>
            <w:r w:rsidRPr="00FA6F61">
              <w:rPr>
                <w:rFonts w:asciiTheme="minorHAnsi" w:hAnsiTheme="minorHAnsi" w:cstheme="minorHAnsi"/>
                <w:sz w:val="24"/>
                <w:lang w:val="en-US"/>
              </w:rPr>
              <w:t xml:space="preserve"> </w:t>
            </w:r>
            <w:r w:rsidR="00E01CC4" w:rsidRPr="00FA6F61">
              <w:rPr>
                <w:rFonts w:asciiTheme="minorHAnsi" w:hAnsiTheme="minorHAnsi" w:cstheme="minorHAnsi"/>
                <w:sz w:val="24"/>
              </w:rPr>
              <w:t>Сумиране на три числа</w:t>
            </w:r>
          </w:p>
        </w:tc>
      </w:tr>
      <w:tr w:rsidR="00473AA8" w:rsidTr="003C55ED">
        <w:tc>
          <w:tcPr>
            <w:tcW w:w="10773" w:type="dxa"/>
            <w:gridSpan w:val="2"/>
            <w:vAlign w:val="center"/>
          </w:tcPr>
          <w:p w:rsidR="00473AA8" w:rsidRDefault="002B5D4C" w:rsidP="003C55ED">
            <w:pPr>
              <w:spacing w:after="120"/>
              <w:jc w:val="left"/>
              <w:rPr>
                <w:b/>
              </w:rPr>
            </w:pPr>
            <w:r>
              <w:rPr>
                <w:b/>
              </w:rPr>
              <w:t>Условие</w:t>
            </w:r>
          </w:p>
          <w:p w:rsidR="00473AA8" w:rsidRPr="006B0528" w:rsidRDefault="00E01CC4" w:rsidP="00E01CC4">
            <w:pPr>
              <w:spacing w:after="120"/>
            </w:pPr>
            <w:r w:rsidRPr="00E01CC4">
              <w:t xml:space="preserve">Напишете програма, която чете от конзолата три числа </w:t>
            </w:r>
            <w:r w:rsidRPr="006E15A1">
              <w:t>от тип int и отпечатва</w:t>
            </w:r>
            <w:r w:rsidRPr="00E01CC4">
              <w:t xml:space="preserve"> тяхната сума</w:t>
            </w:r>
            <w:r>
              <w:t>.</w:t>
            </w: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6B0528" w:rsidRDefault="00E01CC4" w:rsidP="00154D0F">
            <w:pPr>
              <w:spacing w:after="120"/>
            </w:pPr>
            <w:r w:rsidRPr="00E01CC4">
              <w:t>Входните данни се въвеждат като</w:t>
            </w:r>
            <w:r>
              <w:t xml:space="preserve"> всяко едно от трите числа се въвежда на отделен ред.</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6B0528" w:rsidRDefault="00E01CC4" w:rsidP="00D1561F">
            <w:pPr>
              <w:spacing w:after="120"/>
            </w:pPr>
            <w:r w:rsidRPr="00E01CC4">
              <w:t>Изходът се извежда като</w:t>
            </w:r>
            <w:r>
              <w:t xml:space="preserve"> на един ред от конзолата се изписва сумата на тези три числа.</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FD3D49" w:rsidRPr="006E15A1" w:rsidRDefault="00FD3D49" w:rsidP="003C55ED">
            <w:pPr>
              <w:spacing w:after="120"/>
              <w:jc w:val="left"/>
            </w:pPr>
            <w:r w:rsidRPr="006E15A1">
              <w:t xml:space="preserve">Записваме входа от конзолата в </w:t>
            </w:r>
            <w:r w:rsidRPr="006E15A1">
              <w:rPr>
                <w:lang w:val="en-US"/>
              </w:rPr>
              <w:t xml:space="preserve">string </w:t>
            </w:r>
            <w:r w:rsidRPr="006E15A1">
              <w:t>променлива.</w:t>
            </w:r>
          </w:p>
          <w:p w:rsidR="00473AA8" w:rsidRPr="006E15A1" w:rsidRDefault="00FD3D49" w:rsidP="00505619">
            <w:pPr>
              <w:spacing w:after="120"/>
            </w:pPr>
            <w:r w:rsidRPr="006E15A1">
              <w:t>Парсваме</w:t>
            </w:r>
            <w:r w:rsidR="00505619" w:rsidRPr="006E15A1">
              <w:t xml:space="preserve"> входните данни в три променливи от тип int, съответно firstNum, secondNum, thirdNum.</w:t>
            </w:r>
          </w:p>
          <w:p w:rsidR="00505619" w:rsidRPr="00E43DEF" w:rsidRDefault="00505619" w:rsidP="00E43DEF">
            <w:pPr>
              <w:spacing w:after="120"/>
            </w:pPr>
            <w:r w:rsidRPr="006E15A1">
              <w:t>След това ги сумираме и запазваме ре</w:t>
            </w:r>
            <w:r w:rsidR="00F6677A" w:rsidRPr="006E15A1">
              <w:t>з</w:t>
            </w:r>
            <w:r w:rsidRPr="006E15A1">
              <w:t>ултата в променливата sum,</w:t>
            </w:r>
            <w:r w:rsidRPr="006E15A1">
              <w:rPr>
                <w:lang w:val="en-US"/>
              </w:rPr>
              <w:t xml:space="preserve"> </w:t>
            </w:r>
            <w:r w:rsidRPr="006E15A1">
              <w:t xml:space="preserve">която е от тип </w:t>
            </w:r>
            <w:r w:rsidRPr="006E15A1">
              <w:rPr>
                <w:lang w:val="en-US"/>
              </w:rPr>
              <w:t>long,</w:t>
            </w:r>
            <w:r w:rsidRPr="006E15A1">
              <w:t xml:space="preserve"> за да се предпазим от прехвърля</w:t>
            </w:r>
            <w:r w:rsidR="00F6677A" w:rsidRPr="006E15A1">
              <w:t>не на обхвата на типа</w:t>
            </w:r>
            <w:r w:rsidRPr="006E15A1">
              <w:t xml:space="preserve"> </w:t>
            </w:r>
            <w:r w:rsidR="00F6677A" w:rsidRPr="006E15A1">
              <w:t>int.</w:t>
            </w:r>
            <w:r w:rsidR="00E43DEF" w:rsidRPr="006E15A1">
              <w:t xml:space="preserve"> За да няма проблм при сумирането се налага кастване към тип long.</w:t>
            </w:r>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_01_ReadThreeInt</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ReadThreeInt</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 </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firstNum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Parse(inputStr);</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secondNum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Parse(inputStr);</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thirdNum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Parse(inputStr);</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long</w:t>
            </w: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long</w:t>
            </w:r>
            <w:r>
              <w:rPr>
                <w:rFonts w:ascii="Consolas" w:hAnsi="Consolas" w:cs="Consolas"/>
                <w:sz w:val="24"/>
                <w:szCs w:val="24"/>
              </w:rPr>
              <w:t xml:space="preserve">)firstNum </w:t>
            </w:r>
            <w:r>
              <w:rPr>
                <w:rFonts w:ascii="Consolas" w:hAnsi="Consolas" w:cs="Consolas"/>
                <w:color w:val="008080"/>
                <w:sz w:val="24"/>
                <w:szCs w:val="24"/>
              </w:rPr>
              <w:t>+</w:t>
            </w:r>
            <w:r>
              <w:rPr>
                <w:rFonts w:ascii="Consolas" w:hAnsi="Consolas" w:cs="Consolas"/>
                <w:sz w:val="24"/>
                <w:szCs w:val="24"/>
              </w:rPr>
              <w:t xml:space="preserve"> secondNum </w:t>
            </w:r>
            <w:r>
              <w:rPr>
                <w:rFonts w:ascii="Consolas" w:hAnsi="Consolas" w:cs="Consolas"/>
                <w:color w:val="008080"/>
                <w:sz w:val="24"/>
                <w:szCs w:val="24"/>
              </w:rPr>
              <w:t>+</w:t>
            </w:r>
            <w:r>
              <w:rPr>
                <w:rFonts w:ascii="Consolas" w:hAnsi="Consolas" w:cs="Consolas"/>
                <w:sz w:val="24"/>
                <w:szCs w:val="24"/>
              </w:rPr>
              <w:t xml:space="preserve"> thirdNum;            </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WriteLine(sum);</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FD3D49" w:rsidRDefault="00FD3D49" w:rsidP="00FD3D4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473AA8" w:rsidRPr="00473AA8" w:rsidRDefault="00FD3D49" w:rsidP="00FD3D49">
            <w:pPr>
              <w:autoSpaceDE w:val="0"/>
              <w:autoSpaceDN w:val="0"/>
              <w:adjustRightInd w:val="0"/>
              <w:spacing w:after="0" w:line="240" w:lineRule="auto"/>
              <w:rPr>
                <w:rFonts w:ascii="Consolas" w:hAnsi="Consolas" w:cs="Consolas"/>
                <w:noProof/>
                <w:szCs w:val="20"/>
              </w:rPr>
            </w:pPr>
            <w:r>
              <w:rPr>
                <w:rFonts w:ascii="Consolas" w:hAnsi="Consolas" w:cs="Consolas"/>
                <w:sz w:val="24"/>
                <w:szCs w:val="24"/>
              </w:rPr>
              <w:t>}</w:t>
            </w:r>
          </w:p>
        </w:tc>
      </w:tr>
      <w:tr w:rsidR="00473AA8" w:rsidTr="003C55ED">
        <w:tc>
          <w:tcPr>
            <w:tcW w:w="10773" w:type="dxa"/>
            <w:gridSpan w:val="2"/>
            <w:vAlign w:val="center"/>
          </w:tcPr>
          <w:p w:rsidR="00E43DEF" w:rsidRPr="00E43DEF" w:rsidRDefault="00E43DEF" w:rsidP="00E43DEF">
            <w:pPr>
              <w:spacing w:after="120"/>
              <w:jc w:val="left"/>
              <w:rPr>
                <w:b/>
              </w:rPr>
            </w:pPr>
            <w:r w:rsidRPr="00E43DEF">
              <w:rPr>
                <w:b/>
              </w:rPr>
              <w:lastRenderedPageBreak/>
              <w:t>Тестове</w:t>
            </w:r>
          </w:p>
          <w:p w:rsidR="00E43DEF" w:rsidRPr="006E15A1" w:rsidRDefault="00E43DEF" w:rsidP="00E43DEF">
            <w:pPr>
              <w:spacing w:after="120"/>
              <w:jc w:val="left"/>
            </w:pPr>
            <w:r w:rsidRPr="006E15A1">
              <w:t>Интересните случаи за тестване са следните:</w:t>
            </w:r>
          </w:p>
          <w:p w:rsidR="00E43DEF" w:rsidRPr="006E15A1" w:rsidRDefault="00E43DEF" w:rsidP="00E43DEF">
            <w:pPr>
              <w:spacing w:after="120"/>
              <w:jc w:val="left"/>
            </w:pPr>
            <w:r w:rsidRPr="006E15A1">
              <w:t>•</w:t>
            </w:r>
            <w:r w:rsidRPr="006E15A1">
              <w:tab/>
              <w:t>Когато и трите числа са с максималната стоиност на типа int – тогава се очаква резултата да надхвърли типа int.</w:t>
            </w:r>
          </w:p>
          <w:p w:rsidR="00473AA8" w:rsidRPr="006E15A1" w:rsidRDefault="00E43DEF" w:rsidP="00E43DEF">
            <w:pPr>
              <w:spacing w:after="120"/>
              <w:jc w:val="left"/>
            </w:pPr>
            <w:r w:rsidRPr="006E15A1">
              <w:t>•</w:t>
            </w:r>
            <w:r w:rsidRPr="006E15A1">
              <w:tab/>
              <w:t>Когато и трите числа са с минималната стоиност на типа int – тогава се очаква резултата да прехвърли типа int.</w:t>
            </w:r>
          </w:p>
          <w:p w:rsidR="00E20754" w:rsidRPr="00255333" w:rsidRDefault="00E20754" w:rsidP="00255333">
            <w:pPr>
              <w:spacing w:after="120"/>
              <w:jc w:val="left"/>
            </w:pPr>
            <w:r w:rsidRPr="006E15A1">
              <w:t>•</w:t>
            </w:r>
            <w:r w:rsidRPr="006E15A1">
              <w:tab/>
            </w:r>
            <w:r w:rsidR="00255333" w:rsidRPr="006E15A1">
              <w:t>Тест</w:t>
            </w:r>
            <w:r w:rsidRPr="006E15A1">
              <w:t xml:space="preserve"> за памет</w:t>
            </w:r>
            <w:r w:rsidR="00255333" w:rsidRPr="006E15A1">
              <w:t xml:space="preserve"> – мин. необходимата</w:t>
            </w:r>
            <w:r w:rsidR="00FD3D49" w:rsidRPr="006E15A1">
              <w:t xml:space="preserve"> </w:t>
            </w:r>
            <w:r w:rsidR="00255333" w:rsidRPr="006E15A1">
              <w:t>памет трябва да е достатъчна за</w:t>
            </w:r>
            <w:r w:rsidR="00FD3D49" w:rsidRPr="006E15A1">
              <w:t xml:space="preserve"> string,</w:t>
            </w:r>
            <w:r w:rsidR="00255333" w:rsidRPr="006E15A1">
              <w:t xml:space="preserve"> </w:t>
            </w:r>
            <w:proofErr w:type="spellStart"/>
            <w:r w:rsidR="00255333" w:rsidRPr="006E15A1">
              <w:rPr>
                <w:lang w:val="en-US"/>
              </w:rPr>
              <w:t>int</w:t>
            </w:r>
            <w:proofErr w:type="spellEnd"/>
            <w:r w:rsidR="00866487" w:rsidRPr="006E15A1">
              <w:t xml:space="preserve"> и</w:t>
            </w:r>
            <w:r w:rsidR="00866487" w:rsidRPr="006E15A1">
              <w:rPr>
                <w:lang w:val="en-US"/>
              </w:rPr>
              <w:t xml:space="preserve"> long</w:t>
            </w:r>
            <w:r w:rsidR="00255333" w:rsidRPr="006E15A1">
              <w:rPr>
                <w:lang w:val="en-US"/>
              </w:rPr>
              <w:t xml:space="preserve"> </w:t>
            </w:r>
            <w:r w:rsidR="00255333" w:rsidRPr="006E15A1">
              <w:t>променливи</w:t>
            </w:r>
            <w:r w:rsidR="00866487" w:rsidRPr="006E15A1">
              <w:t>те</w:t>
            </w:r>
            <w:r w:rsidR="00866487">
              <w:t>.</w:t>
            </w:r>
            <w:r w:rsidR="00255333">
              <w:t xml:space="preserve"> </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601B28" w:rsidTr="00601B28">
        <w:tc>
          <w:tcPr>
            <w:tcW w:w="5387" w:type="dxa"/>
            <w:vAlign w:val="center"/>
          </w:tcPr>
          <w:p w:rsidR="00601B28" w:rsidRPr="00601B28" w:rsidRDefault="00601B28" w:rsidP="003C55ED">
            <w:pPr>
              <w:spacing w:after="120"/>
            </w:pPr>
            <w:r w:rsidRPr="00601B28">
              <w:t>0</w:t>
            </w:r>
          </w:p>
          <w:p w:rsidR="00601B28" w:rsidRPr="00601B28" w:rsidRDefault="00601B28" w:rsidP="003C55ED">
            <w:pPr>
              <w:spacing w:after="120"/>
            </w:pPr>
            <w:r w:rsidRPr="00601B28">
              <w:t>0</w:t>
            </w:r>
          </w:p>
          <w:p w:rsidR="00601B28" w:rsidRDefault="00601B28" w:rsidP="003C55ED">
            <w:pPr>
              <w:spacing w:after="120"/>
              <w:rPr>
                <w:b/>
              </w:rPr>
            </w:pPr>
            <w:r w:rsidRPr="00601B28">
              <w:t>0</w:t>
            </w:r>
          </w:p>
        </w:tc>
        <w:tc>
          <w:tcPr>
            <w:tcW w:w="5386" w:type="dxa"/>
          </w:tcPr>
          <w:p w:rsidR="00601B28" w:rsidRPr="00601B28" w:rsidRDefault="00601B28" w:rsidP="00601B28">
            <w:pPr>
              <w:spacing w:after="120"/>
              <w:jc w:val="left"/>
            </w:pPr>
            <w:r>
              <w:t>0</w:t>
            </w:r>
          </w:p>
        </w:tc>
      </w:tr>
      <w:tr w:rsidR="00601B28" w:rsidTr="003C55ED">
        <w:tc>
          <w:tcPr>
            <w:tcW w:w="5387" w:type="dxa"/>
            <w:vAlign w:val="center"/>
          </w:tcPr>
          <w:p w:rsidR="00601B28" w:rsidRDefault="00601B28" w:rsidP="003C55ED">
            <w:pPr>
              <w:spacing w:after="120"/>
              <w:rPr>
                <w:b/>
              </w:rPr>
            </w:pPr>
            <w:r w:rsidRPr="00601B28">
              <w:rPr>
                <w:b/>
              </w:rPr>
              <w:t>Вход</w:t>
            </w:r>
          </w:p>
        </w:tc>
        <w:tc>
          <w:tcPr>
            <w:tcW w:w="5386" w:type="dxa"/>
            <w:vAlign w:val="center"/>
          </w:tcPr>
          <w:p w:rsidR="00601B28" w:rsidRDefault="00601B28" w:rsidP="003C55ED">
            <w:pPr>
              <w:spacing w:after="120"/>
              <w:rPr>
                <w:b/>
              </w:rPr>
            </w:pPr>
            <w:r w:rsidRPr="00601B28">
              <w:rPr>
                <w:b/>
              </w:rPr>
              <w:t>Изход</w:t>
            </w:r>
          </w:p>
        </w:tc>
      </w:tr>
      <w:tr w:rsidR="00E833FC" w:rsidRPr="00F73CEF" w:rsidTr="00601B28">
        <w:tc>
          <w:tcPr>
            <w:tcW w:w="5387" w:type="dxa"/>
          </w:tcPr>
          <w:p w:rsidR="00473AA8" w:rsidRDefault="00FD3D49" w:rsidP="00EB7BD8">
            <w:pPr>
              <w:spacing w:after="120"/>
              <w:jc w:val="left"/>
              <w:rPr>
                <w:rFonts w:ascii="Consolas" w:hAnsi="Consolas" w:cs="Consolas"/>
                <w:noProof/>
              </w:rPr>
            </w:pPr>
            <w:r w:rsidRPr="00FD3D49">
              <w:rPr>
                <w:rFonts w:ascii="Consolas" w:hAnsi="Consolas" w:cs="Consolas"/>
                <w:noProof/>
              </w:rPr>
              <w:t>1</w:t>
            </w:r>
          </w:p>
          <w:p w:rsidR="00FD3D49" w:rsidRDefault="00FD3D49" w:rsidP="00EB7BD8">
            <w:pPr>
              <w:spacing w:after="120"/>
              <w:jc w:val="left"/>
              <w:rPr>
                <w:rFonts w:ascii="Consolas" w:hAnsi="Consolas" w:cs="Consolas"/>
                <w:noProof/>
              </w:rPr>
            </w:pPr>
            <w:r>
              <w:rPr>
                <w:rFonts w:ascii="Consolas" w:hAnsi="Consolas" w:cs="Consolas"/>
                <w:noProof/>
              </w:rPr>
              <w:t>2</w:t>
            </w:r>
          </w:p>
          <w:p w:rsidR="00FD3D49" w:rsidRPr="00EB7BD8" w:rsidRDefault="00FD3D49" w:rsidP="00EB7BD8">
            <w:pPr>
              <w:spacing w:after="120"/>
              <w:jc w:val="left"/>
              <w:rPr>
                <w:rFonts w:ascii="Consolas" w:hAnsi="Consolas" w:cs="Consolas"/>
                <w:noProof/>
                <w:highlight w:val="yellow"/>
              </w:rPr>
            </w:pPr>
            <w:r>
              <w:rPr>
                <w:rFonts w:ascii="Consolas" w:hAnsi="Consolas" w:cs="Consolas"/>
                <w:noProof/>
              </w:rPr>
              <w:t>3</w:t>
            </w:r>
          </w:p>
        </w:tc>
        <w:tc>
          <w:tcPr>
            <w:tcW w:w="5386" w:type="dxa"/>
          </w:tcPr>
          <w:p w:rsidR="00473AA8" w:rsidRPr="00F73CEF" w:rsidRDefault="00FD3D49" w:rsidP="00601B28">
            <w:pPr>
              <w:spacing w:after="120"/>
              <w:jc w:val="left"/>
              <w:rPr>
                <w:rFonts w:ascii="Consolas" w:hAnsi="Consolas" w:cs="Consolas"/>
                <w:noProof/>
              </w:rPr>
            </w:pPr>
            <w:r>
              <w:rPr>
                <w:rFonts w:ascii="Consolas" w:hAnsi="Consolas" w:cs="Consolas"/>
                <w:noProof/>
              </w:rPr>
              <w:t>6</w:t>
            </w:r>
          </w:p>
        </w:tc>
      </w:tr>
      <w:tr w:rsidR="00E833FC" w:rsidTr="003C55ED">
        <w:tc>
          <w:tcPr>
            <w:tcW w:w="5387" w:type="dxa"/>
            <w:vAlign w:val="center"/>
          </w:tcPr>
          <w:p w:rsidR="00EB7BD8" w:rsidRPr="004E6C36" w:rsidRDefault="00EB7BD8" w:rsidP="003C55ED">
            <w:pPr>
              <w:spacing w:after="120"/>
              <w:jc w:val="left"/>
              <w:rPr>
                <w:b/>
              </w:rPr>
            </w:pPr>
            <w:r>
              <w:rPr>
                <w:b/>
              </w:rPr>
              <w:t>Вход</w:t>
            </w:r>
          </w:p>
        </w:tc>
        <w:tc>
          <w:tcPr>
            <w:tcW w:w="5386" w:type="dxa"/>
            <w:vAlign w:val="center"/>
          </w:tcPr>
          <w:p w:rsidR="00EB7BD8" w:rsidRPr="004E6C36" w:rsidRDefault="00EB7BD8" w:rsidP="003C55ED">
            <w:pPr>
              <w:spacing w:after="120"/>
              <w:jc w:val="left"/>
              <w:rPr>
                <w:b/>
              </w:rPr>
            </w:pPr>
            <w:r>
              <w:rPr>
                <w:b/>
              </w:rPr>
              <w:t>Изход</w:t>
            </w:r>
          </w:p>
        </w:tc>
      </w:tr>
      <w:tr w:rsidR="00E833FC" w:rsidRPr="00F73CEF" w:rsidTr="003C55ED">
        <w:tc>
          <w:tcPr>
            <w:tcW w:w="5387" w:type="dxa"/>
          </w:tcPr>
          <w:p w:rsidR="00EB7BD8" w:rsidRPr="00FD3D49" w:rsidRDefault="00FD3D49" w:rsidP="003C55ED">
            <w:pPr>
              <w:spacing w:after="120"/>
              <w:jc w:val="left"/>
              <w:rPr>
                <w:rFonts w:ascii="Consolas" w:hAnsi="Consolas" w:cs="Consolas"/>
                <w:noProof/>
              </w:rPr>
            </w:pPr>
            <w:r w:rsidRPr="00FD3D49">
              <w:rPr>
                <w:rFonts w:ascii="Consolas" w:hAnsi="Consolas" w:cs="Consolas"/>
                <w:noProof/>
              </w:rPr>
              <w:t>-1</w:t>
            </w:r>
          </w:p>
          <w:p w:rsidR="00FD3D49" w:rsidRPr="00FD3D49" w:rsidRDefault="00FD3D49" w:rsidP="003C55ED">
            <w:pPr>
              <w:spacing w:after="120"/>
              <w:jc w:val="left"/>
              <w:rPr>
                <w:rFonts w:ascii="Consolas" w:hAnsi="Consolas" w:cs="Consolas"/>
                <w:noProof/>
              </w:rPr>
            </w:pPr>
            <w:r w:rsidRPr="00FD3D49">
              <w:rPr>
                <w:rFonts w:ascii="Consolas" w:hAnsi="Consolas" w:cs="Consolas"/>
                <w:noProof/>
              </w:rPr>
              <w:t>-2</w:t>
            </w:r>
          </w:p>
          <w:p w:rsidR="00FD3D49" w:rsidRPr="00EB7BD8" w:rsidRDefault="00FD3D49" w:rsidP="003C55ED">
            <w:pPr>
              <w:spacing w:after="120"/>
              <w:jc w:val="left"/>
              <w:rPr>
                <w:rFonts w:ascii="Consolas" w:hAnsi="Consolas" w:cs="Consolas"/>
                <w:noProof/>
                <w:highlight w:val="yellow"/>
              </w:rPr>
            </w:pPr>
            <w:r w:rsidRPr="00FD3D49">
              <w:rPr>
                <w:rFonts w:ascii="Consolas" w:hAnsi="Consolas" w:cs="Consolas"/>
                <w:noProof/>
              </w:rPr>
              <w:t>-3</w:t>
            </w:r>
          </w:p>
        </w:tc>
        <w:tc>
          <w:tcPr>
            <w:tcW w:w="5386" w:type="dxa"/>
          </w:tcPr>
          <w:p w:rsidR="00EB7BD8" w:rsidRPr="007B4A68" w:rsidRDefault="00FD3D49" w:rsidP="003C55ED">
            <w:pPr>
              <w:spacing w:after="120"/>
              <w:jc w:val="left"/>
              <w:rPr>
                <w:rFonts w:ascii="Consolas" w:hAnsi="Consolas" w:cs="Consolas"/>
                <w:noProof/>
                <w:lang w:val="en-US"/>
              </w:rPr>
            </w:pPr>
            <w:r>
              <w:rPr>
                <w:rFonts w:ascii="Consolas" w:hAnsi="Consolas" w:cs="Consolas"/>
                <w:noProof/>
              </w:rPr>
              <w:t>-6</w:t>
            </w:r>
          </w:p>
        </w:tc>
      </w:tr>
      <w:tr w:rsidR="00FD3D49" w:rsidRPr="00F73CEF" w:rsidTr="003C55ED">
        <w:tc>
          <w:tcPr>
            <w:tcW w:w="5387" w:type="dxa"/>
          </w:tcPr>
          <w:p w:rsidR="00FD3D49" w:rsidRPr="00FD3D49" w:rsidRDefault="00FD3D49" w:rsidP="002B375A">
            <w:pPr>
              <w:rPr>
                <w:b/>
              </w:rPr>
            </w:pPr>
            <w:r w:rsidRPr="00FD3D49">
              <w:rPr>
                <w:b/>
              </w:rPr>
              <w:t>Вход</w:t>
            </w:r>
          </w:p>
        </w:tc>
        <w:tc>
          <w:tcPr>
            <w:tcW w:w="5386" w:type="dxa"/>
          </w:tcPr>
          <w:p w:rsidR="00FD3D49" w:rsidRPr="00FD3D49" w:rsidRDefault="00FD3D49" w:rsidP="002B375A">
            <w:pPr>
              <w:rPr>
                <w:b/>
              </w:rPr>
            </w:pPr>
            <w:r w:rsidRPr="00FD3D49">
              <w:rPr>
                <w:b/>
              </w:rPr>
              <w:t>Изход</w:t>
            </w:r>
          </w:p>
        </w:tc>
      </w:tr>
      <w:tr w:rsidR="00FD3D49" w:rsidRPr="00F73CEF" w:rsidTr="003C55ED">
        <w:tc>
          <w:tcPr>
            <w:tcW w:w="5387" w:type="dxa"/>
          </w:tcPr>
          <w:p w:rsidR="00FD3D49" w:rsidRDefault="00FD3D49" w:rsidP="002B375A">
            <w:r>
              <w:lastRenderedPageBreak/>
              <w:t>5</w:t>
            </w:r>
          </w:p>
          <w:p w:rsidR="00FD3D49" w:rsidRDefault="00FD3D49" w:rsidP="002B375A">
            <w:r>
              <w:t>-5</w:t>
            </w:r>
          </w:p>
          <w:p w:rsidR="00FD3D49" w:rsidRPr="00FD3D49" w:rsidRDefault="00FD3D49" w:rsidP="002B375A">
            <w:r>
              <w:t>10</w:t>
            </w:r>
          </w:p>
        </w:tc>
        <w:tc>
          <w:tcPr>
            <w:tcW w:w="5386" w:type="dxa"/>
          </w:tcPr>
          <w:p w:rsidR="00FD3D49" w:rsidRPr="00F800FA" w:rsidRDefault="00FD3D49" w:rsidP="002B375A">
            <w:r w:rsidRPr="00F800FA">
              <w:t>10</w:t>
            </w:r>
          </w:p>
        </w:tc>
      </w:tr>
      <w:tr w:rsidR="00F800FA" w:rsidRPr="00F73CEF" w:rsidTr="003C55ED">
        <w:tc>
          <w:tcPr>
            <w:tcW w:w="5387" w:type="dxa"/>
          </w:tcPr>
          <w:p w:rsidR="00F800FA" w:rsidRPr="00601B28" w:rsidRDefault="00601B28" w:rsidP="002B375A">
            <w:pPr>
              <w:rPr>
                <w:b/>
              </w:rPr>
            </w:pPr>
            <w:r w:rsidRPr="00601B28">
              <w:rPr>
                <w:b/>
              </w:rPr>
              <w:t>Вход</w:t>
            </w:r>
          </w:p>
        </w:tc>
        <w:tc>
          <w:tcPr>
            <w:tcW w:w="5386" w:type="dxa"/>
          </w:tcPr>
          <w:p w:rsidR="00F800FA" w:rsidRPr="00601B28" w:rsidRDefault="00601B28" w:rsidP="002B375A">
            <w:pPr>
              <w:rPr>
                <w:b/>
              </w:rPr>
            </w:pPr>
            <w:r w:rsidRPr="00601B28">
              <w:rPr>
                <w:b/>
              </w:rPr>
              <w:t>Изход</w:t>
            </w:r>
          </w:p>
        </w:tc>
      </w:tr>
      <w:tr w:rsidR="00F800FA" w:rsidRPr="00F73CEF" w:rsidTr="003C55ED">
        <w:tc>
          <w:tcPr>
            <w:tcW w:w="5387" w:type="dxa"/>
          </w:tcPr>
          <w:p w:rsidR="00F800FA" w:rsidRDefault="00F800FA" w:rsidP="00F800FA">
            <w:r w:rsidRPr="00F800FA">
              <w:t>128</w:t>
            </w:r>
          </w:p>
          <w:p w:rsidR="00F800FA" w:rsidRDefault="00F800FA" w:rsidP="00F800FA">
            <w:r>
              <w:t>128</w:t>
            </w:r>
          </w:p>
          <w:p w:rsidR="00F800FA" w:rsidRDefault="00F800FA" w:rsidP="00F800FA">
            <w:r>
              <w:t>128</w:t>
            </w:r>
          </w:p>
        </w:tc>
        <w:tc>
          <w:tcPr>
            <w:tcW w:w="5386" w:type="dxa"/>
          </w:tcPr>
          <w:p w:rsidR="00F800FA" w:rsidRPr="00F800FA" w:rsidRDefault="00F800FA" w:rsidP="002B375A">
            <w:r>
              <w:t>384</w:t>
            </w:r>
          </w:p>
        </w:tc>
      </w:tr>
      <w:tr w:rsidR="00F800FA" w:rsidRPr="00601B28" w:rsidTr="003C55ED">
        <w:tc>
          <w:tcPr>
            <w:tcW w:w="5387" w:type="dxa"/>
          </w:tcPr>
          <w:p w:rsidR="00F800FA" w:rsidRPr="00601B28" w:rsidRDefault="00601B28" w:rsidP="00F800FA">
            <w:pPr>
              <w:rPr>
                <w:b/>
              </w:rPr>
            </w:pPr>
            <w:r w:rsidRPr="00601B28">
              <w:rPr>
                <w:b/>
              </w:rPr>
              <w:t>Вход</w:t>
            </w:r>
          </w:p>
        </w:tc>
        <w:tc>
          <w:tcPr>
            <w:tcW w:w="5386" w:type="dxa"/>
          </w:tcPr>
          <w:p w:rsidR="00F800FA" w:rsidRPr="00601B28" w:rsidRDefault="00601B28" w:rsidP="002B375A">
            <w:pPr>
              <w:rPr>
                <w:b/>
              </w:rPr>
            </w:pPr>
            <w:r w:rsidRPr="00601B28">
              <w:rPr>
                <w:b/>
              </w:rPr>
              <w:t>Изход</w:t>
            </w:r>
          </w:p>
        </w:tc>
      </w:tr>
      <w:tr w:rsidR="00F800FA" w:rsidRPr="00F73CEF" w:rsidTr="003C55ED">
        <w:tc>
          <w:tcPr>
            <w:tcW w:w="5387" w:type="dxa"/>
          </w:tcPr>
          <w:p w:rsidR="00F800FA" w:rsidRDefault="00F800FA" w:rsidP="00F800FA">
            <w:r>
              <w:t>-129</w:t>
            </w:r>
          </w:p>
          <w:p w:rsidR="00F800FA" w:rsidRDefault="00F800FA" w:rsidP="00F800FA">
            <w:r>
              <w:t>-129</w:t>
            </w:r>
          </w:p>
          <w:p w:rsidR="00F800FA" w:rsidRPr="00F800FA" w:rsidRDefault="00F800FA" w:rsidP="00F800FA">
            <w:r>
              <w:t>-129</w:t>
            </w:r>
          </w:p>
        </w:tc>
        <w:tc>
          <w:tcPr>
            <w:tcW w:w="5386" w:type="dxa"/>
          </w:tcPr>
          <w:p w:rsidR="00F800FA" w:rsidRDefault="00F800FA" w:rsidP="002B375A">
            <w:r>
              <w:t>-387</w:t>
            </w:r>
          </w:p>
        </w:tc>
      </w:tr>
      <w:tr w:rsidR="00601B28" w:rsidRPr="00F73CEF" w:rsidTr="003C55ED">
        <w:tc>
          <w:tcPr>
            <w:tcW w:w="5387" w:type="dxa"/>
          </w:tcPr>
          <w:p w:rsidR="00601B28" w:rsidRPr="00601B28" w:rsidRDefault="00601B28" w:rsidP="00F800FA">
            <w:pPr>
              <w:rPr>
                <w:b/>
              </w:rPr>
            </w:pPr>
            <w:r w:rsidRPr="00601B28">
              <w:rPr>
                <w:b/>
              </w:rPr>
              <w:t>Вход</w:t>
            </w:r>
          </w:p>
        </w:tc>
        <w:tc>
          <w:tcPr>
            <w:tcW w:w="5386" w:type="dxa"/>
          </w:tcPr>
          <w:p w:rsidR="00601B28" w:rsidRPr="00601B28" w:rsidRDefault="00601B28" w:rsidP="002B375A">
            <w:pPr>
              <w:rPr>
                <w:b/>
              </w:rPr>
            </w:pPr>
            <w:r w:rsidRPr="00601B28">
              <w:rPr>
                <w:b/>
              </w:rPr>
              <w:t>Изход</w:t>
            </w:r>
          </w:p>
        </w:tc>
      </w:tr>
      <w:tr w:rsidR="00601B28" w:rsidRPr="00F73CEF" w:rsidTr="003C55ED">
        <w:tc>
          <w:tcPr>
            <w:tcW w:w="5387" w:type="dxa"/>
          </w:tcPr>
          <w:p w:rsidR="00601B28" w:rsidRDefault="00601B28" w:rsidP="00F800FA">
            <w:r w:rsidRPr="00601B28">
              <w:t>32768</w:t>
            </w:r>
          </w:p>
          <w:p w:rsidR="00601B28" w:rsidRDefault="00601B28" w:rsidP="00F800FA">
            <w:r w:rsidRPr="00601B28">
              <w:t>32768</w:t>
            </w:r>
          </w:p>
          <w:p w:rsidR="00601B28" w:rsidRDefault="00601B28" w:rsidP="00F800FA">
            <w:r w:rsidRPr="00601B28">
              <w:t>32768</w:t>
            </w:r>
          </w:p>
        </w:tc>
        <w:tc>
          <w:tcPr>
            <w:tcW w:w="5386" w:type="dxa"/>
          </w:tcPr>
          <w:p w:rsidR="00601B28" w:rsidRDefault="00601B28" w:rsidP="002B375A">
            <w:r w:rsidRPr="00601B28">
              <w:t>98304</w:t>
            </w:r>
          </w:p>
        </w:tc>
      </w:tr>
      <w:tr w:rsidR="00F800FA" w:rsidRPr="00F73CEF" w:rsidTr="003C55ED">
        <w:tc>
          <w:tcPr>
            <w:tcW w:w="5387" w:type="dxa"/>
          </w:tcPr>
          <w:p w:rsidR="00F800FA" w:rsidRPr="00601B28" w:rsidRDefault="00601B28" w:rsidP="00F800FA">
            <w:pPr>
              <w:rPr>
                <w:b/>
              </w:rPr>
            </w:pPr>
            <w:r w:rsidRPr="00601B28">
              <w:rPr>
                <w:b/>
              </w:rPr>
              <w:t>Вход</w:t>
            </w:r>
          </w:p>
        </w:tc>
        <w:tc>
          <w:tcPr>
            <w:tcW w:w="5386" w:type="dxa"/>
          </w:tcPr>
          <w:p w:rsidR="00F800FA" w:rsidRPr="00601B28" w:rsidRDefault="00601B28" w:rsidP="002B375A">
            <w:pPr>
              <w:rPr>
                <w:b/>
              </w:rPr>
            </w:pPr>
            <w:r w:rsidRPr="00601B28">
              <w:rPr>
                <w:b/>
              </w:rPr>
              <w:t>Изход</w:t>
            </w:r>
          </w:p>
        </w:tc>
      </w:tr>
      <w:tr w:rsidR="00F800FA" w:rsidRPr="00F73CEF" w:rsidTr="003C55ED">
        <w:tc>
          <w:tcPr>
            <w:tcW w:w="5387" w:type="dxa"/>
          </w:tcPr>
          <w:p w:rsidR="00F800FA" w:rsidRDefault="00601B28" w:rsidP="00601B28">
            <w:r w:rsidRPr="00601B28">
              <w:t>-32769</w:t>
            </w:r>
          </w:p>
          <w:p w:rsidR="00601B28" w:rsidRDefault="00601B28" w:rsidP="00601B28">
            <w:r w:rsidRPr="00601B28">
              <w:t>-32769</w:t>
            </w:r>
          </w:p>
          <w:p w:rsidR="00601B28" w:rsidRDefault="00601B28" w:rsidP="00601B28">
            <w:r w:rsidRPr="00601B28">
              <w:t>-32769</w:t>
            </w:r>
          </w:p>
        </w:tc>
        <w:tc>
          <w:tcPr>
            <w:tcW w:w="5386" w:type="dxa"/>
          </w:tcPr>
          <w:p w:rsidR="00F800FA" w:rsidRDefault="00601B28" w:rsidP="002B375A">
            <w:r w:rsidRPr="00601B28">
              <w:t>-98307</w:t>
            </w:r>
          </w:p>
        </w:tc>
      </w:tr>
      <w:tr w:rsidR="00F800FA" w:rsidRPr="00F73CEF" w:rsidTr="003C55ED">
        <w:tc>
          <w:tcPr>
            <w:tcW w:w="5387" w:type="dxa"/>
          </w:tcPr>
          <w:p w:rsidR="00F800FA" w:rsidRPr="00F800FA" w:rsidRDefault="00F800FA" w:rsidP="00F800FA">
            <w:pPr>
              <w:rPr>
                <w:b/>
              </w:rPr>
            </w:pPr>
            <w:r w:rsidRPr="00F800FA">
              <w:rPr>
                <w:b/>
              </w:rPr>
              <w:t>Вход</w:t>
            </w:r>
            <w:r w:rsidRPr="00F800FA">
              <w:rPr>
                <w:b/>
              </w:rPr>
              <w:tab/>
            </w:r>
          </w:p>
        </w:tc>
        <w:tc>
          <w:tcPr>
            <w:tcW w:w="5386" w:type="dxa"/>
          </w:tcPr>
          <w:p w:rsidR="00F800FA" w:rsidRPr="00F800FA" w:rsidRDefault="00F800FA" w:rsidP="002B375A">
            <w:pPr>
              <w:rPr>
                <w:b/>
              </w:rPr>
            </w:pPr>
            <w:r w:rsidRPr="00F800FA">
              <w:rPr>
                <w:b/>
              </w:rPr>
              <w:t>Изход</w:t>
            </w:r>
          </w:p>
        </w:tc>
      </w:tr>
      <w:tr w:rsidR="00F800FA" w:rsidRPr="00F73CEF" w:rsidTr="003C55ED">
        <w:tc>
          <w:tcPr>
            <w:tcW w:w="5387" w:type="dxa"/>
          </w:tcPr>
          <w:p w:rsidR="00F800FA" w:rsidRDefault="00F800FA" w:rsidP="002B375A">
            <w:r>
              <w:t>2147483647</w:t>
            </w:r>
            <w:r>
              <w:tab/>
            </w:r>
          </w:p>
          <w:p w:rsidR="00F800FA" w:rsidRDefault="00F800FA" w:rsidP="002B375A">
            <w:r w:rsidRPr="00F800FA">
              <w:t>2147483647</w:t>
            </w:r>
          </w:p>
          <w:p w:rsidR="00F800FA" w:rsidRPr="000066F5" w:rsidRDefault="00F800FA" w:rsidP="002B375A">
            <w:r w:rsidRPr="00F800FA">
              <w:t>2147483647</w:t>
            </w:r>
          </w:p>
        </w:tc>
        <w:tc>
          <w:tcPr>
            <w:tcW w:w="5386" w:type="dxa"/>
          </w:tcPr>
          <w:p w:rsidR="00F800FA" w:rsidRDefault="00F800FA" w:rsidP="00F800FA">
            <w:r w:rsidRPr="00F800FA">
              <w:t>6442450941</w:t>
            </w:r>
          </w:p>
        </w:tc>
      </w:tr>
      <w:tr w:rsidR="00F800FA" w:rsidRPr="00F73CEF" w:rsidTr="003C55ED">
        <w:tc>
          <w:tcPr>
            <w:tcW w:w="5387" w:type="dxa"/>
          </w:tcPr>
          <w:p w:rsidR="00F800FA" w:rsidRPr="00F800FA" w:rsidRDefault="00F800FA" w:rsidP="002B375A">
            <w:pPr>
              <w:rPr>
                <w:b/>
              </w:rPr>
            </w:pPr>
            <w:r w:rsidRPr="00F800FA">
              <w:rPr>
                <w:b/>
              </w:rPr>
              <w:t>Вход</w:t>
            </w:r>
          </w:p>
        </w:tc>
        <w:tc>
          <w:tcPr>
            <w:tcW w:w="5386" w:type="dxa"/>
          </w:tcPr>
          <w:p w:rsidR="00F800FA" w:rsidRPr="00F800FA" w:rsidRDefault="00F800FA" w:rsidP="00F800FA">
            <w:pPr>
              <w:rPr>
                <w:b/>
              </w:rPr>
            </w:pPr>
            <w:r w:rsidRPr="00F800FA">
              <w:rPr>
                <w:b/>
              </w:rPr>
              <w:t>Изход</w:t>
            </w:r>
          </w:p>
        </w:tc>
      </w:tr>
      <w:tr w:rsidR="00F800FA" w:rsidRPr="00F73CEF" w:rsidTr="003C55ED">
        <w:tc>
          <w:tcPr>
            <w:tcW w:w="5387" w:type="dxa"/>
          </w:tcPr>
          <w:p w:rsidR="00F800FA" w:rsidRDefault="00F800FA" w:rsidP="00F800FA">
            <w:r w:rsidRPr="00F800FA">
              <w:t>-2147483648</w:t>
            </w:r>
          </w:p>
          <w:p w:rsidR="00F800FA" w:rsidRDefault="00F800FA" w:rsidP="00F800FA">
            <w:r w:rsidRPr="00F800FA">
              <w:t>-2147483648</w:t>
            </w:r>
          </w:p>
          <w:p w:rsidR="00F800FA" w:rsidRDefault="00F800FA" w:rsidP="00F800FA">
            <w:r w:rsidRPr="00F800FA">
              <w:lastRenderedPageBreak/>
              <w:t>-2147483648</w:t>
            </w:r>
          </w:p>
        </w:tc>
        <w:tc>
          <w:tcPr>
            <w:tcW w:w="5386" w:type="dxa"/>
          </w:tcPr>
          <w:p w:rsidR="00F800FA" w:rsidRPr="00F800FA" w:rsidRDefault="00F800FA" w:rsidP="00F800FA">
            <w:r w:rsidRPr="00F800FA">
              <w:lastRenderedPageBreak/>
              <w:t>-6442450944</w:t>
            </w:r>
          </w:p>
        </w:tc>
      </w:tr>
    </w:tbl>
    <w:p w:rsidR="00E834C2" w:rsidRDefault="00E834C2" w:rsidP="00E834C2">
      <w:pPr>
        <w:spacing w:after="120"/>
        <w:rPr>
          <w:noProof/>
          <w:lang w:val="en-US"/>
        </w:rPr>
      </w:pPr>
      <w:bookmarkStart w:id="5" w:name="_Глава_3._Оператори"/>
      <w:bookmarkEnd w:id="0"/>
      <w:bookmarkEnd w:id="1"/>
      <w:bookmarkEnd w:id="2"/>
      <w:bookmarkEnd w:id="3"/>
      <w:bookmarkEnd w:id="5"/>
    </w:p>
    <w:tbl>
      <w:tblPr>
        <w:tblStyle w:val="TableGrid"/>
        <w:tblW w:w="0" w:type="auto"/>
        <w:tblInd w:w="108" w:type="dxa"/>
        <w:tblLook w:val="04A0"/>
      </w:tblPr>
      <w:tblGrid>
        <w:gridCol w:w="5430"/>
        <w:gridCol w:w="5375"/>
      </w:tblGrid>
      <w:tr w:rsidR="00164E52" w:rsidTr="00164E52">
        <w:tc>
          <w:tcPr>
            <w:tcW w:w="10805" w:type="dxa"/>
            <w:gridSpan w:val="2"/>
          </w:tcPr>
          <w:p w:rsidR="00164E52" w:rsidRPr="00FA6F61" w:rsidRDefault="00FA6F61" w:rsidP="00FA6F61">
            <w:pPr>
              <w:spacing w:after="120"/>
              <w:rPr>
                <w:b/>
                <w:noProof/>
                <w:sz w:val="24"/>
                <w:szCs w:val="24"/>
              </w:rPr>
            </w:pPr>
            <w:r w:rsidRPr="00FA6F61">
              <w:rPr>
                <w:b/>
                <w:noProof/>
                <w:sz w:val="24"/>
                <w:szCs w:val="24"/>
                <w:lang w:val="en-US"/>
              </w:rPr>
              <w:t>Задача 0</w:t>
            </w:r>
            <w:r>
              <w:rPr>
                <w:b/>
                <w:noProof/>
                <w:sz w:val="24"/>
                <w:szCs w:val="24"/>
                <w:lang w:val="en-US"/>
              </w:rPr>
              <w:t>2</w:t>
            </w:r>
            <w:r w:rsidRPr="00FA6F61">
              <w:rPr>
                <w:b/>
                <w:noProof/>
                <w:sz w:val="24"/>
                <w:szCs w:val="24"/>
                <w:lang w:val="en-US"/>
              </w:rPr>
              <w:t xml:space="preserve">. </w:t>
            </w:r>
            <w:r>
              <w:rPr>
                <w:b/>
                <w:noProof/>
                <w:sz w:val="24"/>
                <w:szCs w:val="24"/>
              </w:rPr>
              <w:t>Намиране на обиколка и лице на кръг</w:t>
            </w:r>
          </w:p>
        </w:tc>
      </w:tr>
      <w:tr w:rsidR="00164E52" w:rsidTr="00164E52">
        <w:tc>
          <w:tcPr>
            <w:tcW w:w="10805" w:type="dxa"/>
            <w:gridSpan w:val="2"/>
          </w:tcPr>
          <w:p w:rsidR="00FA6F61" w:rsidRPr="00FA6F61" w:rsidRDefault="00FA6F61" w:rsidP="00E834C2">
            <w:pPr>
              <w:spacing w:after="120"/>
              <w:rPr>
                <w:b/>
                <w:noProof/>
              </w:rPr>
            </w:pPr>
            <w:r>
              <w:rPr>
                <w:b/>
                <w:noProof/>
              </w:rPr>
              <w:t>Условие</w:t>
            </w:r>
          </w:p>
          <w:p w:rsidR="00164E52" w:rsidRPr="007743C6" w:rsidRDefault="00FA6F61" w:rsidP="00E834C2">
            <w:pPr>
              <w:spacing w:after="120"/>
              <w:rPr>
                <w:noProof/>
              </w:rPr>
            </w:pPr>
            <w:r w:rsidRPr="00FA6F61">
              <w:rPr>
                <w:noProof/>
                <w:lang w:val="en-US"/>
              </w:rPr>
              <w:t>Напишете програма, която чете от конзолата радиуса "r" на кръг и отпечатва неговия периметър и обиколка.</w:t>
            </w:r>
            <w:r w:rsidR="007743C6">
              <w:rPr>
                <w:noProof/>
              </w:rPr>
              <w:t xml:space="preserve">  </w:t>
            </w:r>
            <w:r w:rsidR="007743C6" w:rsidRPr="007743C6">
              <w:rPr>
                <w:noProof/>
              </w:rPr>
              <w:t>"r"</w:t>
            </w:r>
            <w:r w:rsidR="007743C6">
              <w:rPr>
                <w:noProof/>
              </w:rPr>
              <w:t xml:space="preserve"> да бъде положително </w:t>
            </w:r>
            <w:r w:rsidR="00E337DA">
              <w:rPr>
                <w:noProof/>
              </w:rPr>
              <w:t xml:space="preserve">цяло </w:t>
            </w:r>
            <w:r w:rsidR="007743C6">
              <w:rPr>
                <w:noProof/>
              </w:rPr>
              <w:t>число от 0 до 255.</w:t>
            </w:r>
          </w:p>
        </w:tc>
      </w:tr>
      <w:tr w:rsidR="00164E52" w:rsidTr="00164E52">
        <w:tc>
          <w:tcPr>
            <w:tcW w:w="10805" w:type="dxa"/>
            <w:gridSpan w:val="2"/>
          </w:tcPr>
          <w:p w:rsidR="007743C6" w:rsidRPr="007743C6" w:rsidRDefault="007743C6" w:rsidP="007743C6">
            <w:pPr>
              <w:spacing w:after="120"/>
              <w:rPr>
                <w:b/>
                <w:noProof/>
                <w:lang w:val="en-US"/>
              </w:rPr>
            </w:pPr>
            <w:r w:rsidRPr="007743C6">
              <w:rPr>
                <w:b/>
                <w:noProof/>
                <w:lang w:val="en-US"/>
              </w:rPr>
              <w:t>Описание на входа</w:t>
            </w:r>
          </w:p>
          <w:p w:rsidR="00164E52" w:rsidRPr="007743C6" w:rsidRDefault="007743C6" w:rsidP="007743C6">
            <w:pPr>
              <w:spacing w:after="120"/>
              <w:rPr>
                <w:noProof/>
              </w:rPr>
            </w:pPr>
            <w:r w:rsidRPr="007743C6">
              <w:rPr>
                <w:noProof/>
                <w:lang w:val="en-US"/>
              </w:rPr>
              <w:t xml:space="preserve">Входните данни се въвеждат като </w:t>
            </w:r>
            <w:r>
              <w:rPr>
                <w:noProof/>
              </w:rPr>
              <w:t xml:space="preserve">на един единствен ред се въвежда стойноста на </w:t>
            </w:r>
            <w:r w:rsidRPr="007743C6">
              <w:rPr>
                <w:noProof/>
              </w:rPr>
              <w:t>"r"</w:t>
            </w:r>
            <w:r>
              <w:rPr>
                <w:noProof/>
              </w:rPr>
              <w:t>.</w:t>
            </w:r>
          </w:p>
        </w:tc>
      </w:tr>
      <w:tr w:rsidR="00164E52" w:rsidTr="00164E52">
        <w:tc>
          <w:tcPr>
            <w:tcW w:w="10805" w:type="dxa"/>
            <w:gridSpan w:val="2"/>
          </w:tcPr>
          <w:p w:rsidR="007743C6" w:rsidRPr="007743C6" w:rsidRDefault="007743C6" w:rsidP="007743C6">
            <w:pPr>
              <w:spacing w:after="120"/>
              <w:rPr>
                <w:b/>
                <w:noProof/>
                <w:lang w:val="en-US"/>
              </w:rPr>
            </w:pPr>
            <w:r w:rsidRPr="007743C6">
              <w:rPr>
                <w:b/>
                <w:noProof/>
                <w:lang w:val="en-US"/>
              </w:rPr>
              <w:t>Описание на изхода</w:t>
            </w:r>
          </w:p>
          <w:p w:rsidR="00164E52" w:rsidRPr="007743C6" w:rsidRDefault="007743C6" w:rsidP="007743C6">
            <w:pPr>
              <w:spacing w:after="120"/>
              <w:rPr>
                <w:noProof/>
              </w:rPr>
            </w:pPr>
            <w:r w:rsidRPr="007743C6">
              <w:rPr>
                <w:noProof/>
                <w:lang w:val="en-US"/>
              </w:rPr>
              <w:t xml:space="preserve">Изходът се извежда като на </w:t>
            </w:r>
            <w:r>
              <w:rPr>
                <w:noProof/>
              </w:rPr>
              <w:t>първия ред се иписва периметъра на окръжността, на втория - лицето на кръга. И лицето и периметъра са с точност до третия знак след десетичната запетая.</w:t>
            </w:r>
          </w:p>
        </w:tc>
      </w:tr>
      <w:tr w:rsidR="00164E52" w:rsidTr="00164E52">
        <w:tc>
          <w:tcPr>
            <w:tcW w:w="10805" w:type="dxa"/>
            <w:gridSpan w:val="2"/>
          </w:tcPr>
          <w:p w:rsidR="004830E6" w:rsidRPr="004830E6" w:rsidRDefault="004830E6" w:rsidP="004830E6">
            <w:pPr>
              <w:spacing w:after="120"/>
              <w:rPr>
                <w:b/>
                <w:noProof/>
                <w:lang w:val="en-US"/>
              </w:rPr>
            </w:pPr>
            <w:r w:rsidRPr="004830E6">
              <w:rPr>
                <w:b/>
                <w:noProof/>
                <w:lang w:val="en-US"/>
              </w:rPr>
              <w:t>Анализ на задачата</w:t>
            </w:r>
          </w:p>
          <w:p w:rsidR="004830E6" w:rsidRPr="006E15A1" w:rsidRDefault="004830E6" w:rsidP="004830E6">
            <w:pPr>
              <w:spacing w:after="120"/>
              <w:rPr>
                <w:noProof/>
                <w:lang w:val="en-US"/>
              </w:rPr>
            </w:pPr>
            <w:r w:rsidRPr="006E15A1">
              <w:rPr>
                <w:noProof/>
                <w:lang w:val="en-US"/>
              </w:rPr>
              <w:t>Записваме входа от конзолата в string променлива.</w:t>
            </w:r>
          </w:p>
          <w:p w:rsidR="004830E6" w:rsidRPr="006E15A1" w:rsidRDefault="004830E6" w:rsidP="004830E6">
            <w:pPr>
              <w:spacing w:after="120"/>
              <w:rPr>
                <w:noProof/>
                <w:lang w:val="en-US"/>
              </w:rPr>
            </w:pPr>
            <w:r w:rsidRPr="006E15A1">
              <w:rPr>
                <w:noProof/>
              </w:rPr>
              <w:t xml:space="preserve">Преобразуваме входните данни към число от тип </w:t>
            </w:r>
            <w:r w:rsidRPr="006E15A1">
              <w:rPr>
                <w:noProof/>
                <w:lang w:val="en-US"/>
              </w:rPr>
              <w:t>byte</w:t>
            </w:r>
            <w:r w:rsidR="008008BC" w:rsidRPr="006E15A1">
              <w:rPr>
                <w:noProof/>
              </w:rPr>
              <w:t xml:space="preserve"> с </w:t>
            </w:r>
            <w:r w:rsidR="008008BC" w:rsidRPr="006E15A1">
              <w:rPr>
                <w:noProof/>
                <w:lang w:val="en-US"/>
              </w:rPr>
              <w:t xml:space="preserve"> </w:t>
            </w:r>
            <w:r w:rsidR="008008BC" w:rsidRPr="006E15A1">
              <w:rPr>
                <w:noProof/>
              </w:rPr>
              <w:t>наименование</w:t>
            </w:r>
            <w:r w:rsidRPr="006E15A1">
              <w:rPr>
                <w:noProof/>
                <w:lang w:val="en-US"/>
              </w:rPr>
              <w:t xml:space="preserve"> </w:t>
            </w:r>
            <w:r w:rsidR="008008BC" w:rsidRPr="006E15A1">
              <w:rPr>
                <w:noProof/>
                <w:lang w:val="en-US"/>
              </w:rPr>
              <w:t>radius</w:t>
            </w:r>
            <w:r w:rsidRPr="006E15A1">
              <w:rPr>
                <w:noProof/>
                <w:lang w:val="en-US"/>
              </w:rPr>
              <w:t>.</w:t>
            </w:r>
          </w:p>
          <w:p w:rsidR="008008BC" w:rsidRPr="006E15A1" w:rsidRDefault="008008BC" w:rsidP="008008BC">
            <w:pPr>
              <w:spacing w:after="120"/>
              <w:rPr>
                <w:noProof/>
              </w:rPr>
            </w:pPr>
            <w:r w:rsidRPr="006E15A1">
              <w:rPr>
                <w:noProof/>
              </w:rPr>
              <w:t xml:space="preserve">За пресмятане на периметъра използваме формулата:  </w:t>
            </w:r>
            <m:oMath>
              <m:r>
                <m:rPr>
                  <m:sty m:val="p"/>
                </m:rPr>
                <w:rPr>
                  <w:rFonts w:ascii="Cambria Math" w:hAnsi="Cambria Math"/>
                  <w:noProof/>
                </w:rPr>
                <m:t>p=2πr</m:t>
              </m:r>
            </m:oMath>
            <w:r w:rsidRPr="006E15A1">
              <w:rPr>
                <w:noProof/>
                <w:lang w:val="en-US"/>
              </w:rPr>
              <w:t xml:space="preserve"> </w:t>
            </w:r>
            <w:r w:rsidRPr="006E15A1">
              <w:rPr>
                <w:noProof/>
              </w:rPr>
              <w:t>.</w:t>
            </w:r>
          </w:p>
          <w:p w:rsidR="008008BC" w:rsidRPr="006E15A1" w:rsidRDefault="008008BC" w:rsidP="008008BC">
            <w:pPr>
              <w:spacing w:after="120"/>
              <w:rPr>
                <w:noProof/>
              </w:rPr>
            </w:pPr>
            <w:r w:rsidRPr="006E15A1">
              <w:rPr>
                <w:noProof/>
              </w:rPr>
              <w:t xml:space="preserve">За пресмятане на лицето използваме формулата:  </w:t>
            </w:r>
            <m:oMath>
              <m:r>
                <w:rPr>
                  <w:rFonts w:ascii="Cambria Math" w:hAnsi="Cambria Math"/>
                  <w:noProof/>
                  <w:lang w:val="en-US"/>
                </w:rPr>
                <m:t>a</m:t>
              </m:r>
              <m:r>
                <w:rPr>
                  <w:rFonts w:ascii="Cambria Math" w:hAnsi="Cambria Math"/>
                  <w:noProof/>
                </w:rPr>
                <m:t>=π</m:t>
              </m:r>
              <m:sSup>
                <m:sSupPr>
                  <m:ctrlPr>
                    <w:rPr>
                      <w:rFonts w:ascii="Cambria Math" w:hAnsi="Cambria Math"/>
                      <w:noProof/>
                    </w:rPr>
                  </m:ctrlPr>
                </m:sSupPr>
                <m:e>
                  <m:r>
                    <w:rPr>
                      <w:rFonts w:ascii="Cambria Math" w:hAnsi="Cambria Math"/>
                      <w:noProof/>
                    </w:rPr>
                    <m:t>r</m:t>
                  </m:r>
                </m:e>
                <m:sup>
                  <m:r>
                    <w:rPr>
                      <w:rFonts w:ascii="Cambria Math" w:hAnsi="Cambria Math"/>
                      <w:noProof/>
                    </w:rPr>
                    <m:t>2</m:t>
                  </m:r>
                </m:sup>
              </m:sSup>
            </m:oMath>
            <w:r w:rsidRPr="006E15A1">
              <w:rPr>
                <w:noProof/>
              </w:rPr>
              <w:t xml:space="preserve"> .</w:t>
            </w:r>
          </w:p>
          <w:p w:rsidR="008008BC" w:rsidRDefault="008008BC" w:rsidP="008008BC">
            <w:pPr>
              <w:spacing w:after="120"/>
              <w:rPr>
                <w:noProof/>
                <w:lang w:val="en-US"/>
              </w:rPr>
            </w:pPr>
            <w:r w:rsidRPr="006E15A1">
              <w:rPr>
                <w:noProof/>
                <w:lang w:val="en-US"/>
              </w:rPr>
              <w:t>K</w:t>
            </w:r>
            <w:r w:rsidRPr="006E15A1">
              <w:rPr>
                <w:noProof/>
              </w:rPr>
              <w:t>ато за числото π ползваме константата Math.PI</w:t>
            </w:r>
            <w:r w:rsidRPr="008008BC">
              <w:rPr>
                <w:noProof/>
              </w:rPr>
              <w:t>.</w:t>
            </w:r>
          </w:p>
          <w:p w:rsidR="00E337DA" w:rsidRPr="00E337DA" w:rsidRDefault="00E337DA" w:rsidP="00E337DA">
            <w:pPr>
              <w:spacing w:after="120"/>
              <w:rPr>
                <w:noProof/>
              </w:rPr>
            </w:pPr>
            <w:r>
              <w:rPr>
                <w:noProof/>
              </w:rPr>
              <w:t xml:space="preserve">За да форматираме изходните данни ползваме </w:t>
            </w:r>
            <w:r>
              <w:rPr>
                <w:noProof/>
                <w:lang w:val="en-US"/>
              </w:rPr>
              <w:t xml:space="preserve">StringFormat </w:t>
            </w:r>
            <w:r>
              <w:rPr>
                <w:noProof/>
              </w:rPr>
              <w:t xml:space="preserve">компонентата </w:t>
            </w:r>
            <w:r w:rsidRPr="00E337DA">
              <w:rPr>
                <w:noProof/>
              </w:rPr>
              <w:t>{0:F3}</w:t>
            </w:r>
            <w:r w:rsidR="00AC0F7B">
              <w:rPr>
                <w:noProof/>
              </w:rPr>
              <w:t xml:space="preserve">, която закръгля стойноста </w:t>
            </w:r>
            <w:r>
              <w:rPr>
                <w:noProof/>
              </w:rPr>
              <w:t xml:space="preserve"> до третия знак.</w:t>
            </w:r>
          </w:p>
        </w:tc>
      </w:tr>
      <w:tr w:rsidR="00164E52" w:rsidTr="00164E52">
        <w:tc>
          <w:tcPr>
            <w:tcW w:w="10805" w:type="dxa"/>
            <w:gridSpan w:val="2"/>
          </w:tcPr>
          <w:p w:rsidR="00164E52" w:rsidRPr="008008BC" w:rsidRDefault="008008BC" w:rsidP="00E834C2">
            <w:pPr>
              <w:spacing w:after="120"/>
              <w:rPr>
                <w:b/>
                <w:noProof/>
                <w:lang w:val="en-US"/>
              </w:rPr>
            </w:pPr>
            <w:r w:rsidRPr="008008BC">
              <w:rPr>
                <w:b/>
                <w:noProof/>
                <w:lang w:val="en-US"/>
              </w:rPr>
              <w:t>Решение (сорс код)</w:t>
            </w:r>
          </w:p>
        </w:tc>
      </w:tr>
      <w:tr w:rsidR="00164E52" w:rsidTr="00164E52">
        <w:tc>
          <w:tcPr>
            <w:tcW w:w="10805" w:type="dxa"/>
            <w:gridSpan w:val="2"/>
          </w:tcPr>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8008BC" w:rsidRPr="008008BC" w:rsidRDefault="008008BC" w:rsidP="008008BC">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FF"/>
                <w:sz w:val="24"/>
                <w:szCs w:val="24"/>
              </w:rPr>
              <w:t>namespace</w:t>
            </w:r>
            <w:r>
              <w:rPr>
                <w:rFonts w:ascii="Consolas" w:hAnsi="Consolas" w:cs="Consolas"/>
                <w:sz w:val="24"/>
                <w:szCs w:val="24"/>
              </w:rPr>
              <w:t xml:space="preserve"> </w:t>
            </w:r>
            <w:proofErr w:type="spellStart"/>
            <w:r>
              <w:rPr>
                <w:rFonts w:ascii="Consolas" w:hAnsi="Consolas" w:cs="Consolas"/>
                <w:sz w:val="24"/>
                <w:szCs w:val="24"/>
                <w:lang w:val="en-US"/>
              </w:rPr>
              <w:t>FindCircleAreaAndPer</w:t>
            </w:r>
            <w:proofErr w:type="spellEnd"/>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8008BC" w:rsidRPr="008008BC" w:rsidRDefault="008008BC" w:rsidP="008008BC">
            <w:p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w:t>
            </w:r>
            <w:proofErr w:type="spellStart"/>
            <w:r>
              <w:rPr>
                <w:rFonts w:ascii="Consolas" w:hAnsi="Consolas" w:cs="Consolas"/>
                <w:sz w:val="24"/>
                <w:szCs w:val="24"/>
                <w:lang w:val="en-US"/>
              </w:rPr>
              <w:t>FindPerimeterAndArea</w:t>
            </w:r>
            <w:proofErr w:type="spellEnd"/>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byte</w:t>
            </w:r>
            <w:r>
              <w:rPr>
                <w:rFonts w:ascii="Consolas" w:hAnsi="Consolas" w:cs="Consolas"/>
                <w:sz w:val="24"/>
                <w:szCs w:val="24"/>
              </w:rPr>
              <w:t xml:space="preserve"> radius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byte</w:t>
            </w:r>
            <w:r>
              <w:rPr>
                <w:rFonts w:ascii="Consolas" w:hAnsi="Consolas" w:cs="Consolas"/>
                <w:color w:val="008080"/>
                <w:sz w:val="24"/>
                <w:szCs w:val="24"/>
              </w:rPr>
              <w:t>.</w:t>
            </w:r>
            <w:r>
              <w:rPr>
                <w:rFonts w:ascii="Consolas" w:hAnsi="Consolas" w:cs="Consolas"/>
                <w:sz w:val="24"/>
                <w:szCs w:val="24"/>
              </w:rPr>
              <w:t>Parse(inputStr);</w:t>
            </w:r>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perimeter </w:t>
            </w:r>
            <w:r>
              <w:rPr>
                <w:rFonts w:ascii="Consolas" w:hAnsi="Consolas" w:cs="Consolas"/>
                <w:color w:val="008080"/>
                <w:sz w:val="24"/>
                <w:szCs w:val="24"/>
              </w:rPr>
              <w:t>=</w:t>
            </w:r>
            <w:r>
              <w:rPr>
                <w:rFonts w:ascii="Consolas" w:hAnsi="Consolas" w:cs="Consolas"/>
                <w:sz w:val="24"/>
                <w:szCs w:val="24"/>
              </w:rPr>
              <w:t xml:space="preserve"> 2 </w:t>
            </w:r>
            <w:r>
              <w:rPr>
                <w:rFonts w:ascii="Consolas" w:hAnsi="Consolas" w:cs="Consolas"/>
                <w:color w:val="008080"/>
                <w:sz w:val="24"/>
                <w:szCs w:val="24"/>
              </w:rPr>
              <w:t>*</w:t>
            </w:r>
            <w:r>
              <w:rPr>
                <w:rFonts w:ascii="Consolas" w:hAnsi="Consolas" w:cs="Consolas"/>
                <w:sz w:val="24"/>
                <w:szCs w:val="24"/>
              </w:rPr>
              <w:t xml:space="preserve"> radius </w:t>
            </w:r>
            <w:r>
              <w:rPr>
                <w:rFonts w:ascii="Consolas" w:hAnsi="Consolas" w:cs="Consolas"/>
                <w:color w:val="008080"/>
                <w:sz w:val="24"/>
                <w:szCs w:val="24"/>
              </w:rPr>
              <w:t>*</w:t>
            </w:r>
            <w:r>
              <w:rPr>
                <w:rFonts w:ascii="Consolas" w:hAnsi="Consolas" w:cs="Consolas"/>
                <w:sz w:val="24"/>
                <w:szCs w:val="24"/>
              </w:rPr>
              <w:t xml:space="preserve"> Math</w:t>
            </w:r>
            <w:r>
              <w:rPr>
                <w:rFonts w:ascii="Consolas" w:hAnsi="Consolas" w:cs="Consolas"/>
                <w:color w:val="008080"/>
                <w:sz w:val="24"/>
                <w:szCs w:val="24"/>
              </w:rPr>
              <w:t>.</w:t>
            </w:r>
            <w:r>
              <w:rPr>
                <w:rFonts w:ascii="Consolas" w:hAnsi="Consolas" w:cs="Consolas"/>
                <w:sz w:val="24"/>
                <w:szCs w:val="24"/>
              </w:rPr>
              <w:t>PI;</w:t>
            </w:r>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area </w:t>
            </w:r>
            <w:r>
              <w:rPr>
                <w:rFonts w:ascii="Consolas" w:hAnsi="Consolas" w:cs="Consolas"/>
                <w:color w:val="008080"/>
                <w:sz w:val="24"/>
                <w:szCs w:val="24"/>
              </w:rPr>
              <w:t>=</w:t>
            </w:r>
            <w:r>
              <w:rPr>
                <w:rFonts w:ascii="Consolas" w:hAnsi="Consolas" w:cs="Consolas"/>
                <w:sz w:val="24"/>
                <w:szCs w:val="24"/>
              </w:rPr>
              <w:t xml:space="preserve"> radius </w:t>
            </w:r>
            <w:r>
              <w:rPr>
                <w:rFonts w:ascii="Consolas" w:hAnsi="Consolas" w:cs="Consolas"/>
                <w:color w:val="008080"/>
                <w:sz w:val="24"/>
                <w:szCs w:val="24"/>
              </w:rPr>
              <w:t>*</w:t>
            </w:r>
            <w:r>
              <w:rPr>
                <w:rFonts w:ascii="Consolas" w:hAnsi="Consolas" w:cs="Consolas"/>
                <w:sz w:val="24"/>
                <w:szCs w:val="24"/>
              </w:rPr>
              <w:t xml:space="preserve"> radius </w:t>
            </w:r>
            <w:r>
              <w:rPr>
                <w:rFonts w:ascii="Consolas" w:hAnsi="Consolas" w:cs="Consolas"/>
                <w:color w:val="008080"/>
                <w:sz w:val="24"/>
                <w:szCs w:val="24"/>
              </w:rPr>
              <w:t>*</w:t>
            </w:r>
            <w:r>
              <w:rPr>
                <w:rFonts w:ascii="Consolas" w:hAnsi="Consolas" w:cs="Consolas"/>
                <w:sz w:val="24"/>
                <w:szCs w:val="24"/>
              </w:rPr>
              <w:t xml:space="preserve"> Math</w:t>
            </w:r>
            <w:r>
              <w:rPr>
                <w:rFonts w:ascii="Consolas" w:hAnsi="Consolas" w:cs="Consolas"/>
                <w:color w:val="008080"/>
                <w:sz w:val="24"/>
                <w:szCs w:val="24"/>
              </w:rPr>
              <w:t>.</w:t>
            </w:r>
            <w:r>
              <w:rPr>
                <w:rFonts w:ascii="Consolas" w:hAnsi="Consolas" w:cs="Consolas"/>
                <w:sz w:val="24"/>
                <w:szCs w:val="24"/>
              </w:rPr>
              <w:t>PI;</w:t>
            </w:r>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w:t>
            </w:r>
            <w:r>
              <w:rPr>
                <w:rFonts w:ascii="Consolas" w:hAnsi="Consolas" w:cs="Consolas"/>
                <w:color w:val="A31515"/>
                <w:sz w:val="24"/>
                <w:szCs w:val="24"/>
              </w:rPr>
              <w:t>"{0:F3}"</w:t>
            </w:r>
            <w:r>
              <w:rPr>
                <w:rFonts w:ascii="Consolas" w:hAnsi="Consolas" w:cs="Consolas"/>
                <w:sz w:val="24"/>
                <w:szCs w:val="24"/>
              </w:rPr>
              <w:t>, perimeter);</w:t>
            </w:r>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w:t>
            </w:r>
            <w:r>
              <w:rPr>
                <w:rFonts w:ascii="Consolas" w:hAnsi="Consolas" w:cs="Consolas"/>
                <w:color w:val="A31515"/>
                <w:sz w:val="24"/>
                <w:szCs w:val="24"/>
              </w:rPr>
              <w:t>"{0:F3}"</w:t>
            </w:r>
            <w:r>
              <w:rPr>
                <w:rFonts w:ascii="Consolas" w:hAnsi="Consolas" w:cs="Consolas"/>
                <w:sz w:val="24"/>
                <w:szCs w:val="24"/>
              </w:rPr>
              <w:t>, area);</w:t>
            </w:r>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008BC" w:rsidRDefault="008008BC" w:rsidP="008008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164E52" w:rsidRDefault="008008BC" w:rsidP="008008BC">
            <w:pPr>
              <w:autoSpaceDE w:val="0"/>
              <w:autoSpaceDN w:val="0"/>
              <w:adjustRightInd w:val="0"/>
              <w:spacing w:after="0" w:line="240" w:lineRule="auto"/>
              <w:rPr>
                <w:noProof/>
                <w:lang w:val="en-US"/>
              </w:rPr>
            </w:pPr>
            <w:r>
              <w:rPr>
                <w:rFonts w:ascii="Consolas" w:hAnsi="Consolas" w:cs="Consolas"/>
                <w:sz w:val="24"/>
                <w:szCs w:val="24"/>
              </w:rPr>
              <w:lastRenderedPageBreak/>
              <w:t>}</w:t>
            </w:r>
          </w:p>
        </w:tc>
      </w:tr>
      <w:tr w:rsidR="00164E52" w:rsidTr="00164E52">
        <w:tc>
          <w:tcPr>
            <w:tcW w:w="10805" w:type="dxa"/>
            <w:gridSpan w:val="2"/>
          </w:tcPr>
          <w:p w:rsidR="00E337DA" w:rsidRPr="00E337DA" w:rsidRDefault="00E337DA" w:rsidP="00E337DA">
            <w:pPr>
              <w:spacing w:after="120"/>
              <w:rPr>
                <w:b/>
                <w:noProof/>
                <w:lang w:val="en-US"/>
              </w:rPr>
            </w:pPr>
            <w:r w:rsidRPr="00E337DA">
              <w:rPr>
                <w:b/>
                <w:noProof/>
                <w:lang w:val="en-US"/>
              </w:rPr>
              <w:lastRenderedPageBreak/>
              <w:t>Тестове</w:t>
            </w:r>
          </w:p>
          <w:p w:rsidR="00E337DA" w:rsidRPr="00E337DA" w:rsidRDefault="00E337DA" w:rsidP="00E337DA">
            <w:pPr>
              <w:spacing w:after="120"/>
              <w:rPr>
                <w:noProof/>
                <w:lang w:val="en-US"/>
              </w:rPr>
            </w:pPr>
            <w:r w:rsidRPr="00E337DA">
              <w:rPr>
                <w:noProof/>
                <w:lang w:val="en-US"/>
              </w:rPr>
              <w:t>Интересните случаи за тестване са следните:</w:t>
            </w:r>
          </w:p>
          <w:p w:rsidR="00E337DA" w:rsidRPr="00E337DA" w:rsidRDefault="00E337DA" w:rsidP="00E337DA">
            <w:pPr>
              <w:spacing w:after="120"/>
              <w:rPr>
                <w:noProof/>
              </w:rPr>
            </w:pPr>
            <w:r w:rsidRPr="00E337DA">
              <w:rPr>
                <w:noProof/>
                <w:lang w:val="en-US"/>
              </w:rPr>
              <w:t>•</w:t>
            </w:r>
            <w:r w:rsidRPr="00E337DA">
              <w:rPr>
                <w:noProof/>
                <w:lang w:val="en-US"/>
              </w:rPr>
              <w:tab/>
              <w:t xml:space="preserve">Когато </w:t>
            </w:r>
            <w:r>
              <w:rPr>
                <w:noProof/>
              </w:rPr>
              <w:t xml:space="preserve">въведената стойност на "r" е отрицателно число – </w:t>
            </w:r>
            <w:r w:rsidR="00925F59">
              <w:rPr>
                <w:noProof/>
              </w:rPr>
              <w:t xml:space="preserve"> тогава </w:t>
            </w:r>
            <w:r>
              <w:rPr>
                <w:noProof/>
              </w:rPr>
              <w:t>се очаква да възникне грешка.</w:t>
            </w:r>
          </w:p>
          <w:p w:rsidR="00E337DA" w:rsidRPr="00E337DA" w:rsidRDefault="00E337DA" w:rsidP="00E337DA">
            <w:pPr>
              <w:spacing w:after="120"/>
              <w:rPr>
                <w:noProof/>
                <w:lang w:val="en-US"/>
              </w:rPr>
            </w:pPr>
            <w:r w:rsidRPr="00E337DA">
              <w:rPr>
                <w:noProof/>
                <w:lang w:val="en-US"/>
              </w:rPr>
              <w:t>•</w:t>
            </w:r>
            <w:r w:rsidRPr="00E337DA">
              <w:rPr>
                <w:noProof/>
                <w:lang w:val="en-US"/>
              </w:rPr>
              <w:tab/>
            </w:r>
            <w:r w:rsidR="00925F59" w:rsidRPr="00925F59">
              <w:rPr>
                <w:noProof/>
                <w:lang w:val="en-US"/>
              </w:rPr>
              <w:t xml:space="preserve">Когато въведената стойност на "r" е </w:t>
            </w:r>
            <w:r w:rsidR="00925F59">
              <w:rPr>
                <w:noProof/>
              </w:rPr>
              <w:t>твърде голяма (по - голяма от 255)</w:t>
            </w:r>
            <w:r w:rsidR="00925F59" w:rsidRPr="00925F59">
              <w:rPr>
                <w:noProof/>
                <w:lang w:val="en-US"/>
              </w:rPr>
              <w:t xml:space="preserve"> число</w:t>
            </w:r>
            <w:r w:rsidRPr="00E337DA">
              <w:rPr>
                <w:noProof/>
                <w:lang w:val="en-US"/>
              </w:rPr>
              <w:t xml:space="preserve"> – </w:t>
            </w:r>
            <w:r w:rsidR="00925F59" w:rsidRPr="00925F59">
              <w:rPr>
                <w:noProof/>
                <w:lang w:val="en-US"/>
              </w:rPr>
              <w:t>тогава се очаква да възникне грешка.</w:t>
            </w:r>
          </w:p>
          <w:p w:rsidR="00164E52" w:rsidRDefault="00E337DA" w:rsidP="00925F59">
            <w:pPr>
              <w:spacing w:after="120"/>
              <w:rPr>
                <w:noProof/>
                <w:lang w:val="en-US"/>
              </w:rPr>
            </w:pPr>
            <w:r w:rsidRPr="00E337DA">
              <w:rPr>
                <w:noProof/>
                <w:lang w:val="en-US"/>
              </w:rPr>
              <w:t>•</w:t>
            </w:r>
            <w:r w:rsidRPr="00E337DA">
              <w:rPr>
                <w:noProof/>
                <w:lang w:val="en-US"/>
              </w:rPr>
              <w:tab/>
            </w:r>
            <w:r w:rsidR="00925F59" w:rsidRPr="00925F59">
              <w:rPr>
                <w:noProof/>
                <w:lang w:val="en-US"/>
              </w:rPr>
              <w:t>Когато въведената стойност на "r"</w:t>
            </w:r>
            <w:r w:rsidR="00925F59">
              <w:rPr>
                <w:noProof/>
              </w:rPr>
              <w:t xml:space="preserve"> не е цяло</w:t>
            </w:r>
            <w:r w:rsidR="00925F59" w:rsidRPr="00925F59">
              <w:rPr>
                <w:noProof/>
                <w:lang w:val="en-US"/>
              </w:rPr>
              <w:t xml:space="preserve"> число </w:t>
            </w:r>
            <w:r w:rsidRPr="00E337DA">
              <w:rPr>
                <w:noProof/>
                <w:lang w:val="en-US"/>
              </w:rPr>
              <w:t xml:space="preserve">– </w:t>
            </w:r>
            <w:r w:rsidR="00925F59" w:rsidRPr="00925F59">
              <w:rPr>
                <w:noProof/>
                <w:lang w:val="en-US"/>
              </w:rPr>
              <w:t>тогава се очаква да възникне грешка.</w:t>
            </w:r>
          </w:p>
        </w:tc>
      </w:tr>
      <w:tr w:rsidR="008C2A37" w:rsidRPr="008C2A37" w:rsidTr="00925F59">
        <w:tc>
          <w:tcPr>
            <w:tcW w:w="5430" w:type="dxa"/>
          </w:tcPr>
          <w:p w:rsidR="008C2A37" w:rsidRPr="008C2A37" w:rsidRDefault="008C2A37" w:rsidP="002B375A">
            <w:pPr>
              <w:rPr>
                <w:b/>
              </w:rPr>
            </w:pPr>
            <w:r w:rsidRPr="008C2A37">
              <w:rPr>
                <w:b/>
              </w:rPr>
              <w:t>Вход</w:t>
            </w:r>
          </w:p>
        </w:tc>
        <w:tc>
          <w:tcPr>
            <w:tcW w:w="5375" w:type="dxa"/>
          </w:tcPr>
          <w:p w:rsidR="008C2A37" w:rsidRPr="008C2A37" w:rsidRDefault="008C2A37" w:rsidP="002B375A">
            <w:pPr>
              <w:rPr>
                <w:b/>
              </w:rPr>
            </w:pPr>
            <w:r w:rsidRPr="008C2A37">
              <w:rPr>
                <w:b/>
              </w:rPr>
              <w:t>Изход</w:t>
            </w:r>
          </w:p>
        </w:tc>
      </w:tr>
      <w:tr w:rsidR="00164E52" w:rsidTr="00164E52">
        <w:tc>
          <w:tcPr>
            <w:tcW w:w="5430" w:type="dxa"/>
          </w:tcPr>
          <w:p w:rsidR="00164E52" w:rsidRPr="00925F59" w:rsidRDefault="00925F59" w:rsidP="00E834C2">
            <w:pPr>
              <w:spacing w:after="120"/>
              <w:rPr>
                <w:noProof/>
              </w:rPr>
            </w:pPr>
            <w:r>
              <w:rPr>
                <w:noProof/>
              </w:rPr>
              <w:t>0</w:t>
            </w:r>
          </w:p>
        </w:tc>
        <w:tc>
          <w:tcPr>
            <w:tcW w:w="5375" w:type="dxa"/>
          </w:tcPr>
          <w:p w:rsidR="00164E52" w:rsidRDefault="00925F59" w:rsidP="00E834C2">
            <w:pPr>
              <w:spacing w:after="120"/>
              <w:rPr>
                <w:noProof/>
              </w:rPr>
            </w:pPr>
            <w:r>
              <w:rPr>
                <w:noProof/>
              </w:rPr>
              <w:t>0.00</w:t>
            </w:r>
          </w:p>
          <w:p w:rsidR="00925F59" w:rsidRPr="00925F59" w:rsidRDefault="00925F59" w:rsidP="00E834C2">
            <w:pPr>
              <w:spacing w:after="120"/>
              <w:rPr>
                <w:noProof/>
              </w:rPr>
            </w:pPr>
            <w:r>
              <w:rPr>
                <w:noProof/>
              </w:rPr>
              <w:t>0.00</w:t>
            </w:r>
          </w:p>
        </w:tc>
      </w:tr>
      <w:tr w:rsidR="008C2A37" w:rsidRPr="008C2A37" w:rsidTr="00164E52">
        <w:tc>
          <w:tcPr>
            <w:tcW w:w="5430" w:type="dxa"/>
          </w:tcPr>
          <w:p w:rsidR="008C2A37" w:rsidRPr="008C2A37" w:rsidRDefault="008C2A37" w:rsidP="002B375A">
            <w:pPr>
              <w:rPr>
                <w:b/>
              </w:rPr>
            </w:pPr>
            <w:r w:rsidRPr="008C2A37">
              <w:rPr>
                <w:b/>
              </w:rPr>
              <w:t>Вход</w:t>
            </w:r>
          </w:p>
        </w:tc>
        <w:tc>
          <w:tcPr>
            <w:tcW w:w="5375" w:type="dxa"/>
          </w:tcPr>
          <w:p w:rsidR="008C2A37" w:rsidRPr="008C2A37" w:rsidRDefault="008C2A37" w:rsidP="002B375A">
            <w:pPr>
              <w:rPr>
                <w:b/>
              </w:rPr>
            </w:pPr>
            <w:r w:rsidRPr="008C2A37">
              <w:rPr>
                <w:b/>
              </w:rPr>
              <w:t>Изход</w:t>
            </w:r>
          </w:p>
        </w:tc>
      </w:tr>
      <w:tr w:rsidR="008C2A37" w:rsidTr="00164E52">
        <w:tc>
          <w:tcPr>
            <w:tcW w:w="5430" w:type="dxa"/>
          </w:tcPr>
          <w:p w:rsidR="008C2A37" w:rsidRPr="008C2A37" w:rsidRDefault="008C2A37" w:rsidP="00E834C2">
            <w:pPr>
              <w:spacing w:after="120"/>
              <w:rPr>
                <w:noProof/>
                <w:lang w:val="en-US"/>
              </w:rPr>
            </w:pPr>
            <w:r>
              <w:rPr>
                <w:noProof/>
                <w:lang w:val="en-US"/>
              </w:rPr>
              <w:t>1</w:t>
            </w:r>
          </w:p>
        </w:tc>
        <w:tc>
          <w:tcPr>
            <w:tcW w:w="5375" w:type="dxa"/>
          </w:tcPr>
          <w:p w:rsidR="008C2A37" w:rsidRDefault="008C2A37" w:rsidP="00E834C2">
            <w:pPr>
              <w:spacing w:after="120"/>
              <w:rPr>
                <w:noProof/>
                <w:lang w:val="en-US"/>
              </w:rPr>
            </w:pPr>
            <w:r>
              <w:rPr>
                <w:noProof/>
                <w:lang w:val="en-US"/>
              </w:rPr>
              <w:t>6.283</w:t>
            </w:r>
          </w:p>
          <w:p w:rsidR="008C2A37" w:rsidRPr="008C2A37" w:rsidRDefault="008C2A37" w:rsidP="008C2A37">
            <w:pPr>
              <w:spacing w:after="120"/>
              <w:rPr>
                <w:noProof/>
                <w:lang w:val="en-US"/>
              </w:rPr>
            </w:pPr>
            <w:r>
              <w:rPr>
                <w:noProof/>
                <w:lang w:val="en-US"/>
              </w:rPr>
              <w:t>3.141</w:t>
            </w:r>
          </w:p>
        </w:tc>
      </w:tr>
      <w:tr w:rsidR="008C2A37" w:rsidRPr="008C2A37" w:rsidTr="00164E52">
        <w:tc>
          <w:tcPr>
            <w:tcW w:w="5430" w:type="dxa"/>
          </w:tcPr>
          <w:p w:rsidR="008C2A37" w:rsidRPr="008C2A37" w:rsidRDefault="008C2A37" w:rsidP="002B375A">
            <w:pPr>
              <w:rPr>
                <w:b/>
              </w:rPr>
            </w:pPr>
            <w:r w:rsidRPr="008C2A37">
              <w:rPr>
                <w:b/>
              </w:rPr>
              <w:t>Вход</w:t>
            </w:r>
          </w:p>
        </w:tc>
        <w:tc>
          <w:tcPr>
            <w:tcW w:w="5375" w:type="dxa"/>
          </w:tcPr>
          <w:p w:rsidR="008C2A37" w:rsidRPr="008C2A37" w:rsidRDefault="008C2A37" w:rsidP="002B375A">
            <w:pPr>
              <w:rPr>
                <w:b/>
              </w:rPr>
            </w:pPr>
            <w:r w:rsidRPr="008C2A37">
              <w:rPr>
                <w:b/>
              </w:rPr>
              <w:t>Изход</w:t>
            </w:r>
          </w:p>
        </w:tc>
      </w:tr>
      <w:tr w:rsidR="008C2A37" w:rsidTr="00164E52">
        <w:tc>
          <w:tcPr>
            <w:tcW w:w="5430" w:type="dxa"/>
          </w:tcPr>
          <w:p w:rsidR="008C2A37" w:rsidRPr="006A6A51" w:rsidRDefault="008C2A37" w:rsidP="008C2A37">
            <w:r w:rsidRPr="006A6A51">
              <w:t>5</w:t>
            </w:r>
            <w:r w:rsidRPr="006A6A51">
              <w:tab/>
            </w:r>
          </w:p>
        </w:tc>
        <w:tc>
          <w:tcPr>
            <w:tcW w:w="5375" w:type="dxa"/>
          </w:tcPr>
          <w:p w:rsidR="008C2A37" w:rsidRDefault="008C2A37" w:rsidP="002B375A">
            <w:pPr>
              <w:rPr>
                <w:lang w:val="en-US"/>
              </w:rPr>
            </w:pPr>
            <w:r w:rsidRPr="006A6A51">
              <w:t>31.416</w:t>
            </w:r>
          </w:p>
          <w:p w:rsidR="008C2A37" w:rsidRDefault="008C2A37" w:rsidP="002B375A">
            <w:r w:rsidRPr="006A6A51">
              <w:t>78.540</w:t>
            </w:r>
          </w:p>
        </w:tc>
      </w:tr>
      <w:tr w:rsidR="008C2A37" w:rsidRPr="008C2A37" w:rsidTr="00164E52">
        <w:tc>
          <w:tcPr>
            <w:tcW w:w="5430" w:type="dxa"/>
          </w:tcPr>
          <w:p w:rsidR="008C2A37" w:rsidRPr="008C2A37" w:rsidRDefault="008C2A37" w:rsidP="002B375A">
            <w:pPr>
              <w:rPr>
                <w:b/>
              </w:rPr>
            </w:pPr>
            <w:r w:rsidRPr="008C2A37">
              <w:rPr>
                <w:b/>
              </w:rPr>
              <w:t>Вход</w:t>
            </w:r>
          </w:p>
        </w:tc>
        <w:tc>
          <w:tcPr>
            <w:tcW w:w="5375" w:type="dxa"/>
          </w:tcPr>
          <w:p w:rsidR="008C2A37" w:rsidRPr="008C2A37" w:rsidRDefault="008C2A37" w:rsidP="002B375A">
            <w:pPr>
              <w:rPr>
                <w:b/>
              </w:rPr>
            </w:pPr>
            <w:r w:rsidRPr="008C2A37">
              <w:rPr>
                <w:b/>
              </w:rPr>
              <w:t>Изход</w:t>
            </w:r>
          </w:p>
        </w:tc>
      </w:tr>
      <w:tr w:rsidR="00925F59" w:rsidTr="00164E52">
        <w:tc>
          <w:tcPr>
            <w:tcW w:w="5430" w:type="dxa"/>
          </w:tcPr>
          <w:p w:rsidR="00925F59" w:rsidRDefault="00925F59" w:rsidP="00E834C2">
            <w:pPr>
              <w:spacing w:after="120"/>
              <w:rPr>
                <w:noProof/>
              </w:rPr>
            </w:pPr>
            <w:r>
              <w:rPr>
                <w:noProof/>
              </w:rPr>
              <w:t>10</w:t>
            </w:r>
          </w:p>
        </w:tc>
        <w:tc>
          <w:tcPr>
            <w:tcW w:w="5375" w:type="dxa"/>
          </w:tcPr>
          <w:p w:rsidR="00925F59" w:rsidRDefault="00925F59" w:rsidP="00E834C2">
            <w:pPr>
              <w:spacing w:after="120"/>
              <w:rPr>
                <w:noProof/>
              </w:rPr>
            </w:pPr>
            <w:r>
              <w:rPr>
                <w:noProof/>
              </w:rPr>
              <w:t>62.832</w:t>
            </w:r>
          </w:p>
          <w:p w:rsidR="00925F59" w:rsidRDefault="00925F59" w:rsidP="00E834C2">
            <w:pPr>
              <w:spacing w:after="120"/>
              <w:rPr>
                <w:noProof/>
              </w:rPr>
            </w:pPr>
            <w:r>
              <w:rPr>
                <w:noProof/>
              </w:rPr>
              <w:t>314.159</w:t>
            </w:r>
          </w:p>
        </w:tc>
      </w:tr>
      <w:tr w:rsidR="008C2A37" w:rsidRPr="008C2A37" w:rsidTr="00164E52">
        <w:tc>
          <w:tcPr>
            <w:tcW w:w="5430" w:type="dxa"/>
          </w:tcPr>
          <w:p w:rsidR="008C2A37" w:rsidRPr="008C2A37" w:rsidRDefault="008C2A37" w:rsidP="002B375A">
            <w:pPr>
              <w:rPr>
                <w:b/>
              </w:rPr>
            </w:pPr>
            <w:r w:rsidRPr="008C2A37">
              <w:rPr>
                <w:b/>
              </w:rPr>
              <w:t>Вход</w:t>
            </w:r>
          </w:p>
        </w:tc>
        <w:tc>
          <w:tcPr>
            <w:tcW w:w="5375" w:type="dxa"/>
          </w:tcPr>
          <w:p w:rsidR="008C2A37" w:rsidRPr="008C2A37" w:rsidRDefault="008C2A37" w:rsidP="002B375A">
            <w:pPr>
              <w:rPr>
                <w:b/>
              </w:rPr>
            </w:pPr>
            <w:r w:rsidRPr="008C2A37">
              <w:rPr>
                <w:b/>
              </w:rPr>
              <w:t>Изход</w:t>
            </w:r>
          </w:p>
        </w:tc>
      </w:tr>
      <w:tr w:rsidR="008C2A37" w:rsidTr="00164E52">
        <w:tc>
          <w:tcPr>
            <w:tcW w:w="5430" w:type="dxa"/>
          </w:tcPr>
          <w:p w:rsidR="008C2A37" w:rsidRPr="008C2A37" w:rsidRDefault="008C2A37" w:rsidP="00E834C2">
            <w:pPr>
              <w:spacing w:after="120"/>
              <w:rPr>
                <w:noProof/>
                <w:lang w:val="en-US"/>
              </w:rPr>
            </w:pPr>
            <w:r>
              <w:rPr>
                <w:noProof/>
                <w:lang w:val="en-US"/>
              </w:rPr>
              <w:t>15</w:t>
            </w:r>
          </w:p>
        </w:tc>
        <w:tc>
          <w:tcPr>
            <w:tcW w:w="5375" w:type="dxa"/>
          </w:tcPr>
          <w:p w:rsidR="008C2A37" w:rsidRDefault="008C2A37" w:rsidP="00E834C2">
            <w:pPr>
              <w:spacing w:after="120"/>
              <w:rPr>
                <w:noProof/>
                <w:lang w:val="en-US"/>
              </w:rPr>
            </w:pPr>
            <w:r>
              <w:rPr>
                <w:noProof/>
                <w:lang w:val="en-US"/>
              </w:rPr>
              <w:t>94.248</w:t>
            </w:r>
          </w:p>
          <w:p w:rsidR="008C2A37" w:rsidRPr="008C2A37" w:rsidRDefault="008C2A37" w:rsidP="00E834C2">
            <w:pPr>
              <w:spacing w:after="120"/>
              <w:rPr>
                <w:noProof/>
                <w:lang w:val="en-US"/>
              </w:rPr>
            </w:pPr>
            <w:r>
              <w:rPr>
                <w:noProof/>
                <w:lang w:val="en-US"/>
              </w:rPr>
              <w:t>706.858</w:t>
            </w:r>
          </w:p>
        </w:tc>
      </w:tr>
      <w:tr w:rsidR="008C2A37" w:rsidRPr="008C2A37" w:rsidTr="00164E52">
        <w:tc>
          <w:tcPr>
            <w:tcW w:w="5430" w:type="dxa"/>
          </w:tcPr>
          <w:p w:rsidR="008C2A37" w:rsidRPr="008C2A37" w:rsidRDefault="008C2A37" w:rsidP="002B375A">
            <w:pPr>
              <w:rPr>
                <w:b/>
              </w:rPr>
            </w:pPr>
            <w:r w:rsidRPr="008C2A37">
              <w:rPr>
                <w:b/>
              </w:rPr>
              <w:t>Вход</w:t>
            </w:r>
          </w:p>
        </w:tc>
        <w:tc>
          <w:tcPr>
            <w:tcW w:w="5375" w:type="dxa"/>
          </w:tcPr>
          <w:p w:rsidR="008C2A37" w:rsidRPr="008C2A37" w:rsidRDefault="008C2A37" w:rsidP="002B375A">
            <w:pPr>
              <w:rPr>
                <w:b/>
              </w:rPr>
            </w:pPr>
            <w:r w:rsidRPr="008C2A37">
              <w:rPr>
                <w:b/>
              </w:rPr>
              <w:t>Изход</w:t>
            </w:r>
          </w:p>
        </w:tc>
      </w:tr>
      <w:tr w:rsidR="00925F59" w:rsidTr="00164E52">
        <w:tc>
          <w:tcPr>
            <w:tcW w:w="5430" w:type="dxa"/>
          </w:tcPr>
          <w:p w:rsidR="00925F59" w:rsidRDefault="00925F59" w:rsidP="00E834C2">
            <w:pPr>
              <w:spacing w:after="120"/>
              <w:rPr>
                <w:noProof/>
              </w:rPr>
            </w:pPr>
            <w:r>
              <w:rPr>
                <w:noProof/>
              </w:rPr>
              <w:t>100</w:t>
            </w:r>
          </w:p>
        </w:tc>
        <w:tc>
          <w:tcPr>
            <w:tcW w:w="5375" w:type="dxa"/>
          </w:tcPr>
          <w:p w:rsidR="00925F59" w:rsidRDefault="00925F59" w:rsidP="00E834C2">
            <w:pPr>
              <w:spacing w:after="120"/>
              <w:rPr>
                <w:noProof/>
              </w:rPr>
            </w:pPr>
            <w:r>
              <w:rPr>
                <w:noProof/>
              </w:rPr>
              <w:t>628.319</w:t>
            </w:r>
          </w:p>
          <w:p w:rsidR="00925F59" w:rsidRDefault="00925F59" w:rsidP="00E834C2">
            <w:pPr>
              <w:spacing w:after="120"/>
              <w:rPr>
                <w:noProof/>
              </w:rPr>
            </w:pPr>
            <w:r>
              <w:rPr>
                <w:noProof/>
              </w:rPr>
              <w:t>31415.927</w:t>
            </w:r>
          </w:p>
        </w:tc>
      </w:tr>
      <w:tr w:rsidR="008C2A37" w:rsidRPr="008C2A37" w:rsidTr="00164E52">
        <w:tc>
          <w:tcPr>
            <w:tcW w:w="5430" w:type="dxa"/>
          </w:tcPr>
          <w:p w:rsidR="008C2A37" w:rsidRPr="008C2A37" w:rsidRDefault="008C2A37" w:rsidP="002B375A">
            <w:pPr>
              <w:rPr>
                <w:b/>
              </w:rPr>
            </w:pPr>
            <w:r w:rsidRPr="008C2A37">
              <w:rPr>
                <w:b/>
              </w:rPr>
              <w:t>Вход</w:t>
            </w:r>
          </w:p>
        </w:tc>
        <w:tc>
          <w:tcPr>
            <w:tcW w:w="5375" w:type="dxa"/>
          </w:tcPr>
          <w:p w:rsidR="008C2A37" w:rsidRPr="008C2A37" w:rsidRDefault="008C2A37" w:rsidP="002B375A">
            <w:pPr>
              <w:rPr>
                <w:b/>
              </w:rPr>
            </w:pPr>
            <w:r w:rsidRPr="008C2A37">
              <w:rPr>
                <w:b/>
              </w:rPr>
              <w:t>Изход</w:t>
            </w:r>
          </w:p>
        </w:tc>
      </w:tr>
      <w:tr w:rsidR="00925F59" w:rsidTr="00164E52">
        <w:tc>
          <w:tcPr>
            <w:tcW w:w="5430" w:type="dxa"/>
          </w:tcPr>
          <w:p w:rsidR="00925F59" w:rsidRDefault="00925F59" w:rsidP="00E834C2">
            <w:pPr>
              <w:spacing w:after="120"/>
              <w:rPr>
                <w:noProof/>
              </w:rPr>
            </w:pPr>
            <w:r>
              <w:rPr>
                <w:noProof/>
              </w:rPr>
              <w:t>255</w:t>
            </w:r>
          </w:p>
        </w:tc>
        <w:tc>
          <w:tcPr>
            <w:tcW w:w="5375" w:type="dxa"/>
          </w:tcPr>
          <w:p w:rsidR="00925F59" w:rsidRDefault="00925F59" w:rsidP="00E834C2">
            <w:pPr>
              <w:spacing w:after="120"/>
              <w:rPr>
                <w:noProof/>
              </w:rPr>
            </w:pPr>
            <w:r>
              <w:rPr>
                <w:noProof/>
              </w:rPr>
              <w:t>1602.212</w:t>
            </w:r>
          </w:p>
          <w:p w:rsidR="00925F59" w:rsidRDefault="00925F59" w:rsidP="00E834C2">
            <w:pPr>
              <w:spacing w:after="120"/>
              <w:rPr>
                <w:noProof/>
              </w:rPr>
            </w:pPr>
            <w:r>
              <w:rPr>
                <w:noProof/>
              </w:rPr>
              <w:t>204282.062</w:t>
            </w:r>
          </w:p>
        </w:tc>
      </w:tr>
      <w:tr w:rsidR="008C2A37" w:rsidRPr="008C2A37" w:rsidTr="00164E52">
        <w:tc>
          <w:tcPr>
            <w:tcW w:w="5430" w:type="dxa"/>
          </w:tcPr>
          <w:p w:rsidR="008C2A37" w:rsidRPr="008C2A37" w:rsidRDefault="008C2A37" w:rsidP="002B375A">
            <w:pPr>
              <w:rPr>
                <w:b/>
              </w:rPr>
            </w:pPr>
            <w:r w:rsidRPr="008C2A37">
              <w:rPr>
                <w:b/>
              </w:rPr>
              <w:t>Вход</w:t>
            </w:r>
          </w:p>
        </w:tc>
        <w:tc>
          <w:tcPr>
            <w:tcW w:w="5375" w:type="dxa"/>
          </w:tcPr>
          <w:p w:rsidR="008C2A37" w:rsidRPr="008C2A37" w:rsidRDefault="008C2A37" w:rsidP="002B375A">
            <w:pPr>
              <w:rPr>
                <w:b/>
              </w:rPr>
            </w:pPr>
            <w:r w:rsidRPr="008C2A37">
              <w:rPr>
                <w:b/>
              </w:rPr>
              <w:t>Изход</w:t>
            </w:r>
          </w:p>
        </w:tc>
      </w:tr>
      <w:tr w:rsidR="00925F59" w:rsidTr="00164E52">
        <w:tc>
          <w:tcPr>
            <w:tcW w:w="5430" w:type="dxa"/>
          </w:tcPr>
          <w:p w:rsidR="00925F59" w:rsidRDefault="00925F59" w:rsidP="00E834C2">
            <w:pPr>
              <w:spacing w:after="120"/>
              <w:rPr>
                <w:noProof/>
              </w:rPr>
            </w:pPr>
            <w:r>
              <w:rPr>
                <w:noProof/>
              </w:rPr>
              <w:lastRenderedPageBreak/>
              <w:t>-1</w:t>
            </w:r>
          </w:p>
        </w:tc>
        <w:tc>
          <w:tcPr>
            <w:tcW w:w="5375" w:type="dxa"/>
          </w:tcPr>
          <w:p w:rsidR="00925F59" w:rsidRPr="00925F59" w:rsidRDefault="00925F59" w:rsidP="00E834C2">
            <w:pPr>
              <w:spacing w:after="120"/>
              <w:rPr>
                <w:noProof/>
                <w:lang w:val="en-US"/>
              </w:rPr>
            </w:pPr>
            <w:r>
              <w:rPr>
                <w:noProof/>
                <w:lang w:val="en-US"/>
              </w:rPr>
              <w:t>System.Over</w:t>
            </w:r>
            <w:r w:rsidR="008C2A37">
              <w:rPr>
                <w:noProof/>
                <w:lang w:val="en-US"/>
              </w:rPr>
              <w:t>flowExeption</w:t>
            </w:r>
          </w:p>
        </w:tc>
      </w:tr>
      <w:tr w:rsidR="008C2A37" w:rsidRPr="008C2A37" w:rsidTr="00164E52">
        <w:tc>
          <w:tcPr>
            <w:tcW w:w="5430" w:type="dxa"/>
          </w:tcPr>
          <w:p w:rsidR="008C2A37" w:rsidRPr="008C2A37" w:rsidRDefault="008C2A37" w:rsidP="002B375A">
            <w:pPr>
              <w:rPr>
                <w:b/>
              </w:rPr>
            </w:pPr>
            <w:r w:rsidRPr="008C2A37">
              <w:rPr>
                <w:b/>
              </w:rPr>
              <w:t>Вход</w:t>
            </w:r>
          </w:p>
        </w:tc>
        <w:tc>
          <w:tcPr>
            <w:tcW w:w="5375" w:type="dxa"/>
          </w:tcPr>
          <w:p w:rsidR="008C2A37" w:rsidRPr="008C2A37" w:rsidRDefault="008C2A37" w:rsidP="002B375A">
            <w:pPr>
              <w:rPr>
                <w:b/>
              </w:rPr>
            </w:pPr>
            <w:r w:rsidRPr="008C2A37">
              <w:rPr>
                <w:b/>
              </w:rPr>
              <w:t>Изход</w:t>
            </w:r>
          </w:p>
        </w:tc>
      </w:tr>
      <w:tr w:rsidR="008C2A37" w:rsidTr="00164E52">
        <w:tc>
          <w:tcPr>
            <w:tcW w:w="5430" w:type="dxa"/>
          </w:tcPr>
          <w:p w:rsidR="008C2A37" w:rsidRPr="008C2A37" w:rsidRDefault="008C2A37" w:rsidP="00E834C2">
            <w:pPr>
              <w:spacing w:after="120"/>
              <w:rPr>
                <w:noProof/>
                <w:lang w:val="en-US"/>
              </w:rPr>
            </w:pPr>
            <w:r>
              <w:rPr>
                <w:noProof/>
                <w:lang w:val="en-US"/>
              </w:rPr>
              <w:t>256</w:t>
            </w:r>
          </w:p>
        </w:tc>
        <w:tc>
          <w:tcPr>
            <w:tcW w:w="5375" w:type="dxa"/>
          </w:tcPr>
          <w:p w:rsidR="008C2A37" w:rsidRDefault="008C2A37" w:rsidP="00E834C2">
            <w:pPr>
              <w:spacing w:after="120"/>
              <w:rPr>
                <w:noProof/>
                <w:lang w:val="en-US"/>
              </w:rPr>
            </w:pPr>
            <w:r w:rsidRPr="008C2A37">
              <w:rPr>
                <w:noProof/>
                <w:lang w:val="en-US"/>
              </w:rPr>
              <w:t>System.OverflowExeption</w:t>
            </w:r>
          </w:p>
        </w:tc>
      </w:tr>
      <w:tr w:rsidR="008C2A37" w:rsidRPr="008C2A37" w:rsidTr="00164E52">
        <w:tc>
          <w:tcPr>
            <w:tcW w:w="5430" w:type="dxa"/>
          </w:tcPr>
          <w:p w:rsidR="008C2A37" w:rsidRPr="008C2A37" w:rsidRDefault="008C2A37" w:rsidP="002B375A">
            <w:pPr>
              <w:rPr>
                <w:b/>
              </w:rPr>
            </w:pPr>
            <w:r w:rsidRPr="008C2A37">
              <w:rPr>
                <w:b/>
              </w:rPr>
              <w:t>Вход</w:t>
            </w:r>
          </w:p>
        </w:tc>
        <w:tc>
          <w:tcPr>
            <w:tcW w:w="5375" w:type="dxa"/>
          </w:tcPr>
          <w:p w:rsidR="008C2A37" w:rsidRPr="008C2A37" w:rsidRDefault="008C2A37" w:rsidP="002B375A">
            <w:pPr>
              <w:rPr>
                <w:b/>
              </w:rPr>
            </w:pPr>
            <w:r w:rsidRPr="008C2A37">
              <w:rPr>
                <w:b/>
              </w:rPr>
              <w:t>Изход</w:t>
            </w:r>
          </w:p>
        </w:tc>
      </w:tr>
      <w:tr w:rsidR="008C2A37" w:rsidRPr="008C2A37" w:rsidTr="00164E52">
        <w:tc>
          <w:tcPr>
            <w:tcW w:w="5430" w:type="dxa"/>
          </w:tcPr>
          <w:p w:rsidR="008C2A37" w:rsidRPr="008C2A37" w:rsidRDefault="008C2A37" w:rsidP="002B375A">
            <w:pPr>
              <w:rPr>
                <w:lang w:val="en-US"/>
              </w:rPr>
            </w:pPr>
            <w:r w:rsidRPr="008C2A37">
              <w:rPr>
                <w:lang w:val="en-US"/>
              </w:rPr>
              <w:t>5.5</w:t>
            </w:r>
          </w:p>
        </w:tc>
        <w:tc>
          <w:tcPr>
            <w:tcW w:w="5375" w:type="dxa"/>
          </w:tcPr>
          <w:p w:rsidR="008C2A37" w:rsidRPr="008C2A37" w:rsidRDefault="008C2A37" w:rsidP="002B375A">
            <w:pPr>
              <w:rPr>
                <w:lang w:val="en-US"/>
              </w:rPr>
            </w:pPr>
            <w:proofErr w:type="spellStart"/>
            <w:r>
              <w:rPr>
                <w:lang w:val="en-US"/>
              </w:rPr>
              <w:t>System.FormatExeption</w:t>
            </w:r>
            <w:proofErr w:type="spellEnd"/>
          </w:p>
        </w:tc>
      </w:tr>
    </w:tbl>
    <w:p w:rsidR="00164E52" w:rsidRDefault="00164E52" w:rsidP="00E834C2">
      <w:pPr>
        <w:spacing w:after="120"/>
        <w:rPr>
          <w:noProof/>
          <w:lang w:val="en-US"/>
        </w:rPr>
      </w:pPr>
    </w:p>
    <w:tbl>
      <w:tblPr>
        <w:tblStyle w:val="TableGrid"/>
        <w:tblW w:w="0" w:type="auto"/>
        <w:tblInd w:w="108" w:type="dxa"/>
        <w:tblLook w:val="04A0"/>
      </w:tblPr>
      <w:tblGrid>
        <w:gridCol w:w="5295"/>
        <w:gridCol w:w="5510"/>
      </w:tblGrid>
      <w:tr w:rsidR="00B6576E" w:rsidTr="00B6576E">
        <w:tc>
          <w:tcPr>
            <w:tcW w:w="10805" w:type="dxa"/>
            <w:gridSpan w:val="2"/>
          </w:tcPr>
          <w:p w:rsidR="00B6576E" w:rsidRPr="00BF4816" w:rsidRDefault="00A457E5" w:rsidP="00A457E5">
            <w:pPr>
              <w:spacing w:after="120"/>
              <w:rPr>
                <w:b/>
                <w:noProof/>
                <w:sz w:val="24"/>
                <w:szCs w:val="24"/>
              </w:rPr>
            </w:pPr>
            <w:r w:rsidRPr="00BF4816">
              <w:rPr>
                <w:b/>
                <w:noProof/>
                <w:sz w:val="24"/>
                <w:szCs w:val="24"/>
                <w:lang w:val="en-US"/>
              </w:rPr>
              <w:t xml:space="preserve">Задача 03. </w:t>
            </w:r>
            <w:r w:rsidRPr="00BF4816">
              <w:rPr>
                <w:b/>
                <w:noProof/>
                <w:sz w:val="24"/>
                <w:szCs w:val="24"/>
              </w:rPr>
              <w:t>Информация за фирма</w:t>
            </w:r>
          </w:p>
        </w:tc>
      </w:tr>
      <w:tr w:rsidR="00B6576E" w:rsidTr="00B6576E">
        <w:tc>
          <w:tcPr>
            <w:tcW w:w="10805" w:type="dxa"/>
            <w:gridSpan w:val="2"/>
          </w:tcPr>
          <w:p w:rsidR="00A457E5" w:rsidRPr="00A457E5" w:rsidRDefault="00A457E5" w:rsidP="00E834C2">
            <w:pPr>
              <w:spacing w:after="120"/>
              <w:rPr>
                <w:b/>
                <w:noProof/>
              </w:rPr>
            </w:pPr>
            <w:r>
              <w:rPr>
                <w:b/>
                <w:noProof/>
              </w:rPr>
              <w:t>Условие</w:t>
            </w:r>
          </w:p>
          <w:p w:rsidR="00B6576E" w:rsidRDefault="00A457E5" w:rsidP="00E834C2">
            <w:pPr>
              <w:spacing w:after="120"/>
              <w:rPr>
                <w:noProof/>
                <w:lang w:val="en-US"/>
              </w:rPr>
            </w:pPr>
            <w:r w:rsidRPr="00A457E5">
              <w:rPr>
                <w:noProof/>
                <w:lang w:val="en-US"/>
              </w:rPr>
              <w:t>Дадена фирма има име, адрес, телефонен номер, факс номер, уеб сайт и мениджър. Мениджърът има име, фамилия и телефонен номер. Напишете програма, която чете информацията за фирмата и нейния мениджър и я отпечатва след това на конзолата.</w:t>
            </w:r>
          </w:p>
        </w:tc>
      </w:tr>
      <w:tr w:rsidR="00B6576E" w:rsidTr="00B6576E">
        <w:tc>
          <w:tcPr>
            <w:tcW w:w="10805" w:type="dxa"/>
            <w:gridSpan w:val="2"/>
          </w:tcPr>
          <w:p w:rsidR="00A457E5" w:rsidRPr="00A457E5" w:rsidRDefault="00A457E5" w:rsidP="00A457E5">
            <w:pPr>
              <w:spacing w:after="120"/>
              <w:rPr>
                <w:b/>
                <w:noProof/>
                <w:lang w:val="en-US"/>
              </w:rPr>
            </w:pPr>
            <w:r w:rsidRPr="00A457E5">
              <w:rPr>
                <w:b/>
                <w:noProof/>
                <w:lang w:val="en-US"/>
              </w:rPr>
              <w:t>Описание на входа</w:t>
            </w:r>
          </w:p>
          <w:p w:rsidR="00B6576E" w:rsidRDefault="00A457E5" w:rsidP="00A457E5">
            <w:pPr>
              <w:spacing w:after="120"/>
              <w:rPr>
                <w:noProof/>
              </w:rPr>
            </w:pPr>
            <w:r>
              <w:rPr>
                <w:noProof/>
              </w:rPr>
              <w:t>На първите пет реда се въвежда информацията за фирмата, като на първия ред  въвеждаме името на фирмата, на втория – адреса, на третия – телефона, на четвъртия факса и на последния от първите 5 – интернет адреса.</w:t>
            </w:r>
          </w:p>
          <w:p w:rsidR="00A457E5" w:rsidRPr="00A457E5" w:rsidRDefault="00A457E5" w:rsidP="009623D9">
            <w:pPr>
              <w:spacing w:after="120"/>
              <w:rPr>
                <w:noProof/>
              </w:rPr>
            </w:pPr>
            <w:r>
              <w:rPr>
                <w:noProof/>
              </w:rPr>
              <w:t xml:space="preserve">На следващите </w:t>
            </w:r>
            <w:r w:rsidR="009623D9">
              <w:rPr>
                <w:noProof/>
              </w:rPr>
              <w:t>четири</w:t>
            </w:r>
            <w:r>
              <w:rPr>
                <w:noProof/>
              </w:rPr>
              <w:t xml:space="preserve"> реда въвеждаме</w:t>
            </w:r>
            <w:r w:rsidR="009623D9">
              <w:rPr>
                <w:noProof/>
              </w:rPr>
              <w:t xml:space="preserve"> първото и фамилното</w:t>
            </w:r>
            <w:r>
              <w:rPr>
                <w:noProof/>
              </w:rPr>
              <w:t xml:space="preserve"> </w:t>
            </w:r>
            <w:r w:rsidR="009623D9">
              <w:rPr>
                <w:noProof/>
              </w:rPr>
              <w:t>име</w:t>
            </w:r>
            <w:r>
              <w:rPr>
                <w:noProof/>
              </w:rPr>
              <w:t xml:space="preserve"> на менижира, неговите години и</w:t>
            </w:r>
            <w:r w:rsidR="009623D9">
              <w:rPr>
                <w:noProof/>
              </w:rPr>
              <w:t xml:space="preserve"> </w:t>
            </w:r>
            <w:r>
              <w:rPr>
                <w:noProof/>
              </w:rPr>
              <w:t>телефония му номер.</w:t>
            </w:r>
          </w:p>
        </w:tc>
      </w:tr>
      <w:tr w:rsidR="00B6576E" w:rsidTr="00B6576E">
        <w:tc>
          <w:tcPr>
            <w:tcW w:w="10805" w:type="dxa"/>
            <w:gridSpan w:val="2"/>
          </w:tcPr>
          <w:p w:rsidR="00A457E5" w:rsidRPr="00A457E5" w:rsidRDefault="00A457E5" w:rsidP="00A457E5">
            <w:pPr>
              <w:spacing w:after="120"/>
              <w:rPr>
                <w:b/>
                <w:noProof/>
                <w:lang w:val="en-US"/>
              </w:rPr>
            </w:pPr>
            <w:r w:rsidRPr="00A457E5">
              <w:rPr>
                <w:b/>
                <w:noProof/>
                <w:lang w:val="en-US"/>
              </w:rPr>
              <w:t>Описание на изхода</w:t>
            </w:r>
          </w:p>
          <w:p w:rsidR="006E15A1" w:rsidRDefault="00A457E5" w:rsidP="006E15A1">
            <w:pPr>
              <w:spacing w:after="120"/>
              <w:rPr>
                <w:noProof/>
              </w:rPr>
            </w:pPr>
            <w:r w:rsidRPr="00A457E5">
              <w:rPr>
                <w:noProof/>
                <w:lang w:val="en-US"/>
              </w:rPr>
              <w:t>Изходът се</w:t>
            </w:r>
            <w:r>
              <w:rPr>
                <w:noProof/>
              </w:rPr>
              <w:t xml:space="preserve"> състои от два реда.  На първия извеждаме информацията за фирмата форматирана по следния начин:</w:t>
            </w:r>
          </w:p>
          <w:p w:rsidR="00B6576E" w:rsidRPr="006E15A1" w:rsidRDefault="00A457E5" w:rsidP="006E15A1">
            <w:pPr>
              <w:spacing w:after="120"/>
              <w:rPr>
                <w:noProof/>
                <w:lang w:val="en-US"/>
              </w:rPr>
            </w:pPr>
            <w:r>
              <w:rPr>
                <w:noProof/>
              </w:rPr>
              <w:t xml:space="preserve"> </w:t>
            </w:r>
            <w:r w:rsidR="006E15A1">
              <w:rPr>
                <w:noProof/>
              </w:rPr>
              <w:t>[Company:</w:t>
            </w:r>
            <w:r w:rsidR="006E15A1">
              <w:rPr>
                <w:noProof/>
                <w:lang w:val="en-US"/>
              </w:rPr>
              <w:t xml:space="preserve"> </w:t>
            </w:r>
            <w:r w:rsidR="006E15A1">
              <w:rPr>
                <w:noProof/>
              </w:rPr>
              <w:t>Name:</w:t>
            </w:r>
            <w:r w:rsidR="006E15A1">
              <w:rPr>
                <w:noProof/>
                <w:lang w:val="en-US"/>
              </w:rPr>
              <w:t xml:space="preserve">”CName”, </w:t>
            </w:r>
            <w:r w:rsidRPr="00A457E5">
              <w:rPr>
                <w:noProof/>
              </w:rPr>
              <w:t>Address</w:t>
            </w:r>
            <w:r w:rsidR="006E15A1" w:rsidRPr="006E15A1">
              <w:rPr>
                <w:noProof/>
              </w:rPr>
              <w:t>:”C</w:t>
            </w:r>
            <w:r w:rsidR="006E15A1">
              <w:rPr>
                <w:noProof/>
                <w:lang w:val="en-US"/>
              </w:rPr>
              <w:t>Address</w:t>
            </w:r>
            <w:r w:rsidR="006E15A1">
              <w:rPr>
                <w:noProof/>
              </w:rPr>
              <w:t>”,</w:t>
            </w:r>
            <w:r w:rsidR="006E15A1">
              <w:rPr>
                <w:noProof/>
                <w:lang w:val="en-US"/>
              </w:rPr>
              <w:t xml:space="preserve"> </w:t>
            </w:r>
            <w:r w:rsidRPr="00A457E5">
              <w:rPr>
                <w:noProof/>
              </w:rPr>
              <w:t>Phone</w:t>
            </w:r>
            <w:r w:rsidR="006E15A1" w:rsidRPr="006E15A1">
              <w:rPr>
                <w:noProof/>
              </w:rPr>
              <w:t xml:space="preserve">:”CName”, </w:t>
            </w:r>
            <w:r w:rsidRPr="00A457E5">
              <w:rPr>
                <w:noProof/>
              </w:rPr>
              <w:t>Fax</w:t>
            </w:r>
            <w:r w:rsidR="006E15A1" w:rsidRPr="006E15A1">
              <w:rPr>
                <w:noProof/>
              </w:rPr>
              <w:t>:”C</w:t>
            </w:r>
            <w:r w:rsidR="006E15A1">
              <w:rPr>
                <w:noProof/>
              </w:rPr>
              <w:t>Name”,</w:t>
            </w:r>
            <w:r w:rsidR="006E15A1">
              <w:rPr>
                <w:noProof/>
                <w:lang w:val="en-US"/>
              </w:rPr>
              <w:t xml:space="preserve"> </w:t>
            </w:r>
            <w:r w:rsidRPr="00A457E5">
              <w:rPr>
                <w:noProof/>
              </w:rPr>
              <w:t xml:space="preserve"> WebSite</w:t>
            </w:r>
            <w:r w:rsidR="006E15A1">
              <w:rPr>
                <w:noProof/>
              </w:rPr>
              <w:t>:”CName”]</w:t>
            </w:r>
          </w:p>
          <w:p w:rsidR="006E15A1" w:rsidRDefault="006E15A1" w:rsidP="006E15A1">
            <w:pPr>
              <w:spacing w:after="120"/>
              <w:rPr>
                <w:noProof/>
              </w:rPr>
            </w:pPr>
            <w:r>
              <w:rPr>
                <w:noProof/>
              </w:rPr>
              <w:t>Втория ред съдържа информацията на мениджъра форматирана по следния начин:</w:t>
            </w:r>
          </w:p>
          <w:p w:rsidR="006E15A1" w:rsidRPr="006E15A1" w:rsidRDefault="006E15A1" w:rsidP="006E15A1">
            <w:pPr>
              <w:spacing w:after="120"/>
              <w:jc w:val="left"/>
              <w:rPr>
                <w:noProof/>
              </w:rPr>
            </w:pPr>
            <w:r>
              <w:rPr>
                <w:noProof/>
              </w:rPr>
              <w:t>[Manager: Name:</w:t>
            </w:r>
            <w:r>
              <w:rPr>
                <w:noProof/>
                <w:lang w:val="en-US"/>
              </w:rPr>
              <w:t>”MName”</w:t>
            </w:r>
            <w:r w:rsidRPr="006E15A1">
              <w:rPr>
                <w:noProof/>
              </w:rPr>
              <w:t>, Age:</w:t>
            </w:r>
            <w:r>
              <w:rPr>
                <w:noProof/>
                <w:lang w:val="en-US"/>
              </w:rPr>
              <w:t>”MAge”</w:t>
            </w:r>
            <w:r w:rsidRPr="006E15A1">
              <w:rPr>
                <w:noProof/>
              </w:rPr>
              <w:t>, Phone:</w:t>
            </w:r>
            <w:r>
              <w:rPr>
                <w:noProof/>
                <w:lang w:val="en-US"/>
              </w:rPr>
              <w:t>”MPhone”</w:t>
            </w:r>
            <w:r w:rsidRPr="006E15A1">
              <w:rPr>
                <w:noProof/>
              </w:rPr>
              <w:t>]</w:t>
            </w:r>
          </w:p>
        </w:tc>
      </w:tr>
      <w:tr w:rsidR="00B6576E" w:rsidTr="00B6576E">
        <w:tc>
          <w:tcPr>
            <w:tcW w:w="10805" w:type="dxa"/>
            <w:gridSpan w:val="2"/>
          </w:tcPr>
          <w:p w:rsidR="006E15A1" w:rsidRPr="006E15A1" w:rsidRDefault="006E15A1" w:rsidP="006E15A1">
            <w:pPr>
              <w:spacing w:after="120"/>
              <w:rPr>
                <w:b/>
                <w:noProof/>
                <w:lang w:val="en-US"/>
              </w:rPr>
            </w:pPr>
            <w:r w:rsidRPr="006E15A1">
              <w:rPr>
                <w:b/>
                <w:noProof/>
                <w:lang w:val="en-US"/>
              </w:rPr>
              <w:t>Анализ на задачата</w:t>
            </w:r>
          </w:p>
          <w:p w:rsidR="00B6576E" w:rsidRDefault="006E15A1" w:rsidP="009623D9">
            <w:pPr>
              <w:spacing w:after="120"/>
              <w:rPr>
                <w:noProof/>
              </w:rPr>
            </w:pPr>
            <w:r>
              <w:rPr>
                <w:noProof/>
              </w:rPr>
              <w:t xml:space="preserve">Входа от първите пет реда от конзолата го записваме в пет променливи от тип </w:t>
            </w:r>
            <w:r w:rsidRPr="006E15A1">
              <w:rPr>
                <w:noProof/>
              </w:rPr>
              <w:t>string</w:t>
            </w:r>
            <w:r>
              <w:rPr>
                <w:noProof/>
              </w:rPr>
              <w:t>, съответно</w:t>
            </w:r>
            <w:r w:rsidR="009623D9">
              <w:rPr>
                <w:noProof/>
              </w:rPr>
              <w:t>:</w:t>
            </w:r>
            <w:r>
              <w:rPr>
                <w:noProof/>
              </w:rPr>
              <w:t xml:space="preserve"> companyName</w:t>
            </w:r>
            <w:r w:rsidR="009623D9">
              <w:rPr>
                <w:noProof/>
              </w:rPr>
              <w:t>;</w:t>
            </w:r>
            <w:r>
              <w:rPr>
                <w:noProof/>
              </w:rPr>
              <w:t xml:space="preserve"> companyAddress</w:t>
            </w:r>
            <w:r w:rsidR="009623D9">
              <w:rPr>
                <w:noProof/>
              </w:rPr>
              <w:t xml:space="preserve">; companyPhone; companyFax; </w:t>
            </w:r>
            <w:r>
              <w:rPr>
                <w:noProof/>
              </w:rPr>
              <w:t>companySite</w:t>
            </w:r>
            <w:r w:rsidR="009623D9">
              <w:rPr>
                <w:noProof/>
              </w:rPr>
              <w:t>.</w:t>
            </w:r>
          </w:p>
          <w:p w:rsidR="009623D9" w:rsidRDefault="009623D9" w:rsidP="00F64A95">
            <w:pPr>
              <w:spacing w:after="120"/>
              <w:rPr>
                <w:noProof/>
              </w:rPr>
            </w:pPr>
            <w:r>
              <w:rPr>
                <w:noProof/>
              </w:rPr>
              <w:t>След това в нови три променливи от ти</w:t>
            </w:r>
            <w:r w:rsidR="00F64A95">
              <w:rPr>
                <w:noProof/>
              </w:rPr>
              <w:t>п</w:t>
            </w:r>
            <w:r>
              <w:rPr>
                <w:noProof/>
              </w:rPr>
              <w:t xml:space="preserve"> </w:t>
            </w:r>
            <w:r>
              <w:rPr>
                <w:noProof/>
                <w:lang w:val="en-US"/>
              </w:rPr>
              <w:t xml:space="preserve">string </w:t>
            </w:r>
            <w:r>
              <w:rPr>
                <w:noProof/>
              </w:rPr>
              <w:t xml:space="preserve">и една от тип </w:t>
            </w:r>
            <w:r>
              <w:rPr>
                <w:noProof/>
                <w:lang w:val="en-US"/>
              </w:rPr>
              <w:t xml:space="preserve">byte, </w:t>
            </w:r>
            <w:r>
              <w:rPr>
                <w:noProof/>
              </w:rPr>
              <w:t xml:space="preserve">запазваме съответно първото име, фамилното име и телефона, а в </w:t>
            </w:r>
            <w:r>
              <w:rPr>
                <w:noProof/>
                <w:lang w:val="en-US"/>
              </w:rPr>
              <w:t xml:space="preserve">byte </w:t>
            </w:r>
            <w:r>
              <w:rPr>
                <w:noProof/>
              </w:rPr>
              <w:t>променливата запазваме</w:t>
            </w:r>
            <w:r>
              <w:rPr>
                <w:noProof/>
                <w:lang w:val="en-US"/>
              </w:rPr>
              <w:t>,</w:t>
            </w:r>
            <w:r>
              <w:rPr>
                <w:noProof/>
              </w:rPr>
              <w:t xml:space="preserve"> след преобразуване към </w:t>
            </w:r>
            <w:r>
              <w:rPr>
                <w:noProof/>
                <w:lang w:val="en-US"/>
              </w:rPr>
              <w:t>byte</w:t>
            </w:r>
            <w:r>
              <w:rPr>
                <w:noProof/>
              </w:rPr>
              <w:t>, и неговите години</w:t>
            </w:r>
            <w:r>
              <w:rPr>
                <w:noProof/>
                <w:lang w:val="en-US"/>
              </w:rPr>
              <w:t>.</w:t>
            </w:r>
          </w:p>
          <w:p w:rsidR="00F64A95" w:rsidRPr="00F64A95" w:rsidRDefault="00F64A95" w:rsidP="00F64A95">
            <w:pPr>
              <w:spacing w:after="120"/>
              <w:rPr>
                <w:noProof/>
              </w:rPr>
            </w:pPr>
            <w:r w:rsidRPr="00F64A95">
              <w:rPr>
                <w:noProof/>
              </w:rPr>
              <w:t xml:space="preserve">За да форматираме изходните данни </w:t>
            </w:r>
            <w:r>
              <w:rPr>
                <w:noProof/>
              </w:rPr>
              <w:t>по подходящ начин и печатаме.</w:t>
            </w:r>
          </w:p>
        </w:tc>
      </w:tr>
      <w:tr w:rsidR="00B6576E" w:rsidTr="00B6576E">
        <w:tc>
          <w:tcPr>
            <w:tcW w:w="10805" w:type="dxa"/>
            <w:gridSpan w:val="2"/>
          </w:tcPr>
          <w:p w:rsidR="00B6576E" w:rsidRPr="0002644F" w:rsidRDefault="009623D9" w:rsidP="00E834C2">
            <w:pPr>
              <w:spacing w:after="120"/>
              <w:rPr>
                <w:b/>
                <w:noProof/>
              </w:rPr>
            </w:pPr>
            <w:r w:rsidRPr="009623D9">
              <w:rPr>
                <w:b/>
                <w:noProof/>
                <w:lang w:val="en-US"/>
              </w:rPr>
              <w:t>Решение (сорс код)</w:t>
            </w:r>
          </w:p>
        </w:tc>
      </w:tr>
      <w:tr w:rsidR="00B6576E" w:rsidTr="00B6576E">
        <w:tc>
          <w:tcPr>
            <w:tcW w:w="10805" w:type="dxa"/>
            <w:gridSpan w:val="2"/>
          </w:tcPr>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_03_CompanyAndManager</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Company</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r>
              <w:rPr>
                <w:rFonts w:ascii="Consolas" w:hAnsi="Consolas" w:cs="Consolas"/>
                <w:color w:val="0000FF"/>
                <w:sz w:val="24"/>
                <w:szCs w:val="24"/>
              </w:rPr>
              <w:t>string</w:t>
            </w:r>
            <w:r>
              <w:rPr>
                <w:rFonts w:ascii="Consolas" w:hAnsi="Consolas" w:cs="Consolas"/>
                <w:sz w:val="24"/>
                <w:szCs w:val="24"/>
              </w:rPr>
              <w:t>[] args)</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companyName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companyAddress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companyPhone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companyFax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companySite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9623D9" w:rsidRDefault="009623D9" w:rsidP="009623D9">
            <w:pPr>
              <w:autoSpaceDE w:val="0"/>
              <w:autoSpaceDN w:val="0"/>
              <w:adjustRightInd w:val="0"/>
              <w:spacing w:after="0" w:line="240" w:lineRule="auto"/>
              <w:rPr>
                <w:rFonts w:ascii="Consolas" w:hAnsi="Consolas" w:cs="Consolas"/>
                <w:sz w:val="24"/>
                <w:szCs w:val="24"/>
              </w:rPr>
            </w:pP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managerFName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managerLName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byte</w:t>
            </w:r>
            <w:r>
              <w:rPr>
                <w:rFonts w:ascii="Consolas" w:hAnsi="Consolas" w:cs="Consolas"/>
                <w:sz w:val="24"/>
                <w:szCs w:val="24"/>
              </w:rPr>
              <w:t xml:space="preserve"> managerAge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byte</w:t>
            </w:r>
            <w:r>
              <w:rPr>
                <w:rFonts w:ascii="Consolas" w:hAnsi="Consolas" w:cs="Consolas"/>
                <w:color w:val="008080"/>
                <w:sz w:val="24"/>
                <w:szCs w:val="24"/>
              </w:rPr>
              <w:t>.</w:t>
            </w:r>
            <w:r>
              <w:rPr>
                <w:rFonts w:ascii="Consolas" w:hAnsi="Consolas" w:cs="Consolas"/>
                <w:sz w:val="24"/>
                <w:szCs w:val="24"/>
              </w:rPr>
              <w:t>Parse(Console</w:t>
            </w:r>
            <w:r>
              <w:rPr>
                <w:rFonts w:ascii="Consolas" w:hAnsi="Consolas" w:cs="Consolas"/>
                <w:color w:val="008080"/>
                <w:sz w:val="24"/>
                <w:szCs w:val="24"/>
              </w:rPr>
              <w:t>.</w:t>
            </w:r>
            <w:r>
              <w:rPr>
                <w:rFonts w:ascii="Consolas" w:hAnsi="Consolas" w:cs="Consolas"/>
                <w:sz w:val="24"/>
                <w:szCs w:val="24"/>
              </w:rPr>
              <w:t>ReadLine());</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managerPhone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managerFullName </w:t>
            </w:r>
            <w:r>
              <w:rPr>
                <w:rFonts w:ascii="Consolas" w:hAnsi="Consolas" w:cs="Consolas"/>
                <w:color w:val="008080"/>
                <w:sz w:val="24"/>
                <w:szCs w:val="24"/>
              </w:rPr>
              <w:t>=</w:t>
            </w:r>
            <w:r>
              <w:rPr>
                <w:rFonts w:ascii="Consolas" w:hAnsi="Consolas" w:cs="Consolas"/>
                <w:sz w:val="24"/>
                <w:szCs w:val="24"/>
              </w:rPr>
              <w:t xml:space="preserve"> managerFName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A31515"/>
                <w:sz w:val="24"/>
                <w:szCs w:val="24"/>
              </w:rPr>
              <w:t>" "</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 xml:space="preserve"> managerLName;</w:t>
            </w:r>
          </w:p>
          <w:p w:rsidR="009623D9" w:rsidRDefault="009623D9" w:rsidP="009623D9">
            <w:pPr>
              <w:autoSpaceDE w:val="0"/>
              <w:autoSpaceDN w:val="0"/>
              <w:adjustRightInd w:val="0"/>
              <w:spacing w:after="0" w:line="240" w:lineRule="auto"/>
              <w:rPr>
                <w:rFonts w:ascii="Consolas" w:hAnsi="Consolas" w:cs="Consolas"/>
                <w:sz w:val="24"/>
                <w:szCs w:val="24"/>
              </w:rPr>
            </w:pP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w:t>
            </w:r>
            <w:r>
              <w:rPr>
                <w:rFonts w:ascii="Consolas" w:hAnsi="Consolas" w:cs="Consolas"/>
                <w:color w:val="A31515"/>
                <w:sz w:val="24"/>
                <w:szCs w:val="24"/>
              </w:rPr>
              <w:t>"[Company: Name:{0}, Address:{1}, Phone:{2}, Fax:{3}, WebSite:{4}]"</w:t>
            </w:r>
            <w:r>
              <w:rPr>
                <w:rFonts w:ascii="Consolas" w:hAnsi="Consolas" w:cs="Consolas"/>
                <w:sz w:val="24"/>
                <w:szCs w:val="24"/>
              </w:rPr>
              <w:t>, companyName, companyAddress, companyPhone, companyFax, companySite);</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w:t>
            </w:r>
            <w:r>
              <w:rPr>
                <w:rFonts w:ascii="Consolas" w:hAnsi="Consolas" w:cs="Consolas"/>
                <w:color w:val="A31515"/>
                <w:sz w:val="24"/>
                <w:szCs w:val="24"/>
              </w:rPr>
              <w:t>"[Manager: Name:{0}, Age:{1}, Phone:{2}]"</w:t>
            </w:r>
            <w:r>
              <w:rPr>
                <w:rFonts w:ascii="Consolas" w:hAnsi="Consolas" w:cs="Consolas"/>
                <w:sz w:val="24"/>
                <w:szCs w:val="24"/>
              </w:rPr>
              <w:t>, managerFullName, managerAge, managerPhone);</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9623D9" w:rsidRDefault="009623D9" w:rsidP="009623D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6576E" w:rsidRDefault="009623D9" w:rsidP="009623D9">
            <w:pPr>
              <w:autoSpaceDE w:val="0"/>
              <w:autoSpaceDN w:val="0"/>
              <w:adjustRightInd w:val="0"/>
              <w:spacing w:after="0" w:line="240" w:lineRule="auto"/>
              <w:rPr>
                <w:noProof/>
                <w:lang w:val="en-US"/>
              </w:rPr>
            </w:pPr>
            <w:r>
              <w:rPr>
                <w:rFonts w:ascii="Consolas" w:hAnsi="Consolas" w:cs="Consolas"/>
                <w:sz w:val="24"/>
                <w:szCs w:val="24"/>
              </w:rPr>
              <w:t>}</w:t>
            </w:r>
          </w:p>
        </w:tc>
      </w:tr>
      <w:tr w:rsidR="00B6576E" w:rsidTr="00B6576E">
        <w:tc>
          <w:tcPr>
            <w:tcW w:w="10805" w:type="dxa"/>
            <w:gridSpan w:val="2"/>
          </w:tcPr>
          <w:p w:rsidR="009623D9" w:rsidRPr="005604BF" w:rsidRDefault="009623D9" w:rsidP="009623D9">
            <w:pPr>
              <w:spacing w:after="120"/>
              <w:rPr>
                <w:b/>
                <w:noProof/>
                <w:lang w:val="en-US"/>
              </w:rPr>
            </w:pPr>
            <w:r w:rsidRPr="005604BF">
              <w:rPr>
                <w:b/>
                <w:noProof/>
                <w:lang w:val="en-US"/>
              </w:rPr>
              <w:lastRenderedPageBreak/>
              <w:t>Тестове</w:t>
            </w:r>
          </w:p>
          <w:p w:rsidR="009623D9" w:rsidRPr="009623D9" w:rsidRDefault="009623D9" w:rsidP="009623D9">
            <w:pPr>
              <w:spacing w:after="120"/>
              <w:rPr>
                <w:noProof/>
                <w:lang w:val="en-US"/>
              </w:rPr>
            </w:pPr>
            <w:r w:rsidRPr="009623D9">
              <w:rPr>
                <w:noProof/>
                <w:lang w:val="en-US"/>
              </w:rPr>
              <w:t>Интересните случаи за тестване са следните:</w:t>
            </w:r>
          </w:p>
          <w:p w:rsidR="009623D9" w:rsidRPr="009623D9" w:rsidRDefault="009623D9" w:rsidP="009623D9">
            <w:pPr>
              <w:spacing w:after="120"/>
              <w:rPr>
                <w:noProof/>
                <w:lang w:val="en-US"/>
              </w:rPr>
            </w:pPr>
            <w:r w:rsidRPr="009623D9">
              <w:rPr>
                <w:noProof/>
                <w:lang w:val="en-US"/>
              </w:rPr>
              <w:t>•</w:t>
            </w:r>
            <w:r w:rsidRPr="009623D9">
              <w:rPr>
                <w:noProof/>
                <w:lang w:val="en-US"/>
              </w:rPr>
              <w:tab/>
            </w:r>
            <w:r w:rsidR="005604BF">
              <w:rPr>
                <w:noProof/>
              </w:rPr>
              <w:t xml:space="preserve">При въвеждане на телефони номера със специялни знаци, като ”+”, </w:t>
            </w:r>
            <w:r w:rsidR="005604BF" w:rsidRPr="005604BF">
              <w:rPr>
                <w:noProof/>
              </w:rPr>
              <w:t>”</w:t>
            </w:r>
            <w:r w:rsidR="005604BF">
              <w:rPr>
                <w:noProof/>
              </w:rPr>
              <w:t>/</w:t>
            </w:r>
            <w:r w:rsidR="005604BF" w:rsidRPr="005604BF">
              <w:rPr>
                <w:noProof/>
              </w:rPr>
              <w:t>”</w:t>
            </w:r>
            <w:r w:rsidR="005604BF">
              <w:rPr>
                <w:noProof/>
              </w:rPr>
              <w:t xml:space="preserve"> и т.н  </w:t>
            </w:r>
            <w:r w:rsidRPr="009623D9">
              <w:rPr>
                <w:noProof/>
                <w:lang w:val="en-US"/>
              </w:rPr>
              <w:t xml:space="preserve">–  </w:t>
            </w:r>
            <w:r w:rsidR="005604BF">
              <w:rPr>
                <w:noProof/>
              </w:rPr>
              <w:t>грешка не бива да възниква</w:t>
            </w:r>
            <w:r w:rsidRPr="009623D9">
              <w:rPr>
                <w:noProof/>
                <w:lang w:val="en-US"/>
              </w:rPr>
              <w:t>.</w:t>
            </w:r>
          </w:p>
          <w:p w:rsidR="009623D9" w:rsidRPr="009623D9" w:rsidRDefault="009623D9" w:rsidP="009623D9">
            <w:pPr>
              <w:spacing w:after="120"/>
              <w:rPr>
                <w:noProof/>
                <w:lang w:val="en-US"/>
              </w:rPr>
            </w:pPr>
            <w:r w:rsidRPr="009623D9">
              <w:rPr>
                <w:noProof/>
                <w:lang w:val="en-US"/>
              </w:rPr>
              <w:t>•</w:t>
            </w:r>
            <w:r w:rsidRPr="009623D9">
              <w:rPr>
                <w:noProof/>
                <w:lang w:val="en-US"/>
              </w:rPr>
              <w:tab/>
            </w:r>
            <w:r w:rsidR="005604BF" w:rsidRPr="005604BF">
              <w:rPr>
                <w:noProof/>
              </w:rPr>
              <w:t xml:space="preserve">Когато въведената стойност </w:t>
            </w:r>
            <w:r w:rsidR="005604BF">
              <w:rPr>
                <w:noProof/>
              </w:rPr>
              <w:t xml:space="preserve"> за годините на мениджъра</w:t>
            </w:r>
            <w:r w:rsidRPr="009623D9">
              <w:rPr>
                <w:noProof/>
                <w:lang w:val="en-US"/>
              </w:rPr>
              <w:t xml:space="preserve"> </w:t>
            </w:r>
            <w:r w:rsidR="005604BF">
              <w:rPr>
                <w:noProof/>
              </w:rPr>
              <w:t>е отрицателно число</w:t>
            </w:r>
            <w:r w:rsidRPr="009623D9">
              <w:rPr>
                <w:noProof/>
                <w:lang w:val="en-US"/>
              </w:rPr>
              <w:t>– тогава се очаква да възникне грешка.</w:t>
            </w:r>
          </w:p>
          <w:p w:rsidR="00B6576E" w:rsidRDefault="009623D9" w:rsidP="005604BF">
            <w:pPr>
              <w:spacing w:after="120"/>
              <w:rPr>
                <w:noProof/>
              </w:rPr>
            </w:pPr>
            <w:r w:rsidRPr="009623D9">
              <w:rPr>
                <w:noProof/>
                <w:lang w:val="en-US"/>
              </w:rPr>
              <w:t>•</w:t>
            </w:r>
            <w:r w:rsidRPr="009623D9">
              <w:rPr>
                <w:noProof/>
                <w:lang w:val="en-US"/>
              </w:rPr>
              <w:tab/>
              <w:t xml:space="preserve">Когато въведената стойност </w:t>
            </w:r>
            <w:r w:rsidR="005604BF" w:rsidRPr="005604BF">
              <w:rPr>
                <w:noProof/>
                <w:lang w:val="en-US"/>
              </w:rPr>
              <w:t xml:space="preserve">за годините на мениджъра </w:t>
            </w:r>
            <w:r w:rsidRPr="009623D9">
              <w:rPr>
                <w:noProof/>
                <w:lang w:val="en-US"/>
              </w:rPr>
              <w:t>не е цяло число – тогава се очаква да възникне грешка.</w:t>
            </w:r>
          </w:p>
          <w:p w:rsidR="005604BF" w:rsidRPr="005604BF" w:rsidRDefault="005604BF" w:rsidP="005604BF">
            <w:pPr>
              <w:spacing w:after="120"/>
              <w:rPr>
                <w:noProof/>
              </w:rPr>
            </w:pPr>
            <w:r w:rsidRPr="005604BF">
              <w:rPr>
                <w:noProof/>
              </w:rPr>
              <w:t>•</w:t>
            </w:r>
            <w:r w:rsidRPr="005604BF">
              <w:rPr>
                <w:noProof/>
              </w:rPr>
              <w:tab/>
              <w:t xml:space="preserve">Когато въведената стойност за годините на мениджъра е </w:t>
            </w:r>
            <w:r>
              <w:rPr>
                <w:noProof/>
              </w:rPr>
              <w:t>по-голяма от 255</w:t>
            </w:r>
            <w:r w:rsidRPr="005604BF">
              <w:rPr>
                <w:noProof/>
              </w:rPr>
              <w:t xml:space="preserve"> – тогава се очаква да възникне грешка.</w:t>
            </w:r>
          </w:p>
        </w:tc>
      </w:tr>
      <w:tr w:rsidR="00C60BC0" w:rsidRPr="00C60BC0" w:rsidTr="005604BF">
        <w:tc>
          <w:tcPr>
            <w:tcW w:w="5295" w:type="dxa"/>
          </w:tcPr>
          <w:p w:rsidR="00C60BC0" w:rsidRPr="00C60BC0" w:rsidRDefault="00C60BC0" w:rsidP="002B375A">
            <w:pPr>
              <w:rPr>
                <w:b/>
              </w:rPr>
            </w:pPr>
            <w:r w:rsidRPr="00C60BC0">
              <w:rPr>
                <w:b/>
              </w:rPr>
              <w:t>Вход</w:t>
            </w:r>
          </w:p>
        </w:tc>
        <w:tc>
          <w:tcPr>
            <w:tcW w:w="5510" w:type="dxa"/>
          </w:tcPr>
          <w:p w:rsidR="00C60BC0" w:rsidRPr="00C60BC0" w:rsidRDefault="00C60BC0" w:rsidP="002B375A">
            <w:pPr>
              <w:rPr>
                <w:b/>
              </w:rPr>
            </w:pPr>
            <w:r w:rsidRPr="00C60BC0">
              <w:rPr>
                <w:b/>
              </w:rPr>
              <w:t>Изход</w:t>
            </w:r>
          </w:p>
        </w:tc>
      </w:tr>
      <w:tr w:rsidR="00C60BC0" w:rsidRPr="00C60BC0" w:rsidTr="005604BF">
        <w:tc>
          <w:tcPr>
            <w:tcW w:w="5295" w:type="dxa"/>
          </w:tcPr>
          <w:p w:rsidR="00C60BC0" w:rsidRDefault="00C60BC0" w:rsidP="00C60BC0">
            <w:pPr>
              <w:rPr>
                <w:lang w:val="en-US"/>
              </w:rPr>
            </w:pPr>
            <w:proofErr w:type="spellStart"/>
            <w:r w:rsidRPr="00C60BC0">
              <w:rPr>
                <w:lang w:val="en-US"/>
              </w:rPr>
              <w:t>Telerik</w:t>
            </w:r>
            <w:proofErr w:type="spellEnd"/>
            <w:r>
              <w:rPr>
                <w:lang w:val="en-US"/>
              </w:rPr>
              <w:t xml:space="preserve"> Academy</w:t>
            </w:r>
          </w:p>
          <w:p w:rsidR="00C60BC0" w:rsidRDefault="00C60BC0" w:rsidP="006A1468">
            <w:pPr>
              <w:rPr>
                <w:lang w:val="en-US"/>
              </w:rPr>
            </w:pPr>
            <w:r>
              <w:rPr>
                <w:lang w:val="en-US"/>
              </w:rPr>
              <w:t>Sofia</w:t>
            </w:r>
            <w:r w:rsidRPr="00C60BC0">
              <w:rPr>
                <w:lang w:val="en-US"/>
              </w:rPr>
              <w:t xml:space="preserve"> 1729, </w:t>
            </w:r>
            <w:proofErr w:type="spellStart"/>
            <w:r w:rsidR="006A1468">
              <w:rPr>
                <w:lang w:val="en-US"/>
              </w:rPr>
              <w:t>Mladost</w:t>
            </w:r>
            <w:proofErr w:type="spellEnd"/>
            <w:r w:rsidRPr="00C60BC0">
              <w:rPr>
                <w:lang w:val="en-US"/>
              </w:rPr>
              <w:t xml:space="preserve"> 1</w:t>
            </w:r>
            <w:r w:rsidR="006A1468">
              <w:rPr>
                <w:lang w:val="en-US"/>
              </w:rPr>
              <w:t>A</w:t>
            </w:r>
            <w:r w:rsidRPr="00C60BC0">
              <w:rPr>
                <w:lang w:val="en-US"/>
              </w:rPr>
              <w:t xml:space="preserve">, </w:t>
            </w:r>
            <w:r w:rsidR="006A1468">
              <w:rPr>
                <w:lang w:val="en-US"/>
              </w:rPr>
              <w:t xml:space="preserve">Alexander </w:t>
            </w:r>
            <w:proofErr w:type="spellStart"/>
            <w:r w:rsidR="006A1468">
              <w:rPr>
                <w:lang w:val="en-US"/>
              </w:rPr>
              <w:t>Malinov</w:t>
            </w:r>
            <w:proofErr w:type="spellEnd"/>
            <w:r w:rsidR="006A1468">
              <w:rPr>
                <w:lang w:val="en-US"/>
              </w:rPr>
              <w:t xml:space="preserve"> </w:t>
            </w:r>
            <w:proofErr w:type="spellStart"/>
            <w:r w:rsidR="006A1468">
              <w:rPr>
                <w:lang w:val="en-US"/>
              </w:rPr>
              <w:t>st</w:t>
            </w:r>
            <w:proofErr w:type="spellEnd"/>
            <w:r w:rsidR="006A1468">
              <w:rPr>
                <w:lang w:val="en-US"/>
              </w:rPr>
              <w:t>. 31</w:t>
            </w:r>
          </w:p>
          <w:p w:rsidR="006A1468" w:rsidRDefault="00BF62A6" w:rsidP="006A1468">
            <w:pPr>
              <w:rPr>
                <w:lang w:val="en-US"/>
              </w:rPr>
            </w:pPr>
            <w:r>
              <w:rPr>
                <w:lang w:val="en-US"/>
              </w:rPr>
              <w:t>08887</w:t>
            </w:r>
            <w:r w:rsidR="006A1468">
              <w:rPr>
                <w:lang w:val="en-US"/>
              </w:rPr>
              <w:t>777777</w:t>
            </w:r>
          </w:p>
          <w:p w:rsidR="006A1468" w:rsidRDefault="00BF62A6" w:rsidP="006A1468">
            <w:pPr>
              <w:rPr>
                <w:lang w:val="en-US"/>
              </w:rPr>
            </w:pPr>
            <w:r>
              <w:rPr>
                <w:lang w:val="en-US"/>
              </w:rPr>
              <w:t>09805665</w:t>
            </w:r>
            <w:r w:rsidR="006A1468">
              <w:rPr>
                <w:lang w:val="en-US"/>
              </w:rPr>
              <w:t>77</w:t>
            </w:r>
          </w:p>
          <w:p w:rsidR="006A1468" w:rsidRDefault="006A1468" w:rsidP="006A1468">
            <w:pPr>
              <w:rPr>
                <w:lang w:val="en-US"/>
              </w:rPr>
            </w:pPr>
            <w:r w:rsidRPr="006A1468">
              <w:rPr>
                <w:lang w:val="en-US"/>
              </w:rPr>
              <w:t>http://academy.telerik.com</w:t>
            </w:r>
          </w:p>
          <w:p w:rsidR="006A1468" w:rsidRDefault="006A1468" w:rsidP="006A1468">
            <w:pPr>
              <w:rPr>
                <w:lang w:val="en-US"/>
              </w:rPr>
            </w:pPr>
            <w:proofErr w:type="spellStart"/>
            <w:r>
              <w:rPr>
                <w:lang w:val="en-US"/>
              </w:rPr>
              <w:lastRenderedPageBreak/>
              <w:t>Svetlin</w:t>
            </w:r>
            <w:proofErr w:type="spellEnd"/>
          </w:p>
          <w:p w:rsidR="006A1468" w:rsidRDefault="006A1468" w:rsidP="006A1468">
            <w:pPr>
              <w:rPr>
                <w:lang w:val="en-US"/>
              </w:rPr>
            </w:pPr>
            <w:proofErr w:type="spellStart"/>
            <w:r>
              <w:rPr>
                <w:lang w:val="en-US"/>
              </w:rPr>
              <w:t>Nakov</w:t>
            </w:r>
            <w:proofErr w:type="spellEnd"/>
          </w:p>
          <w:p w:rsidR="006A1468" w:rsidRDefault="006A1468" w:rsidP="006A1468">
            <w:pPr>
              <w:rPr>
                <w:lang w:val="en-US"/>
              </w:rPr>
            </w:pPr>
            <w:r>
              <w:rPr>
                <w:lang w:val="en-US"/>
              </w:rPr>
              <w:t>30</w:t>
            </w:r>
          </w:p>
          <w:p w:rsidR="006A1468" w:rsidRPr="006A1468" w:rsidRDefault="006A1468" w:rsidP="006A1468">
            <w:pPr>
              <w:rPr>
                <w:lang w:val="en-US"/>
              </w:rPr>
            </w:pPr>
            <w:r>
              <w:rPr>
                <w:lang w:val="en-US"/>
              </w:rPr>
              <w:t>0888656778</w:t>
            </w:r>
          </w:p>
        </w:tc>
        <w:tc>
          <w:tcPr>
            <w:tcW w:w="5510" w:type="dxa"/>
          </w:tcPr>
          <w:p w:rsidR="00C60BC0" w:rsidRDefault="006A1468" w:rsidP="006A1468">
            <w:pPr>
              <w:jc w:val="left"/>
              <w:rPr>
                <w:lang w:val="en-US"/>
              </w:rPr>
            </w:pPr>
            <w:r w:rsidRPr="006A1468">
              <w:lastRenderedPageBreak/>
              <w:t>[Company: Name</w:t>
            </w:r>
            <w:r>
              <w:rPr>
                <w:lang w:val="en-US"/>
              </w:rPr>
              <w:t>:</w:t>
            </w:r>
            <w:r w:rsidRPr="006A1468">
              <w:t>Telerik Academy, Address:Sofia 1729, Mladost 1A, Alexander Malinov st. 31</w:t>
            </w:r>
            <w:r>
              <w:t>, Phone:</w:t>
            </w:r>
            <w:r w:rsidR="00BF62A6">
              <w:t>08887777</w:t>
            </w:r>
            <w:r w:rsidRPr="006A1468">
              <w:t>777, Fax</w:t>
            </w:r>
            <w:r>
              <w:rPr>
                <w:lang w:val="en-US"/>
              </w:rPr>
              <w:t>:</w:t>
            </w:r>
            <w:r w:rsidR="00BF62A6">
              <w:t>09805665</w:t>
            </w:r>
            <w:r w:rsidRPr="006A1468">
              <w:t>77,  WebSite</w:t>
            </w:r>
            <w:r>
              <w:rPr>
                <w:lang w:val="en-US"/>
              </w:rPr>
              <w:t>:</w:t>
            </w:r>
            <w:r>
              <w:t xml:space="preserve"> </w:t>
            </w:r>
            <w:r w:rsidRPr="006A1468">
              <w:t>http://academy.telerik.com]</w:t>
            </w:r>
          </w:p>
          <w:p w:rsidR="006A1468" w:rsidRPr="006A1468" w:rsidRDefault="006A1468" w:rsidP="006A1468">
            <w:pPr>
              <w:jc w:val="left"/>
              <w:rPr>
                <w:lang w:val="en-US"/>
              </w:rPr>
            </w:pPr>
            <w:r w:rsidRPr="006A1468">
              <w:rPr>
                <w:lang w:val="en-US"/>
              </w:rPr>
              <w:t>[</w:t>
            </w:r>
            <w:r>
              <w:rPr>
                <w:lang w:val="en-US"/>
              </w:rPr>
              <w:t xml:space="preserve">Manager: </w:t>
            </w:r>
            <w:proofErr w:type="spellStart"/>
            <w:r>
              <w:rPr>
                <w:lang w:val="en-US"/>
              </w:rPr>
              <w:t>Name:Svetlin</w:t>
            </w:r>
            <w:proofErr w:type="spellEnd"/>
            <w:r>
              <w:rPr>
                <w:lang w:val="en-US"/>
              </w:rPr>
              <w:t xml:space="preserve"> </w:t>
            </w:r>
            <w:proofErr w:type="spellStart"/>
            <w:r>
              <w:rPr>
                <w:lang w:val="en-US"/>
              </w:rPr>
              <w:t>Nakov</w:t>
            </w:r>
            <w:proofErr w:type="spellEnd"/>
            <w:r>
              <w:rPr>
                <w:lang w:val="en-US"/>
              </w:rPr>
              <w:t>, Age:30, Phone:</w:t>
            </w:r>
            <w:r>
              <w:t xml:space="preserve"> </w:t>
            </w:r>
            <w:r w:rsidRPr="006A1468">
              <w:rPr>
                <w:lang w:val="en-US"/>
              </w:rPr>
              <w:t>0888656778]</w:t>
            </w:r>
          </w:p>
          <w:p w:rsidR="006A1468" w:rsidRPr="006A1468" w:rsidRDefault="006A1468" w:rsidP="006A1468">
            <w:pPr>
              <w:jc w:val="left"/>
              <w:rPr>
                <w:lang w:val="en-US"/>
              </w:rPr>
            </w:pPr>
          </w:p>
        </w:tc>
      </w:tr>
      <w:tr w:rsidR="006A1468" w:rsidRPr="006A1468" w:rsidTr="005604BF">
        <w:tc>
          <w:tcPr>
            <w:tcW w:w="5295" w:type="dxa"/>
          </w:tcPr>
          <w:p w:rsidR="006A1468" w:rsidRPr="006A1468" w:rsidRDefault="006A1468" w:rsidP="002B375A">
            <w:pPr>
              <w:rPr>
                <w:b/>
              </w:rPr>
            </w:pPr>
            <w:r w:rsidRPr="006A1468">
              <w:rPr>
                <w:b/>
              </w:rPr>
              <w:lastRenderedPageBreak/>
              <w:t>Вход</w:t>
            </w:r>
          </w:p>
        </w:tc>
        <w:tc>
          <w:tcPr>
            <w:tcW w:w="5510" w:type="dxa"/>
          </w:tcPr>
          <w:p w:rsidR="006A1468" w:rsidRPr="006A1468" w:rsidRDefault="006A1468" w:rsidP="002B375A">
            <w:pPr>
              <w:rPr>
                <w:b/>
              </w:rPr>
            </w:pPr>
            <w:r w:rsidRPr="006A1468">
              <w:rPr>
                <w:b/>
              </w:rPr>
              <w:t>Изход</w:t>
            </w:r>
          </w:p>
        </w:tc>
      </w:tr>
      <w:tr w:rsidR="006A1468" w:rsidRPr="006A1468" w:rsidTr="005604BF">
        <w:tc>
          <w:tcPr>
            <w:tcW w:w="5295" w:type="dxa"/>
          </w:tcPr>
          <w:p w:rsidR="006A1468" w:rsidRPr="006A1468" w:rsidRDefault="006A1468" w:rsidP="006A1468">
            <w:r w:rsidRPr="006A1468">
              <w:rPr>
                <w:lang w:val="en-US"/>
              </w:rPr>
              <w:t>Super</w:t>
            </w:r>
            <w:r w:rsidRPr="006A1468">
              <w:t xml:space="preserve"> Academy</w:t>
            </w:r>
          </w:p>
          <w:p w:rsidR="006A1468" w:rsidRPr="00BF62A6" w:rsidRDefault="00BF62A6" w:rsidP="006A1468">
            <w:pPr>
              <w:rPr>
                <w:lang w:val="en-US"/>
              </w:rPr>
            </w:pPr>
            <w:r>
              <w:t>Sofia 1729</w:t>
            </w:r>
          </w:p>
          <w:p w:rsidR="006A1468" w:rsidRPr="006A1468" w:rsidRDefault="006A1468" w:rsidP="006A1468">
            <w:r w:rsidRPr="006A1468">
              <w:t>08887777777</w:t>
            </w:r>
          </w:p>
          <w:p w:rsidR="006A1468" w:rsidRPr="006A1468" w:rsidRDefault="006A1468" w:rsidP="006A1468">
            <w:r w:rsidRPr="006A1468">
              <w:rPr>
                <w:lang w:val="en-US"/>
              </w:rPr>
              <w:t>(</w:t>
            </w:r>
            <w:r w:rsidRPr="006A1468">
              <w:t>098</w:t>
            </w:r>
            <w:r w:rsidRPr="006A1468">
              <w:rPr>
                <w:lang w:val="en-US"/>
              </w:rPr>
              <w:t xml:space="preserve">) </w:t>
            </w:r>
            <w:r w:rsidRPr="006A1468">
              <w:t>0566577</w:t>
            </w:r>
          </w:p>
          <w:p w:rsidR="006A1468" w:rsidRPr="006A1468" w:rsidRDefault="006A1468" w:rsidP="006A1468">
            <w:r w:rsidRPr="006A1468">
              <w:t>academy.com</w:t>
            </w:r>
          </w:p>
          <w:p w:rsidR="006A1468" w:rsidRPr="006A1468" w:rsidRDefault="006A1468" w:rsidP="006A1468">
            <w:r w:rsidRPr="006A1468">
              <w:t>Svetlin</w:t>
            </w:r>
          </w:p>
          <w:p w:rsidR="006A1468" w:rsidRPr="006A1468" w:rsidRDefault="006A1468" w:rsidP="006A1468">
            <w:pPr>
              <w:rPr>
                <w:lang w:val="en-US"/>
              </w:rPr>
            </w:pPr>
            <w:proofErr w:type="spellStart"/>
            <w:r w:rsidRPr="006A1468">
              <w:rPr>
                <w:lang w:val="en-US"/>
              </w:rPr>
              <w:t>Svetlinov</w:t>
            </w:r>
            <w:proofErr w:type="spellEnd"/>
          </w:p>
          <w:p w:rsidR="006A1468" w:rsidRPr="006A1468" w:rsidRDefault="006A1468" w:rsidP="006A1468">
            <w:r w:rsidRPr="006A1468">
              <w:t>30</w:t>
            </w:r>
          </w:p>
          <w:p w:rsidR="006A1468" w:rsidRPr="006A1468" w:rsidRDefault="006A1468" w:rsidP="006A1468">
            <w:r w:rsidRPr="006A1468">
              <w:rPr>
                <w:lang w:val="en-US"/>
              </w:rPr>
              <w:t>+</w:t>
            </w:r>
            <w:r w:rsidRPr="006A1468">
              <w:t>888656778</w:t>
            </w:r>
          </w:p>
        </w:tc>
        <w:tc>
          <w:tcPr>
            <w:tcW w:w="5510" w:type="dxa"/>
          </w:tcPr>
          <w:p w:rsidR="006A1468" w:rsidRPr="006A1468" w:rsidRDefault="006A1468" w:rsidP="00FA34C5">
            <w:pPr>
              <w:jc w:val="left"/>
            </w:pPr>
            <w:r w:rsidRPr="006A1468">
              <w:t>[Company: Name:</w:t>
            </w:r>
            <w:r w:rsidR="00BE0C46">
              <w:rPr>
                <w:lang w:val="en-US"/>
              </w:rPr>
              <w:t>Super A</w:t>
            </w:r>
            <w:r w:rsidRPr="006A1468">
              <w:t>cademy, Address:Sofia 1729, Phone:08887777777, Fax:</w:t>
            </w:r>
            <w:r w:rsidR="00BE0C46">
              <w:rPr>
                <w:lang w:val="en-US"/>
              </w:rPr>
              <w:t>(</w:t>
            </w:r>
            <w:r w:rsidRPr="006A1468">
              <w:t>098</w:t>
            </w:r>
            <w:r w:rsidR="00BE0C46">
              <w:rPr>
                <w:lang w:val="en-US"/>
              </w:rPr>
              <w:t xml:space="preserve">) </w:t>
            </w:r>
            <w:r w:rsidRPr="006A1468">
              <w:t>0566577,  WebSite: academy.com]</w:t>
            </w:r>
          </w:p>
          <w:p w:rsidR="006A1468" w:rsidRPr="006A1468" w:rsidRDefault="006A1468" w:rsidP="00FA34C5">
            <w:pPr>
              <w:jc w:val="left"/>
            </w:pPr>
            <w:r w:rsidRPr="006A1468">
              <w:t xml:space="preserve">[Manager: Name:Svetlin </w:t>
            </w:r>
            <w:r w:rsidR="00BE0C46" w:rsidRPr="00BE0C46">
              <w:t>Svetlinov</w:t>
            </w:r>
            <w:r w:rsidRPr="006A1468">
              <w:t xml:space="preserve">, Age:30, Phone: </w:t>
            </w:r>
            <w:r w:rsidR="00BE0C46">
              <w:rPr>
                <w:lang w:val="en-US"/>
              </w:rPr>
              <w:t>+</w:t>
            </w:r>
            <w:r w:rsidRPr="006A1468">
              <w:t>888656778]</w:t>
            </w:r>
          </w:p>
        </w:tc>
      </w:tr>
      <w:tr w:rsidR="00BF62A6" w:rsidRPr="00BF62A6" w:rsidTr="005604BF">
        <w:tc>
          <w:tcPr>
            <w:tcW w:w="5295" w:type="dxa"/>
          </w:tcPr>
          <w:p w:rsidR="00BF62A6" w:rsidRPr="00BF62A6" w:rsidRDefault="00BF62A6" w:rsidP="002B375A">
            <w:pPr>
              <w:rPr>
                <w:b/>
              </w:rPr>
            </w:pPr>
            <w:r w:rsidRPr="00BF62A6">
              <w:rPr>
                <w:b/>
              </w:rPr>
              <w:t>Вход</w:t>
            </w:r>
          </w:p>
        </w:tc>
        <w:tc>
          <w:tcPr>
            <w:tcW w:w="5510" w:type="dxa"/>
          </w:tcPr>
          <w:p w:rsidR="00BF62A6" w:rsidRPr="00BF62A6" w:rsidRDefault="00BF62A6" w:rsidP="002B375A">
            <w:pPr>
              <w:rPr>
                <w:b/>
              </w:rPr>
            </w:pPr>
            <w:r w:rsidRPr="00BF62A6">
              <w:rPr>
                <w:b/>
              </w:rPr>
              <w:t>Изход</w:t>
            </w:r>
          </w:p>
        </w:tc>
      </w:tr>
      <w:tr w:rsidR="00BE0C46" w:rsidRPr="006A1468" w:rsidTr="005604BF">
        <w:tc>
          <w:tcPr>
            <w:tcW w:w="5295" w:type="dxa"/>
          </w:tcPr>
          <w:p w:rsidR="00BE0C46" w:rsidRPr="00BE0C46" w:rsidRDefault="00BF62A6" w:rsidP="00BE0C46">
            <w:pPr>
              <w:rPr>
                <w:lang w:val="en-US"/>
              </w:rPr>
            </w:pPr>
            <w:proofErr w:type="spellStart"/>
            <w:r>
              <w:rPr>
                <w:lang w:val="en-US"/>
              </w:rPr>
              <w:t>SuperStar</w:t>
            </w:r>
            <w:proofErr w:type="spellEnd"/>
          </w:p>
          <w:p w:rsidR="00BE0C46" w:rsidRPr="00BE0C46" w:rsidRDefault="00BE0C46" w:rsidP="00BE0C46">
            <w:pPr>
              <w:rPr>
                <w:lang w:val="en-US"/>
              </w:rPr>
            </w:pPr>
            <w:r w:rsidRPr="00BE0C46">
              <w:rPr>
                <w:lang w:val="en-US"/>
              </w:rPr>
              <w:t xml:space="preserve">Sofia </w:t>
            </w:r>
            <w:r w:rsidR="00BF62A6">
              <w:rPr>
                <w:lang w:val="en-US"/>
              </w:rPr>
              <w:t>456</w:t>
            </w:r>
          </w:p>
          <w:p w:rsidR="00BE0C46" w:rsidRPr="00BE0C46" w:rsidRDefault="00BF62A6" w:rsidP="00BE0C46">
            <w:pPr>
              <w:rPr>
                <w:lang w:val="en-US"/>
              </w:rPr>
            </w:pPr>
            <w:r>
              <w:rPr>
                <w:lang w:val="en-US"/>
              </w:rPr>
              <w:t xml:space="preserve">(02) </w:t>
            </w:r>
            <w:r w:rsidR="00BE0C46" w:rsidRPr="00BE0C46">
              <w:rPr>
                <w:lang w:val="en-US"/>
              </w:rPr>
              <w:t>7777777</w:t>
            </w:r>
          </w:p>
          <w:p w:rsidR="00BE0C46" w:rsidRPr="00BE0C46" w:rsidRDefault="00BE0C46" w:rsidP="00BE0C46">
            <w:pPr>
              <w:rPr>
                <w:lang w:val="en-US"/>
              </w:rPr>
            </w:pPr>
            <w:r w:rsidRPr="00BE0C46">
              <w:rPr>
                <w:lang w:val="en-US"/>
              </w:rPr>
              <w:t>098</w:t>
            </w:r>
            <w:r w:rsidR="00BF62A6">
              <w:rPr>
                <w:lang w:val="en-US"/>
              </w:rPr>
              <w:t>/</w:t>
            </w:r>
            <w:r w:rsidRPr="00BE0C46">
              <w:rPr>
                <w:lang w:val="en-US"/>
              </w:rPr>
              <w:t>0566577</w:t>
            </w:r>
          </w:p>
          <w:p w:rsidR="00BE0C46" w:rsidRPr="00BE0C46" w:rsidRDefault="00BF62A6" w:rsidP="00BE0C46">
            <w:pPr>
              <w:rPr>
                <w:lang w:val="en-US"/>
              </w:rPr>
            </w:pPr>
            <w:r>
              <w:rPr>
                <w:lang w:val="en-US"/>
              </w:rPr>
              <w:t>star</w:t>
            </w:r>
            <w:r w:rsidR="00BE0C46" w:rsidRPr="00BE0C46">
              <w:rPr>
                <w:lang w:val="en-US"/>
              </w:rPr>
              <w:t>.com</w:t>
            </w:r>
          </w:p>
          <w:p w:rsidR="00BE0C46" w:rsidRPr="00BE0C46" w:rsidRDefault="00BE0C46" w:rsidP="00BE0C46">
            <w:pPr>
              <w:rPr>
                <w:lang w:val="en-US"/>
              </w:rPr>
            </w:pPr>
            <w:proofErr w:type="spellStart"/>
            <w:r w:rsidRPr="00BE0C46">
              <w:rPr>
                <w:lang w:val="en-US"/>
              </w:rPr>
              <w:t>Svetlin</w:t>
            </w:r>
            <w:proofErr w:type="spellEnd"/>
          </w:p>
          <w:p w:rsidR="00BE0C46" w:rsidRPr="00BE0C46" w:rsidRDefault="00BE0C46" w:rsidP="00BE0C46">
            <w:pPr>
              <w:rPr>
                <w:lang w:val="en-US"/>
              </w:rPr>
            </w:pPr>
            <w:proofErr w:type="spellStart"/>
            <w:r w:rsidRPr="00BE0C46">
              <w:rPr>
                <w:lang w:val="en-US"/>
              </w:rPr>
              <w:t>Svetlinov</w:t>
            </w:r>
            <w:proofErr w:type="spellEnd"/>
          </w:p>
          <w:p w:rsidR="00BE0C46" w:rsidRPr="00BE0C46" w:rsidRDefault="00BF62A6" w:rsidP="00BE0C46">
            <w:pPr>
              <w:rPr>
                <w:lang w:val="en-US"/>
              </w:rPr>
            </w:pPr>
            <w:r>
              <w:rPr>
                <w:lang w:val="en-US"/>
              </w:rPr>
              <w:t>55</w:t>
            </w:r>
          </w:p>
          <w:p w:rsidR="00BE0C46" w:rsidRPr="006A1468" w:rsidRDefault="00BF62A6" w:rsidP="00BE0C46">
            <w:pPr>
              <w:rPr>
                <w:lang w:val="en-US"/>
              </w:rPr>
            </w:pPr>
            <w:r>
              <w:rPr>
                <w:lang w:val="en-US"/>
              </w:rPr>
              <w:t>+359</w:t>
            </w:r>
            <w:r w:rsidR="00BE0C46" w:rsidRPr="00BE0C46">
              <w:rPr>
                <w:lang w:val="en-US"/>
              </w:rPr>
              <w:t>888656778</w:t>
            </w:r>
          </w:p>
        </w:tc>
        <w:tc>
          <w:tcPr>
            <w:tcW w:w="5510" w:type="dxa"/>
          </w:tcPr>
          <w:p w:rsidR="00BF62A6" w:rsidRDefault="00BF62A6" w:rsidP="00FA34C5">
            <w:pPr>
              <w:jc w:val="left"/>
            </w:pPr>
            <w:r>
              <w:t>[Company: Name:Supe</w:t>
            </w:r>
            <w:proofErr w:type="spellStart"/>
            <w:r>
              <w:rPr>
                <w:lang w:val="en-US"/>
              </w:rPr>
              <w:t>rStar</w:t>
            </w:r>
            <w:proofErr w:type="spellEnd"/>
            <w:r>
              <w:t xml:space="preserve">, Address:Sofia </w:t>
            </w:r>
            <w:r>
              <w:rPr>
                <w:lang w:val="en-US"/>
              </w:rPr>
              <w:t>456,</w:t>
            </w:r>
            <w:r>
              <w:t xml:space="preserve"> Phone</w:t>
            </w:r>
            <w:r>
              <w:rPr>
                <w:lang w:val="en-US"/>
              </w:rPr>
              <w:t xml:space="preserve">(02) </w:t>
            </w:r>
            <w:r>
              <w:t>7777777, Fax:098</w:t>
            </w:r>
            <w:r>
              <w:rPr>
                <w:lang w:val="en-US"/>
              </w:rPr>
              <w:t>/</w:t>
            </w:r>
            <w:r>
              <w:t xml:space="preserve">0566577,  WebSite: </w:t>
            </w:r>
            <w:r>
              <w:rPr>
                <w:lang w:val="en-US"/>
              </w:rPr>
              <w:t>star</w:t>
            </w:r>
            <w:r>
              <w:t>.com]</w:t>
            </w:r>
          </w:p>
          <w:p w:rsidR="00BE0C46" w:rsidRPr="006A1468" w:rsidRDefault="00BF62A6" w:rsidP="00FA34C5">
            <w:pPr>
              <w:jc w:val="left"/>
            </w:pPr>
            <w:r>
              <w:t>[Manager: Name:Svetlin Svetlinov, Age:</w:t>
            </w:r>
            <w:r>
              <w:rPr>
                <w:lang w:val="en-US"/>
              </w:rPr>
              <w:t>55</w:t>
            </w:r>
            <w:r>
              <w:t>, Phone: +</w:t>
            </w:r>
            <w:r>
              <w:rPr>
                <w:lang w:val="en-US"/>
              </w:rPr>
              <w:t>359</w:t>
            </w:r>
            <w:r>
              <w:t>888656778]</w:t>
            </w:r>
          </w:p>
        </w:tc>
      </w:tr>
      <w:tr w:rsidR="00BF62A6" w:rsidRPr="00BF62A6" w:rsidTr="005604BF">
        <w:tc>
          <w:tcPr>
            <w:tcW w:w="5295" w:type="dxa"/>
          </w:tcPr>
          <w:p w:rsidR="00BF62A6" w:rsidRPr="00BF62A6" w:rsidRDefault="00BF62A6" w:rsidP="002B375A">
            <w:pPr>
              <w:rPr>
                <w:b/>
              </w:rPr>
            </w:pPr>
            <w:r w:rsidRPr="00BF62A6">
              <w:rPr>
                <w:b/>
              </w:rPr>
              <w:t>Вход</w:t>
            </w:r>
          </w:p>
        </w:tc>
        <w:tc>
          <w:tcPr>
            <w:tcW w:w="5510" w:type="dxa"/>
          </w:tcPr>
          <w:p w:rsidR="00BF62A6" w:rsidRPr="00BF62A6" w:rsidRDefault="00BF62A6" w:rsidP="002B375A">
            <w:pPr>
              <w:rPr>
                <w:b/>
              </w:rPr>
            </w:pPr>
            <w:r w:rsidRPr="00BF62A6">
              <w:rPr>
                <w:b/>
              </w:rPr>
              <w:t>Изход</w:t>
            </w:r>
          </w:p>
        </w:tc>
      </w:tr>
      <w:tr w:rsidR="00BF62A6" w:rsidRPr="006A1468" w:rsidTr="005604BF">
        <w:tc>
          <w:tcPr>
            <w:tcW w:w="5295" w:type="dxa"/>
          </w:tcPr>
          <w:p w:rsidR="00BF62A6" w:rsidRPr="00BF62A6" w:rsidRDefault="00BF62A6" w:rsidP="00BF62A6">
            <w:pPr>
              <w:rPr>
                <w:lang w:val="en-US"/>
              </w:rPr>
            </w:pPr>
            <w:proofErr w:type="spellStart"/>
            <w:r w:rsidRPr="00BF62A6">
              <w:rPr>
                <w:lang w:val="en-US"/>
              </w:rPr>
              <w:t>SuperStar</w:t>
            </w:r>
            <w:proofErr w:type="spellEnd"/>
          </w:p>
          <w:p w:rsidR="00BF62A6" w:rsidRPr="00BF62A6" w:rsidRDefault="00BF62A6" w:rsidP="00BF62A6">
            <w:pPr>
              <w:rPr>
                <w:lang w:val="en-US"/>
              </w:rPr>
            </w:pPr>
            <w:r w:rsidRPr="00BF62A6">
              <w:rPr>
                <w:lang w:val="en-US"/>
              </w:rPr>
              <w:t>Sofia 456</w:t>
            </w:r>
          </w:p>
          <w:p w:rsidR="00BF62A6" w:rsidRPr="00BF62A6" w:rsidRDefault="00BF62A6" w:rsidP="00BF62A6">
            <w:pPr>
              <w:rPr>
                <w:lang w:val="en-US"/>
              </w:rPr>
            </w:pPr>
            <w:r w:rsidRPr="00BF62A6">
              <w:rPr>
                <w:lang w:val="en-US"/>
              </w:rPr>
              <w:t>(02) 7777777</w:t>
            </w:r>
          </w:p>
          <w:p w:rsidR="00BF62A6" w:rsidRPr="00BF62A6" w:rsidRDefault="00BF62A6" w:rsidP="00BF62A6">
            <w:pPr>
              <w:rPr>
                <w:lang w:val="en-US"/>
              </w:rPr>
            </w:pPr>
            <w:r w:rsidRPr="00BF62A6">
              <w:rPr>
                <w:lang w:val="en-US"/>
              </w:rPr>
              <w:lastRenderedPageBreak/>
              <w:t>098/0566577</w:t>
            </w:r>
          </w:p>
          <w:p w:rsidR="00BF62A6" w:rsidRPr="00BF62A6" w:rsidRDefault="00BF62A6" w:rsidP="00BF62A6">
            <w:pPr>
              <w:rPr>
                <w:lang w:val="en-US"/>
              </w:rPr>
            </w:pPr>
            <w:r w:rsidRPr="00BF62A6">
              <w:rPr>
                <w:lang w:val="en-US"/>
              </w:rPr>
              <w:t>star.com</w:t>
            </w:r>
          </w:p>
          <w:p w:rsidR="00BF62A6" w:rsidRPr="00BF62A6" w:rsidRDefault="00BF62A6" w:rsidP="00BF62A6">
            <w:pPr>
              <w:rPr>
                <w:lang w:val="en-US"/>
              </w:rPr>
            </w:pPr>
            <w:proofErr w:type="spellStart"/>
            <w:r w:rsidRPr="00BF62A6">
              <w:rPr>
                <w:lang w:val="en-US"/>
              </w:rPr>
              <w:t>Svetlin</w:t>
            </w:r>
            <w:proofErr w:type="spellEnd"/>
          </w:p>
          <w:p w:rsidR="00BF62A6" w:rsidRPr="00BF62A6" w:rsidRDefault="00BF62A6" w:rsidP="00BF62A6">
            <w:pPr>
              <w:rPr>
                <w:lang w:val="en-US"/>
              </w:rPr>
            </w:pPr>
            <w:proofErr w:type="spellStart"/>
            <w:r w:rsidRPr="00BF62A6">
              <w:rPr>
                <w:lang w:val="en-US"/>
              </w:rPr>
              <w:t>Svetlinov</w:t>
            </w:r>
            <w:proofErr w:type="spellEnd"/>
          </w:p>
          <w:p w:rsidR="00BF62A6" w:rsidRPr="00BF62A6" w:rsidRDefault="00BF62A6" w:rsidP="00BF62A6">
            <w:pPr>
              <w:rPr>
                <w:lang w:val="en-US"/>
              </w:rPr>
            </w:pPr>
            <w:r>
              <w:rPr>
                <w:lang w:val="en-US"/>
              </w:rPr>
              <w:t>-55</w:t>
            </w:r>
          </w:p>
          <w:p w:rsidR="00BF62A6" w:rsidRDefault="00BF62A6" w:rsidP="00BF62A6">
            <w:pPr>
              <w:rPr>
                <w:lang w:val="en-US"/>
              </w:rPr>
            </w:pPr>
            <w:r w:rsidRPr="00BF62A6">
              <w:rPr>
                <w:lang w:val="en-US"/>
              </w:rPr>
              <w:t>+359888656778</w:t>
            </w:r>
          </w:p>
        </w:tc>
        <w:tc>
          <w:tcPr>
            <w:tcW w:w="5510" w:type="dxa"/>
          </w:tcPr>
          <w:p w:rsidR="00BF62A6" w:rsidRDefault="00BF62A6" w:rsidP="00BF62A6">
            <w:r w:rsidRPr="00BF62A6">
              <w:lastRenderedPageBreak/>
              <w:t>System.OverflowExeption</w:t>
            </w:r>
          </w:p>
        </w:tc>
      </w:tr>
      <w:tr w:rsidR="00BF62A6" w:rsidRPr="00BF62A6" w:rsidTr="005604BF">
        <w:tc>
          <w:tcPr>
            <w:tcW w:w="5295" w:type="dxa"/>
          </w:tcPr>
          <w:p w:rsidR="00BF62A6" w:rsidRPr="00BF62A6" w:rsidRDefault="00BF62A6" w:rsidP="002B375A">
            <w:pPr>
              <w:rPr>
                <w:b/>
              </w:rPr>
            </w:pPr>
            <w:r w:rsidRPr="00BF62A6">
              <w:rPr>
                <w:b/>
              </w:rPr>
              <w:lastRenderedPageBreak/>
              <w:t>Вход</w:t>
            </w:r>
          </w:p>
        </w:tc>
        <w:tc>
          <w:tcPr>
            <w:tcW w:w="5510" w:type="dxa"/>
          </w:tcPr>
          <w:p w:rsidR="00BF62A6" w:rsidRPr="00BF62A6" w:rsidRDefault="00BF62A6" w:rsidP="002B375A">
            <w:pPr>
              <w:rPr>
                <w:b/>
              </w:rPr>
            </w:pPr>
            <w:r w:rsidRPr="00BF62A6">
              <w:rPr>
                <w:b/>
              </w:rPr>
              <w:t>Изход</w:t>
            </w:r>
          </w:p>
        </w:tc>
      </w:tr>
      <w:tr w:rsidR="00BF62A6" w:rsidRPr="006A1468" w:rsidTr="005604BF">
        <w:tc>
          <w:tcPr>
            <w:tcW w:w="5295" w:type="dxa"/>
          </w:tcPr>
          <w:p w:rsidR="00BF62A6" w:rsidRPr="00BF62A6" w:rsidRDefault="00BF62A6" w:rsidP="00BF62A6">
            <w:pPr>
              <w:rPr>
                <w:lang w:val="en-US"/>
              </w:rPr>
            </w:pPr>
            <w:proofErr w:type="spellStart"/>
            <w:r w:rsidRPr="00BF62A6">
              <w:rPr>
                <w:lang w:val="en-US"/>
              </w:rPr>
              <w:t>SuperStar</w:t>
            </w:r>
            <w:proofErr w:type="spellEnd"/>
          </w:p>
          <w:p w:rsidR="00BF62A6" w:rsidRPr="00BF62A6" w:rsidRDefault="00BF62A6" w:rsidP="00BF62A6">
            <w:pPr>
              <w:rPr>
                <w:lang w:val="en-US"/>
              </w:rPr>
            </w:pPr>
            <w:r w:rsidRPr="00BF62A6">
              <w:rPr>
                <w:lang w:val="en-US"/>
              </w:rPr>
              <w:t>Sofia 456</w:t>
            </w:r>
          </w:p>
          <w:p w:rsidR="00BF62A6" w:rsidRPr="00BF62A6" w:rsidRDefault="00BF62A6" w:rsidP="00BF62A6">
            <w:pPr>
              <w:rPr>
                <w:lang w:val="en-US"/>
              </w:rPr>
            </w:pPr>
            <w:r w:rsidRPr="00BF62A6">
              <w:rPr>
                <w:lang w:val="en-US"/>
              </w:rPr>
              <w:t>(02) 7777777</w:t>
            </w:r>
          </w:p>
          <w:p w:rsidR="00BF62A6" w:rsidRPr="00BF62A6" w:rsidRDefault="00BF62A6" w:rsidP="00BF62A6">
            <w:pPr>
              <w:rPr>
                <w:lang w:val="en-US"/>
              </w:rPr>
            </w:pPr>
            <w:r w:rsidRPr="00BF62A6">
              <w:rPr>
                <w:lang w:val="en-US"/>
              </w:rPr>
              <w:t>098/0566577</w:t>
            </w:r>
          </w:p>
          <w:p w:rsidR="00BF62A6" w:rsidRPr="00BF62A6" w:rsidRDefault="00BF62A6" w:rsidP="00BF62A6">
            <w:pPr>
              <w:rPr>
                <w:lang w:val="en-US"/>
              </w:rPr>
            </w:pPr>
            <w:r w:rsidRPr="00BF62A6">
              <w:rPr>
                <w:lang w:val="en-US"/>
              </w:rPr>
              <w:t>star.com</w:t>
            </w:r>
          </w:p>
          <w:p w:rsidR="00BF62A6" w:rsidRPr="00BF62A6" w:rsidRDefault="00BF62A6" w:rsidP="00BF62A6">
            <w:pPr>
              <w:rPr>
                <w:lang w:val="en-US"/>
              </w:rPr>
            </w:pPr>
            <w:proofErr w:type="spellStart"/>
            <w:r w:rsidRPr="00BF62A6">
              <w:rPr>
                <w:lang w:val="en-US"/>
              </w:rPr>
              <w:t>Svetlin</w:t>
            </w:r>
            <w:proofErr w:type="spellEnd"/>
          </w:p>
          <w:p w:rsidR="00BF62A6" w:rsidRPr="00BF62A6" w:rsidRDefault="00BF62A6" w:rsidP="00BF62A6">
            <w:pPr>
              <w:rPr>
                <w:lang w:val="en-US"/>
              </w:rPr>
            </w:pPr>
            <w:proofErr w:type="spellStart"/>
            <w:r w:rsidRPr="00BF62A6">
              <w:rPr>
                <w:lang w:val="en-US"/>
              </w:rPr>
              <w:t>Svetlinov</w:t>
            </w:r>
            <w:proofErr w:type="spellEnd"/>
          </w:p>
          <w:p w:rsidR="00BF62A6" w:rsidRPr="00BF62A6" w:rsidRDefault="00BF62A6" w:rsidP="00BF62A6">
            <w:pPr>
              <w:rPr>
                <w:lang w:val="en-US"/>
              </w:rPr>
            </w:pPr>
            <w:r>
              <w:rPr>
                <w:lang w:val="en-US"/>
              </w:rPr>
              <w:t>555</w:t>
            </w:r>
          </w:p>
          <w:p w:rsidR="00BF62A6" w:rsidRPr="00BF62A6" w:rsidRDefault="00BF62A6" w:rsidP="00BF62A6">
            <w:pPr>
              <w:rPr>
                <w:lang w:val="en-US"/>
              </w:rPr>
            </w:pPr>
            <w:r w:rsidRPr="00BF62A6">
              <w:rPr>
                <w:lang w:val="en-US"/>
              </w:rPr>
              <w:t>+359888656778</w:t>
            </w:r>
          </w:p>
        </w:tc>
        <w:tc>
          <w:tcPr>
            <w:tcW w:w="5510" w:type="dxa"/>
          </w:tcPr>
          <w:p w:rsidR="00BF62A6" w:rsidRPr="00BF62A6" w:rsidRDefault="00BF62A6" w:rsidP="00BF62A6">
            <w:r w:rsidRPr="00BF62A6">
              <w:t>System.OverflowExeption</w:t>
            </w:r>
          </w:p>
        </w:tc>
      </w:tr>
      <w:tr w:rsidR="00BF62A6" w:rsidRPr="00BF62A6" w:rsidTr="005604BF">
        <w:tc>
          <w:tcPr>
            <w:tcW w:w="5295" w:type="dxa"/>
          </w:tcPr>
          <w:p w:rsidR="00BF62A6" w:rsidRPr="00BF62A6" w:rsidRDefault="00BF62A6" w:rsidP="002B375A">
            <w:pPr>
              <w:rPr>
                <w:b/>
              </w:rPr>
            </w:pPr>
            <w:r w:rsidRPr="00BF62A6">
              <w:rPr>
                <w:b/>
              </w:rPr>
              <w:t>Вход</w:t>
            </w:r>
          </w:p>
        </w:tc>
        <w:tc>
          <w:tcPr>
            <w:tcW w:w="5510" w:type="dxa"/>
          </w:tcPr>
          <w:p w:rsidR="00BF62A6" w:rsidRPr="00BF62A6" w:rsidRDefault="00BF62A6" w:rsidP="002B375A">
            <w:pPr>
              <w:rPr>
                <w:b/>
              </w:rPr>
            </w:pPr>
            <w:r w:rsidRPr="00BF62A6">
              <w:rPr>
                <w:b/>
              </w:rPr>
              <w:t>Изход</w:t>
            </w:r>
          </w:p>
        </w:tc>
      </w:tr>
      <w:tr w:rsidR="00BF62A6" w:rsidRPr="006A1468" w:rsidTr="005604BF">
        <w:tc>
          <w:tcPr>
            <w:tcW w:w="5295" w:type="dxa"/>
          </w:tcPr>
          <w:p w:rsidR="00BF62A6" w:rsidRPr="00BF62A6" w:rsidRDefault="00BF62A6" w:rsidP="00BF62A6">
            <w:pPr>
              <w:rPr>
                <w:lang w:val="en-US"/>
              </w:rPr>
            </w:pPr>
            <w:proofErr w:type="spellStart"/>
            <w:r w:rsidRPr="00BF62A6">
              <w:rPr>
                <w:lang w:val="en-US"/>
              </w:rPr>
              <w:t>SuperStar</w:t>
            </w:r>
            <w:proofErr w:type="spellEnd"/>
          </w:p>
          <w:p w:rsidR="00BF62A6" w:rsidRPr="00BF62A6" w:rsidRDefault="00BF62A6" w:rsidP="00BF62A6">
            <w:pPr>
              <w:rPr>
                <w:lang w:val="en-US"/>
              </w:rPr>
            </w:pPr>
            <w:r w:rsidRPr="00BF62A6">
              <w:rPr>
                <w:lang w:val="en-US"/>
              </w:rPr>
              <w:t>Sofia 456</w:t>
            </w:r>
          </w:p>
          <w:p w:rsidR="00BF62A6" w:rsidRPr="00BF62A6" w:rsidRDefault="00BF62A6" w:rsidP="00BF62A6">
            <w:pPr>
              <w:rPr>
                <w:lang w:val="en-US"/>
              </w:rPr>
            </w:pPr>
            <w:r w:rsidRPr="00BF62A6">
              <w:rPr>
                <w:lang w:val="en-US"/>
              </w:rPr>
              <w:t>(02) 7777777</w:t>
            </w:r>
          </w:p>
          <w:p w:rsidR="00BF62A6" w:rsidRPr="00BF62A6" w:rsidRDefault="00BF62A6" w:rsidP="00BF62A6">
            <w:pPr>
              <w:rPr>
                <w:lang w:val="en-US"/>
              </w:rPr>
            </w:pPr>
            <w:r w:rsidRPr="00BF62A6">
              <w:rPr>
                <w:lang w:val="en-US"/>
              </w:rPr>
              <w:t>098/0566577</w:t>
            </w:r>
          </w:p>
          <w:p w:rsidR="00BF62A6" w:rsidRPr="00BF62A6" w:rsidRDefault="00BF62A6" w:rsidP="00BF62A6">
            <w:pPr>
              <w:rPr>
                <w:lang w:val="en-US"/>
              </w:rPr>
            </w:pPr>
            <w:r w:rsidRPr="00BF62A6">
              <w:rPr>
                <w:lang w:val="en-US"/>
              </w:rPr>
              <w:t>star.com</w:t>
            </w:r>
          </w:p>
          <w:p w:rsidR="00BF62A6" w:rsidRPr="00BF62A6" w:rsidRDefault="00BF62A6" w:rsidP="00BF62A6">
            <w:pPr>
              <w:rPr>
                <w:lang w:val="en-US"/>
              </w:rPr>
            </w:pPr>
            <w:proofErr w:type="spellStart"/>
            <w:r w:rsidRPr="00BF62A6">
              <w:rPr>
                <w:lang w:val="en-US"/>
              </w:rPr>
              <w:t>Svetlin</w:t>
            </w:r>
            <w:proofErr w:type="spellEnd"/>
          </w:p>
          <w:p w:rsidR="00BF62A6" w:rsidRPr="00BF62A6" w:rsidRDefault="00BF62A6" w:rsidP="00BF62A6">
            <w:pPr>
              <w:rPr>
                <w:lang w:val="en-US"/>
              </w:rPr>
            </w:pPr>
            <w:proofErr w:type="spellStart"/>
            <w:r w:rsidRPr="00BF62A6">
              <w:rPr>
                <w:lang w:val="en-US"/>
              </w:rPr>
              <w:t>Svetlinov</w:t>
            </w:r>
            <w:proofErr w:type="spellEnd"/>
          </w:p>
          <w:p w:rsidR="00BF62A6" w:rsidRPr="00BF62A6" w:rsidRDefault="00BF62A6" w:rsidP="00BF62A6">
            <w:pPr>
              <w:rPr>
                <w:lang w:val="en-US"/>
              </w:rPr>
            </w:pPr>
            <w:r w:rsidRPr="00BF62A6">
              <w:rPr>
                <w:lang w:val="en-US"/>
              </w:rPr>
              <w:t>55</w:t>
            </w:r>
            <w:r>
              <w:rPr>
                <w:lang w:val="en-US"/>
              </w:rPr>
              <w:t>.</w:t>
            </w:r>
            <w:r w:rsidRPr="00BF62A6">
              <w:rPr>
                <w:lang w:val="en-US"/>
              </w:rPr>
              <w:t>5</w:t>
            </w:r>
          </w:p>
          <w:p w:rsidR="00BF62A6" w:rsidRPr="00BF62A6" w:rsidRDefault="00BF62A6" w:rsidP="00BF62A6">
            <w:pPr>
              <w:rPr>
                <w:lang w:val="en-US"/>
              </w:rPr>
            </w:pPr>
            <w:r w:rsidRPr="00BF62A6">
              <w:rPr>
                <w:lang w:val="en-US"/>
              </w:rPr>
              <w:t>+359888656778</w:t>
            </w:r>
          </w:p>
        </w:tc>
        <w:tc>
          <w:tcPr>
            <w:tcW w:w="5510" w:type="dxa"/>
          </w:tcPr>
          <w:p w:rsidR="00BF62A6" w:rsidRPr="00BF62A6" w:rsidRDefault="00BF62A6" w:rsidP="00BF62A6">
            <w:r w:rsidRPr="00BF62A6">
              <w:t>System.FormatExeption</w:t>
            </w:r>
          </w:p>
        </w:tc>
      </w:tr>
    </w:tbl>
    <w:p w:rsidR="00B6576E" w:rsidRDefault="00B6576E" w:rsidP="00E834C2">
      <w:pPr>
        <w:spacing w:after="120"/>
        <w:rPr>
          <w:noProof/>
          <w:lang w:val="en-US"/>
        </w:rPr>
      </w:pPr>
    </w:p>
    <w:tbl>
      <w:tblPr>
        <w:tblStyle w:val="TableGrid"/>
        <w:tblW w:w="0" w:type="auto"/>
        <w:tblInd w:w="108" w:type="dxa"/>
        <w:tblLook w:val="04A0"/>
      </w:tblPr>
      <w:tblGrid>
        <w:gridCol w:w="5505"/>
        <w:gridCol w:w="5300"/>
      </w:tblGrid>
      <w:tr w:rsidR="002B6A57" w:rsidTr="002B6A57">
        <w:tc>
          <w:tcPr>
            <w:tcW w:w="10805" w:type="dxa"/>
            <w:gridSpan w:val="2"/>
          </w:tcPr>
          <w:p w:rsidR="002B6A57" w:rsidRPr="00BF4816" w:rsidRDefault="002B6A57" w:rsidP="002B6A57">
            <w:pPr>
              <w:spacing w:after="120"/>
              <w:rPr>
                <w:b/>
                <w:noProof/>
                <w:sz w:val="24"/>
                <w:szCs w:val="24"/>
              </w:rPr>
            </w:pPr>
            <w:r w:rsidRPr="00BF4816">
              <w:rPr>
                <w:b/>
                <w:noProof/>
                <w:sz w:val="24"/>
                <w:szCs w:val="24"/>
                <w:lang w:val="en-US"/>
              </w:rPr>
              <w:t xml:space="preserve">Задача 04. </w:t>
            </w:r>
            <w:r w:rsidRPr="00BF4816">
              <w:rPr>
                <w:b/>
                <w:noProof/>
                <w:sz w:val="24"/>
                <w:szCs w:val="24"/>
              </w:rPr>
              <w:t>Виртуални Колони</w:t>
            </w:r>
          </w:p>
        </w:tc>
      </w:tr>
      <w:tr w:rsidR="002B6A57" w:rsidTr="002B6A57">
        <w:tc>
          <w:tcPr>
            <w:tcW w:w="10805" w:type="dxa"/>
            <w:gridSpan w:val="2"/>
          </w:tcPr>
          <w:p w:rsidR="0002644F" w:rsidRPr="0002644F" w:rsidRDefault="0002644F" w:rsidP="00E834C2">
            <w:pPr>
              <w:spacing w:after="120"/>
              <w:rPr>
                <w:b/>
                <w:noProof/>
              </w:rPr>
            </w:pPr>
            <w:r w:rsidRPr="0002644F">
              <w:rPr>
                <w:b/>
                <w:noProof/>
              </w:rPr>
              <w:t>Условие</w:t>
            </w:r>
          </w:p>
          <w:p w:rsidR="002B6A57" w:rsidRDefault="0002644F" w:rsidP="00E834C2">
            <w:pPr>
              <w:spacing w:after="120"/>
              <w:rPr>
                <w:noProof/>
                <w:lang w:val="en-US"/>
              </w:rPr>
            </w:pPr>
            <w:r w:rsidRPr="0002644F">
              <w:rPr>
                <w:noProof/>
                <w:lang w:val="en-US"/>
              </w:rPr>
              <w:lastRenderedPageBreak/>
              <w:t>Напишете програма, която отпечатва три числа в три виртуални колони на конзолата. Всяка колона трябва да е с широчина 10 символа, а числата трябва да са ляво подравнени. Първото число трябва да е цяло число в шестнадесетична бройна система, второто да е дробно положи-телно, а третото – да е дробно отрицателно. Последните две числа да се закръглят до втория знак след десетичната запетая.</w:t>
            </w:r>
          </w:p>
        </w:tc>
      </w:tr>
      <w:tr w:rsidR="002B6A57" w:rsidTr="002B6A57">
        <w:tc>
          <w:tcPr>
            <w:tcW w:w="10805" w:type="dxa"/>
            <w:gridSpan w:val="2"/>
          </w:tcPr>
          <w:p w:rsidR="0002644F" w:rsidRPr="0002644F" w:rsidRDefault="0002644F" w:rsidP="0002644F">
            <w:pPr>
              <w:spacing w:after="120"/>
              <w:rPr>
                <w:b/>
                <w:noProof/>
                <w:lang w:val="en-US"/>
              </w:rPr>
            </w:pPr>
            <w:r w:rsidRPr="0002644F">
              <w:rPr>
                <w:b/>
                <w:noProof/>
                <w:lang w:val="en-US"/>
              </w:rPr>
              <w:lastRenderedPageBreak/>
              <w:t>Описание на входа</w:t>
            </w:r>
          </w:p>
          <w:p w:rsidR="002B6A57" w:rsidRPr="0002644F" w:rsidRDefault="0002644F" w:rsidP="00C97278">
            <w:pPr>
              <w:spacing w:after="120"/>
              <w:rPr>
                <w:noProof/>
              </w:rPr>
            </w:pPr>
            <w:r>
              <w:rPr>
                <w:noProof/>
              </w:rPr>
              <w:t>Входът се въвежда в три реда, като от първия ред се взима целочислената стойност, а от останалите два реда се взимат съответн</w:t>
            </w:r>
            <w:r w:rsidR="00C97278">
              <w:rPr>
                <w:noProof/>
              </w:rPr>
              <w:t>о</w:t>
            </w:r>
            <w:r>
              <w:rPr>
                <w:noProof/>
              </w:rPr>
              <w:t xml:space="preserve"> положителното</w:t>
            </w:r>
            <w:r w:rsidR="00C97278">
              <w:rPr>
                <w:noProof/>
              </w:rPr>
              <w:t xml:space="preserve"> и</w:t>
            </w:r>
            <w:r>
              <w:rPr>
                <w:noProof/>
              </w:rPr>
              <w:t xml:space="preserve"> </w:t>
            </w:r>
            <w:r w:rsidR="00C97278">
              <w:rPr>
                <w:noProof/>
              </w:rPr>
              <w:t xml:space="preserve">отрицателното </w:t>
            </w:r>
            <w:r>
              <w:rPr>
                <w:noProof/>
              </w:rPr>
              <w:t>дробни числ</w:t>
            </w:r>
            <w:r w:rsidR="00C97278">
              <w:rPr>
                <w:noProof/>
              </w:rPr>
              <w:t>а.</w:t>
            </w:r>
          </w:p>
        </w:tc>
      </w:tr>
      <w:tr w:rsidR="002B6A57" w:rsidTr="002B6A57">
        <w:tc>
          <w:tcPr>
            <w:tcW w:w="10805" w:type="dxa"/>
            <w:gridSpan w:val="2"/>
          </w:tcPr>
          <w:p w:rsidR="0002644F" w:rsidRPr="0002644F" w:rsidRDefault="0002644F" w:rsidP="0002644F">
            <w:pPr>
              <w:spacing w:after="120"/>
              <w:rPr>
                <w:b/>
                <w:noProof/>
                <w:lang w:val="en-US"/>
              </w:rPr>
            </w:pPr>
            <w:r w:rsidRPr="0002644F">
              <w:rPr>
                <w:b/>
                <w:noProof/>
                <w:lang w:val="en-US"/>
              </w:rPr>
              <w:t>Описание на изхода</w:t>
            </w:r>
          </w:p>
          <w:p w:rsidR="002B6A57" w:rsidRPr="00F64A95" w:rsidRDefault="00F64A95" w:rsidP="002B375A">
            <w:pPr>
              <w:spacing w:after="120"/>
              <w:rPr>
                <w:noProof/>
              </w:rPr>
            </w:pPr>
            <w:r>
              <w:rPr>
                <w:noProof/>
              </w:rPr>
              <w:t>На единствения ред от изхода се извеждат и трите числа в три виртуални</w:t>
            </w:r>
            <w:r w:rsidR="002B375A">
              <w:rPr>
                <w:noProof/>
              </w:rPr>
              <w:t xml:space="preserve"> колони от по 10 символа, като първо е целочислената стойност преобразувана в </w:t>
            </w:r>
            <w:r w:rsidR="002B375A" w:rsidRPr="002B375A">
              <w:rPr>
                <w:noProof/>
              </w:rPr>
              <w:t>шестнадесетична</w:t>
            </w:r>
            <w:r w:rsidR="002B375A">
              <w:rPr>
                <w:noProof/>
              </w:rPr>
              <w:t xml:space="preserve"> бройна система, след това са положителното и отрицателното дробно</w:t>
            </w:r>
            <w:r w:rsidR="002B375A">
              <w:t xml:space="preserve"> </w:t>
            </w:r>
            <w:r w:rsidR="002B375A" w:rsidRPr="002B375A">
              <w:rPr>
                <w:noProof/>
              </w:rPr>
              <w:t>число</w:t>
            </w:r>
            <w:r w:rsidR="002B375A">
              <w:rPr>
                <w:noProof/>
              </w:rPr>
              <w:t>.</w:t>
            </w:r>
          </w:p>
        </w:tc>
      </w:tr>
      <w:tr w:rsidR="002B6A57" w:rsidTr="002B6A57">
        <w:tc>
          <w:tcPr>
            <w:tcW w:w="10805" w:type="dxa"/>
            <w:gridSpan w:val="2"/>
          </w:tcPr>
          <w:p w:rsidR="00F64A95" w:rsidRPr="00F64A95" w:rsidRDefault="00F64A95" w:rsidP="00F64A95">
            <w:pPr>
              <w:spacing w:after="120"/>
              <w:rPr>
                <w:b/>
                <w:noProof/>
              </w:rPr>
            </w:pPr>
            <w:r w:rsidRPr="00F64A95">
              <w:rPr>
                <w:b/>
                <w:noProof/>
              </w:rPr>
              <w:t>Анализ на задачата</w:t>
            </w:r>
          </w:p>
          <w:p w:rsidR="00F64A95" w:rsidRPr="00F64A95" w:rsidRDefault="00F64A95" w:rsidP="00F64A95">
            <w:pPr>
              <w:spacing w:after="120"/>
              <w:rPr>
                <w:noProof/>
                <w:lang w:val="en-US"/>
              </w:rPr>
            </w:pPr>
            <w:r w:rsidRPr="00F64A95">
              <w:rPr>
                <w:noProof/>
                <w:lang w:val="en-US"/>
              </w:rPr>
              <w:t>Записваме входа от конзолата в string променлива.</w:t>
            </w:r>
          </w:p>
          <w:p w:rsidR="00F64A95" w:rsidRPr="00F64A95" w:rsidRDefault="00F64A95" w:rsidP="00F64A95">
            <w:pPr>
              <w:spacing w:after="120"/>
              <w:rPr>
                <w:noProof/>
                <w:lang w:val="en-US"/>
              </w:rPr>
            </w:pPr>
            <w:r w:rsidRPr="00F64A95">
              <w:rPr>
                <w:noProof/>
                <w:lang w:val="en-US"/>
              </w:rPr>
              <w:t>Парсваме входните данни в три променливи</w:t>
            </w:r>
            <w:r>
              <w:rPr>
                <w:noProof/>
              </w:rPr>
              <w:t>,</w:t>
            </w:r>
            <w:r>
              <w:rPr>
                <w:noProof/>
                <w:lang w:val="en-US"/>
              </w:rPr>
              <w:t xml:space="preserve"> от тип int и две от тип double,</w:t>
            </w:r>
            <w:r w:rsidRPr="00F64A95">
              <w:rPr>
                <w:noProof/>
                <w:lang w:val="en-US"/>
              </w:rPr>
              <w:t xml:space="preserve"> съответно numForFirstCol, numFor</w:t>
            </w:r>
            <w:r>
              <w:rPr>
                <w:noProof/>
                <w:lang w:val="en-US"/>
              </w:rPr>
              <w:t>Second</w:t>
            </w:r>
            <w:r w:rsidRPr="00F64A95">
              <w:rPr>
                <w:noProof/>
                <w:lang w:val="en-US"/>
              </w:rPr>
              <w:t>Col, numFor</w:t>
            </w:r>
            <w:r>
              <w:rPr>
                <w:noProof/>
                <w:lang w:val="en-US"/>
              </w:rPr>
              <w:t>Third</w:t>
            </w:r>
            <w:r w:rsidRPr="00F64A95">
              <w:rPr>
                <w:noProof/>
                <w:lang w:val="en-US"/>
              </w:rPr>
              <w:t>Col.</w:t>
            </w:r>
          </w:p>
          <w:p w:rsidR="00C05880" w:rsidRPr="00C05880" w:rsidRDefault="00F64A95" w:rsidP="002B375A">
            <w:pPr>
              <w:spacing w:after="120"/>
              <w:rPr>
                <w:noProof/>
                <w:lang w:val="en-US"/>
              </w:rPr>
            </w:pPr>
            <w:r w:rsidRPr="00F64A95">
              <w:rPr>
                <w:noProof/>
                <w:lang w:val="en-US"/>
              </w:rPr>
              <w:t xml:space="preserve">След това ги </w:t>
            </w:r>
            <w:r>
              <w:rPr>
                <w:noProof/>
              </w:rPr>
              <w:t>печатаме на конзолата, като з</w:t>
            </w:r>
            <w:r w:rsidRPr="00F64A95">
              <w:rPr>
                <w:noProof/>
              </w:rPr>
              <w:t xml:space="preserve">а да </w:t>
            </w:r>
            <w:r>
              <w:rPr>
                <w:noProof/>
              </w:rPr>
              <w:t>подравним</w:t>
            </w:r>
            <w:r w:rsidR="002B375A">
              <w:rPr>
                <w:noProof/>
              </w:rPr>
              <w:t xml:space="preserve"> в ляво</w:t>
            </w:r>
            <w:r w:rsidRPr="00F64A95">
              <w:rPr>
                <w:noProof/>
              </w:rPr>
              <w:t xml:space="preserve"> изходните данни ползваме </w:t>
            </w:r>
            <w:r w:rsidR="002B375A">
              <w:rPr>
                <w:noProof/>
                <w:lang w:val="en-US"/>
              </w:rPr>
              <w:t xml:space="preserve">Alignment </w:t>
            </w:r>
            <w:r w:rsidR="002B375A">
              <w:rPr>
                <w:noProof/>
              </w:rPr>
              <w:t>компонента</w:t>
            </w:r>
            <w:r w:rsidRPr="00F64A95">
              <w:rPr>
                <w:noProof/>
              </w:rPr>
              <w:t xml:space="preserve"> {0</w:t>
            </w:r>
            <w:r w:rsidR="002B375A">
              <w:rPr>
                <w:noProof/>
              </w:rPr>
              <w:t>,-10</w:t>
            </w:r>
            <w:r w:rsidRPr="00F64A95">
              <w:rPr>
                <w:noProof/>
              </w:rPr>
              <w:t>}</w:t>
            </w:r>
            <w:r w:rsidR="002B375A">
              <w:rPr>
                <w:noProof/>
              </w:rPr>
              <w:t xml:space="preserve">. За да бъде изпечатано първото число в </w:t>
            </w:r>
            <w:r w:rsidR="002B375A" w:rsidRPr="002B375A">
              <w:rPr>
                <w:noProof/>
              </w:rPr>
              <w:t>шестнадесетична бройна система</w:t>
            </w:r>
            <w:r w:rsidR="002B375A">
              <w:rPr>
                <w:noProof/>
              </w:rPr>
              <w:t xml:space="preserve"> е необходимо след </w:t>
            </w:r>
            <w:r w:rsidR="002B375A" w:rsidRPr="002B375A">
              <w:rPr>
                <w:noProof/>
              </w:rPr>
              <w:t>Alignment компонента</w:t>
            </w:r>
            <w:r w:rsidR="002B375A">
              <w:rPr>
                <w:noProof/>
              </w:rPr>
              <w:t xml:space="preserve"> да се въведе и </w:t>
            </w:r>
            <w:r w:rsidR="002B375A" w:rsidRPr="002B375A">
              <w:rPr>
                <w:noProof/>
              </w:rPr>
              <w:t>StringFormat компонентата</w:t>
            </w:r>
            <w:r w:rsidR="002B375A">
              <w:rPr>
                <w:noProof/>
                <w:lang w:val="en-US"/>
              </w:rPr>
              <w:t xml:space="preserve"> {0,-10:X}. </w:t>
            </w:r>
            <w:r w:rsidR="002B375A">
              <w:rPr>
                <w:noProof/>
              </w:rPr>
              <w:t xml:space="preserve">За да бъдат закръглени дробните числа до 2 знак е </w:t>
            </w:r>
            <w:r w:rsidR="00C05880" w:rsidRPr="00C05880">
              <w:rPr>
                <w:noProof/>
              </w:rPr>
              <w:t>необходимо след Alignment компонента да се въведе и StringFormat компонентата</w:t>
            </w:r>
            <w:r w:rsidR="00C05880">
              <w:rPr>
                <w:noProof/>
                <w:lang w:val="en-US"/>
              </w:rPr>
              <w:t xml:space="preserve"> {0,-10:F2}.</w:t>
            </w:r>
          </w:p>
        </w:tc>
      </w:tr>
      <w:tr w:rsidR="002B6A57" w:rsidRPr="00C05880" w:rsidTr="002B6A57">
        <w:tc>
          <w:tcPr>
            <w:tcW w:w="10805" w:type="dxa"/>
            <w:gridSpan w:val="2"/>
          </w:tcPr>
          <w:p w:rsidR="002B6A57" w:rsidRPr="00C05880" w:rsidRDefault="00C05880" w:rsidP="00E834C2">
            <w:pPr>
              <w:spacing w:after="120"/>
              <w:rPr>
                <w:b/>
                <w:noProof/>
                <w:lang w:val="en-US"/>
              </w:rPr>
            </w:pPr>
            <w:r w:rsidRPr="00C05880">
              <w:rPr>
                <w:b/>
                <w:noProof/>
                <w:lang w:val="en-US"/>
              </w:rPr>
              <w:t>Решение (сорс код)</w:t>
            </w:r>
          </w:p>
        </w:tc>
      </w:tr>
      <w:tr w:rsidR="002B6A57" w:rsidTr="002B6A57">
        <w:tc>
          <w:tcPr>
            <w:tcW w:w="10805" w:type="dxa"/>
            <w:gridSpan w:val="2"/>
          </w:tcPr>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Virtual</w:t>
            </w:r>
            <w:r>
              <w:rPr>
                <w:rFonts w:ascii="Consolas" w:hAnsi="Consolas" w:cs="Consolas"/>
                <w:sz w:val="24"/>
                <w:szCs w:val="24"/>
                <w:lang w:val="en-US"/>
              </w:rPr>
              <w:t>_</w:t>
            </w:r>
            <w:r>
              <w:rPr>
                <w:rFonts w:ascii="Consolas" w:hAnsi="Consolas" w:cs="Consolas"/>
                <w:sz w:val="24"/>
                <w:szCs w:val="24"/>
              </w:rPr>
              <w:t>Colums</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VirtualColums</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numForFirstCol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Parse(inputLine);</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numForSecondCol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color w:val="008080"/>
                <w:sz w:val="24"/>
                <w:szCs w:val="24"/>
              </w:rPr>
              <w:t>.</w:t>
            </w:r>
            <w:r>
              <w:rPr>
                <w:rFonts w:ascii="Consolas" w:hAnsi="Consolas" w:cs="Consolas"/>
                <w:sz w:val="24"/>
                <w:szCs w:val="24"/>
              </w:rPr>
              <w:t>Parse(inputLine);</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numForThirdCol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color w:val="008080"/>
                <w:sz w:val="24"/>
                <w:szCs w:val="24"/>
              </w:rPr>
              <w:t>.</w:t>
            </w:r>
            <w:r>
              <w:rPr>
                <w:rFonts w:ascii="Consolas" w:hAnsi="Consolas" w:cs="Consolas"/>
                <w:sz w:val="24"/>
                <w:szCs w:val="24"/>
              </w:rPr>
              <w:t>Parse(inputLine);</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w:t>
            </w:r>
            <w:r>
              <w:rPr>
                <w:rFonts w:ascii="Consolas" w:hAnsi="Consolas" w:cs="Consolas"/>
                <w:color w:val="A31515"/>
                <w:sz w:val="24"/>
                <w:szCs w:val="24"/>
              </w:rPr>
              <w:t>"{0,-10:X}{1,-10:F2}{2,-10:F2}"</w:t>
            </w:r>
            <w:r>
              <w:rPr>
                <w:rFonts w:ascii="Consolas" w:hAnsi="Consolas" w:cs="Consolas"/>
                <w:sz w:val="24"/>
                <w:szCs w:val="24"/>
              </w:rPr>
              <w:t>,</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numForFirstCol,numForSecondCol,numForThirdCol);</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C05880" w:rsidRDefault="00C05880" w:rsidP="00C0588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2B6A57" w:rsidRDefault="00C05880" w:rsidP="00C05880">
            <w:pPr>
              <w:autoSpaceDE w:val="0"/>
              <w:autoSpaceDN w:val="0"/>
              <w:adjustRightInd w:val="0"/>
              <w:spacing w:after="0" w:line="240" w:lineRule="auto"/>
              <w:rPr>
                <w:noProof/>
                <w:lang w:val="en-US"/>
              </w:rPr>
            </w:pPr>
            <w:r>
              <w:rPr>
                <w:rFonts w:ascii="Consolas" w:hAnsi="Consolas" w:cs="Consolas"/>
                <w:sz w:val="24"/>
                <w:szCs w:val="24"/>
              </w:rPr>
              <w:lastRenderedPageBreak/>
              <w:t>}</w:t>
            </w:r>
          </w:p>
        </w:tc>
      </w:tr>
      <w:tr w:rsidR="002B6A57" w:rsidTr="002B6A57">
        <w:tc>
          <w:tcPr>
            <w:tcW w:w="10805" w:type="dxa"/>
            <w:gridSpan w:val="2"/>
          </w:tcPr>
          <w:p w:rsidR="00C05880" w:rsidRPr="00C05880" w:rsidRDefault="00C05880" w:rsidP="00C05880">
            <w:pPr>
              <w:spacing w:after="120"/>
              <w:rPr>
                <w:b/>
                <w:noProof/>
                <w:lang w:val="en-US"/>
              </w:rPr>
            </w:pPr>
            <w:r w:rsidRPr="00C05880">
              <w:rPr>
                <w:b/>
                <w:noProof/>
                <w:lang w:val="en-US"/>
              </w:rPr>
              <w:lastRenderedPageBreak/>
              <w:t>Тестове</w:t>
            </w:r>
          </w:p>
          <w:p w:rsidR="00C05880" w:rsidRPr="00C05880" w:rsidRDefault="00C05880" w:rsidP="00C05880">
            <w:pPr>
              <w:spacing w:after="120"/>
              <w:rPr>
                <w:noProof/>
                <w:lang w:val="en-US"/>
              </w:rPr>
            </w:pPr>
            <w:r w:rsidRPr="00C05880">
              <w:rPr>
                <w:noProof/>
                <w:lang w:val="en-US"/>
              </w:rPr>
              <w:t>Интересните случаи за тестване са следните:</w:t>
            </w:r>
          </w:p>
          <w:p w:rsidR="002B6A57" w:rsidRPr="00C05880" w:rsidRDefault="00C05880" w:rsidP="003D5B0F">
            <w:pPr>
              <w:spacing w:after="120"/>
              <w:rPr>
                <w:noProof/>
              </w:rPr>
            </w:pPr>
            <w:r>
              <w:rPr>
                <w:noProof/>
                <w:lang w:val="en-US"/>
              </w:rPr>
              <w:t>•</w:t>
            </w:r>
            <w:r>
              <w:rPr>
                <w:noProof/>
                <w:lang w:val="en-US"/>
              </w:rPr>
              <w:tab/>
            </w:r>
            <w:r>
              <w:rPr>
                <w:noProof/>
              </w:rPr>
              <w:t xml:space="preserve">При въвеждане на дробно(дробно защото, целочисленото е от тип </w:t>
            </w:r>
            <w:r>
              <w:rPr>
                <w:noProof/>
                <w:lang w:val="en-US"/>
              </w:rPr>
              <w:t xml:space="preserve">int, </w:t>
            </w:r>
            <w:r>
              <w:rPr>
                <w:noProof/>
              </w:rPr>
              <w:t xml:space="preserve">а пък неговите минимална и максимална стойност преобразувани в </w:t>
            </w:r>
            <w:r>
              <w:rPr>
                <w:noProof/>
                <w:lang w:val="en-US"/>
              </w:rPr>
              <w:t xml:space="preserve">hex </w:t>
            </w:r>
            <w:r>
              <w:rPr>
                <w:noProof/>
              </w:rPr>
              <w:t>няма опасност да се надхвърлят 10 символа) число по</w:t>
            </w:r>
            <w:r w:rsidR="003D5B0F">
              <w:rPr>
                <w:noProof/>
              </w:rPr>
              <w:t>-</w:t>
            </w:r>
            <w:r>
              <w:rPr>
                <w:noProof/>
              </w:rPr>
              <w:t xml:space="preserve">дълго от 10 символа </w:t>
            </w:r>
            <w:r w:rsidR="003D5B0F">
              <w:rPr>
                <w:noProof/>
              </w:rPr>
              <w:t xml:space="preserve"> се очаква съответната колона да стане по-дълга от десет символа и да се получи слепване със съседното число ако има такова.</w:t>
            </w:r>
          </w:p>
        </w:tc>
      </w:tr>
      <w:tr w:rsidR="003D5B0F" w:rsidRPr="003D5B0F" w:rsidTr="003D5B0F">
        <w:tc>
          <w:tcPr>
            <w:tcW w:w="5505" w:type="dxa"/>
          </w:tcPr>
          <w:p w:rsidR="003D5B0F" w:rsidRPr="003D5B0F" w:rsidRDefault="003D5B0F" w:rsidP="00DF12BE">
            <w:pPr>
              <w:rPr>
                <w:b/>
              </w:rPr>
            </w:pPr>
            <w:r w:rsidRPr="003D5B0F">
              <w:rPr>
                <w:b/>
              </w:rPr>
              <w:t>Вход</w:t>
            </w:r>
          </w:p>
        </w:tc>
        <w:tc>
          <w:tcPr>
            <w:tcW w:w="5300" w:type="dxa"/>
          </w:tcPr>
          <w:p w:rsidR="003D5B0F" w:rsidRPr="003D5B0F" w:rsidRDefault="003D5B0F" w:rsidP="00DF12BE">
            <w:pPr>
              <w:rPr>
                <w:b/>
              </w:rPr>
            </w:pPr>
            <w:r w:rsidRPr="003D5B0F">
              <w:rPr>
                <w:b/>
              </w:rPr>
              <w:t>Изход</w:t>
            </w:r>
          </w:p>
        </w:tc>
      </w:tr>
      <w:tr w:rsidR="003D5B0F" w:rsidTr="003D5B0F">
        <w:tc>
          <w:tcPr>
            <w:tcW w:w="5505" w:type="dxa"/>
          </w:tcPr>
          <w:p w:rsidR="003D5B0F" w:rsidRDefault="003D5B0F" w:rsidP="00DF12BE">
            <w:r>
              <w:t>0</w:t>
            </w:r>
          </w:p>
          <w:p w:rsidR="003D5B0F" w:rsidRDefault="003D5B0F" w:rsidP="00DF12BE">
            <w:r>
              <w:t>0</w:t>
            </w:r>
          </w:p>
          <w:p w:rsidR="003D5B0F" w:rsidRPr="0001200C" w:rsidRDefault="005A3A48" w:rsidP="00DF12BE">
            <w:r>
              <w:t>-</w:t>
            </w:r>
            <w:r w:rsidR="003D5B0F">
              <w:t>0</w:t>
            </w:r>
          </w:p>
        </w:tc>
        <w:tc>
          <w:tcPr>
            <w:tcW w:w="5300" w:type="dxa"/>
          </w:tcPr>
          <w:p w:rsidR="003D5B0F" w:rsidRPr="0001200C" w:rsidRDefault="003D5B0F" w:rsidP="003D5B0F">
            <w:pPr>
              <w:jc w:val="left"/>
            </w:pPr>
            <w:r>
              <w:t xml:space="preserve">0         0.00      </w:t>
            </w:r>
            <w:r w:rsidRPr="003D5B0F">
              <w:t xml:space="preserve">0.00      </w:t>
            </w:r>
          </w:p>
        </w:tc>
      </w:tr>
      <w:tr w:rsidR="003D5B0F" w:rsidRPr="003D5B0F" w:rsidTr="003D5B0F">
        <w:tc>
          <w:tcPr>
            <w:tcW w:w="5505" w:type="dxa"/>
          </w:tcPr>
          <w:p w:rsidR="003D5B0F" w:rsidRPr="003D5B0F" w:rsidRDefault="003D5B0F" w:rsidP="00DF12BE">
            <w:pPr>
              <w:rPr>
                <w:b/>
              </w:rPr>
            </w:pPr>
            <w:r w:rsidRPr="003D5B0F">
              <w:rPr>
                <w:b/>
              </w:rPr>
              <w:t>Вход</w:t>
            </w:r>
          </w:p>
        </w:tc>
        <w:tc>
          <w:tcPr>
            <w:tcW w:w="5300" w:type="dxa"/>
          </w:tcPr>
          <w:p w:rsidR="003D5B0F" w:rsidRPr="003D5B0F" w:rsidRDefault="003D5B0F" w:rsidP="00DF12BE">
            <w:pPr>
              <w:rPr>
                <w:b/>
              </w:rPr>
            </w:pPr>
            <w:r w:rsidRPr="003D5B0F">
              <w:rPr>
                <w:b/>
              </w:rPr>
              <w:t>Изход</w:t>
            </w:r>
          </w:p>
        </w:tc>
      </w:tr>
      <w:tr w:rsidR="003D5B0F" w:rsidTr="003D5B0F">
        <w:tc>
          <w:tcPr>
            <w:tcW w:w="5505" w:type="dxa"/>
          </w:tcPr>
          <w:p w:rsidR="003D5B0F" w:rsidRDefault="005A3A48" w:rsidP="00DF12BE">
            <w:r>
              <w:t>123</w:t>
            </w:r>
          </w:p>
          <w:p w:rsidR="005A3A48" w:rsidRDefault="005A3A48" w:rsidP="00DF12BE">
            <w:r>
              <w:t>12345</w:t>
            </w:r>
          </w:p>
          <w:p w:rsidR="005A3A48" w:rsidRDefault="005A3A48" w:rsidP="00DF12BE">
            <w:r>
              <w:t>-12345</w:t>
            </w:r>
          </w:p>
        </w:tc>
        <w:tc>
          <w:tcPr>
            <w:tcW w:w="5300" w:type="dxa"/>
          </w:tcPr>
          <w:p w:rsidR="003D5B0F" w:rsidRDefault="005A3A48" w:rsidP="003D5B0F">
            <w:r>
              <w:t xml:space="preserve">123       12345.00  -12345.00 </w:t>
            </w:r>
          </w:p>
        </w:tc>
      </w:tr>
      <w:tr w:rsidR="00AD1C62" w:rsidRPr="00AD1C62" w:rsidTr="003D5B0F">
        <w:tc>
          <w:tcPr>
            <w:tcW w:w="5505" w:type="dxa"/>
          </w:tcPr>
          <w:p w:rsidR="00AD1C62" w:rsidRPr="00AD1C62" w:rsidRDefault="00AD1C62" w:rsidP="00DF12BE">
            <w:pPr>
              <w:rPr>
                <w:b/>
              </w:rPr>
            </w:pPr>
            <w:r w:rsidRPr="00AD1C62">
              <w:rPr>
                <w:b/>
              </w:rPr>
              <w:t>Вход</w:t>
            </w:r>
          </w:p>
        </w:tc>
        <w:tc>
          <w:tcPr>
            <w:tcW w:w="5300" w:type="dxa"/>
          </w:tcPr>
          <w:p w:rsidR="00AD1C62" w:rsidRPr="00AD1C62" w:rsidRDefault="00AD1C62" w:rsidP="00DF12BE">
            <w:pPr>
              <w:rPr>
                <w:b/>
              </w:rPr>
            </w:pPr>
            <w:r w:rsidRPr="00AD1C62">
              <w:rPr>
                <w:b/>
              </w:rPr>
              <w:t>Изход</w:t>
            </w:r>
          </w:p>
        </w:tc>
      </w:tr>
      <w:tr w:rsidR="005A3A48" w:rsidTr="003D5B0F">
        <w:tc>
          <w:tcPr>
            <w:tcW w:w="5505" w:type="dxa"/>
          </w:tcPr>
          <w:p w:rsidR="005A3A48" w:rsidRDefault="005A3A48" w:rsidP="00DF12BE">
            <w:r w:rsidRPr="005A3A48">
              <w:t>2147483647</w:t>
            </w:r>
          </w:p>
          <w:p w:rsidR="005A3A48" w:rsidRDefault="005A3A48" w:rsidP="00DF12BE">
            <w:r>
              <w:t>0</w:t>
            </w:r>
          </w:p>
          <w:p w:rsidR="005A3A48" w:rsidRDefault="00AD1C62" w:rsidP="00DF12BE">
            <w:r>
              <w:rPr>
                <w:lang w:val="en-US"/>
              </w:rPr>
              <w:t>-</w:t>
            </w:r>
            <w:r w:rsidR="005A3A48">
              <w:t>0</w:t>
            </w:r>
          </w:p>
        </w:tc>
        <w:tc>
          <w:tcPr>
            <w:tcW w:w="5300" w:type="dxa"/>
          </w:tcPr>
          <w:p w:rsidR="005A3A48" w:rsidRPr="005A3A48" w:rsidRDefault="005A3A48" w:rsidP="003D5B0F">
            <w:pPr>
              <w:rPr>
                <w:lang w:val="en-US"/>
              </w:rPr>
            </w:pPr>
            <w:r>
              <w:t>7</w:t>
            </w:r>
            <w:r>
              <w:rPr>
                <w:lang w:val="en-US"/>
              </w:rPr>
              <w:t xml:space="preserve">FFFFFFF  </w:t>
            </w:r>
            <w:r w:rsidRPr="005A3A48">
              <w:rPr>
                <w:lang w:val="en-US"/>
              </w:rPr>
              <w:t xml:space="preserve">0.00      </w:t>
            </w:r>
            <w:proofErr w:type="spellStart"/>
            <w:r w:rsidRPr="005A3A48">
              <w:rPr>
                <w:lang w:val="en-US"/>
              </w:rPr>
              <w:t>0.00</w:t>
            </w:r>
            <w:proofErr w:type="spellEnd"/>
            <w:r w:rsidRPr="005A3A48">
              <w:rPr>
                <w:lang w:val="en-US"/>
              </w:rPr>
              <w:t xml:space="preserve">      </w:t>
            </w:r>
          </w:p>
        </w:tc>
      </w:tr>
      <w:tr w:rsidR="00AD1C62" w:rsidRPr="00AD1C62" w:rsidTr="003D5B0F">
        <w:tc>
          <w:tcPr>
            <w:tcW w:w="5505" w:type="dxa"/>
          </w:tcPr>
          <w:p w:rsidR="00AD1C62" w:rsidRPr="00AD1C62" w:rsidRDefault="00AD1C62" w:rsidP="00DF12BE">
            <w:pPr>
              <w:rPr>
                <w:b/>
              </w:rPr>
            </w:pPr>
            <w:r w:rsidRPr="00AD1C62">
              <w:rPr>
                <w:b/>
              </w:rPr>
              <w:t>Вход</w:t>
            </w:r>
          </w:p>
        </w:tc>
        <w:tc>
          <w:tcPr>
            <w:tcW w:w="5300" w:type="dxa"/>
          </w:tcPr>
          <w:p w:rsidR="00AD1C62" w:rsidRPr="00AD1C62" w:rsidRDefault="00AD1C62" w:rsidP="00DF12BE">
            <w:pPr>
              <w:rPr>
                <w:b/>
              </w:rPr>
            </w:pPr>
            <w:r w:rsidRPr="00AD1C62">
              <w:rPr>
                <w:b/>
              </w:rPr>
              <w:t>Изход</w:t>
            </w:r>
          </w:p>
        </w:tc>
      </w:tr>
      <w:tr w:rsidR="005A3A48" w:rsidTr="003D5B0F">
        <w:tc>
          <w:tcPr>
            <w:tcW w:w="5505" w:type="dxa"/>
          </w:tcPr>
          <w:p w:rsidR="005A3A48" w:rsidRDefault="005A3A48" w:rsidP="00DF12BE">
            <w:pPr>
              <w:rPr>
                <w:lang w:val="en-US"/>
              </w:rPr>
            </w:pPr>
            <w:r>
              <w:rPr>
                <w:lang w:val="en-US"/>
              </w:rPr>
              <w:t>0</w:t>
            </w:r>
          </w:p>
          <w:p w:rsidR="005A3A48" w:rsidRDefault="005A3A48" w:rsidP="00DF12BE">
            <w:pPr>
              <w:rPr>
                <w:lang w:val="en-US"/>
              </w:rPr>
            </w:pPr>
            <w:r>
              <w:rPr>
                <w:lang w:val="en-US"/>
              </w:rPr>
              <w:t>1234567890.12</w:t>
            </w:r>
          </w:p>
          <w:p w:rsidR="005A3A48" w:rsidRPr="005A3A48" w:rsidRDefault="00AD1C62" w:rsidP="00DF12BE">
            <w:pPr>
              <w:rPr>
                <w:lang w:val="en-US"/>
              </w:rPr>
            </w:pPr>
            <w:r>
              <w:rPr>
                <w:lang w:val="en-US"/>
              </w:rPr>
              <w:t>-</w:t>
            </w:r>
            <w:r w:rsidR="005A3A48">
              <w:rPr>
                <w:lang w:val="en-US"/>
              </w:rPr>
              <w:t>0</w:t>
            </w:r>
          </w:p>
        </w:tc>
        <w:tc>
          <w:tcPr>
            <w:tcW w:w="5300" w:type="dxa"/>
          </w:tcPr>
          <w:p w:rsidR="005A3A48" w:rsidRPr="005A3A48" w:rsidRDefault="005A3A48" w:rsidP="00AD1C62">
            <w:pPr>
              <w:rPr>
                <w:lang w:val="en-US"/>
              </w:rPr>
            </w:pPr>
            <w:r w:rsidRPr="005A3A48">
              <w:rPr>
                <w:lang w:val="en-US"/>
              </w:rPr>
              <w:t xml:space="preserve">0         </w:t>
            </w:r>
            <w:r w:rsidR="00AD1C62">
              <w:rPr>
                <w:lang w:val="en-US"/>
              </w:rPr>
              <w:t>1234567890.12</w:t>
            </w:r>
            <w:r w:rsidRPr="005A3A48">
              <w:rPr>
                <w:lang w:val="en-US"/>
              </w:rPr>
              <w:t xml:space="preserve">0.00      </w:t>
            </w:r>
          </w:p>
        </w:tc>
      </w:tr>
      <w:tr w:rsidR="00AD1C62" w:rsidRPr="00AD1C62" w:rsidTr="003D5B0F">
        <w:tc>
          <w:tcPr>
            <w:tcW w:w="5505" w:type="dxa"/>
          </w:tcPr>
          <w:p w:rsidR="00AD1C62" w:rsidRPr="00AD1C62" w:rsidRDefault="00AD1C62" w:rsidP="00DF12BE">
            <w:pPr>
              <w:rPr>
                <w:b/>
              </w:rPr>
            </w:pPr>
            <w:r w:rsidRPr="00AD1C62">
              <w:rPr>
                <w:b/>
              </w:rPr>
              <w:t>Вход</w:t>
            </w:r>
          </w:p>
        </w:tc>
        <w:tc>
          <w:tcPr>
            <w:tcW w:w="5300" w:type="dxa"/>
          </w:tcPr>
          <w:p w:rsidR="00AD1C62" w:rsidRPr="00AD1C62" w:rsidRDefault="00AD1C62" w:rsidP="00DF12BE">
            <w:pPr>
              <w:rPr>
                <w:b/>
              </w:rPr>
            </w:pPr>
            <w:r w:rsidRPr="00AD1C62">
              <w:rPr>
                <w:b/>
              </w:rPr>
              <w:t>Изход</w:t>
            </w:r>
          </w:p>
        </w:tc>
      </w:tr>
      <w:tr w:rsidR="00AD1C62" w:rsidRPr="00AD1C62" w:rsidTr="003D5B0F">
        <w:tc>
          <w:tcPr>
            <w:tcW w:w="5505" w:type="dxa"/>
          </w:tcPr>
          <w:p w:rsidR="00AD1C62" w:rsidRPr="00AD1C62" w:rsidRDefault="00AD1C62" w:rsidP="00AD1C62">
            <w:r w:rsidRPr="00AD1C62">
              <w:t>0</w:t>
            </w:r>
          </w:p>
          <w:p w:rsidR="00AD1C62" w:rsidRDefault="00AD1C62" w:rsidP="00AD1C62">
            <w:pPr>
              <w:rPr>
                <w:lang w:val="en-US"/>
              </w:rPr>
            </w:pPr>
            <w:r w:rsidRPr="00AD1C62">
              <w:t>0</w:t>
            </w:r>
          </w:p>
          <w:p w:rsidR="00AD1C62" w:rsidRPr="00AD1C62" w:rsidRDefault="00AD1C62" w:rsidP="00AD1C62">
            <w:pPr>
              <w:rPr>
                <w:lang w:val="en-US"/>
              </w:rPr>
            </w:pPr>
            <w:r>
              <w:rPr>
                <w:lang w:val="en-US"/>
              </w:rPr>
              <w:t>-</w:t>
            </w:r>
            <w:r w:rsidRPr="00AD1C62">
              <w:rPr>
                <w:lang w:val="en-US"/>
              </w:rPr>
              <w:t>1234567890.12</w:t>
            </w:r>
          </w:p>
        </w:tc>
        <w:tc>
          <w:tcPr>
            <w:tcW w:w="5300" w:type="dxa"/>
          </w:tcPr>
          <w:p w:rsidR="00AD1C62" w:rsidRPr="00AD1C62" w:rsidRDefault="00AD1C62" w:rsidP="00AD1C62">
            <w:r w:rsidRPr="00AD1C62">
              <w:t xml:space="preserve">0         0.00      </w:t>
            </w:r>
            <w:r>
              <w:rPr>
                <w:lang w:val="en-US"/>
              </w:rPr>
              <w:t>-1234567890.12</w:t>
            </w:r>
            <w:r w:rsidRPr="00AD1C62">
              <w:t xml:space="preserve">      </w:t>
            </w:r>
          </w:p>
        </w:tc>
      </w:tr>
    </w:tbl>
    <w:p w:rsidR="002B6A57" w:rsidRDefault="002B6A57" w:rsidP="00E834C2">
      <w:pPr>
        <w:spacing w:after="120"/>
        <w:rPr>
          <w:noProof/>
          <w:lang w:val="en-US"/>
        </w:rPr>
      </w:pPr>
    </w:p>
    <w:tbl>
      <w:tblPr>
        <w:tblStyle w:val="TableGrid"/>
        <w:tblW w:w="0" w:type="auto"/>
        <w:tblInd w:w="108" w:type="dxa"/>
        <w:tblLook w:val="04A0"/>
      </w:tblPr>
      <w:tblGrid>
        <w:gridCol w:w="5250"/>
        <w:gridCol w:w="5555"/>
      </w:tblGrid>
      <w:tr w:rsidR="00B16D00" w:rsidTr="00B16D00">
        <w:tc>
          <w:tcPr>
            <w:tcW w:w="10805" w:type="dxa"/>
            <w:gridSpan w:val="2"/>
          </w:tcPr>
          <w:p w:rsidR="00B16D00" w:rsidRPr="00BF4816" w:rsidRDefault="006B7CC1" w:rsidP="006B7CC1">
            <w:pPr>
              <w:spacing w:after="120"/>
              <w:rPr>
                <w:b/>
                <w:noProof/>
                <w:sz w:val="24"/>
                <w:szCs w:val="24"/>
              </w:rPr>
            </w:pPr>
            <w:r w:rsidRPr="00BF4816">
              <w:rPr>
                <w:b/>
                <w:noProof/>
                <w:sz w:val="24"/>
                <w:szCs w:val="24"/>
                <w:lang w:val="en-US"/>
              </w:rPr>
              <w:t xml:space="preserve">Задача 05. </w:t>
            </w:r>
            <w:r w:rsidRPr="00BF4816">
              <w:rPr>
                <w:b/>
                <w:noProof/>
                <w:sz w:val="24"/>
                <w:szCs w:val="24"/>
              </w:rPr>
              <w:t>Всички числа делими на 5 в даден интервал</w:t>
            </w:r>
          </w:p>
        </w:tc>
      </w:tr>
      <w:tr w:rsidR="00B16D00" w:rsidTr="00B16D00">
        <w:tc>
          <w:tcPr>
            <w:tcW w:w="10805" w:type="dxa"/>
            <w:gridSpan w:val="2"/>
          </w:tcPr>
          <w:p w:rsidR="006B7CC1" w:rsidRPr="006B7CC1" w:rsidRDefault="006B7CC1" w:rsidP="00E834C2">
            <w:pPr>
              <w:spacing w:after="120"/>
              <w:rPr>
                <w:b/>
                <w:noProof/>
              </w:rPr>
            </w:pPr>
            <w:r w:rsidRPr="006B7CC1">
              <w:rPr>
                <w:b/>
                <w:noProof/>
              </w:rPr>
              <w:lastRenderedPageBreak/>
              <w:t>Условие</w:t>
            </w:r>
          </w:p>
          <w:p w:rsidR="00B16D00" w:rsidRPr="00C32FF7" w:rsidRDefault="006B7CC1" w:rsidP="00E834C2">
            <w:pPr>
              <w:spacing w:after="120"/>
              <w:rPr>
                <w:noProof/>
              </w:rPr>
            </w:pPr>
            <w:r w:rsidRPr="006B7CC1">
              <w:rPr>
                <w:noProof/>
                <w:lang w:val="en-US"/>
              </w:rPr>
              <w:t>Напишете програма, която чете от конзолата две цели числа (int) и отпечатва, колко числа има между тях, такива, че остатъкът им от деленето на 5 да е 0. Пример: в интервала (17, 25) има 2 такива числа.</w:t>
            </w:r>
            <w:r w:rsidR="00C32FF7">
              <w:rPr>
                <w:noProof/>
              </w:rPr>
              <w:t xml:space="preserve"> Самите граници също трябва да бъдат взети в предвид.</w:t>
            </w:r>
          </w:p>
        </w:tc>
      </w:tr>
      <w:tr w:rsidR="00B16D00" w:rsidTr="00B16D00">
        <w:tc>
          <w:tcPr>
            <w:tcW w:w="10805" w:type="dxa"/>
            <w:gridSpan w:val="2"/>
          </w:tcPr>
          <w:p w:rsidR="006B7CC1" w:rsidRDefault="006B7CC1" w:rsidP="006B7CC1">
            <w:pPr>
              <w:spacing w:after="120"/>
              <w:rPr>
                <w:b/>
                <w:noProof/>
                <w:lang w:val="en-US"/>
              </w:rPr>
            </w:pPr>
            <w:r w:rsidRPr="006B7CC1">
              <w:rPr>
                <w:b/>
                <w:noProof/>
                <w:lang w:val="en-US"/>
              </w:rPr>
              <w:t>Описание на входа</w:t>
            </w:r>
          </w:p>
          <w:p w:rsidR="00C32FF7" w:rsidRPr="00C32FF7" w:rsidRDefault="00C32FF7" w:rsidP="00C32FF7">
            <w:pPr>
              <w:spacing w:after="120"/>
              <w:rPr>
                <w:noProof/>
              </w:rPr>
            </w:pPr>
            <w:r>
              <w:rPr>
                <w:noProof/>
              </w:rPr>
              <w:t xml:space="preserve">Входът се състои от два реда. На първия ред се въвежда долната граница, а на втория горната граница. </w:t>
            </w:r>
          </w:p>
        </w:tc>
      </w:tr>
      <w:tr w:rsidR="00B16D00" w:rsidTr="00B16D00">
        <w:tc>
          <w:tcPr>
            <w:tcW w:w="10805" w:type="dxa"/>
            <w:gridSpan w:val="2"/>
          </w:tcPr>
          <w:p w:rsidR="006B7CC1" w:rsidRPr="006B7CC1" w:rsidRDefault="006B7CC1" w:rsidP="006B7CC1">
            <w:pPr>
              <w:spacing w:after="120"/>
              <w:rPr>
                <w:b/>
                <w:noProof/>
                <w:lang w:val="en-US"/>
              </w:rPr>
            </w:pPr>
            <w:r w:rsidRPr="006B7CC1">
              <w:rPr>
                <w:b/>
                <w:noProof/>
                <w:lang w:val="en-US"/>
              </w:rPr>
              <w:t>Описание на изхода</w:t>
            </w:r>
          </w:p>
          <w:p w:rsidR="00B16D00" w:rsidRPr="00C32FF7" w:rsidRDefault="00C32FF7" w:rsidP="00C32FF7">
            <w:pPr>
              <w:spacing w:after="120"/>
              <w:rPr>
                <w:noProof/>
              </w:rPr>
            </w:pPr>
            <w:r>
              <w:rPr>
                <w:noProof/>
              </w:rPr>
              <w:t xml:space="preserve">Изхода се състои от един ред, на който се изписва броят на всички числа в дадения интервал,които са делими на 5. Към това число спадат и самите граници на интервла. </w:t>
            </w:r>
          </w:p>
        </w:tc>
      </w:tr>
      <w:tr w:rsidR="00B16D00" w:rsidTr="00B16D00">
        <w:tc>
          <w:tcPr>
            <w:tcW w:w="10805" w:type="dxa"/>
            <w:gridSpan w:val="2"/>
          </w:tcPr>
          <w:p w:rsidR="006B7CC1" w:rsidRDefault="006B7CC1" w:rsidP="006B7CC1">
            <w:pPr>
              <w:spacing w:after="120"/>
              <w:rPr>
                <w:b/>
                <w:noProof/>
              </w:rPr>
            </w:pPr>
            <w:r w:rsidRPr="006B7CC1">
              <w:rPr>
                <w:b/>
                <w:noProof/>
                <w:lang w:val="en-US"/>
              </w:rPr>
              <w:t>Анализ на задачата</w:t>
            </w:r>
          </w:p>
          <w:p w:rsidR="00C32FF7" w:rsidRPr="00C32FF7" w:rsidRDefault="00C32FF7" w:rsidP="00C32FF7">
            <w:pPr>
              <w:spacing w:after="120"/>
              <w:rPr>
                <w:noProof/>
              </w:rPr>
            </w:pPr>
            <w:r w:rsidRPr="00C32FF7">
              <w:rPr>
                <w:noProof/>
              </w:rPr>
              <w:t xml:space="preserve">Записваме </w:t>
            </w:r>
            <w:r>
              <w:rPr>
                <w:noProof/>
              </w:rPr>
              <w:t xml:space="preserve"> всеки ред от входа </w:t>
            </w:r>
            <w:r w:rsidRPr="00C32FF7">
              <w:rPr>
                <w:noProof/>
              </w:rPr>
              <w:t>в string променлива.</w:t>
            </w:r>
          </w:p>
          <w:p w:rsidR="00C32FF7" w:rsidRDefault="00C32FF7" w:rsidP="00C32FF7">
            <w:pPr>
              <w:spacing w:after="120"/>
              <w:rPr>
                <w:b/>
                <w:noProof/>
              </w:rPr>
            </w:pPr>
            <w:r w:rsidRPr="00C32FF7">
              <w:rPr>
                <w:noProof/>
              </w:rPr>
              <w:t xml:space="preserve">Парсваме входните данни в </w:t>
            </w:r>
            <w:r>
              <w:rPr>
                <w:noProof/>
              </w:rPr>
              <w:t>две</w:t>
            </w:r>
            <w:r w:rsidRPr="00C32FF7">
              <w:rPr>
                <w:noProof/>
              </w:rPr>
              <w:t xml:space="preserve"> променливи от тип int, съответно </w:t>
            </w:r>
            <w:r>
              <w:rPr>
                <w:noProof/>
                <w:lang w:val="en-US"/>
              </w:rPr>
              <w:t>firstNum</w:t>
            </w:r>
            <w:r>
              <w:rPr>
                <w:noProof/>
              </w:rPr>
              <w:t xml:space="preserve"> и</w:t>
            </w:r>
            <w:r w:rsidRPr="00C32FF7">
              <w:rPr>
                <w:noProof/>
              </w:rPr>
              <w:t xml:space="preserve"> </w:t>
            </w:r>
            <w:r>
              <w:rPr>
                <w:noProof/>
                <w:lang w:val="en-US"/>
              </w:rPr>
              <w:t>secondNum</w:t>
            </w:r>
            <w:r w:rsidRPr="00C32FF7">
              <w:rPr>
                <w:b/>
                <w:noProof/>
              </w:rPr>
              <w:t>.</w:t>
            </w:r>
          </w:p>
          <w:p w:rsidR="00B16D00" w:rsidRDefault="00D3516D" w:rsidP="006B7CC1">
            <w:pPr>
              <w:spacing w:after="120"/>
              <w:rPr>
                <w:noProof/>
              </w:rPr>
            </w:pPr>
            <w:r>
              <w:rPr>
                <w:noProof/>
              </w:rPr>
              <w:t>За да разберем колко числа делими на пет се съдържат в интервал от нула до дадено число е нужно само да разделим това число на 5. По пътя на тази логика за да намерим всички делими на 5 в дадена граница е необходима да разделим горната граница на 5 и от полученото да извадим частното на долната граница и 5.</w:t>
            </w:r>
          </w:p>
          <w:p w:rsidR="00D3516D" w:rsidRPr="00D3516D" w:rsidRDefault="00D3516D" w:rsidP="00D3516D">
            <w:pPr>
              <w:spacing w:after="120"/>
              <w:rPr>
                <w:noProof/>
              </w:rPr>
            </w:pPr>
            <w:r>
              <w:rPr>
                <w:noProof/>
              </w:rPr>
              <w:t xml:space="preserve">Ето и формулата </w:t>
            </w:r>
            <m:oMath>
              <m:r>
                <w:rPr>
                  <w:rFonts w:ascii="Cambria Math" w:hAnsi="Cambria Math"/>
                  <w:noProof/>
                  <w:lang w:val="en-US"/>
                </w:rPr>
                <m:t>p=</m:t>
              </m:r>
              <m:f>
                <m:fPr>
                  <m:ctrlPr>
                    <w:rPr>
                      <w:rFonts w:ascii="Cambria Math" w:hAnsi="Cambria Math"/>
                      <w:i/>
                      <w:noProof/>
                      <w:lang w:val="en-US"/>
                    </w:rPr>
                  </m:ctrlPr>
                </m:fPr>
                <m:num>
                  <m:r>
                    <w:rPr>
                      <w:rFonts w:ascii="Cambria Math" w:hAnsi="Cambria Math"/>
                      <w:noProof/>
                      <w:lang w:val="en-US"/>
                    </w:rPr>
                    <m:t>b</m:t>
                  </m:r>
                </m:num>
                <m:den>
                  <m:r>
                    <w:rPr>
                      <w:rFonts w:ascii="Cambria Math" w:hAnsi="Cambria Math"/>
                      <w:noProof/>
                      <w:lang w:val="en-US"/>
                    </w:rPr>
                    <m:t>5</m:t>
                  </m:r>
                </m:den>
              </m:f>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a</m:t>
                  </m:r>
                </m:num>
                <m:den>
                  <m:r>
                    <w:rPr>
                      <w:rFonts w:ascii="Cambria Math" w:hAnsi="Cambria Math"/>
                      <w:noProof/>
                      <w:lang w:val="en-US"/>
                    </w:rPr>
                    <m:t>5</m:t>
                  </m:r>
                </m:den>
              </m:f>
            </m:oMath>
            <w:r>
              <w:rPr>
                <w:noProof/>
                <w:lang w:val="en-US"/>
              </w:rPr>
              <w:t xml:space="preserve">. </w:t>
            </w:r>
            <w:r>
              <w:rPr>
                <w:noProof/>
              </w:rPr>
              <w:t>Но тъй като и голната граница може да бъде число, което отговаря на условието , тогава проверяваме дали то се дели без остатък и</w:t>
            </w:r>
            <w:r w:rsidR="00734752">
              <w:rPr>
                <w:noProof/>
              </w:rPr>
              <w:t xml:space="preserve"> ако да добавяме едно към резултата.</w:t>
            </w:r>
          </w:p>
        </w:tc>
      </w:tr>
      <w:tr w:rsidR="00B16D00" w:rsidTr="00B16D00">
        <w:tc>
          <w:tcPr>
            <w:tcW w:w="10805" w:type="dxa"/>
            <w:gridSpan w:val="2"/>
          </w:tcPr>
          <w:p w:rsidR="00B16D00" w:rsidRPr="006B7CC1" w:rsidRDefault="006B7CC1" w:rsidP="00E834C2">
            <w:pPr>
              <w:spacing w:after="120"/>
              <w:rPr>
                <w:b/>
                <w:noProof/>
                <w:lang w:val="en-US"/>
              </w:rPr>
            </w:pPr>
            <w:r w:rsidRPr="006B7CC1">
              <w:rPr>
                <w:b/>
                <w:noProof/>
                <w:lang w:val="en-US"/>
              </w:rPr>
              <w:t>Решение (сорс код)</w:t>
            </w:r>
          </w:p>
        </w:tc>
      </w:tr>
      <w:tr w:rsidR="00B16D00" w:rsidTr="00B16D00">
        <w:tc>
          <w:tcPr>
            <w:tcW w:w="10805" w:type="dxa"/>
            <w:gridSpan w:val="2"/>
          </w:tcPr>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93662A" w:rsidRPr="00E45818" w:rsidRDefault="0093662A" w:rsidP="0093662A">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FF"/>
                <w:sz w:val="24"/>
                <w:szCs w:val="24"/>
              </w:rPr>
              <w:t>namespace</w:t>
            </w:r>
            <w:r>
              <w:rPr>
                <w:rFonts w:ascii="Consolas" w:hAnsi="Consolas" w:cs="Consolas"/>
                <w:sz w:val="24"/>
                <w:szCs w:val="24"/>
              </w:rPr>
              <w:t xml:space="preserve"> </w:t>
            </w:r>
            <w:r w:rsidR="00E45818">
              <w:rPr>
                <w:rFonts w:ascii="Consolas" w:hAnsi="Consolas" w:cs="Consolas"/>
                <w:sz w:val="24"/>
                <w:szCs w:val="24"/>
                <w:lang w:val="en-US"/>
              </w:rPr>
              <w:t>DivisibleBy5</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93662A" w:rsidRPr="0093662A" w:rsidRDefault="0093662A" w:rsidP="0093662A">
            <w:p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w:t>
            </w:r>
            <w:r w:rsidR="00E45818">
              <w:rPr>
                <w:rFonts w:ascii="Consolas" w:hAnsi="Consolas" w:cs="Consolas"/>
                <w:sz w:val="24"/>
                <w:szCs w:val="24"/>
                <w:lang w:val="en-US"/>
              </w:rPr>
              <w:t>All</w:t>
            </w:r>
            <w:r>
              <w:rPr>
                <w:rFonts w:ascii="Consolas" w:hAnsi="Consolas" w:cs="Consolas"/>
                <w:sz w:val="24"/>
                <w:szCs w:val="24"/>
                <w:lang w:val="en-US"/>
              </w:rPr>
              <w:t>Div</w:t>
            </w:r>
            <w:r w:rsidR="00E45818">
              <w:rPr>
                <w:rFonts w:ascii="Consolas" w:hAnsi="Consolas" w:cs="Consolas"/>
                <w:sz w:val="24"/>
                <w:szCs w:val="24"/>
                <w:lang w:val="en-US"/>
              </w:rPr>
              <w:t>isi</w:t>
            </w:r>
            <w:r>
              <w:rPr>
                <w:rFonts w:ascii="Consolas" w:hAnsi="Consolas" w:cs="Consolas"/>
                <w:sz w:val="24"/>
                <w:szCs w:val="24"/>
                <w:lang w:val="en-US"/>
              </w:rPr>
              <w:t>belBy5</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firstNum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Parse(inputStr);</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secondNum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Parse(inputStr);</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numberOfP </w:t>
            </w:r>
            <w:r>
              <w:rPr>
                <w:rFonts w:ascii="Consolas" w:hAnsi="Consolas" w:cs="Consolas"/>
                <w:color w:val="008080"/>
                <w:sz w:val="24"/>
                <w:szCs w:val="24"/>
              </w:rPr>
              <w:t>=</w:t>
            </w:r>
            <w:r>
              <w:rPr>
                <w:rFonts w:ascii="Consolas" w:hAnsi="Consolas" w:cs="Consolas"/>
                <w:sz w:val="24"/>
                <w:szCs w:val="24"/>
              </w:rPr>
              <w:t xml:space="preserve"> (secondNum </w:t>
            </w:r>
            <w:r>
              <w:rPr>
                <w:rFonts w:ascii="Consolas" w:hAnsi="Consolas" w:cs="Consolas"/>
                <w:color w:val="008080"/>
                <w:sz w:val="24"/>
                <w:szCs w:val="24"/>
              </w:rPr>
              <w:t>/</w:t>
            </w:r>
            <w:r>
              <w:rPr>
                <w:rFonts w:ascii="Consolas" w:hAnsi="Consolas" w:cs="Consolas"/>
                <w:sz w:val="24"/>
                <w:szCs w:val="24"/>
              </w:rPr>
              <w:t xml:space="preserve"> 5) </w:t>
            </w:r>
            <w:r>
              <w:rPr>
                <w:rFonts w:ascii="Consolas" w:hAnsi="Consolas" w:cs="Consolas"/>
                <w:color w:val="008080"/>
                <w:sz w:val="24"/>
                <w:szCs w:val="24"/>
              </w:rPr>
              <w:t>-</w:t>
            </w:r>
            <w:r>
              <w:rPr>
                <w:rFonts w:ascii="Consolas" w:hAnsi="Consolas" w:cs="Consolas"/>
                <w:sz w:val="24"/>
                <w:szCs w:val="24"/>
              </w:rPr>
              <w:t xml:space="preserve"> (firstNum </w:t>
            </w:r>
            <w:r>
              <w:rPr>
                <w:rFonts w:ascii="Consolas" w:hAnsi="Consolas" w:cs="Consolas"/>
                <w:color w:val="008080"/>
                <w:sz w:val="24"/>
                <w:szCs w:val="24"/>
              </w:rPr>
              <w:t>/</w:t>
            </w:r>
            <w:r>
              <w:rPr>
                <w:rFonts w:ascii="Consolas" w:hAnsi="Consolas" w:cs="Consolas"/>
                <w:sz w:val="24"/>
                <w:szCs w:val="24"/>
              </w:rPr>
              <w:t xml:space="preserve"> 5);</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(firstNum </w:t>
            </w:r>
            <w:r>
              <w:rPr>
                <w:rFonts w:ascii="Consolas" w:hAnsi="Consolas" w:cs="Consolas"/>
                <w:color w:val="008080"/>
                <w:sz w:val="24"/>
                <w:szCs w:val="24"/>
              </w:rPr>
              <w:t>%</w:t>
            </w:r>
            <w:r>
              <w:rPr>
                <w:rFonts w:ascii="Consolas" w:hAnsi="Consolas" w:cs="Consolas"/>
                <w:sz w:val="24"/>
                <w:szCs w:val="24"/>
              </w:rPr>
              <w:t xml:space="preserve"> 5 </w:t>
            </w:r>
            <w:r>
              <w:rPr>
                <w:rFonts w:ascii="Consolas" w:hAnsi="Consolas" w:cs="Consolas"/>
                <w:color w:val="008080"/>
                <w:sz w:val="24"/>
                <w:szCs w:val="24"/>
              </w:rPr>
              <w:t>==</w:t>
            </w:r>
            <w:r>
              <w:rPr>
                <w:rFonts w:ascii="Consolas" w:hAnsi="Consolas" w:cs="Consolas"/>
                <w:sz w:val="24"/>
                <w:szCs w:val="24"/>
              </w:rPr>
              <w:t xml:space="preserve"> 0)</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numberOfP</w:t>
            </w:r>
            <w:r>
              <w:rPr>
                <w:rFonts w:ascii="Consolas" w:hAnsi="Consolas" w:cs="Consolas"/>
                <w:color w:val="008080"/>
                <w:sz w:val="24"/>
                <w:szCs w:val="24"/>
              </w:rPr>
              <w:t>++</w:t>
            </w:r>
            <w:r>
              <w:rPr>
                <w:rFonts w:ascii="Consolas" w:hAnsi="Consolas" w:cs="Consolas"/>
                <w:sz w:val="24"/>
                <w:szCs w:val="24"/>
              </w:rPr>
              <w:t>;</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WriteLine(numberOfP);</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93662A" w:rsidRDefault="0093662A" w:rsidP="0093662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16D00" w:rsidRDefault="0093662A" w:rsidP="0093662A">
            <w:pPr>
              <w:autoSpaceDE w:val="0"/>
              <w:autoSpaceDN w:val="0"/>
              <w:adjustRightInd w:val="0"/>
              <w:spacing w:after="0" w:line="240" w:lineRule="auto"/>
              <w:rPr>
                <w:noProof/>
                <w:lang w:val="en-US"/>
              </w:rPr>
            </w:pPr>
            <w:r>
              <w:rPr>
                <w:rFonts w:ascii="Consolas" w:hAnsi="Consolas" w:cs="Consolas"/>
                <w:sz w:val="24"/>
                <w:szCs w:val="24"/>
              </w:rPr>
              <w:lastRenderedPageBreak/>
              <w:t>}</w:t>
            </w:r>
          </w:p>
        </w:tc>
      </w:tr>
      <w:tr w:rsidR="00B16D00" w:rsidTr="00B16D00">
        <w:tc>
          <w:tcPr>
            <w:tcW w:w="10805" w:type="dxa"/>
            <w:gridSpan w:val="2"/>
          </w:tcPr>
          <w:p w:rsidR="00734752" w:rsidRPr="00734752" w:rsidRDefault="00734752" w:rsidP="00734752">
            <w:pPr>
              <w:spacing w:after="120"/>
              <w:rPr>
                <w:b/>
                <w:noProof/>
                <w:lang w:val="en-US"/>
              </w:rPr>
            </w:pPr>
            <w:r w:rsidRPr="00734752">
              <w:rPr>
                <w:b/>
                <w:noProof/>
                <w:lang w:val="en-US"/>
              </w:rPr>
              <w:lastRenderedPageBreak/>
              <w:t>Тестове</w:t>
            </w:r>
          </w:p>
          <w:p w:rsidR="00734752" w:rsidRPr="00734752" w:rsidRDefault="00734752" w:rsidP="00734752">
            <w:pPr>
              <w:spacing w:after="120"/>
              <w:rPr>
                <w:noProof/>
                <w:lang w:val="en-US"/>
              </w:rPr>
            </w:pPr>
            <w:r w:rsidRPr="00734752">
              <w:rPr>
                <w:noProof/>
                <w:lang w:val="en-US"/>
              </w:rPr>
              <w:t>Интересните случаи за тестване са следните:</w:t>
            </w:r>
          </w:p>
          <w:p w:rsidR="00B16D00" w:rsidRDefault="00734752" w:rsidP="00734752">
            <w:pPr>
              <w:spacing w:after="120"/>
              <w:rPr>
                <w:noProof/>
              </w:rPr>
            </w:pPr>
            <w:r w:rsidRPr="00734752">
              <w:rPr>
                <w:noProof/>
                <w:lang w:val="en-US"/>
              </w:rPr>
              <w:t>•</w:t>
            </w:r>
            <w:r w:rsidRPr="00734752">
              <w:rPr>
                <w:noProof/>
                <w:lang w:val="en-US"/>
              </w:rPr>
              <w:tab/>
            </w:r>
            <w:r>
              <w:rPr>
                <w:noProof/>
              </w:rPr>
              <w:t xml:space="preserve">Тъй като за  граници се ползват числа от тип </w:t>
            </w:r>
            <w:r>
              <w:rPr>
                <w:noProof/>
                <w:lang w:val="en-US"/>
              </w:rPr>
              <w:t>int</w:t>
            </w:r>
            <w:r>
              <w:rPr>
                <w:noProof/>
              </w:rPr>
              <w:t>, е възможно за долна граница може да бъде въведено число равно или по-малко на нула. Тъй като и нулата е число което се дели на 5 без остатък, тогава се очаква и нулата да влиза в сметките.</w:t>
            </w:r>
          </w:p>
          <w:p w:rsidR="00734752" w:rsidRPr="00734752" w:rsidRDefault="00734752" w:rsidP="00734752">
            <w:pPr>
              <w:spacing w:after="120"/>
              <w:rPr>
                <w:noProof/>
              </w:rPr>
            </w:pPr>
            <w:r w:rsidRPr="00734752">
              <w:rPr>
                <w:noProof/>
              </w:rPr>
              <w:t>•</w:t>
            </w:r>
            <w:r w:rsidRPr="00734752">
              <w:rPr>
                <w:noProof/>
              </w:rPr>
              <w:tab/>
            </w:r>
            <w:r>
              <w:rPr>
                <w:noProof/>
              </w:rPr>
              <w:t xml:space="preserve">Пресмятането на числата в интервала по гореспоменатата формула става сравнително по-бързо отколкото, пресмятането с цикъл. Ето защо тест с долна граница мин стойност на </w:t>
            </w:r>
            <w:r>
              <w:rPr>
                <w:noProof/>
                <w:lang w:val="en-US"/>
              </w:rPr>
              <w:t xml:space="preserve">int </w:t>
            </w:r>
            <w:r>
              <w:rPr>
                <w:noProof/>
              </w:rPr>
              <w:t xml:space="preserve">и горна – макс стойност на </w:t>
            </w:r>
            <w:r>
              <w:rPr>
                <w:noProof/>
                <w:lang w:val="en-US"/>
              </w:rPr>
              <w:t xml:space="preserve">int </w:t>
            </w:r>
            <w:r>
              <w:rPr>
                <w:noProof/>
              </w:rPr>
              <w:t>е удачен (тест за скорост).</w:t>
            </w:r>
          </w:p>
        </w:tc>
      </w:tr>
      <w:tr w:rsidR="00734752" w:rsidRPr="00734752" w:rsidTr="00734752">
        <w:tc>
          <w:tcPr>
            <w:tcW w:w="5250" w:type="dxa"/>
          </w:tcPr>
          <w:p w:rsidR="00734752" w:rsidRPr="00734752" w:rsidRDefault="00734752" w:rsidP="00DF12BE">
            <w:pPr>
              <w:rPr>
                <w:b/>
              </w:rPr>
            </w:pPr>
            <w:r w:rsidRPr="00734752">
              <w:rPr>
                <w:b/>
              </w:rPr>
              <w:t>Вход</w:t>
            </w:r>
          </w:p>
        </w:tc>
        <w:tc>
          <w:tcPr>
            <w:tcW w:w="5555" w:type="dxa"/>
          </w:tcPr>
          <w:p w:rsidR="00734752" w:rsidRPr="00734752" w:rsidRDefault="00734752" w:rsidP="00DF12BE">
            <w:pPr>
              <w:rPr>
                <w:b/>
              </w:rPr>
            </w:pPr>
            <w:r w:rsidRPr="00734752">
              <w:rPr>
                <w:b/>
              </w:rPr>
              <w:t>Изход</w:t>
            </w:r>
          </w:p>
        </w:tc>
      </w:tr>
      <w:tr w:rsidR="00734752" w:rsidRPr="00734752" w:rsidTr="00734752">
        <w:tc>
          <w:tcPr>
            <w:tcW w:w="5250" w:type="dxa"/>
          </w:tcPr>
          <w:p w:rsidR="00734752" w:rsidRPr="00734752" w:rsidRDefault="00734752" w:rsidP="00DF12BE">
            <w:r w:rsidRPr="00734752">
              <w:t>1</w:t>
            </w:r>
            <w:r>
              <w:t>7</w:t>
            </w:r>
          </w:p>
          <w:p w:rsidR="00734752" w:rsidRPr="00734752" w:rsidRDefault="00734752" w:rsidP="00DF12BE">
            <w:r>
              <w:t>25</w:t>
            </w:r>
          </w:p>
        </w:tc>
        <w:tc>
          <w:tcPr>
            <w:tcW w:w="5555" w:type="dxa"/>
          </w:tcPr>
          <w:p w:rsidR="00734752" w:rsidRPr="00734752" w:rsidRDefault="00734752" w:rsidP="00DF12BE">
            <w:r w:rsidRPr="00734752">
              <w:t>2</w:t>
            </w:r>
          </w:p>
        </w:tc>
      </w:tr>
      <w:tr w:rsidR="00734752" w:rsidRPr="00734752" w:rsidTr="00734752">
        <w:tc>
          <w:tcPr>
            <w:tcW w:w="5250" w:type="dxa"/>
          </w:tcPr>
          <w:p w:rsidR="00734752" w:rsidRPr="00734752" w:rsidRDefault="00734752" w:rsidP="00DF12BE">
            <w:pPr>
              <w:rPr>
                <w:b/>
              </w:rPr>
            </w:pPr>
            <w:r w:rsidRPr="00734752">
              <w:rPr>
                <w:b/>
              </w:rPr>
              <w:t>Вход</w:t>
            </w:r>
          </w:p>
        </w:tc>
        <w:tc>
          <w:tcPr>
            <w:tcW w:w="5555" w:type="dxa"/>
          </w:tcPr>
          <w:p w:rsidR="00734752" w:rsidRPr="00734752" w:rsidRDefault="00734752" w:rsidP="00DF12BE">
            <w:pPr>
              <w:rPr>
                <w:b/>
              </w:rPr>
            </w:pPr>
            <w:r w:rsidRPr="00734752">
              <w:rPr>
                <w:b/>
              </w:rPr>
              <w:t>Изход</w:t>
            </w:r>
          </w:p>
        </w:tc>
      </w:tr>
      <w:tr w:rsidR="00734752" w:rsidRPr="00734752" w:rsidTr="00734752">
        <w:tc>
          <w:tcPr>
            <w:tcW w:w="5250" w:type="dxa"/>
          </w:tcPr>
          <w:p w:rsidR="00734752" w:rsidRDefault="00487BCA" w:rsidP="00DF12BE">
            <w:r>
              <w:t>15</w:t>
            </w:r>
          </w:p>
          <w:p w:rsidR="00487BCA" w:rsidRPr="00734752" w:rsidRDefault="00487BCA" w:rsidP="00DF12BE">
            <w:r>
              <w:t>25</w:t>
            </w:r>
          </w:p>
        </w:tc>
        <w:tc>
          <w:tcPr>
            <w:tcW w:w="5555" w:type="dxa"/>
          </w:tcPr>
          <w:p w:rsidR="00734752" w:rsidRPr="00734752" w:rsidRDefault="00487BCA" w:rsidP="00DF12BE">
            <w:r>
              <w:t>3</w:t>
            </w:r>
          </w:p>
        </w:tc>
      </w:tr>
      <w:tr w:rsidR="00487BCA" w:rsidRPr="00487BCA" w:rsidTr="00734752">
        <w:tc>
          <w:tcPr>
            <w:tcW w:w="5250" w:type="dxa"/>
          </w:tcPr>
          <w:p w:rsidR="00487BCA" w:rsidRPr="00487BCA" w:rsidRDefault="00487BCA" w:rsidP="00DF12BE">
            <w:pPr>
              <w:rPr>
                <w:b/>
              </w:rPr>
            </w:pPr>
            <w:r w:rsidRPr="00487BCA">
              <w:rPr>
                <w:b/>
              </w:rPr>
              <w:t>Вход</w:t>
            </w:r>
          </w:p>
        </w:tc>
        <w:tc>
          <w:tcPr>
            <w:tcW w:w="5555" w:type="dxa"/>
          </w:tcPr>
          <w:p w:rsidR="00487BCA" w:rsidRPr="00487BCA" w:rsidRDefault="00487BCA" w:rsidP="00DF12BE">
            <w:pPr>
              <w:rPr>
                <w:b/>
              </w:rPr>
            </w:pPr>
            <w:r w:rsidRPr="00487BCA">
              <w:rPr>
                <w:b/>
              </w:rPr>
              <w:t>Изход</w:t>
            </w:r>
          </w:p>
        </w:tc>
      </w:tr>
      <w:tr w:rsidR="00487BCA" w:rsidRPr="00734752" w:rsidTr="00734752">
        <w:tc>
          <w:tcPr>
            <w:tcW w:w="5250" w:type="dxa"/>
          </w:tcPr>
          <w:p w:rsidR="00487BCA" w:rsidRDefault="00487BCA" w:rsidP="00DF12BE">
            <w:r>
              <w:t>0</w:t>
            </w:r>
          </w:p>
          <w:p w:rsidR="00487BCA" w:rsidRDefault="00487BCA" w:rsidP="00DF12BE">
            <w:r>
              <w:t>25</w:t>
            </w:r>
          </w:p>
        </w:tc>
        <w:tc>
          <w:tcPr>
            <w:tcW w:w="5555" w:type="dxa"/>
          </w:tcPr>
          <w:p w:rsidR="00487BCA" w:rsidRDefault="00487BCA" w:rsidP="00DF12BE">
            <w:r>
              <w:t>6</w:t>
            </w:r>
          </w:p>
        </w:tc>
      </w:tr>
      <w:tr w:rsidR="00487BCA" w:rsidRPr="00487BCA" w:rsidTr="00734752">
        <w:tc>
          <w:tcPr>
            <w:tcW w:w="5250" w:type="dxa"/>
          </w:tcPr>
          <w:p w:rsidR="00487BCA" w:rsidRPr="00487BCA" w:rsidRDefault="00487BCA" w:rsidP="00DF12BE">
            <w:pPr>
              <w:rPr>
                <w:b/>
              </w:rPr>
            </w:pPr>
            <w:r w:rsidRPr="00487BCA">
              <w:rPr>
                <w:b/>
              </w:rPr>
              <w:t>Вход</w:t>
            </w:r>
          </w:p>
        </w:tc>
        <w:tc>
          <w:tcPr>
            <w:tcW w:w="5555" w:type="dxa"/>
          </w:tcPr>
          <w:p w:rsidR="00487BCA" w:rsidRPr="00487BCA" w:rsidRDefault="00487BCA" w:rsidP="00DF12BE">
            <w:pPr>
              <w:rPr>
                <w:b/>
              </w:rPr>
            </w:pPr>
            <w:r w:rsidRPr="00487BCA">
              <w:rPr>
                <w:b/>
              </w:rPr>
              <w:t>Изход</w:t>
            </w:r>
          </w:p>
        </w:tc>
      </w:tr>
      <w:tr w:rsidR="00487BCA" w:rsidRPr="00734752" w:rsidTr="00734752">
        <w:tc>
          <w:tcPr>
            <w:tcW w:w="5250" w:type="dxa"/>
          </w:tcPr>
          <w:p w:rsidR="00487BCA" w:rsidRDefault="00487BCA" w:rsidP="00DF12BE">
            <w:r>
              <w:t>-25</w:t>
            </w:r>
          </w:p>
          <w:p w:rsidR="00487BCA" w:rsidRDefault="00487BCA" w:rsidP="00DF12BE">
            <w:r>
              <w:t>25</w:t>
            </w:r>
          </w:p>
        </w:tc>
        <w:tc>
          <w:tcPr>
            <w:tcW w:w="5555" w:type="dxa"/>
          </w:tcPr>
          <w:p w:rsidR="00487BCA" w:rsidRDefault="00487BCA" w:rsidP="00DF12BE">
            <w:r>
              <w:t>11</w:t>
            </w:r>
          </w:p>
        </w:tc>
      </w:tr>
      <w:tr w:rsidR="00487BCA" w:rsidRPr="00487BCA" w:rsidTr="00734752">
        <w:tc>
          <w:tcPr>
            <w:tcW w:w="5250" w:type="dxa"/>
          </w:tcPr>
          <w:p w:rsidR="00487BCA" w:rsidRPr="00487BCA" w:rsidRDefault="00487BCA" w:rsidP="00DF12BE">
            <w:pPr>
              <w:rPr>
                <w:b/>
              </w:rPr>
            </w:pPr>
            <w:r w:rsidRPr="00487BCA">
              <w:rPr>
                <w:b/>
              </w:rPr>
              <w:t>Вход</w:t>
            </w:r>
          </w:p>
        </w:tc>
        <w:tc>
          <w:tcPr>
            <w:tcW w:w="5555" w:type="dxa"/>
          </w:tcPr>
          <w:p w:rsidR="00487BCA" w:rsidRPr="00487BCA" w:rsidRDefault="00487BCA" w:rsidP="00DF12BE">
            <w:pPr>
              <w:rPr>
                <w:b/>
              </w:rPr>
            </w:pPr>
            <w:r w:rsidRPr="00487BCA">
              <w:rPr>
                <w:b/>
              </w:rPr>
              <w:t>Изход</w:t>
            </w:r>
          </w:p>
        </w:tc>
      </w:tr>
      <w:tr w:rsidR="00487BCA" w:rsidRPr="00734752" w:rsidTr="00734752">
        <w:tc>
          <w:tcPr>
            <w:tcW w:w="5250" w:type="dxa"/>
          </w:tcPr>
          <w:p w:rsidR="00487BCA" w:rsidRDefault="00487BCA" w:rsidP="00DF12BE">
            <w:r>
              <w:t>-1000</w:t>
            </w:r>
          </w:p>
          <w:p w:rsidR="00487BCA" w:rsidRDefault="00487BCA" w:rsidP="00DF12BE">
            <w:r>
              <w:t>1000</w:t>
            </w:r>
          </w:p>
        </w:tc>
        <w:tc>
          <w:tcPr>
            <w:tcW w:w="5555" w:type="dxa"/>
          </w:tcPr>
          <w:p w:rsidR="00487BCA" w:rsidRDefault="00487BCA" w:rsidP="00DF12BE">
            <w:r>
              <w:t>401</w:t>
            </w:r>
          </w:p>
        </w:tc>
      </w:tr>
      <w:tr w:rsidR="00487BCA" w:rsidRPr="00487BCA" w:rsidTr="00734752">
        <w:tc>
          <w:tcPr>
            <w:tcW w:w="5250" w:type="dxa"/>
          </w:tcPr>
          <w:p w:rsidR="00487BCA" w:rsidRPr="00487BCA" w:rsidRDefault="00487BCA" w:rsidP="00DF12BE">
            <w:pPr>
              <w:rPr>
                <w:b/>
              </w:rPr>
            </w:pPr>
            <w:r w:rsidRPr="00487BCA">
              <w:rPr>
                <w:b/>
              </w:rPr>
              <w:t>Вход</w:t>
            </w:r>
          </w:p>
        </w:tc>
        <w:tc>
          <w:tcPr>
            <w:tcW w:w="5555" w:type="dxa"/>
          </w:tcPr>
          <w:p w:rsidR="00487BCA" w:rsidRPr="00487BCA" w:rsidRDefault="00487BCA" w:rsidP="00DF12BE">
            <w:pPr>
              <w:rPr>
                <w:b/>
              </w:rPr>
            </w:pPr>
            <w:r w:rsidRPr="00487BCA">
              <w:rPr>
                <w:b/>
              </w:rPr>
              <w:t>Изход</w:t>
            </w:r>
          </w:p>
        </w:tc>
      </w:tr>
      <w:tr w:rsidR="00487BCA" w:rsidRPr="00734752" w:rsidTr="00734752">
        <w:tc>
          <w:tcPr>
            <w:tcW w:w="5250" w:type="dxa"/>
          </w:tcPr>
          <w:p w:rsidR="00487BCA" w:rsidRDefault="00487BCA" w:rsidP="00DF12BE">
            <w:r>
              <w:t>-10000</w:t>
            </w:r>
          </w:p>
          <w:p w:rsidR="00487BCA" w:rsidRDefault="00487BCA" w:rsidP="00DF12BE">
            <w:r>
              <w:t>10000</w:t>
            </w:r>
          </w:p>
        </w:tc>
        <w:tc>
          <w:tcPr>
            <w:tcW w:w="5555" w:type="dxa"/>
          </w:tcPr>
          <w:p w:rsidR="00487BCA" w:rsidRDefault="00487BCA" w:rsidP="00DF12BE">
            <w:r>
              <w:t>4001</w:t>
            </w:r>
          </w:p>
        </w:tc>
      </w:tr>
      <w:tr w:rsidR="00487BCA" w:rsidRPr="00487BCA" w:rsidTr="00734752">
        <w:tc>
          <w:tcPr>
            <w:tcW w:w="5250" w:type="dxa"/>
          </w:tcPr>
          <w:p w:rsidR="00487BCA" w:rsidRPr="00487BCA" w:rsidRDefault="00487BCA" w:rsidP="00DF12BE">
            <w:pPr>
              <w:rPr>
                <w:b/>
              </w:rPr>
            </w:pPr>
            <w:r w:rsidRPr="00487BCA">
              <w:rPr>
                <w:b/>
              </w:rPr>
              <w:t>Вход</w:t>
            </w:r>
          </w:p>
        </w:tc>
        <w:tc>
          <w:tcPr>
            <w:tcW w:w="5555" w:type="dxa"/>
          </w:tcPr>
          <w:p w:rsidR="00487BCA" w:rsidRPr="00487BCA" w:rsidRDefault="00487BCA" w:rsidP="00DF12BE">
            <w:pPr>
              <w:rPr>
                <w:b/>
              </w:rPr>
            </w:pPr>
            <w:r w:rsidRPr="00487BCA">
              <w:rPr>
                <w:b/>
              </w:rPr>
              <w:t>Изход</w:t>
            </w:r>
          </w:p>
        </w:tc>
      </w:tr>
      <w:tr w:rsidR="00487BCA" w:rsidRPr="00487BCA" w:rsidTr="00734752">
        <w:tc>
          <w:tcPr>
            <w:tcW w:w="5250" w:type="dxa"/>
          </w:tcPr>
          <w:p w:rsidR="00487BCA" w:rsidRPr="00487BCA" w:rsidRDefault="00487BCA" w:rsidP="00DF12BE">
            <w:r w:rsidRPr="00487BCA">
              <w:lastRenderedPageBreak/>
              <w:t>-100000</w:t>
            </w:r>
          </w:p>
          <w:p w:rsidR="00487BCA" w:rsidRPr="00487BCA" w:rsidRDefault="00487BCA" w:rsidP="00DF12BE">
            <w:r w:rsidRPr="00487BCA">
              <w:t>100000</w:t>
            </w:r>
          </w:p>
        </w:tc>
        <w:tc>
          <w:tcPr>
            <w:tcW w:w="5555" w:type="dxa"/>
          </w:tcPr>
          <w:p w:rsidR="00487BCA" w:rsidRPr="00487BCA" w:rsidRDefault="00487BCA" w:rsidP="00DF12BE">
            <w:r>
              <w:t>40001</w:t>
            </w:r>
          </w:p>
        </w:tc>
      </w:tr>
      <w:tr w:rsidR="00487BCA" w:rsidRPr="00487BCA" w:rsidTr="00734752">
        <w:tc>
          <w:tcPr>
            <w:tcW w:w="5250" w:type="dxa"/>
          </w:tcPr>
          <w:p w:rsidR="00487BCA" w:rsidRPr="00487BCA" w:rsidRDefault="00487BCA" w:rsidP="00DF12BE">
            <w:pPr>
              <w:rPr>
                <w:b/>
              </w:rPr>
            </w:pPr>
            <w:r w:rsidRPr="00487BCA">
              <w:rPr>
                <w:b/>
              </w:rPr>
              <w:t>Вход</w:t>
            </w:r>
          </w:p>
        </w:tc>
        <w:tc>
          <w:tcPr>
            <w:tcW w:w="5555" w:type="dxa"/>
          </w:tcPr>
          <w:p w:rsidR="00487BCA" w:rsidRPr="00487BCA" w:rsidRDefault="00487BCA" w:rsidP="00DF12BE">
            <w:pPr>
              <w:rPr>
                <w:b/>
              </w:rPr>
            </w:pPr>
            <w:r w:rsidRPr="00487BCA">
              <w:rPr>
                <w:b/>
              </w:rPr>
              <w:t>Изход</w:t>
            </w:r>
          </w:p>
        </w:tc>
      </w:tr>
      <w:tr w:rsidR="00487BCA" w:rsidRPr="00487BCA" w:rsidTr="00734752">
        <w:tc>
          <w:tcPr>
            <w:tcW w:w="5250" w:type="dxa"/>
          </w:tcPr>
          <w:p w:rsidR="00487BCA" w:rsidRDefault="00487BCA" w:rsidP="00487BCA">
            <w:r>
              <w:t>-1000000</w:t>
            </w:r>
          </w:p>
          <w:p w:rsidR="00487BCA" w:rsidRPr="008A1988" w:rsidRDefault="00487BCA" w:rsidP="00487BCA">
            <w:r>
              <w:t>1000000</w:t>
            </w:r>
          </w:p>
        </w:tc>
        <w:tc>
          <w:tcPr>
            <w:tcW w:w="5555" w:type="dxa"/>
          </w:tcPr>
          <w:p w:rsidR="00487BCA" w:rsidRPr="008A1988" w:rsidRDefault="00487BCA" w:rsidP="00DF12BE">
            <w:r w:rsidRPr="00487BCA">
              <w:t>40</w:t>
            </w:r>
            <w:r>
              <w:t>0</w:t>
            </w:r>
            <w:r w:rsidRPr="00487BCA">
              <w:t>001</w:t>
            </w:r>
          </w:p>
        </w:tc>
      </w:tr>
      <w:tr w:rsidR="00487BCA" w:rsidRPr="00487BCA" w:rsidTr="00734752">
        <w:tc>
          <w:tcPr>
            <w:tcW w:w="5250" w:type="dxa"/>
          </w:tcPr>
          <w:p w:rsidR="00487BCA" w:rsidRPr="00487BCA" w:rsidRDefault="00487BCA" w:rsidP="00DF12BE">
            <w:pPr>
              <w:rPr>
                <w:b/>
              </w:rPr>
            </w:pPr>
            <w:r w:rsidRPr="00487BCA">
              <w:rPr>
                <w:b/>
              </w:rPr>
              <w:t>Вход</w:t>
            </w:r>
          </w:p>
        </w:tc>
        <w:tc>
          <w:tcPr>
            <w:tcW w:w="5555" w:type="dxa"/>
          </w:tcPr>
          <w:p w:rsidR="00487BCA" w:rsidRPr="00487BCA" w:rsidRDefault="00487BCA" w:rsidP="00DF12BE">
            <w:pPr>
              <w:rPr>
                <w:b/>
              </w:rPr>
            </w:pPr>
            <w:r w:rsidRPr="00487BCA">
              <w:rPr>
                <w:b/>
              </w:rPr>
              <w:t>Изход</w:t>
            </w:r>
          </w:p>
        </w:tc>
      </w:tr>
      <w:tr w:rsidR="00487BCA" w:rsidRPr="00487BCA" w:rsidTr="00734752">
        <w:tc>
          <w:tcPr>
            <w:tcW w:w="5250" w:type="dxa"/>
          </w:tcPr>
          <w:p w:rsidR="00487BCA" w:rsidRDefault="00487BCA" w:rsidP="00487BCA">
            <w:r>
              <w:t>-10000000</w:t>
            </w:r>
          </w:p>
          <w:p w:rsidR="00487BCA" w:rsidRDefault="00487BCA" w:rsidP="00487BCA">
            <w:r>
              <w:t>10000000</w:t>
            </w:r>
          </w:p>
        </w:tc>
        <w:tc>
          <w:tcPr>
            <w:tcW w:w="5555" w:type="dxa"/>
          </w:tcPr>
          <w:p w:rsidR="00487BCA" w:rsidRPr="00487BCA" w:rsidRDefault="00487BCA" w:rsidP="00DF12BE">
            <w:r>
              <w:t>4000001</w:t>
            </w:r>
          </w:p>
        </w:tc>
      </w:tr>
      <w:tr w:rsidR="00487BCA" w:rsidRPr="00487BCA" w:rsidTr="00734752">
        <w:tc>
          <w:tcPr>
            <w:tcW w:w="5250" w:type="dxa"/>
          </w:tcPr>
          <w:p w:rsidR="00487BCA" w:rsidRPr="00487BCA" w:rsidRDefault="00487BCA" w:rsidP="00DF12BE">
            <w:pPr>
              <w:rPr>
                <w:b/>
              </w:rPr>
            </w:pPr>
            <w:r w:rsidRPr="00487BCA">
              <w:rPr>
                <w:b/>
              </w:rPr>
              <w:t>Вход</w:t>
            </w:r>
          </w:p>
        </w:tc>
        <w:tc>
          <w:tcPr>
            <w:tcW w:w="5555" w:type="dxa"/>
          </w:tcPr>
          <w:p w:rsidR="00487BCA" w:rsidRPr="00487BCA" w:rsidRDefault="00487BCA" w:rsidP="00DF12BE">
            <w:pPr>
              <w:rPr>
                <w:b/>
              </w:rPr>
            </w:pPr>
            <w:r w:rsidRPr="00487BCA">
              <w:rPr>
                <w:b/>
              </w:rPr>
              <w:t>Изход</w:t>
            </w:r>
          </w:p>
        </w:tc>
      </w:tr>
      <w:tr w:rsidR="00487BCA" w:rsidRPr="00487BCA" w:rsidTr="00734752">
        <w:tc>
          <w:tcPr>
            <w:tcW w:w="5250" w:type="dxa"/>
          </w:tcPr>
          <w:p w:rsidR="00487BCA" w:rsidRDefault="00487BCA" w:rsidP="00487BCA">
            <w:r w:rsidRPr="00487BCA">
              <w:t>-2147483648</w:t>
            </w:r>
          </w:p>
          <w:p w:rsidR="00487BCA" w:rsidRDefault="00487BCA" w:rsidP="00487BCA">
            <w:r w:rsidRPr="00487BCA">
              <w:t>2147483647</w:t>
            </w:r>
          </w:p>
        </w:tc>
        <w:tc>
          <w:tcPr>
            <w:tcW w:w="5555" w:type="dxa"/>
          </w:tcPr>
          <w:p w:rsidR="00487BCA" w:rsidRDefault="00487BCA" w:rsidP="00487BCA">
            <w:r w:rsidRPr="00487BCA">
              <w:t>858993458</w:t>
            </w:r>
          </w:p>
        </w:tc>
      </w:tr>
    </w:tbl>
    <w:p w:rsidR="00B16D00" w:rsidRDefault="00B16D00" w:rsidP="00E834C2">
      <w:pPr>
        <w:spacing w:after="120"/>
        <w:rPr>
          <w:noProof/>
          <w:lang w:val="en-US"/>
        </w:rPr>
      </w:pPr>
    </w:p>
    <w:tbl>
      <w:tblPr>
        <w:tblStyle w:val="TableGrid"/>
        <w:tblW w:w="0" w:type="auto"/>
        <w:tblInd w:w="108" w:type="dxa"/>
        <w:tblLook w:val="04A0"/>
      </w:tblPr>
      <w:tblGrid>
        <w:gridCol w:w="4935"/>
        <w:gridCol w:w="5870"/>
      </w:tblGrid>
      <w:tr w:rsidR="00DF12BE" w:rsidTr="00DF12BE">
        <w:tc>
          <w:tcPr>
            <w:tcW w:w="10805" w:type="dxa"/>
            <w:gridSpan w:val="2"/>
          </w:tcPr>
          <w:p w:rsidR="00DF12BE" w:rsidRPr="002C0937" w:rsidRDefault="00DF12BE" w:rsidP="00DF12BE">
            <w:pPr>
              <w:spacing w:after="120"/>
              <w:rPr>
                <w:b/>
                <w:noProof/>
                <w:sz w:val="24"/>
                <w:szCs w:val="24"/>
              </w:rPr>
            </w:pPr>
            <w:r w:rsidRPr="002C0937">
              <w:rPr>
                <w:b/>
                <w:noProof/>
                <w:sz w:val="24"/>
                <w:szCs w:val="24"/>
                <w:lang w:val="en-US"/>
              </w:rPr>
              <w:t xml:space="preserve">Задача 06. </w:t>
            </w:r>
            <w:r w:rsidRPr="002C0937">
              <w:rPr>
                <w:b/>
                <w:noProof/>
                <w:sz w:val="24"/>
                <w:szCs w:val="24"/>
              </w:rPr>
              <w:t>Сравнение без условни конструкции</w:t>
            </w:r>
          </w:p>
        </w:tc>
      </w:tr>
      <w:tr w:rsidR="00DF12BE" w:rsidTr="00DF12BE">
        <w:tc>
          <w:tcPr>
            <w:tcW w:w="10805" w:type="dxa"/>
            <w:gridSpan w:val="2"/>
          </w:tcPr>
          <w:p w:rsidR="00DF12BE" w:rsidRPr="00DF12BE" w:rsidRDefault="00DF12BE" w:rsidP="00DF12BE">
            <w:pPr>
              <w:spacing w:after="120"/>
              <w:rPr>
                <w:noProof/>
                <w:lang w:val="en-US"/>
              </w:rPr>
            </w:pPr>
            <w:r w:rsidRPr="00DF12BE">
              <w:rPr>
                <w:noProof/>
                <w:lang w:val="en-US"/>
              </w:rPr>
              <w:t>Условие</w:t>
            </w:r>
          </w:p>
          <w:p w:rsidR="00DF12BE" w:rsidRPr="00DF12BE" w:rsidRDefault="00DF12BE" w:rsidP="00DF12BE">
            <w:pPr>
              <w:spacing w:after="120"/>
              <w:rPr>
                <w:noProof/>
              </w:rPr>
            </w:pPr>
            <w:r w:rsidRPr="00DF12BE">
              <w:rPr>
                <w:noProof/>
              </w:rPr>
              <w:t>Напишете програма, която чете две числа от конзолата и отпечатва по-голямото от тях. Решете задачата без да използвате условни конструкции.</w:t>
            </w:r>
          </w:p>
        </w:tc>
      </w:tr>
      <w:tr w:rsidR="00DF12BE" w:rsidTr="00DF12BE">
        <w:tc>
          <w:tcPr>
            <w:tcW w:w="10805" w:type="dxa"/>
            <w:gridSpan w:val="2"/>
          </w:tcPr>
          <w:p w:rsidR="00DF12BE" w:rsidRDefault="00DF12BE" w:rsidP="00DF12BE">
            <w:pPr>
              <w:spacing w:after="120"/>
              <w:rPr>
                <w:b/>
                <w:noProof/>
                <w:lang w:val="en-US"/>
              </w:rPr>
            </w:pPr>
            <w:r w:rsidRPr="006B7CC1">
              <w:rPr>
                <w:b/>
                <w:noProof/>
                <w:lang w:val="en-US"/>
              </w:rPr>
              <w:t>Описание на входа</w:t>
            </w:r>
          </w:p>
          <w:p w:rsidR="00DF12BE" w:rsidRDefault="00DF12BE" w:rsidP="00DF12BE">
            <w:pPr>
              <w:spacing w:after="120"/>
              <w:rPr>
                <w:noProof/>
                <w:lang w:val="en-US"/>
              </w:rPr>
            </w:pPr>
            <w:r>
              <w:rPr>
                <w:noProof/>
              </w:rPr>
              <w:t xml:space="preserve">Входът се състои от два реда. На всеки ред въвеждаме </w:t>
            </w:r>
            <w:r w:rsidR="00A41C5D">
              <w:rPr>
                <w:noProof/>
              </w:rPr>
              <w:t>по едно число.</w:t>
            </w:r>
          </w:p>
        </w:tc>
      </w:tr>
      <w:tr w:rsidR="00DF12BE" w:rsidTr="00DF12BE">
        <w:tc>
          <w:tcPr>
            <w:tcW w:w="10805" w:type="dxa"/>
            <w:gridSpan w:val="2"/>
          </w:tcPr>
          <w:p w:rsidR="00DF12BE" w:rsidRPr="006B7CC1" w:rsidRDefault="00DF12BE" w:rsidP="00DF12BE">
            <w:pPr>
              <w:spacing w:after="120"/>
              <w:rPr>
                <w:b/>
                <w:noProof/>
                <w:lang w:val="en-US"/>
              </w:rPr>
            </w:pPr>
            <w:r w:rsidRPr="006B7CC1">
              <w:rPr>
                <w:b/>
                <w:noProof/>
                <w:lang w:val="en-US"/>
              </w:rPr>
              <w:t>Описание на изхода</w:t>
            </w:r>
          </w:p>
          <w:p w:rsidR="00DF12BE" w:rsidRDefault="00DF12BE" w:rsidP="00A41C5D">
            <w:pPr>
              <w:spacing w:after="120"/>
              <w:rPr>
                <w:noProof/>
                <w:lang w:val="en-US"/>
              </w:rPr>
            </w:pPr>
            <w:r>
              <w:rPr>
                <w:noProof/>
              </w:rPr>
              <w:t xml:space="preserve">Изхода се състои от един ред, на който се изписва </w:t>
            </w:r>
            <w:r w:rsidR="00A41C5D">
              <w:rPr>
                <w:noProof/>
              </w:rPr>
              <w:t>по-голямото от двете числа.</w:t>
            </w:r>
          </w:p>
        </w:tc>
      </w:tr>
      <w:tr w:rsidR="00DF12BE" w:rsidTr="00DF12BE">
        <w:tc>
          <w:tcPr>
            <w:tcW w:w="10805" w:type="dxa"/>
            <w:gridSpan w:val="2"/>
          </w:tcPr>
          <w:p w:rsidR="00A41C5D" w:rsidRDefault="00A41C5D" w:rsidP="00A41C5D">
            <w:pPr>
              <w:spacing w:after="120"/>
              <w:rPr>
                <w:b/>
                <w:noProof/>
              </w:rPr>
            </w:pPr>
            <w:r w:rsidRPr="006B7CC1">
              <w:rPr>
                <w:b/>
                <w:noProof/>
                <w:lang w:val="en-US"/>
              </w:rPr>
              <w:t>Анализ на задачата</w:t>
            </w:r>
          </w:p>
          <w:p w:rsidR="00DF12BE" w:rsidRDefault="00A41C5D" w:rsidP="00A41C5D">
            <w:pPr>
              <w:spacing w:after="120"/>
              <w:rPr>
                <w:noProof/>
              </w:rPr>
            </w:pPr>
            <w:r w:rsidRPr="00C32FF7">
              <w:rPr>
                <w:noProof/>
              </w:rPr>
              <w:t xml:space="preserve">Записваме </w:t>
            </w:r>
            <w:r>
              <w:rPr>
                <w:noProof/>
              </w:rPr>
              <w:t xml:space="preserve"> всеки ред от входа </w:t>
            </w:r>
            <w:r w:rsidRPr="00C32FF7">
              <w:rPr>
                <w:noProof/>
              </w:rPr>
              <w:t>в string променлива.</w:t>
            </w:r>
          </w:p>
          <w:p w:rsidR="00A41C5D" w:rsidRDefault="00A41C5D" w:rsidP="008116F5">
            <w:pPr>
              <w:spacing w:after="120"/>
              <w:rPr>
                <w:noProof/>
              </w:rPr>
            </w:pPr>
            <w:r>
              <w:rPr>
                <w:noProof/>
              </w:rPr>
              <w:t xml:space="preserve">За да запазим двете входни числа ползваме променливи  от тип </w:t>
            </w:r>
            <w:r>
              <w:rPr>
                <w:noProof/>
                <w:lang w:val="en-US"/>
              </w:rPr>
              <w:t>decimal,</w:t>
            </w:r>
            <w:r>
              <w:rPr>
                <w:noProof/>
              </w:rPr>
              <w:t xml:space="preserve"> </w:t>
            </w:r>
            <w:r w:rsidR="008116F5">
              <w:rPr>
                <w:noProof/>
              </w:rPr>
              <w:t xml:space="preserve">съответно </w:t>
            </w:r>
            <w:r w:rsidR="008116F5">
              <w:rPr>
                <w:noProof/>
                <w:lang w:val="en-US"/>
              </w:rPr>
              <w:t xml:space="preserve">firstNum </w:t>
            </w:r>
            <w:r w:rsidR="008116F5">
              <w:rPr>
                <w:noProof/>
              </w:rPr>
              <w:t>и</w:t>
            </w:r>
            <w:r w:rsidR="008116F5">
              <w:rPr>
                <w:noProof/>
                <w:lang w:val="en-US"/>
              </w:rPr>
              <w:t xml:space="preserve"> secondNum</w:t>
            </w:r>
            <w:r w:rsidR="008116F5">
              <w:rPr>
                <w:noProof/>
              </w:rPr>
              <w:t xml:space="preserve">. Ползваме </w:t>
            </w:r>
            <w:r w:rsidR="008116F5">
              <w:rPr>
                <w:noProof/>
                <w:lang w:val="en-US"/>
              </w:rPr>
              <w:t>decimal</w:t>
            </w:r>
            <w:r w:rsidR="008116F5">
              <w:rPr>
                <w:noProof/>
              </w:rPr>
              <w:t>, защото в условието не е определено какви числа трябва да бъдат сравнявани.</w:t>
            </w:r>
          </w:p>
          <w:p w:rsidR="008116F5" w:rsidRDefault="008116F5" w:rsidP="008116F5">
            <w:pPr>
              <w:spacing w:after="120"/>
              <w:rPr>
                <w:noProof/>
              </w:rPr>
            </w:pPr>
            <w:r>
              <w:rPr>
                <w:noProof/>
              </w:rPr>
              <w:t xml:space="preserve">За самото сравнение на входните две числа ползваме статичния метод на класа </w:t>
            </w:r>
            <w:r>
              <w:rPr>
                <w:noProof/>
                <w:lang w:val="en-US"/>
              </w:rPr>
              <w:t xml:space="preserve">Math.Max, </w:t>
            </w:r>
            <w:r>
              <w:rPr>
                <w:noProof/>
              </w:rPr>
              <w:t xml:space="preserve">който </w:t>
            </w:r>
            <w:r w:rsidR="002D5ED8">
              <w:rPr>
                <w:noProof/>
              </w:rPr>
              <w:t xml:space="preserve">при подаване на две числа, </w:t>
            </w:r>
            <w:r>
              <w:rPr>
                <w:noProof/>
              </w:rPr>
              <w:t>връща като резултат</w:t>
            </w:r>
            <w:r w:rsidR="002D5ED8">
              <w:rPr>
                <w:noProof/>
              </w:rPr>
              <w:t xml:space="preserve"> по-голямото от тях.</w:t>
            </w:r>
          </w:p>
          <w:p w:rsidR="002D5ED8" w:rsidRPr="008116F5" w:rsidRDefault="002D5ED8" w:rsidP="008116F5">
            <w:pPr>
              <w:spacing w:after="120"/>
              <w:rPr>
                <w:noProof/>
              </w:rPr>
            </w:pPr>
            <w:r>
              <w:rPr>
                <w:noProof/>
              </w:rPr>
              <w:t>Изпечатваме резултата на конзолата.</w:t>
            </w:r>
          </w:p>
        </w:tc>
      </w:tr>
      <w:tr w:rsidR="00DF12BE" w:rsidTr="00DF12BE">
        <w:tc>
          <w:tcPr>
            <w:tcW w:w="10805" w:type="dxa"/>
            <w:gridSpan w:val="2"/>
          </w:tcPr>
          <w:p w:rsidR="00DF12BE" w:rsidRPr="002D5ED8" w:rsidRDefault="002D5ED8" w:rsidP="00E834C2">
            <w:pPr>
              <w:spacing w:after="120"/>
              <w:rPr>
                <w:b/>
                <w:noProof/>
                <w:lang w:val="en-US"/>
              </w:rPr>
            </w:pPr>
            <w:r w:rsidRPr="002D5ED8">
              <w:rPr>
                <w:b/>
                <w:noProof/>
                <w:lang w:val="en-US"/>
              </w:rPr>
              <w:t>Решение (сорс код)</w:t>
            </w:r>
          </w:p>
        </w:tc>
      </w:tr>
      <w:tr w:rsidR="00DF12BE" w:rsidTr="00DF12BE">
        <w:tc>
          <w:tcPr>
            <w:tcW w:w="10805" w:type="dxa"/>
            <w:gridSpan w:val="2"/>
          </w:tcPr>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WithoutIF</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w:t>
            </w:r>
            <w:r w:rsidRPr="002D5ED8">
              <w:rPr>
                <w:rFonts w:ascii="Consolas" w:hAnsi="Consolas" w:cs="Consolas"/>
                <w:sz w:val="24"/>
                <w:szCs w:val="24"/>
              </w:rPr>
              <w:t>GreaterWithoutIF</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r>
              <w:rPr>
                <w:rFonts w:ascii="Consolas" w:hAnsi="Consolas" w:cs="Consolas"/>
                <w:color w:val="0000FF"/>
                <w:sz w:val="24"/>
                <w:szCs w:val="24"/>
              </w:rPr>
              <w:t>string</w:t>
            </w:r>
            <w:r>
              <w:rPr>
                <w:rFonts w:ascii="Consolas" w:hAnsi="Consolas" w:cs="Consolas"/>
                <w:sz w:val="24"/>
                <w:szCs w:val="24"/>
              </w:rPr>
              <w:t>[] args)</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sz w:val="24"/>
                <w:szCs w:val="24"/>
              </w:rPr>
              <w:t xml:space="preserve"> firstNum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color w:val="008080"/>
                <w:sz w:val="24"/>
                <w:szCs w:val="24"/>
              </w:rPr>
              <w:t>.</w:t>
            </w:r>
            <w:r>
              <w:rPr>
                <w:rFonts w:ascii="Consolas" w:hAnsi="Consolas" w:cs="Consolas"/>
                <w:sz w:val="24"/>
                <w:szCs w:val="24"/>
              </w:rPr>
              <w:t>Parse(inputStr);</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secondNum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Parse(inputStr);</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sz w:val="24"/>
                <w:szCs w:val="24"/>
              </w:rPr>
              <w:t xml:space="preserve"> greater </w:t>
            </w:r>
            <w:r>
              <w:rPr>
                <w:rFonts w:ascii="Consolas" w:hAnsi="Consolas" w:cs="Consolas"/>
                <w:color w:val="008080"/>
                <w:sz w:val="24"/>
                <w:szCs w:val="24"/>
              </w:rPr>
              <w:t>=</w:t>
            </w:r>
            <w:r>
              <w:rPr>
                <w:rFonts w:ascii="Consolas" w:hAnsi="Consolas" w:cs="Consolas"/>
                <w:sz w:val="24"/>
                <w:szCs w:val="24"/>
              </w:rPr>
              <w:t xml:space="preserve"> Math</w:t>
            </w:r>
            <w:r>
              <w:rPr>
                <w:rFonts w:ascii="Consolas" w:hAnsi="Consolas" w:cs="Consolas"/>
                <w:color w:val="008080"/>
                <w:sz w:val="24"/>
                <w:szCs w:val="24"/>
              </w:rPr>
              <w:t>.</w:t>
            </w:r>
            <w:r>
              <w:rPr>
                <w:rFonts w:ascii="Consolas" w:hAnsi="Consolas" w:cs="Consolas"/>
                <w:sz w:val="24"/>
                <w:szCs w:val="24"/>
              </w:rPr>
              <w:t>Max(firstNum, secondNum);</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WriteLine(greater);</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2D5ED8" w:rsidRDefault="002D5ED8" w:rsidP="002D5ED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DF12BE" w:rsidRDefault="002D5ED8" w:rsidP="002D5ED8">
            <w:pPr>
              <w:autoSpaceDE w:val="0"/>
              <w:autoSpaceDN w:val="0"/>
              <w:adjustRightInd w:val="0"/>
              <w:spacing w:after="0" w:line="240" w:lineRule="auto"/>
              <w:rPr>
                <w:noProof/>
                <w:lang w:val="en-US"/>
              </w:rPr>
            </w:pPr>
            <w:r>
              <w:rPr>
                <w:rFonts w:ascii="Consolas" w:hAnsi="Consolas" w:cs="Consolas"/>
                <w:sz w:val="24"/>
                <w:szCs w:val="24"/>
              </w:rPr>
              <w:t>}</w:t>
            </w:r>
          </w:p>
        </w:tc>
      </w:tr>
      <w:tr w:rsidR="00DF12BE" w:rsidTr="00DF12BE">
        <w:tc>
          <w:tcPr>
            <w:tcW w:w="10805" w:type="dxa"/>
            <w:gridSpan w:val="2"/>
          </w:tcPr>
          <w:p w:rsidR="002D5ED8" w:rsidRPr="002D5ED8" w:rsidRDefault="002D5ED8" w:rsidP="002D5ED8">
            <w:pPr>
              <w:spacing w:after="120"/>
              <w:rPr>
                <w:b/>
                <w:noProof/>
                <w:lang w:val="en-US"/>
              </w:rPr>
            </w:pPr>
            <w:r w:rsidRPr="002D5ED8">
              <w:rPr>
                <w:b/>
                <w:noProof/>
                <w:lang w:val="en-US"/>
              </w:rPr>
              <w:lastRenderedPageBreak/>
              <w:t>Тестове</w:t>
            </w:r>
          </w:p>
          <w:p w:rsidR="00DF12BE" w:rsidRPr="002D5ED8" w:rsidRDefault="002D5ED8" w:rsidP="002D5ED8">
            <w:pPr>
              <w:spacing w:after="120"/>
              <w:rPr>
                <w:noProof/>
              </w:rPr>
            </w:pPr>
            <w:r>
              <w:rPr>
                <w:noProof/>
              </w:rPr>
              <w:t xml:space="preserve">Тъй като за тази задача ползваме единствено </w:t>
            </w:r>
            <w:r w:rsidRPr="002D5ED8">
              <w:rPr>
                <w:noProof/>
              </w:rPr>
              <w:t>Math.Max</w:t>
            </w:r>
            <w:r>
              <w:rPr>
                <w:noProof/>
              </w:rPr>
              <w:t>, то интересни случаи за тестване няма.</w:t>
            </w:r>
          </w:p>
        </w:tc>
      </w:tr>
      <w:tr w:rsidR="002D5ED8" w:rsidRPr="002D5ED8" w:rsidTr="002D5ED8">
        <w:tc>
          <w:tcPr>
            <w:tcW w:w="4935" w:type="dxa"/>
          </w:tcPr>
          <w:p w:rsidR="002D5ED8" w:rsidRPr="002D5ED8" w:rsidRDefault="002D5ED8" w:rsidP="00FC182D">
            <w:pPr>
              <w:rPr>
                <w:b/>
              </w:rPr>
            </w:pPr>
            <w:r w:rsidRPr="002D5ED8">
              <w:rPr>
                <w:b/>
              </w:rPr>
              <w:t>Вход</w:t>
            </w:r>
          </w:p>
        </w:tc>
        <w:tc>
          <w:tcPr>
            <w:tcW w:w="5870" w:type="dxa"/>
          </w:tcPr>
          <w:p w:rsidR="002D5ED8" w:rsidRPr="002D5ED8" w:rsidRDefault="002D5ED8" w:rsidP="00FC182D">
            <w:pPr>
              <w:rPr>
                <w:b/>
              </w:rPr>
            </w:pPr>
            <w:r w:rsidRPr="002D5ED8">
              <w:rPr>
                <w:b/>
              </w:rPr>
              <w:t>Изход</w:t>
            </w:r>
          </w:p>
        </w:tc>
      </w:tr>
      <w:tr w:rsidR="002D5ED8" w:rsidRPr="002D5ED8" w:rsidTr="002D5ED8">
        <w:tc>
          <w:tcPr>
            <w:tcW w:w="4935" w:type="dxa"/>
          </w:tcPr>
          <w:p w:rsidR="002D5ED8" w:rsidRPr="002D5ED8" w:rsidRDefault="002D5ED8" w:rsidP="00FC182D">
            <w:r w:rsidRPr="002D5ED8">
              <w:t>1</w:t>
            </w:r>
          </w:p>
          <w:p w:rsidR="002D5ED8" w:rsidRPr="002D5ED8" w:rsidRDefault="002D5ED8" w:rsidP="00FC182D">
            <w:r w:rsidRPr="002D5ED8">
              <w:t>10</w:t>
            </w:r>
          </w:p>
        </w:tc>
        <w:tc>
          <w:tcPr>
            <w:tcW w:w="5870" w:type="dxa"/>
          </w:tcPr>
          <w:p w:rsidR="002D5ED8" w:rsidRPr="002D5ED8" w:rsidRDefault="002D5ED8" w:rsidP="00FC182D">
            <w:r w:rsidRPr="002D5ED8">
              <w:t>10</w:t>
            </w:r>
          </w:p>
        </w:tc>
      </w:tr>
      <w:tr w:rsidR="00F0422B" w:rsidRPr="00F0422B" w:rsidTr="002D5ED8">
        <w:tc>
          <w:tcPr>
            <w:tcW w:w="4935" w:type="dxa"/>
          </w:tcPr>
          <w:p w:rsidR="00F0422B" w:rsidRPr="00F0422B" w:rsidRDefault="00F0422B" w:rsidP="00FC182D">
            <w:pPr>
              <w:rPr>
                <w:b/>
              </w:rPr>
            </w:pPr>
            <w:r w:rsidRPr="00F0422B">
              <w:rPr>
                <w:b/>
              </w:rPr>
              <w:t>Вход</w:t>
            </w:r>
          </w:p>
        </w:tc>
        <w:tc>
          <w:tcPr>
            <w:tcW w:w="5870" w:type="dxa"/>
          </w:tcPr>
          <w:p w:rsidR="00F0422B" w:rsidRPr="00F0422B" w:rsidRDefault="00F0422B" w:rsidP="00FC182D">
            <w:pPr>
              <w:rPr>
                <w:b/>
              </w:rPr>
            </w:pPr>
            <w:r w:rsidRPr="00F0422B">
              <w:rPr>
                <w:b/>
              </w:rPr>
              <w:t>Изход</w:t>
            </w:r>
          </w:p>
        </w:tc>
      </w:tr>
      <w:tr w:rsidR="002D5ED8" w:rsidRPr="002D5ED8" w:rsidTr="002D5ED8">
        <w:tc>
          <w:tcPr>
            <w:tcW w:w="4935" w:type="dxa"/>
          </w:tcPr>
          <w:p w:rsidR="002D5ED8" w:rsidRDefault="002D5ED8" w:rsidP="00FC182D">
            <w:r>
              <w:t>10</w:t>
            </w:r>
          </w:p>
          <w:p w:rsidR="002D5ED8" w:rsidRPr="002D5ED8" w:rsidRDefault="002D5ED8" w:rsidP="00FC182D">
            <w:r>
              <w:t>1</w:t>
            </w:r>
          </w:p>
        </w:tc>
        <w:tc>
          <w:tcPr>
            <w:tcW w:w="5870" w:type="dxa"/>
          </w:tcPr>
          <w:p w:rsidR="002D5ED8" w:rsidRPr="002D5ED8" w:rsidRDefault="002D5ED8" w:rsidP="00FC182D">
            <w:r>
              <w:t>10</w:t>
            </w:r>
          </w:p>
        </w:tc>
      </w:tr>
      <w:tr w:rsidR="00F0422B" w:rsidRPr="00F0422B" w:rsidTr="002D5ED8">
        <w:tc>
          <w:tcPr>
            <w:tcW w:w="4935" w:type="dxa"/>
          </w:tcPr>
          <w:p w:rsidR="00F0422B" w:rsidRPr="00F0422B" w:rsidRDefault="00F0422B" w:rsidP="00FC182D">
            <w:pPr>
              <w:rPr>
                <w:b/>
              </w:rPr>
            </w:pPr>
            <w:r w:rsidRPr="00F0422B">
              <w:rPr>
                <w:b/>
              </w:rPr>
              <w:t>Вход</w:t>
            </w:r>
          </w:p>
        </w:tc>
        <w:tc>
          <w:tcPr>
            <w:tcW w:w="5870" w:type="dxa"/>
          </w:tcPr>
          <w:p w:rsidR="00F0422B" w:rsidRPr="00F0422B" w:rsidRDefault="00F0422B" w:rsidP="00FC182D">
            <w:pPr>
              <w:rPr>
                <w:b/>
              </w:rPr>
            </w:pPr>
            <w:r w:rsidRPr="00F0422B">
              <w:rPr>
                <w:b/>
              </w:rPr>
              <w:t>Изход</w:t>
            </w:r>
          </w:p>
        </w:tc>
      </w:tr>
      <w:tr w:rsidR="002D5ED8" w:rsidRPr="002D5ED8" w:rsidTr="002D5ED8">
        <w:tc>
          <w:tcPr>
            <w:tcW w:w="4935" w:type="dxa"/>
          </w:tcPr>
          <w:p w:rsidR="002D5ED8" w:rsidRDefault="002D5ED8" w:rsidP="00FC182D">
            <w:r>
              <w:t>1</w:t>
            </w:r>
          </w:p>
          <w:p w:rsidR="002D5ED8" w:rsidRDefault="002D5ED8" w:rsidP="00FC182D">
            <w:r>
              <w:t>1</w:t>
            </w:r>
          </w:p>
        </w:tc>
        <w:tc>
          <w:tcPr>
            <w:tcW w:w="5870" w:type="dxa"/>
          </w:tcPr>
          <w:p w:rsidR="002D5ED8" w:rsidRDefault="002D5ED8" w:rsidP="00FC182D">
            <w:r>
              <w:t>1</w:t>
            </w:r>
          </w:p>
        </w:tc>
      </w:tr>
      <w:tr w:rsidR="00F0422B" w:rsidRPr="00F0422B" w:rsidTr="002D5ED8">
        <w:tc>
          <w:tcPr>
            <w:tcW w:w="4935" w:type="dxa"/>
          </w:tcPr>
          <w:p w:rsidR="00F0422B" w:rsidRPr="00F0422B" w:rsidRDefault="00F0422B" w:rsidP="00FC182D">
            <w:pPr>
              <w:rPr>
                <w:b/>
              </w:rPr>
            </w:pPr>
            <w:r w:rsidRPr="00F0422B">
              <w:rPr>
                <w:b/>
              </w:rPr>
              <w:t>Вход</w:t>
            </w:r>
          </w:p>
        </w:tc>
        <w:tc>
          <w:tcPr>
            <w:tcW w:w="5870" w:type="dxa"/>
          </w:tcPr>
          <w:p w:rsidR="00F0422B" w:rsidRPr="00F0422B" w:rsidRDefault="00F0422B" w:rsidP="00FC182D">
            <w:pPr>
              <w:rPr>
                <w:b/>
              </w:rPr>
            </w:pPr>
            <w:r w:rsidRPr="00F0422B">
              <w:rPr>
                <w:b/>
              </w:rPr>
              <w:t>Изход</w:t>
            </w:r>
          </w:p>
        </w:tc>
      </w:tr>
      <w:tr w:rsidR="002D5ED8" w:rsidRPr="002D5ED8" w:rsidTr="002D5ED8">
        <w:tc>
          <w:tcPr>
            <w:tcW w:w="4935" w:type="dxa"/>
          </w:tcPr>
          <w:p w:rsidR="002D5ED8" w:rsidRDefault="002D5ED8" w:rsidP="00FC182D">
            <w:r>
              <w:t>10.5</w:t>
            </w:r>
          </w:p>
          <w:p w:rsidR="002D5ED8" w:rsidRDefault="002D5ED8" w:rsidP="00FC182D">
            <w:r>
              <w:t>10.6</w:t>
            </w:r>
          </w:p>
        </w:tc>
        <w:tc>
          <w:tcPr>
            <w:tcW w:w="5870" w:type="dxa"/>
          </w:tcPr>
          <w:p w:rsidR="002D5ED8" w:rsidRDefault="002D5ED8" w:rsidP="00FC182D">
            <w:r>
              <w:t>10.6</w:t>
            </w:r>
          </w:p>
        </w:tc>
      </w:tr>
      <w:tr w:rsidR="00F0422B" w:rsidRPr="002D5ED8" w:rsidTr="002D5ED8">
        <w:tc>
          <w:tcPr>
            <w:tcW w:w="4935" w:type="dxa"/>
          </w:tcPr>
          <w:p w:rsidR="00F0422B" w:rsidRPr="006D092E" w:rsidRDefault="00F0422B" w:rsidP="00FC182D">
            <w:r w:rsidRPr="006D092E">
              <w:t>Вход</w:t>
            </w:r>
          </w:p>
        </w:tc>
        <w:tc>
          <w:tcPr>
            <w:tcW w:w="5870" w:type="dxa"/>
          </w:tcPr>
          <w:p w:rsidR="00F0422B" w:rsidRDefault="00F0422B" w:rsidP="00FC182D">
            <w:r w:rsidRPr="006D092E">
              <w:t>Изход</w:t>
            </w:r>
          </w:p>
        </w:tc>
      </w:tr>
      <w:tr w:rsidR="002D5ED8" w:rsidRPr="002D5ED8" w:rsidTr="002D5ED8">
        <w:tc>
          <w:tcPr>
            <w:tcW w:w="4935" w:type="dxa"/>
          </w:tcPr>
          <w:p w:rsidR="002D5ED8" w:rsidRDefault="002D5ED8" w:rsidP="00FC182D">
            <w:r>
              <w:t>10.6</w:t>
            </w:r>
          </w:p>
          <w:p w:rsidR="002D5ED8" w:rsidRDefault="002D5ED8" w:rsidP="00FC182D">
            <w:r>
              <w:lastRenderedPageBreak/>
              <w:t>10.5</w:t>
            </w:r>
          </w:p>
        </w:tc>
        <w:tc>
          <w:tcPr>
            <w:tcW w:w="5870" w:type="dxa"/>
          </w:tcPr>
          <w:p w:rsidR="002D5ED8" w:rsidRDefault="002D5ED8" w:rsidP="00FC182D">
            <w:r>
              <w:lastRenderedPageBreak/>
              <w:t>10.6</w:t>
            </w:r>
          </w:p>
        </w:tc>
      </w:tr>
      <w:tr w:rsidR="00F0422B" w:rsidRPr="00F0422B" w:rsidTr="002D5ED8">
        <w:tc>
          <w:tcPr>
            <w:tcW w:w="4935" w:type="dxa"/>
          </w:tcPr>
          <w:p w:rsidR="00F0422B" w:rsidRPr="00F0422B" w:rsidRDefault="00F0422B" w:rsidP="00FC182D">
            <w:pPr>
              <w:rPr>
                <w:b/>
              </w:rPr>
            </w:pPr>
            <w:r w:rsidRPr="00F0422B">
              <w:rPr>
                <w:b/>
              </w:rPr>
              <w:lastRenderedPageBreak/>
              <w:t>Вход</w:t>
            </w:r>
          </w:p>
        </w:tc>
        <w:tc>
          <w:tcPr>
            <w:tcW w:w="5870" w:type="dxa"/>
          </w:tcPr>
          <w:p w:rsidR="00F0422B" w:rsidRPr="00F0422B" w:rsidRDefault="00F0422B" w:rsidP="00FC182D">
            <w:pPr>
              <w:rPr>
                <w:b/>
              </w:rPr>
            </w:pPr>
            <w:r w:rsidRPr="00F0422B">
              <w:rPr>
                <w:b/>
              </w:rPr>
              <w:t>Изход</w:t>
            </w:r>
          </w:p>
        </w:tc>
      </w:tr>
      <w:tr w:rsidR="002D5ED8" w:rsidRPr="002D5ED8" w:rsidTr="002D5ED8">
        <w:tc>
          <w:tcPr>
            <w:tcW w:w="4935" w:type="dxa"/>
          </w:tcPr>
          <w:p w:rsidR="002D5ED8" w:rsidRDefault="00F0422B" w:rsidP="00FC182D">
            <w:r>
              <w:t>123456789.123456789</w:t>
            </w:r>
          </w:p>
          <w:p w:rsidR="00F0422B" w:rsidRDefault="00F0422B" w:rsidP="00FC182D">
            <w:r>
              <w:t>123456789.123456788</w:t>
            </w:r>
          </w:p>
        </w:tc>
        <w:tc>
          <w:tcPr>
            <w:tcW w:w="5870" w:type="dxa"/>
          </w:tcPr>
          <w:p w:rsidR="002D5ED8" w:rsidRDefault="00F0422B" w:rsidP="00FC182D">
            <w:r w:rsidRPr="00F0422B">
              <w:t>123456789.123456789</w:t>
            </w:r>
          </w:p>
        </w:tc>
      </w:tr>
    </w:tbl>
    <w:p w:rsidR="00DF12BE" w:rsidRDefault="00DF12BE" w:rsidP="00E834C2">
      <w:pPr>
        <w:spacing w:after="120"/>
        <w:rPr>
          <w:noProof/>
        </w:rPr>
      </w:pPr>
    </w:p>
    <w:tbl>
      <w:tblPr>
        <w:tblStyle w:val="TableGrid"/>
        <w:tblW w:w="0" w:type="auto"/>
        <w:tblInd w:w="108" w:type="dxa"/>
        <w:tblLook w:val="04A0"/>
      </w:tblPr>
      <w:tblGrid>
        <w:gridCol w:w="5397"/>
        <w:gridCol w:w="5470"/>
        <w:gridCol w:w="10"/>
      </w:tblGrid>
      <w:tr w:rsidR="00A7377B" w:rsidTr="00F436DF">
        <w:trPr>
          <w:gridAfter w:val="1"/>
          <w:wAfter w:w="10" w:type="dxa"/>
        </w:trPr>
        <w:tc>
          <w:tcPr>
            <w:tcW w:w="10867" w:type="dxa"/>
            <w:gridSpan w:val="2"/>
          </w:tcPr>
          <w:p w:rsidR="00A7377B" w:rsidRPr="002C0937" w:rsidRDefault="00A7377B" w:rsidP="00A7377B">
            <w:pPr>
              <w:spacing w:after="120"/>
              <w:rPr>
                <w:b/>
                <w:noProof/>
                <w:sz w:val="24"/>
                <w:szCs w:val="24"/>
              </w:rPr>
            </w:pPr>
            <w:r w:rsidRPr="002C0937">
              <w:rPr>
                <w:b/>
                <w:noProof/>
                <w:sz w:val="24"/>
                <w:szCs w:val="24"/>
              </w:rPr>
              <w:t>Задача 07. Сумиране на 5 числа</w:t>
            </w:r>
          </w:p>
        </w:tc>
      </w:tr>
      <w:tr w:rsidR="00A7377B" w:rsidTr="00F436DF">
        <w:trPr>
          <w:gridAfter w:val="1"/>
          <w:wAfter w:w="10" w:type="dxa"/>
        </w:trPr>
        <w:tc>
          <w:tcPr>
            <w:tcW w:w="10867" w:type="dxa"/>
            <w:gridSpan w:val="2"/>
          </w:tcPr>
          <w:p w:rsidR="00A7377B" w:rsidRDefault="00BB7B0D" w:rsidP="00E834C2">
            <w:pPr>
              <w:spacing w:after="120"/>
              <w:rPr>
                <w:noProof/>
              </w:rPr>
            </w:pPr>
            <w:r w:rsidRPr="00BB7B0D">
              <w:rPr>
                <w:noProof/>
              </w:rPr>
              <w:t>Напишете програма, която чете пет числа</w:t>
            </w:r>
            <w:r>
              <w:rPr>
                <w:noProof/>
              </w:rPr>
              <w:t xml:space="preserve"> (от тип </w:t>
            </w:r>
            <w:r>
              <w:rPr>
                <w:noProof/>
                <w:lang w:val="en-US"/>
              </w:rPr>
              <w:t>int</w:t>
            </w:r>
            <w:r>
              <w:rPr>
                <w:noProof/>
              </w:rPr>
              <w:t>)</w:t>
            </w:r>
            <w:r w:rsidRPr="00BB7B0D">
              <w:rPr>
                <w:noProof/>
              </w:rPr>
              <w:t xml:space="preserve"> и отпечатва тяхната сума. При невалидно въведено число да се подкани потребителя да въведе друго число.</w:t>
            </w:r>
          </w:p>
        </w:tc>
      </w:tr>
      <w:tr w:rsidR="00A7377B" w:rsidTr="00F436DF">
        <w:trPr>
          <w:gridAfter w:val="1"/>
          <w:wAfter w:w="10" w:type="dxa"/>
        </w:trPr>
        <w:tc>
          <w:tcPr>
            <w:tcW w:w="10867" w:type="dxa"/>
            <w:gridSpan w:val="2"/>
          </w:tcPr>
          <w:p w:rsidR="00BB7B0D" w:rsidRPr="00BB7B0D" w:rsidRDefault="00BB7B0D" w:rsidP="00BB7B0D">
            <w:pPr>
              <w:spacing w:after="120"/>
              <w:rPr>
                <w:b/>
                <w:noProof/>
              </w:rPr>
            </w:pPr>
            <w:r w:rsidRPr="00BB7B0D">
              <w:rPr>
                <w:b/>
                <w:noProof/>
              </w:rPr>
              <w:t>Описание на входа</w:t>
            </w:r>
          </w:p>
          <w:p w:rsidR="00BB7B0D" w:rsidRPr="00BB7B0D" w:rsidRDefault="00BB7B0D" w:rsidP="00BB7B0D">
            <w:pPr>
              <w:spacing w:after="120"/>
              <w:rPr>
                <w:noProof/>
              </w:rPr>
            </w:pPr>
            <w:r>
              <w:rPr>
                <w:noProof/>
              </w:rPr>
              <w:t>Входът се състои от достатъчен на брой редове за да можевсяко едно от 5те числа да бъде въведено успешно. Например: Ако сгрешим на два пъти въвеждането на първото число, то тогава първите три реда от входа съответстват на въвеждането на първото число, същата процедура следва за всяко едно от петте числа.</w:t>
            </w:r>
          </w:p>
        </w:tc>
      </w:tr>
      <w:tr w:rsidR="00A7377B" w:rsidTr="00F436DF">
        <w:trPr>
          <w:gridAfter w:val="1"/>
          <w:wAfter w:w="10" w:type="dxa"/>
        </w:trPr>
        <w:tc>
          <w:tcPr>
            <w:tcW w:w="10867" w:type="dxa"/>
            <w:gridSpan w:val="2"/>
          </w:tcPr>
          <w:p w:rsidR="00BB7B0D" w:rsidRPr="00BB7B0D" w:rsidRDefault="00BB7B0D" w:rsidP="00BB7B0D">
            <w:pPr>
              <w:spacing w:after="120"/>
              <w:rPr>
                <w:b/>
                <w:noProof/>
              </w:rPr>
            </w:pPr>
            <w:r w:rsidRPr="00BB7B0D">
              <w:rPr>
                <w:b/>
                <w:noProof/>
              </w:rPr>
              <w:t>Описание на изхода</w:t>
            </w:r>
          </w:p>
          <w:p w:rsidR="00A7377B" w:rsidRDefault="00BB7B0D" w:rsidP="008A69D2">
            <w:pPr>
              <w:spacing w:after="120"/>
              <w:rPr>
                <w:noProof/>
              </w:rPr>
            </w:pPr>
            <w:r>
              <w:rPr>
                <w:noProof/>
              </w:rPr>
              <w:t>Изхода се състои от един ред, на който е сумата от въведените пет числа.</w:t>
            </w:r>
          </w:p>
        </w:tc>
      </w:tr>
      <w:tr w:rsidR="00A7377B" w:rsidTr="00F436DF">
        <w:trPr>
          <w:gridAfter w:val="1"/>
          <w:wAfter w:w="10" w:type="dxa"/>
        </w:trPr>
        <w:tc>
          <w:tcPr>
            <w:tcW w:w="10867" w:type="dxa"/>
            <w:gridSpan w:val="2"/>
          </w:tcPr>
          <w:p w:rsidR="00BB7B0D" w:rsidRPr="00BB7B0D" w:rsidRDefault="00BB7B0D" w:rsidP="00BB7B0D">
            <w:pPr>
              <w:spacing w:after="120"/>
              <w:rPr>
                <w:b/>
                <w:noProof/>
              </w:rPr>
            </w:pPr>
            <w:r w:rsidRPr="00BB7B0D">
              <w:rPr>
                <w:b/>
                <w:noProof/>
              </w:rPr>
              <w:t>Анализ на задачата</w:t>
            </w:r>
          </w:p>
          <w:p w:rsidR="004D41D3" w:rsidRDefault="00BB7B0D" w:rsidP="004D41D3">
            <w:pPr>
              <w:spacing w:after="120"/>
              <w:rPr>
                <w:noProof/>
              </w:rPr>
            </w:pPr>
            <w:r>
              <w:rPr>
                <w:noProof/>
              </w:rPr>
              <w:t xml:space="preserve">Първоначално инициализираме променлива от тип </w:t>
            </w:r>
            <w:r>
              <w:rPr>
                <w:noProof/>
                <w:lang w:val="en-US"/>
              </w:rPr>
              <w:t>string</w:t>
            </w:r>
            <w:r>
              <w:rPr>
                <w:noProof/>
              </w:rPr>
              <w:t xml:space="preserve"> с празен стринг(</w:t>
            </w:r>
            <w:r w:rsidRPr="00BB7B0D">
              <w:rPr>
                <w:noProof/>
              </w:rPr>
              <w:t>string.Empty</w:t>
            </w:r>
            <w:r>
              <w:rPr>
                <w:noProof/>
              </w:rPr>
              <w:t>),</w:t>
            </w:r>
            <w:r w:rsidR="004D41D3">
              <w:rPr>
                <w:noProof/>
                <w:lang w:val="en-US"/>
              </w:rPr>
              <w:t xml:space="preserve"> </w:t>
            </w:r>
            <w:r>
              <w:rPr>
                <w:noProof/>
              </w:rPr>
              <w:t xml:space="preserve">заделяме памет и </w:t>
            </w:r>
            <w:r w:rsidR="004D41D3">
              <w:rPr>
                <w:noProof/>
              </w:rPr>
              <w:t>за</w:t>
            </w:r>
            <w:r w:rsidR="004D41D3">
              <w:rPr>
                <w:noProof/>
                <w:lang w:val="en-US"/>
              </w:rPr>
              <w:t xml:space="preserve"> </w:t>
            </w:r>
            <w:r w:rsidR="004D41D3">
              <w:rPr>
                <w:noProof/>
              </w:rPr>
              <w:t xml:space="preserve">първото число от тип </w:t>
            </w:r>
            <w:r w:rsidR="004D41D3">
              <w:rPr>
                <w:noProof/>
                <w:lang w:val="en-US"/>
              </w:rPr>
              <w:t>int(firstNum)</w:t>
            </w:r>
            <w:r w:rsidR="004D41D3">
              <w:rPr>
                <w:noProof/>
              </w:rPr>
              <w:t>, създавеме си и една булева променлива(</w:t>
            </w:r>
            <w:r w:rsidR="004D41D3" w:rsidRPr="004D41D3">
              <w:rPr>
                <w:noProof/>
              </w:rPr>
              <w:t>isNumberCorrect</w:t>
            </w:r>
            <w:r w:rsidR="004D41D3">
              <w:rPr>
                <w:noProof/>
              </w:rPr>
              <w:t>).</w:t>
            </w:r>
          </w:p>
          <w:p w:rsidR="004D41D3" w:rsidRDefault="004D41D3" w:rsidP="004D41D3">
            <w:pPr>
              <w:spacing w:after="120"/>
              <w:rPr>
                <w:noProof/>
              </w:rPr>
            </w:pPr>
            <w:r>
              <w:rPr>
                <w:noProof/>
              </w:rPr>
              <w:t xml:space="preserve">След това влизаме в </w:t>
            </w:r>
            <w:r>
              <w:rPr>
                <w:noProof/>
                <w:lang w:val="en-US"/>
              </w:rPr>
              <w:t>while</w:t>
            </w:r>
            <w:r>
              <w:rPr>
                <w:noProof/>
              </w:rPr>
              <w:t xml:space="preserve"> цикъл, който се изпълнява докато булевата променлива не стане истина.</w:t>
            </w:r>
          </w:p>
          <w:p w:rsidR="00A7377B" w:rsidRDefault="004D41D3" w:rsidP="004D41D3">
            <w:pPr>
              <w:spacing w:after="120"/>
              <w:rPr>
                <w:noProof/>
              </w:rPr>
            </w:pPr>
            <w:r>
              <w:rPr>
                <w:noProof/>
              </w:rPr>
              <w:t xml:space="preserve">За да стане булевата променлива истина е нужно статичния метод </w:t>
            </w:r>
            <w:r>
              <w:rPr>
                <w:noProof/>
                <w:lang w:val="en-US"/>
              </w:rPr>
              <w:t xml:space="preserve"> </w:t>
            </w:r>
            <w:r w:rsidRPr="004D41D3">
              <w:rPr>
                <w:noProof/>
                <w:lang w:val="en-US"/>
              </w:rPr>
              <w:t>int.TryParse</w:t>
            </w:r>
            <w:r>
              <w:rPr>
                <w:noProof/>
              </w:rPr>
              <w:t>(), да върне като резултат истина, което пък от своя страна става когато се получи успешно парсване на стринга</w:t>
            </w:r>
            <w:r>
              <w:t xml:space="preserve"> </w:t>
            </w:r>
            <w:r w:rsidRPr="004D41D3">
              <w:rPr>
                <w:noProof/>
              </w:rPr>
              <w:t>inputLine</w:t>
            </w:r>
            <w:r>
              <w:rPr>
                <w:noProof/>
              </w:rPr>
              <w:t xml:space="preserve">. При успешно парсване на </w:t>
            </w:r>
            <w:r w:rsidRPr="004D41D3">
              <w:rPr>
                <w:noProof/>
              </w:rPr>
              <w:t>inputLine</w:t>
            </w:r>
            <w:r>
              <w:rPr>
                <w:noProof/>
              </w:rPr>
              <w:t xml:space="preserve"> резултатът от него се записва в </w:t>
            </w:r>
            <w:r>
              <w:rPr>
                <w:noProof/>
                <w:lang w:val="en-US"/>
              </w:rPr>
              <w:t xml:space="preserve">out </w:t>
            </w:r>
            <w:r>
              <w:rPr>
                <w:noProof/>
              </w:rPr>
              <w:t xml:space="preserve">променливата, която в случая е </w:t>
            </w:r>
            <w:r w:rsidRPr="004D41D3">
              <w:rPr>
                <w:noProof/>
              </w:rPr>
              <w:t>firstNum</w:t>
            </w:r>
            <w:r>
              <w:rPr>
                <w:noProof/>
              </w:rPr>
              <w:t xml:space="preserve"> и се излиза от </w:t>
            </w:r>
            <w:r w:rsidRPr="004D41D3">
              <w:rPr>
                <w:noProof/>
              </w:rPr>
              <w:t>while цикъл</w:t>
            </w:r>
            <w:r>
              <w:rPr>
                <w:noProof/>
              </w:rPr>
              <w:t>ът.</w:t>
            </w:r>
          </w:p>
          <w:p w:rsidR="00446B9F" w:rsidRDefault="00446B9F" w:rsidP="004D41D3">
            <w:pPr>
              <w:spacing w:after="120"/>
              <w:rPr>
                <w:noProof/>
              </w:rPr>
            </w:pPr>
            <w:r>
              <w:rPr>
                <w:noProof/>
              </w:rPr>
              <w:t>Същата процедура се изпълнява и за въвеждане на останалите числа.</w:t>
            </w:r>
          </w:p>
          <w:p w:rsidR="00446B9F" w:rsidRDefault="00446B9F" w:rsidP="00446B9F">
            <w:pPr>
              <w:spacing w:after="120"/>
              <w:rPr>
                <w:noProof/>
                <w:lang w:val="en-US"/>
              </w:rPr>
            </w:pPr>
            <w:r>
              <w:rPr>
                <w:noProof/>
              </w:rPr>
              <w:t xml:space="preserve">След успешното въвеждане на всички числа те се сумират и сумата се запазва в </w:t>
            </w:r>
            <w:r>
              <w:rPr>
                <w:noProof/>
                <w:lang w:val="en-US"/>
              </w:rPr>
              <w:t xml:space="preserve">long </w:t>
            </w:r>
            <w:r>
              <w:rPr>
                <w:noProof/>
              </w:rPr>
              <w:t xml:space="preserve">променливата </w:t>
            </w:r>
            <w:r>
              <w:rPr>
                <w:noProof/>
                <w:lang w:val="en-US"/>
              </w:rPr>
              <w:t xml:space="preserve">sum. </w:t>
            </w:r>
            <w:r>
              <w:rPr>
                <w:noProof/>
              </w:rPr>
              <w:t xml:space="preserve">Тъй като и петте числа са от тип </w:t>
            </w:r>
            <w:r>
              <w:rPr>
                <w:noProof/>
                <w:lang w:val="en-US"/>
              </w:rPr>
              <w:t>int</w:t>
            </w:r>
            <w:r>
              <w:rPr>
                <w:noProof/>
              </w:rPr>
              <w:t xml:space="preserve"> за се преобразуват към </w:t>
            </w:r>
            <w:r>
              <w:rPr>
                <w:noProof/>
                <w:lang w:val="en-US"/>
              </w:rPr>
              <w:t xml:space="preserve">long </w:t>
            </w:r>
            <w:r>
              <w:rPr>
                <w:noProof/>
              </w:rPr>
              <w:t>налага кастване((</w:t>
            </w:r>
            <w:r>
              <w:rPr>
                <w:noProof/>
                <w:lang w:val="en-US"/>
              </w:rPr>
              <w:t>long</w:t>
            </w:r>
            <w:r>
              <w:rPr>
                <w:noProof/>
              </w:rPr>
              <w:t>)) на поне едно от тези числа.</w:t>
            </w:r>
          </w:p>
          <w:p w:rsidR="00446B9F" w:rsidRPr="00446B9F" w:rsidRDefault="00446B9F" w:rsidP="00446B9F">
            <w:pPr>
              <w:spacing w:after="120"/>
              <w:rPr>
                <w:noProof/>
              </w:rPr>
            </w:pPr>
            <w:r>
              <w:rPr>
                <w:noProof/>
              </w:rPr>
              <w:t>Накрая печатаме сумата на конзолата.</w:t>
            </w:r>
          </w:p>
        </w:tc>
      </w:tr>
      <w:tr w:rsidR="00A7377B" w:rsidTr="00F436DF">
        <w:trPr>
          <w:gridAfter w:val="1"/>
          <w:wAfter w:w="10" w:type="dxa"/>
        </w:trPr>
        <w:tc>
          <w:tcPr>
            <w:tcW w:w="10867" w:type="dxa"/>
            <w:gridSpan w:val="2"/>
          </w:tcPr>
          <w:p w:rsidR="00A7377B" w:rsidRPr="00BB7B0D" w:rsidRDefault="00BB7B0D" w:rsidP="00E834C2">
            <w:pPr>
              <w:spacing w:after="120"/>
              <w:rPr>
                <w:b/>
                <w:noProof/>
              </w:rPr>
            </w:pPr>
            <w:r w:rsidRPr="00BB7B0D">
              <w:rPr>
                <w:b/>
                <w:noProof/>
              </w:rPr>
              <w:t>Решение (сорс код)</w:t>
            </w:r>
          </w:p>
        </w:tc>
      </w:tr>
      <w:tr w:rsidR="00A7377B" w:rsidTr="00F436DF">
        <w:trPr>
          <w:gridAfter w:val="1"/>
          <w:wAfter w:w="10" w:type="dxa"/>
        </w:trPr>
        <w:tc>
          <w:tcPr>
            <w:tcW w:w="10867" w:type="dxa"/>
            <w:gridSpan w:val="2"/>
          </w:tcPr>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Sum5Nums</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SumFiveNums</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color w:val="008080"/>
                <w:sz w:val="24"/>
                <w:szCs w:val="24"/>
              </w:rPr>
              <w:t>.</w:t>
            </w:r>
            <w:r>
              <w:rPr>
                <w:rFonts w:ascii="Consolas" w:hAnsi="Consolas" w:cs="Consolas"/>
                <w:sz w:val="24"/>
                <w:szCs w:val="24"/>
              </w:rPr>
              <w:t>Empty;</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FF"/>
                <w:sz w:val="24"/>
                <w:szCs w:val="24"/>
              </w:rPr>
              <w:t>int</w:t>
            </w:r>
            <w:r>
              <w:rPr>
                <w:rFonts w:ascii="Consolas" w:hAnsi="Consolas" w:cs="Consolas"/>
                <w:sz w:val="24"/>
                <w:szCs w:val="24"/>
              </w:rPr>
              <w:t xml:space="preserve"> firstNum </w:t>
            </w:r>
            <w:r>
              <w:rPr>
                <w:rFonts w:ascii="Consolas" w:hAnsi="Consolas" w:cs="Consolas"/>
                <w:color w:val="008080"/>
                <w:sz w:val="24"/>
                <w:szCs w:val="24"/>
              </w:rPr>
              <w:t>=</w:t>
            </w:r>
            <w:r>
              <w:rPr>
                <w:rFonts w:ascii="Consolas" w:hAnsi="Consolas" w:cs="Consolas"/>
                <w:sz w:val="24"/>
                <w:szCs w:val="24"/>
              </w:rPr>
              <w:t xml:space="preserve"> 0;</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bool</w:t>
            </w:r>
            <w:r>
              <w:rPr>
                <w:rFonts w:ascii="Consolas" w:hAnsi="Consolas" w:cs="Consolas"/>
                <w:sz w:val="24"/>
                <w:szCs w:val="24"/>
              </w:rPr>
              <w:t xml:space="preserve"> isNumberCorrect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false</w:t>
            </w:r>
            <w:r>
              <w:rPr>
                <w:rFonts w:ascii="Consolas" w:hAnsi="Consolas" w:cs="Consolas"/>
                <w:sz w:val="24"/>
                <w:szCs w:val="24"/>
              </w:rPr>
              <w:t>;</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while</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isNumberCorrect)</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isNumberCorrect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TryParse(inputLine,</w:t>
            </w:r>
            <w:r>
              <w:rPr>
                <w:rFonts w:ascii="Consolas" w:hAnsi="Consolas" w:cs="Consolas"/>
                <w:color w:val="0000FF"/>
                <w:sz w:val="24"/>
                <w:szCs w:val="24"/>
              </w:rPr>
              <w:t>out</w:t>
            </w:r>
            <w:r>
              <w:rPr>
                <w:rFonts w:ascii="Consolas" w:hAnsi="Consolas" w:cs="Consolas"/>
                <w:sz w:val="24"/>
                <w:szCs w:val="24"/>
              </w:rPr>
              <w:t xml:space="preserve"> firstNum);</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secondNum </w:t>
            </w:r>
            <w:r>
              <w:rPr>
                <w:rFonts w:ascii="Consolas" w:hAnsi="Consolas" w:cs="Consolas"/>
                <w:color w:val="008080"/>
                <w:sz w:val="24"/>
                <w:szCs w:val="24"/>
              </w:rPr>
              <w:t>=</w:t>
            </w:r>
            <w:r>
              <w:rPr>
                <w:rFonts w:ascii="Consolas" w:hAnsi="Consolas" w:cs="Consolas"/>
                <w:sz w:val="24"/>
                <w:szCs w:val="24"/>
              </w:rPr>
              <w:t xml:space="preserve"> 0;</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isNumberCorrect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false</w:t>
            </w: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while</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isNumberCorrect)</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isNumberCorrect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 xml:space="preserve">TryParse(inputLine, </w:t>
            </w:r>
            <w:r>
              <w:rPr>
                <w:rFonts w:ascii="Consolas" w:hAnsi="Consolas" w:cs="Consolas"/>
                <w:color w:val="0000FF"/>
                <w:sz w:val="24"/>
                <w:szCs w:val="24"/>
              </w:rPr>
              <w:t>out</w:t>
            </w:r>
            <w:r>
              <w:rPr>
                <w:rFonts w:ascii="Consolas" w:hAnsi="Consolas" w:cs="Consolas"/>
                <w:sz w:val="24"/>
                <w:szCs w:val="24"/>
              </w:rPr>
              <w:t xml:space="preserve"> secondNum);</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thirdNum </w:t>
            </w:r>
            <w:r>
              <w:rPr>
                <w:rFonts w:ascii="Consolas" w:hAnsi="Consolas" w:cs="Consolas"/>
                <w:color w:val="008080"/>
                <w:sz w:val="24"/>
                <w:szCs w:val="24"/>
              </w:rPr>
              <w:t>=</w:t>
            </w:r>
            <w:r>
              <w:rPr>
                <w:rFonts w:ascii="Consolas" w:hAnsi="Consolas" w:cs="Consolas"/>
                <w:sz w:val="24"/>
                <w:szCs w:val="24"/>
              </w:rPr>
              <w:t xml:space="preserve"> 0;</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isNumberCorrect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false</w:t>
            </w:r>
            <w:r>
              <w:rPr>
                <w:rFonts w:ascii="Consolas" w:hAnsi="Consolas" w:cs="Consolas"/>
                <w:sz w:val="24"/>
                <w:szCs w:val="24"/>
              </w:rPr>
              <w:t>;</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while</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isNumberCorrect)</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isNumberCorrect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 xml:space="preserve">TryParse(inputLine, </w:t>
            </w:r>
            <w:r>
              <w:rPr>
                <w:rFonts w:ascii="Consolas" w:hAnsi="Consolas" w:cs="Consolas"/>
                <w:color w:val="0000FF"/>
                <w:sz w:val="24"/>
                <w:szCs w:val="24"/>
              </w:rPr>
              <w:t>out</w:t>
            </w:r>
            <w:r>
              <w:rPr>
                <w:rFonts w:ascii="Consolas" w:hAnsi="Consolas" w:cs="Consolas"/>
                <w:sz w:val="24"/>
                <w:szCs w:val="24"/>
              </w:rPr>
              <w:t xml:space="preserve"> thirdNum);</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fourthNum </w:t>
            </w:r>
            <w:r>
              <w:rPr>
                <w:rFonts w:ascii="Consolas" w:hAnsi="Consolas" w:cs="Consolas"/>
                <w:color w:val="008080"/>
                <w:sz w:val="24"/>
                <w:szCs w:val="24"/>
              </w:rPr>
              <w:t>=</w:t>
            </w:r>
            <w:r>
              <w:rPr>
                <w:rFonts w:ascii="Consolas" w:hAnsi="Consolas" w:cs="Consolas"/>
                <w:sz w:val="24"/>
                <w:szCs w:val="24"/>
              </w:rPr>
              <w:t xml:space="preserve"> 0;</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isNumberCorrect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false</w:t>
            </w:r>
            <w:r>
              <w:rPr>
                <w:rFonts w:ascii="Consolas" w:hAnsi="Consolas" w:cs="Consolas"/>
                <w:sz w:val="24"/>
                <w:szCs w:val="24"/>
              </w:rPr>
              <w:t>;</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while</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isNumberCorrect)</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isNumberCorrect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 xml:space="preserve">TryParse(inputLine, </w:t>
            </w:r>
            <w:r>
              <w:rPr>
                <w:rFonts w:ascii="Consolas" w:hAnsi="Consolas" w:cs="Consolas"/>
                <w:color w:val="0000FF"/>
                <w:sz w:val="24"/>
                <w:szCs w:val="24"/>
              </w:rPr>
              <w:t>out</w:t>
            </w:r>
            <w:r>
              <w:rPr>
                <w:rFonts w:ascii="Consolas" w:hAnsi="Consolas" w:cs="Consolas"/>
                <w:sz w:val="24"/>
                <w:szCs w:val="24"/>
              </w:rPr>
              <w:t xml:space="preserve"> fourthNum);</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fifthNum </w:t>
            </w:r>
            <w:r>
              <w:rPr>
                <w:rFonts w:ascii="Consolas" w:hAnsi="Consolas" w:cs="Consolas"/>
                <w:color w:val="008080"/>
                <w:sz w:val="24"/>
                <w:szCs w:val="24"/>
              </w:rPr>
              <w:t>=</w:t>
            </w:r>
            <w:r>
              <w:rPr>
                <w:rFonts w:ascii="Consolas" w:hAnsi="Consolas" w:cs="Consolas"/>
                <w:sz w:val="24"/>
                <w:szCs w:val="24"/>
              </w:rPr>
              <w:t xml:space="preserve"> 0;</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isNumberCorrect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false</w:t>
            </w:r>
            <w:r>
              <w:rPr>
                <w:rFonts w:ascii="Consolas" w:hAnsi="Consolas" w:cs="Consolas"/>
                <w:sz w:val="24"/>
                <w:szCs w:val="24"/>
              </w:rPr>
              <w:t>;</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while</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isNumberCorrect)</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isNumberCorrect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 xml:space="preserve">TryParse(inputLine, </w:t>
            </w:r>
            <w:r>
              <w:rPr>
                <w:rFonts w:ascii="Consolas" w:hAnsi="Consolas" w:cs="Consolas"/>
                <w:color w:val="0000FF"/>
                <w:sz w:val="24"/>
                <w:szCs w:val="24"/>
              </w:rPr>
              <w:t>out</w:t>
            </w:r>
            <w:r>
              <w:rPr>
                <w:rFonts w:ascii="Consolas" w:hAnsi="Consolas" w:cs="Consolas"/>
                <w:sz w:val="24"/>
                <w:szCs w:val="24"/>
              </w:rPr>
              <w:t xml:space="preserve"> fifthNum);</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long</w:t>
            </w: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w:t>
            </w:r>
            <w:r w:rsidR="00446B9F">
              <w:rPr>
                <w:rFonts w:ascii="Consolas" w:hAnsi="Consolas" w:cs="Consolas"/>
                <w:sz w:val="24"/>
                <w:szCs w:val="24"/>
              </w:rPr>
              <w:t>(</w:t>
            </w:r>
            <w:r w:rsidR="00446B9F" w:rsidRPr="00446B9F">
              <w:rPr>
                <w:rFonts w:ascii="Consolas" w:hAnsi="Consolas" w:cs="Consolas"/>
                <w:color w:val="5157D7"/>
                <w:sz w:val="24"/>
                <w:szCs w:val="24"/>
                <w:lang w:val="en-US"/>
              </w:rPr>
              <w:t>long</w:t>
            </w:r>
            <w:r w:rsidR="00446B9F">
              <w:rPr>
                <w:rFonts w:ascii="Consolas" w:hAnsi="Consolas" w:cs="Consolas"/>
                <w:sz w:val="24"/>
                <w:szCs w:val="24"/>
              </w:rPr>
              <w:t>)</w:t>
            </w:r>
            <w:r>
              <w:rPr>
                <w:rFonts w:ascii="Consolas" w:hAnsi="Consolas" w:cs="Consolas"/>
                <w:sz w:val="24"/>
                <w:szCs w:val="24"/>
              </w:rPr>
              <w:t xml:space="preserve">firstNum </w:t>
            </w:r>
            <w:r>
              <w:rPr>
                <w:rFonts w:ascii="Consolas" w:hAnsi="Consolas" w:cs="Consolas"/>
                <w:color w:val="008080"/>
                <w:sz w:val="24"/>
                <w:szCs w:val="24"/>
              </w:rPr>
              <w:t>+</w:t>
            </w:r>
            <w:r>
              <w:rPr>
                <w:rFonts w:ascii="Consolas" w:hAnsi="Consolas" w:cs="Consolas"/>
                <w:sz w:val="24"/>
                <w:szCs w:val="24"/>
              </w:rPr>
              <w:t xml:space="preserve"> secondNum </w:t>
            </w:r>
            <w:r>
              <w:rPr>
                <w:rFonts w:ascii="Consolas" w:hAnsi="Consolas" w:cs="Consolas"/>
                <w:color w:val="008080"/>
                <w:sz w:val="24"/>
                <w:szCs w:val="24"/>
              </w:rPr>
              <w:t>+</w:t>
            </w:r>
            <w:r>
              <w:rPr>
                <w:rFonts w:ascii="Consolas" w:hAnsi="Consolas" w:cs="Consolas"/>
                <w:sz w:val="24"/>
                <w:szCs w:val="24"/>
              </w:rPr>
              <w:t xml:space="preserve"> thirdNum </w:t>
            </w:r>
            <w:r>
              <w:rPr>
                <w:rFonts w:ascii="Consolas" w:hAnsi="Consolas" w:cs="Consolas"/>
                <w:color w:val="008080"/>
                <w:sz w:val="24"/>
                <w:szCs w:val="24"/>
              </w:rPr>
              <w:t>+</w:t>
            </w:r>
            <w:r>
              <w:rPr>
                <w:rFonts w:ascii="Consolas" w:hAnsi="Consolas" w:cs="Consolas"/>
                <w:sz w:val="24"/>
                <w:szCs w:val="24"/>
              </w:rPr>
              <w:t xml:space="preserve"> fourthNum </w:t>
            </w:r>
            <w:r>
              <w:rPr>
                <w:rFonts w:ascii="Consolas" w:hAnsi="Consolas" w:cs="Consolas"/>
                <w:color w:val="008080"/>
                <w:sz w:val="24"/>
                <w:szCs w:val="24"/>
              </w:rPr>
              <w:t>+</w:t>
            </w:r>
            <w:r>
              <w:rPr>
                <w:rFonts w:ascii="Consolas" w:hAnsi="Consolas" w:cs="Consolas"/>
                <w:sz w:val="24"/>
                <w:szCs w:val="24"/>
              </w:rPr>
              <w:t xml:space="preserve"> fifthNum;</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WriteLine(sum);</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p>
          <w:p w:rsidR="00BB7B0D" w:rsidRDefault="00BB7B0D" w:rsidP="00BB7B0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7377B" w:rsidRDefault="00BB7B0D" w:rsidP="00BB7B0D">
            <w:pPr>
              <w:autoSpaceDE w:val="0"/>
              <w:autoSpaceDN w:val="0"/>
              <w:adjustRightInd w:val="0"/>
              <w:spacing w:after="0" w:line="240" w:lineRule="auto"/>
              <w:rPr>
                <w:noProof/>
              </w:rPr>
            </w:pPr>
            <w:r>
              <w:rPr>
                <w:rFonts w:ascii="Consolas" w:hAnsi="Consolas" w:cs="Consolas"/>
                <w:sz w:val="24"/>
                <w:szCs w:val="24"/>
              </w:rPr>
              <w:t>}</w:t>
            </w:r>
          </w:p>
        </w:tc>
      </w:tr>
      <w:tr w:rsidR="00A7377B" w:rsidTr="00F436DF">
        <w:trPr>
          <w:gridAfter w:val="1"/>
          <w:wAfter w:w="10" w:type="dxa"/>
        </w:trPr>
        <w:tc>
          <w:tcPr>
            <w:tcW w:w="10867" w:type="dxa"/>
            <w:gridSpan w:val="2"/>
          </w:tcPr>
          <w:p w:rsidR="00446B9F" w:rsidRPr="00446B9F" w:rsidRDefault="00446B9F" w:rsidP="00446B9F">
            <w:pPr>
              <w:spacing w:after="120"/>
              <w:rPr>
                <w:b/>
                <w:noProof/>
              </w:rPr>
            </w:pPr>
            <w:r w:rsidRPr="00446B9F">
              <w:rPr>
                <w:b/>
                <w:noProof/>
              </w:rPr>
              <w:lastRenderedPageBreak/>
              <w:t>Тестове</w:t>
            </w:r>
          </w:p>
          <w:p w:rsidR="00446B9F" w:rsidRDefault="00446B9F" w:rsidP="00446B9F">
            <w:pPr>
              <w:spacing w:after="120"/>
              <w:rPr>
                <w:noProof/>
              </w:rPr>
            </w:pPr>
            <w:r>
              <w:rPr>
                <w:noProof/>
              </w:rPr>
              <w:t>Интересните случаи за тестване са следните:</w:t>
            </w:r>
          </w:p>
          <w:p w:rsidR="00446B9F" w:rsidRDefault="00446B9F" w:rsidP="00446B9F">
            <w:pPr>
              <w:spacing w:after="120"/>
              <w:rPr>
                <w:noProof/>
              </w:rPr>
            </w:pPr>
            <w:r>
              <w:rPr>
                <w:noProof/>
              </w:rPr>
              <w:t>•</w:t>
            </w:r>
            <w:r>
              <w:rPr>
                <w:noProof/>
              </w:rPr>
              <w:tab/>
            </w:r>
            <w:r w:rsidR="00AA30E3">
              <w:rPr>
                <w:noProof/>
              </w:rPr>
              <w:t>При подаване на вход, който съдържа буква или друг спец. символ се очаква потребителят да въведе друго число</w:t>
            </w:r>
          </w:p>
          <w:p w:rsidR="00A7377B" w:rsidRDefault="00446B9F" w:rsidP="00AA30E3">
            <w:pPr>
              <w:spacing w:after="120"/>
              <w:rPr>
                <w:noProof/>
              </w:rPr>
            </w:pPr>
            <w:r>
              <w:rPr>
                <w:noProof/>
              </w:rPr>
              <w:t>•</w:t>
            </w:r>
            <w:r>
              <w:rPr>
                <w:noProof/>
              </w:rPr>
              <w:tab/>
            </w:r>
            <w:r w:rsidR="00AA30E3">
              <w:rPr>
                <w:noProof/>
              </w:rPr>
              <w:t xml:space="preserve">При подаване на вход, който е дробно число </w:t>
            </w:r>
            <w:r w:rsidR="00AA30E3" w:rsidRPr="00AA30E3">
              <w:rPr>
                <w:noProof/>
              </w:rPr>
              <w:t>се очаква потребителят да въведе друго число</w:t>
            </w:r>
            <w:r w:rsidR="00AA30E3">
              <w:rPr>
                <w:noProof/>
              </w:rPr>
              <w:t>.</w:t>
            </w:r>
          </w:p>
          <w:p w:rsidR="00352686" w:rsidRDefault="00352686" w:rsidP="00352686">
            <w:pPr>
              <w:spacing w:after="120"/>
              <w:rPr>
                <w:noProof/>
              </w:rPr>
            </w:pPr>
            <w:r>
              <w:rPr>
                <w:noProof/>
              </w:rPr>
              <w:t>•</w:t>
            </w:r>
            <w:r>
              <w:rPr>
                <w:noProof/>
              </w:rPr>
              <w:tab/>
              <w:t>Когато някои от петте числа са с максималната стоиност на типа int – тогава се очаква резултата да надхвърли типа int.</w:t>
            </w:r>
          </w:p>
          <w:p w:rsidR="00352686" w:rsidRDefault="00352686" w:rsidP="00352686">
            <w:pPr>
              <w:spacing w:after="120"/>
              <w:rPr>
                <w:noProof/>
              </w:rPr>
            </w:pPr>
            <w:r>
              <w:rPr>
                <w:noProof/>
              </w:rPr>
              <w:t>•</w:t>
            </w:r>
            <w:r>
              <w:rPr>
                <w:noProof/>
              </w:rPr>
              <w:tab/>
              <w:t>Когато някои</w:t>
            </w:r>
            <w:r w:rsidRPr="00352686">
              <w:rPr>
                <w:noProof/>
              </w:rPr>
              <w:t xml:space="preserve"> от петте </w:t>
            </w:r>
            <w:r>
              <w:rPr>
                <w:noProof/>
              </w:rPr>
              <w:t>числа са с минималната стоиност на типа int – тогава се очаква резултата да прехвърли типа int.</w:t>
            </w:r>
          </w:p>
        </w:tc>
      </w:tr>
      <w:tr w:rsidR="00352686" w:rsidRPr="00352686" w:rsidTr="00352686">
        <w:tc>
          <w:tcPr>
            <w:tcW w:w="5397" w:type="dxa"/>
          </w:tcPr>
          <w:p w:rsidR="00352686" w:rsidRPr="00352686" w:rsidRDefault="00352686" w:rsidP="00FC182D">
            <w:pPr>
              <w:rPr>
                <w:b/>
              </w:rPr>
            </w:pPr>
            <w:r w:rsidRPr="00352686">
              <w:rPr>
                <w:b/>
              </w:rPr>
              <w:t>Вход</w:t>
            </w:r>
          </w:p>
        </w:tc>
        <w:tc>
          <w:tcPr>
            <w:tcW w:w="5480" w:type="dxa"/>
            <w:gridSpan w:val="2"/>
            <w:tcBorders>
              <w:right w:val="single" w:sz="4" w:space="0" w:color="auto"/>
            </w:tcBorders>
          </w:tcPr>
          <w:p w:rsidR="00352686" w:rsidRPr="00352686" w:rsidRDefault="00352686" w:rsidP="00FC182D">
            <w:pPr>
              <w:rPr>
                <w:b/>
              </w:rPr>
            </w:pPr>
            <w:r w:rsidRPr="00352686">
              <w:rPr>
                <w:b/>
              </w:rPr>
              <w:t>Изход</w:t>
            </w:r>
          </w:p>
        </w:tc>
      </w:tr>
      <w:tr w:rsidR="00352686" w:rsidRPr="00352686" w:rsidTr="00352686">
        <w:tc>
          <w:tcPr>
            <w:tcW w:w="5397" w:type="dxa"/>
          </w:tcPr>
          <w:p w:rsidR="00352686" w:rsidRPr="00352686" w:rsidRDefault="00352686" w:rsidP="00446B9F">
            <w:pPr>
              <w:spacing w:after="120"/>
              <w:rPr>
                <w:noProof/>
              </w:rPr>
            </w:pPr>
            <w:r w:rsidRPr="00352686">
              <w:rPr>
                <w:noProof/>
              </w:rPr>
              <w:t>1</w:t>
            </w:r>
          </w:p>
          <w:p w:rsidR="00352686" w:rsidRPr="00352686" w:rsidRDefault="00352686" w:rsidP="00446B9F">
            <w:pPr>
              <w:spacing w:after="120"/>
              <w:rPr>
                <w:noProof/>
              </w:rPr>
            </w:pPr>
            <w:r w:rsidRPr="00352686">
              <w:rPr>
                <w:noProof/>
              </w:rPr>
              <w:t>2</w:t>
            </w:r>
          </w:p>
          <w:p w:rsidR="00352686" w:rsidRPr="00352686" w:rsidRDefault="00352686" w:rsidP="00446B9F">
            <w:pPr>
              <w:spacing w:after="120"/>
              <w:rPr>
                <w:noProof/>
              </w:rPr>
            </w:pPr>
            <w:r w:rsidRPr="00352686">
              <w:rPr>
                <w:noProof/>
              </w:rPr>
              <w:t>3</w:t>
            </w:r>
          </w:p>
          <w:p w:rsidR="00352686" w:rsidRPr="00352686" w:rsidRDefault="00352686" w:rsidP="00446B9F">
            <w:pPr>
              <w:spacing w:after="120"/>
              <w:rPr>
                <w:noProof/>
              </w:rPr>
            </w:pPr>
            <w:r w:rsidRPr="00352686">
              <w:rPr>
                <w:noProof/>
              </w:rPr>
              <w:t>4</w:t>
            </w:r>
          </w:p>
          <w:p w:rsidR="00352686" w:rsidRPr="00352686" w:rsidRDefault="00352686" w:rsidP="00446B9F">
            <w:pPr>
              <w:spacing w:after="120"/>
              <w:rPr>
                <w:noProof/>
              </w:rPr>
            </w:pPr>
            <w:r w:rsidRPr="00352686">
              <w:rPr>
                <w:noProof/>
              </w:rPr>
              <w:t>5</w:t>
            </w:r>
          </w:p>
        </w:tc>
        <w:tc>
          <w:tcPr>
            <w:tcW w:w="5480" w:type="dxa"/>
            <w:gridSpan w:val="2"/>
            <w:tcBorders>
              <w:right w:val="single" w:sz="4" w:space="0" w:color="auto"/>
            </w:tcBorders>
          </w:tcPr>
          <w:p w:rsidR="00352686" w:rsidRPr="00352686" w:rsidRDefault="00352686" w:rsidP="00446B9F">
            <w:pPr>
              <w:spacing w:after="120"/>
              <w:rPr>
                <w:noProof/>
              </w:rPr>
            </w:pPr>
            <w:r>
              <w:rPr>
                <w:noProof/>
              </w:rPr>
              <w:t>15</w:t>
            </w:r>
          </w:p>
        </w:tc>
      </w:tr>
      <w:tr w:rsidR="00352686" w:rsidRPr="00352686" w:rsidTr="00352686">
        <w:tc>
          <w:tcPr>
            <w:tcW w:w="5397" w:type="dxa"/>
          </w:tcPr>
          <w:p w:rsidR="00352686" w:rsidRPr="00352686" w:rsidRDefault="00352686" w:rsidP="00FC182D">
            <w:pPr>
              <w:rPr>
                <w:b/>
              </w:rPr>
            </w:pPr>
            <w:r w:rsidRPr="00352686">
              <w:rPr>
                <w:b/>
              </w:rPr>
              <w:t>Вход</w:t>
            </w:r>
          </w:p>
        </w:tc>
        <w:tc>
          <w:tcPr>
            <w:tcW w:w="5480" w:type="dxa"/>
            <w:gridSpan w:val="2"/>
            <w:tcBorders>
              <w:right w:val="single" w:sz="4" w:space="0" w:color="auto"/>
            </w:tcBorders>
          </w:tcPr>
          <w:p w:rsidR="00352686" w:rsidRPr="00352686" w:rsidRDefault="00352686" w:rsidP="00FC182D">
            <w:pPr>
              <w:rPr>
                <w:b/>
              </w:rPr>
            </w:pPr>
            <w:r w:rsidRPr="00352686">
              <w:rPr>
                <w:b/>
              </w:rPr>
              <w:t>Изход</w:t>
            </w:r>
          </w:p>
        </w:tc>
      </w:tr>
      <w:tr w:rsidR="00352686" w:rsidRPr="00352686" w:rsidTr="00352686">
        <w:tc>
          <w:tcPr>
            <w:tcW w:w="5397" w:type="dxa"/>
          </w:tcPr>
          <w:p w:rsidR="00352686" w:rsidRDefault="00352686" w:rsidP="00352686">
            <w:pPr>
              <w:spacing w:after="120"/>
              <w:rPr>
                <w:noProof/>
              </w:rPr>
            </w:pPr>
            <w:r>
              <w:rPr>
                <w:noProof/>
              </w:rPr>
              <w:t xml:space="preserve">                      1</w:t>
            </w:r>
          </w:p>
          <w:p w:rsidR="00352686" w:rsidRDefault="00352686" w:rsidP="00352686">
            <w:pPr>
              <w:spacing w:after="120"/>
              <w:rPr>
                <w:noProof/>
              </w:rPr>
            </w:pPr>
            <w:r>
              <w:rPr>
                <w:noProof/>
              </w:rPr>
              <w:t xml:space="preserve">                 2</w:t>
            </w:r>
          </w:p>
          <w:p w:rsidR="00352686" w:rsidRDefault="00352686" w:rsidP="00352686">
            <w:pPr>
              <w:spacing w:after="120"/>
              <w:rPr>
                <w:noProof/>
              </w:rPr>
            </w:pPr>
            <w:r>
              <w:rPr>
                <w:noProof/>
              </w:rPr>
              <w:t xml:space="preserve">                         3</w:t>
            </w:r>
          </w:p>
          <w:p w:rsidR="00352686" w:rsidRDefault="00352686" w:rsidP="00352686">
            <w:pPr>
              <w:spacing w:after="120"/>
              <w:rPr>
                <w:noProof/>
              </w:rPr>
            </w:pPr>
            <w:r>
              <w:rPr>
                <w:noProof/>
              </w:rPr>
              <w:t xml:space="preserve">                                4</w:t>
            </w:r>
          </w:p>
          <w:p w:rsidR="00352686" w:rsidRPr="00352686" w:rsidRDefault="00352686" w:rsidP="00352686">
            <w:pPr>
              <w:spacing w:after="120"/>
              <w:rPr>
                <w:noProof/>
              </w:rPr>
            </w:pPr>
            <w:r>
              <w:rPr>
                <w:noProof/>
              </w:rPr>
              <w:t xml:space="preserve">                  5</w:t>
            </w:r>
          </w:p>
        </w:tc>
        <w:tc>
          <w:tcPr>
            <w:tcW w:w="5480" w:type="dxa"/>
            <w:gridSpan w:val="2"/>
            <w:tcBorders>
              <w:right w:val="single" w:sz="4" w:space="0" w:color="auto"/>
            </w:tcBorders>
          </w:tcPr>
          <w:p w:rsidR="00352686" w:rsidRDefault="00352686" w:rsidP="00446B9F">
            <w:pPr>
              <w:spacing w:after="120"/>
              <w:rPr>
                <w:noProof/>
              </w:rPr>
            </w:pPr>
            <w:r>
              <w:rPr>
                <w:noProof/>
              </w:rPr>
              <w:t>15</w:t>
            </w:r>
          </w:p>
        </w:tc>
      </w:tr>
      <w:tr w:rsidR="00352686" w:rsidRPr="00352686" w:rsidTr="00352686">
        <w:tc>
          <w:tcPr>
            <w:tcW w:w="5397" w:type="dxa"/>
          </w:tcPr>
          <w:p w:rsidR="00352686" w:rsidRPr="00352686" w:rsidRDefault="00352686" w:rsidP="00FC182D">
            <w:pPr>
              <w:rPr>
                <w:b/>
              </w:rPr>
            </w:pPr>
            <w:r w:rsidRPr="00352686">
              <w:rPr>
                <w:b/>
              </w:rPr>
              <w:t>Вход</w:t>
            </w:r>
          </w:p>
        </w:tc>
        <w:tc>
          <w:tcPr>
            <w:tcW w:w="5480" w:type="dxa"/>
            <w:gridSpan w:val="2"/>
            <w:tcBorders>
              <w:right w:val="single" w:sz="4" w:space="0" w:color="auto"/>
            </w:tcBorders>
          </w:tcPr>
          <w:p w:rsidR="00352686" w:rsidRPr="00352686" w:rsidRDefault="00352686" w:rsidP="00FC182D">
            <w:pPr>
              <w:rPr>
                <w:b/>
              </w:rPr>
            </w:pPr>
            <w:r w:rsidRPr="00352686">
              <w:rPr>
                <w:b/>
              </w:rPr>
              <w:t>Изход</w:t>
            </w:r>
          </w:p>
        </w:tc>
      </w:tr>
      <w:tr w:rsidR="00352686" w:rsidRPr="00352686" w:rsidTr="00352686">
        <w:tc>
          <w:tcPr>
            <w:tcW w:w="5397" w:type="dxa"/>
          </w:tcPr>
          <w:p w:rsidR="00352686" w:rsidRDefault="00352686" w:rsidP="00352686">
            <w:r>
              <w:t>-1</w:t>
            </w:r>
          </w:p>
          <w:p w:rsidR="00352686" w:rsidRDefault="00352686" w:rsidP="00352686">
            <w:r>
              <w:t>-2</w:t>
            </w:r>
          </w:p>
          <w:p w:rsidR="00352686" w:rsidRDefault="00352686" w:rsidP="00352686">
            <w:r>
              <w:t>-3</w:t>
            </w:r>
          </w:p>
          <w:p w:rsidR="00352686" w:rsidRDefault="00352686" w:rsidP="00352686">
            <w:r>
              <w:t xml:space="preserve">              -4</w:t>
            </w:r>
          </w:p>
          <w:p w:rsidR="00352686" w:rsidRPr="00542BE7" w:rsidRDefault="00352686" w:rsidP="00352686">
            <w:r>
              <w:t>-5</w:t>
            </w:r>
          </w:p>
        </w:tc>
        <w:tc>
          <w:tcPr>
            <w:tcW w:w="5480" w:type="dxa"/>
            <w:gridSpan w:val="2"/>
            <w:tcBorders>
              <w:right w:val="single" w:sz="4" w:space="0" w:color="auto"/>
            </w:tcBorders>
          </w:tcPr>
          <w:p w:rsidR="00352686" w:rsidRPr="00542BE7" w:rsidRDefault="00352686" w:rsidP="00FC182D">
            <w:r>
              <w:t>-15</w:t>
            </w:r>
          </w:p>
        </w:tc>
      </w:tr>
      <w:tr w:rsidR="00352686" w:rsidRPr="00352686" w:rsidTr="00352686">
        <w:tc>
          <w:tcPr>
            <w:tcW w:w="5397" w:type="dxa"/>
          </w:tcPr>
          <w:p w:rsidR="00352686" w:rsidRPr="00352686" w:rsidRDefault="00352686" w:rsidP="00FC182D">
            <w:pPr>
              <w:rPr>
                <w:b/>
              </w:rPr>
            </w:pPr>
            <w:r w:rsidRPr="00352686">
              <w:rPr>
                <w:b/>
              </w:rPr>
              <w:t>Вход</w:t>
            </w:r>
          </w:p>
        </w:tc>
        <w:tc>
          <w:tcPr>
            <w:tcW w:w="5480" w:type="dxa"/>
            <w:gridSpan w:val="2"/>
            <w:tcBorders>
              <w:right w:val="single" w:sz="4" w:space="0" w:color="auto"/>
            </w:tcBorders>
          </w:tcPr>
          <w:p w:rsidR="00352686" w:rsidRPr="00352686" w:rsidRDefault="00352686" w:rsidP="00FC182D">
            <w:pPr>
              <w:rPr>
                <w:b/>
              </w:rPr>
            </w:pPr>
            <w:r w:rsidRPr="00352686">
              <w:rPr>
                <w:b/>
              </w:rPr>
              <w:t>Изход</w:t>
            </w:r>
          </w:p>
        </w:tc>
      </w:tr>
      <w:tr w:rsidR="00352686" w:rsidRPr="00352686" w:rsidTr="00352686">
        <w:tc>
          <w:tcPr>
            <w:tcW w:w="5397" w:type="dxa"/>
          </w:tcPr>
          <w:p w:rsidR="00352686" w:rsidRDefault="00352686" w:rsidP="00352686">
            <w:r>
              <w:t>-1</w:t>
            </w:r>
          </w:p>
          <w:p w:rsidR="00352686" w:rsidRDefault="00352686" w:rsidP="00352686">
            <w:r>
              <w:lastRenderedPageBreak/>
              <w:t>-2</w:t>
            </w:r>
          </w:p>
          <w:p w:rsidR="00352686" w:rsidRDefault="00352686" w:rsidP="00352686">
            <w:r>
              <w:t>-3</w:t>
            </w:r>
          </w:p>
          <w:p w:rsidR="00352686" w:rsidRDefault="00352686" w:rsidP="00352686">
            <w:r>
              <w:t>-4</w:t>
            </w:r>
          </w:p>
          <w:p w:rsidR="00352686" w:rsidRDefault="00352686" w:rsidP="00352686">
            <w:r>
              <w:t>-</w:t>
            </w:r>
            <w:r w:rsidR="00153B1B">
              <w:t xml:space="preserve">      </w:t>
            </w:r>
            <w:r>
              <w:t>5</w:t>
            </w:r>
          </w:p>
          <w:p w:rsidR="00153B1B" w:rsidRDefault="00153B1B" w:rsidP="00352686">
            <w:r>
              <w:t>-5</w:t>
            </w:r>
          </w:p>
        </w:tc>
        <w:tc>
          <w:tcPr>
            <w:tcW w:w="5480" w:type="dxa"/>
            <w:gridSpan w:val="2"/>
            <w:tcBorders>
              <w:right w:val="single" w:sz="4" w:space="0" w:color="auto"/>
            </w:tcBorders>
          </w:tcPr>
          <w:p w:rsidR="00352686" w:rsidRDefault="00153B1B" w:rsidP="00FC182D">
            <w:r>
              <w:lastRenderedPageBreak/>
              <w:t>15</w:t>
            </w:r>
          </w:p>
        </w:tc>
      </w:tr>
      <w:tr w:rsidR="00153B1B" w:rsidRPr="00153B1B" w:rsidTr="00352686">
        <w:tc>
          <w:tcPr>
            <w:tcW w:w="5397" w:type="dxa"/>
          </w:tcPr>
          <w:p w:rsidR="00153B1B" w:rsidRPr="00153B1B" w:rsidRDefault="00153B1B" w:rsidP="00FC182D">
            <w:pPr>
              <w:rPr>
                <w:b/>
              </w:rPr>
            </w:pPr>
            <w:r w:rsidRPr="00153B1B">
              <w:rPr>
                <w:b/>
              </w:rPr>
              <w:lastRenderedPageBreak/>
              <w:t>Вход</w:t>
            </w:r>
          </w:p>
        </w:tc>
        <w:tc>
          <w:tcPr>
            <w:tcW w:w="5480" w:type="dxa"/>
            <w:gridSpan w:val="2"/>
            <w:tcBorders>
              <w:right w:val="single" w:sz="4" w:space="0" w:color="auto"/>
            </w:tcBorders>
          </w:tcPr>
          <w:p w:rsidR="00153B1B" w:rsidRPr="00153B1B" w:rsidRDefault="00153B1B" w:rsidP="00FC182D">
            <w:pPr>
              <w:rPr>
                <w:b/>
              </w:rPr>
            </w:pPr>
            <w:r w:rsidRPr="00153B1B">
              <w:rPr>
                <w:b/>
              </w:rPr>
              <w:t>Изход</w:t>
            </w:r>
          </w:p>
        </w:tc>
      </w:tr>
      <w:tr w:rsidR="00153B1B" w:rsidRPr="00352686" w:rsidTr="00352686">
        <w:tc>
          <w:tcPr>
            <w:tcW w:w="5397" w:type="dxa"/>
          </w:tcPr>
          <w:p w:rsidR="00153B1B" w:rsidRDefault="00153B1B" w:rsidP="00352686">
            <w:r>
              <w:t>5</w:t>
            </w:r>
          </w:p>
          <w:p w:rsidR="001D3E6C" w:rsidRPr="007B702A" w:rsidRDefault="007B702A" w:rsidP="00352686">
            <w:pPr>
              <w:rPr>
                <w:lang w:val="en-US"/>
              </w:rPr>
            </w:pPr>
            <w:r>
              <w:t>10</w:t>
            </w:r>
            <w:r>
              <w:rPr>
                <w:lang w:val="en-US"/>
              </w:rPr>
              <w:t>.</w:t>
            </w:r>
            <w:r w:rsidR="001D3E6C">
              <w:t>5</w:t>
            </w:r>
          </w:p>
          <w:p w:rsidR="00153B1B" w:rsidRDefault="00153B1B" w:rsidP="00352686">
            <w:r>
              <w:t>10</w:t>
            </w:r>
          </w:p>
          <w:p w:rsidR="00153B1B" w:rsidRDefault="00153B1B" w:rsidP="00352686">
            <w:r>
              <w:t>15</w:t>
            </w:r>
          </w:p>
          <w:p w:rsidR="00153B1B" w:rsidRDefault="00153B1B" w:rsidP="00352686">
            <w:r>
              <w:t>20</w:t>
            </w:r>
          </w:p>
          <w:p w:rsidR="00153B1B" w:rsidRDefault="00153B1B" w:rsidP="00352686">
            <w:r>
              <w:t>25</w:t>
            </w:r>
          </w:p>
        </w:tc>
        <w:tc>
          <w:tcPr>
            <w:tcW w:w="5480" w:type="dxa"/>
            <w:gridSpan w:val="2"/>
            <w:tcBorders>
              <w:right w:val="single" w:sz="4" w:space="0" w:color="auto"/>
            </w:tcBorders>
          </w:tcPr>
          <w:p w:rsidR="00153B1B" w:rsidRDefault="001D3E6C" w:rsidP="00FC182D">
            <w:r>
              <w:t>75</w:t>
            </w:r>
          </w:p>
        </w:tc>
      </w:tr>
      <w:tr w:rsidR="001D3E6C" w:rsidRPr="001D3E6C" w:rsidTr="00352686">
        <w:tc>
          <w:tcPr>
            <w:tcW w:w="5397" w:type="dxa"/>
          </w:tcPr>
          <w:p w:rsidR="001D3E6C" w:rsidRPr="001D3E6C" w:rsidRDefault="001D3E6C" w:rsidP="00FC182D">
            <w:pPr>
              <w:rPr>
                <w:b/>
              </w:rPr>
            </w:pPr>
            <w:r w:rsidRPr="001D3E6C">
              <w:rPr>
                <w:b/>
              </w:rPr>
              <w:t>Вход</w:t>
            </w:r>
          </w:p>
        </w:tc>
        <w:tc>
          <w:tcPr>
            <w:tcW w:w="5480" w:type="dxa"/>
            <w:gridSpan w:val="2"/>
            <w:tcBorders>
              <w:right w:val="single" w:sz="4" w:space="0" w:color="auto"/>
            </w:tcBorders>
          </w:tcPr>
          <w:p w:rsidR="001D3E6C" w:rsidRPr="001D3E6C" w:rsidRDefault="001D3E6C" w:rsidP="00FC182D">
            <w:pPr>
              <w:rPr>
                <w:b/>
              </w:rPr>
            </w:pPr>
            <w:r w:rsidRPr="001D3E6C">
              <w:rPr>
                <w:b/>
              </w:rPr>
              <w:t>Изход</w:t>
            </w:r>
          </w:p>
        </w:tc>
      </w:tr>
      <w:tr w:rsidR="001D3E6C" w:rsidRPr="00352686" w:rsidTr="00352686">
        <w:tc>
          <w:tcPr>
            <w:tcW w:w="5397" w:type="dxa"/>
          </w:tcPr>
          <w:p w:rsidR="001D3E6C" w:rsidRDefault="001D3E6C" w:rsidP="001D3E6C">
            <w:pPr>
              <w:rPr>
                <w:lang w:val="en-US"/>
              </w:rPr>
            </w:pPr>
            <w:r>
              <w:rPr>
                <w:lang w:val="en-US"/>
              </w:rPr>
              <w:t>A</w:t>
            </w:r>
          </w:p>
          <w:p w:rsidR="001D3E6C" w:rsidRDefault="001D3E6C" w:rsidP="001D3E6C">
            <w:pPr>
              <w:rPr>
                <w:lang w:val="en-US"/>
              </w:rPr>
            </w:pPr>
            <w:r>
              <w:rPr>
                <w:lang w:val="en-US"/>
              </w:rPr>
              <w:t>B</w:t>
            </w:r>
          </w:p>
          <w:p w:rsidR="001D3E6C" w:rsidRDefault="001D3E6C" w:rsidP="001D3E6C">
            <w:pPr>
              <w:rPr>
                <w:lang w:val="en-US"/>
              </w:rPr>
            </w:pPr>
            <w:r>
              <w:rPr>
                <w:lang w:val="en-US"/>
              </w:rPr>
              <w:t>C</w:t>
            </w:r>
          </w:p>
          <w:p w:rsidR="001D3E6C" w:rsidRDefault="001D3E6C" w:rsidP="001D3E6C">
            <w:pPr>
              <w:rPr>
                <w:lang w:val="en-US"/>
              </w:rPr>
            </w:pPr>
            <w:r>
              <w:rPr>
                <w:lang w:val="en-US"/>
              </w:rPr>
              <w:t>D</w:t>
            </w:r>
          </w:p>
          <w:p w:rsidR="001D3E6C" w:rsidRDefault="001D3E6C" w:rsidP="001D3E6C">
            <w:pPr>
              <w:rPr>
                <w:lang w:val="en-US"/>
              </w:rPr>
            </w:pPr>
            <w:proofErr w:type="spellStart"/>
            <w:r>
              <w:rPr>
                <w:lang w:val="en-US"/>
              </w:rPr>
              <w:t>Faamnkd</w:t>
            </w:r>
            <w:proofErr w:type="spellEnd"/>
            <w:r>
              <w:rPr>
                <w:lang w:val="en-US"/>
              </w:rPr>
              <w:t>, am</w:t>
            </w:r>
          </w:p>
          <w:p w:rsidR="001D3E6C" w:rsidRDefault="001D3E6C" w:rsidP="001D3E6C">
            <w:r>
              <w:t>5</w:t>
            </w:r>
          </w:p>
          <w:p w:rsidR="001D3E6C" w:rsidRDefault="001D3E6C" w:rsidP="001D3E6C">
            <w:r>
              <w:t>10</w:t>
            </w:r>
          </w:p>
          <w:p w:rsidR="001D3E6C" w:rsidRDefault="001D3E6C" w:rsidP="001D3E6C">
            <w:r>
              <w:t>15</w:t>
            </w:r>
          </w:p>
          <w:p w:rsidR="001D3E6C" w:rsidRDefault="001D3E6C" w:rsidP="001D3E6C">
            <w:r>
              <w:t>20</w:t>
            </w:r>
          </w:p>
          <w:p w:rsidR="001D3E6C" w:rsidRDefault="001D3E6C" w:rsidP="001D3E6C">
            <w:r>
              <w:t>25</w:t>
            </w:r>
          </w:p>
        </w:tc>
        <w:tc>
          <w:tcPr>
            <w:tcW w:w="5480" w:type="dxa"/>
            <w:gridSpan w:val="2"/>
            <w:tcBorders>
              <w:right w:val="single" w:sz="4" w:space="0" w:color="auto"/>
            </w:tcBorders>
          </w:tcPr>
          <w:p w:rsidR="001D3E6C" w:rsidRDefault="001D3E6C" w:rsidP="00FC182D">
            <w:r>
              <w:t>75</w:t>
            </w:r>
          </w:p>
        </w:tc>
      </w:tr>
      <w:tr w:rsidR="001D3E6C" w:rsidRPr="001D3E6C" w:rsidTr="00352686">
        <w:tc>
          <w:tcPr>
            <w:tcW w:w="5397" w:type="dxa"/>
          </w:tcPr>
          <w:p w:rsidR="001D3E6C" w:rsidRPr="001D3E6C" w:rsidRDefault="001D3E6C" w:rsidP="00FC182D">
            <w:pPr>
              <w:rPr>
                <w:b/>
              </w:rPr>
            </w:pPr>
            <w:r w:rsidRPr="001D3E6C">
              <w:rPr>
                <w:b/>
              </w:rPr>
              <w:t>Вход</w:t>
            </w:r>
          </w:p>
        </w:tc>
        <w:tc>
          <w:tcPr>
            <w:tcW w:w="5480" w:type="dxa"/>
            <w:gridSpan w:val="2"/>
            <w:tcBorders>
              <w:right w:val="single" w:sz="4" w:space="0" w:color="auto"/>
            </w:tcBorders>
          </w:tcPr>
          <w:p w:rsidR="001D3E6C" w:rsidRPr="001D3E6C" w:rsidRDefault="001D3E6C" w:rsidP="00FC182D">
            <w:pPr>
              <w:rPr>
                <w:b/>
              </w:rPr>
            </w:pPr>
            <w:r w:rsidRPr="001D3E6C">
              <w:rPr>
                <w:b/>
              </w:rPr>
              <w:t>Изход</w:t>
            </w:r>
          </w:p>
        </w:tc>
      </w:tr>
      <w:tr w:rsidR="001D3E6C" w:rsidRPr="00352686" w:rsidTr="00352686">
        <w:tc>
          <w:tcPr>
            <w:tcW w:w="5397" w:type="dxa"/>
          </w:tcPr>
          <w:p w:rsidR="001D3E6C" w:rsidRDefault="001D3E6C" w:rsidP="001D3E6C">
            <w:pPr>
              <w:rPr>
                <w:lang w:val="en-US"/>
              </w:rPr>
            </w:pPr>
            <w:r w:rsidRPr="001D3E6C">
              <w:rPr>
                <w:lang w:val="en-US"/>
              </w:rPr>
              <w:t>2147483647</w:t>
            </w:r>
          </w:p>
          <w:p w:rsidR="001D3E6C" w:rsidRDefault="001D3E6C" w:rsidP="001D3E6C">
            <w:pPr>
              <w:rPr>
                <w:lang w:val="en-US"/>
              </w:rPr>
            </w:pPr>
            <w:r w:rsidRPr="001D3E6C">
              <w:rPr>
                <w:lang w:val="en-US"/>
              </w:rPr>
              <w:t>2147483647</w:t>
            </w:r>
          </w:p>
          <w:p w:rsidR="001D3E6C" w:rsidRDefault="001D3E6C" w:rsidP="001D3E6C">
            <w:pPr>
              <w:rPr>
                <w:lang w:val="en-US"/>
              </w:rPr>
            </w:pPr>
            <w:r w:rsidRPr="001D3E6C">
              <w:rPr>
                <w:lang w:val="en-US"/>
              </w:rPr>
              <w:t>2147483647</w:t>
            </w:r>
          </w:p>
          <w:p w:rsidR="001D3E6C" w:rsidRDefault="001D3E6C" w:rsidP="001D3E6C">
            <w:pPr>
              <w:rPr>
                <w:lang w:val="en-US"/>
              </w:rPr>
            </w:pPr>
            <w:r w:rsidRPr="001D3E6C">
              <w:rPr>
                <w:lang w:val="en-US"/>
              </w:rPr>
              <w:t>2147483647</w:t>
            </w:r>
          </w:p>
          <w:p w:rsidR="001D3E6C" w:rsidRDefault="001D3E6C" w:rsidP="001D3E6C">
            <w:pPr>
              <w:rPr>
                <w:lang w:val="en-US"/>
              </w:rPr>
            </w:pPr>
            <w:r w:rsidRPr="001D3E6C">
              <w:rPr>
                <w:lang w:val="en-US"/>
              </w:rPr>
              <w:lastRenderedPageBreak/>
              <w:t>2147483647</w:t>
            </w:r>
          </w:p>
        </w:tc>
        <w:tc>
          <w:tcPr>
            <w:tcW w:w="5480" w:type="dxa"/>
            <w:gridSpan w:val="2"/>
            <w:tcBorders>
              <w:right w:val="single" w:sz="4" w:space="0" w:color="auto"/>
            </w:tcBorders>
          </w:tcPr>
          <w:p w:rsidR="001D3E6C" w:rsidRDefault="001D3E6C" w:rsidP="00FC182D">
            <w:r w:rsidRPr="001D3E6C">
              <w:lastRenderedPageBreak/>
              <w:t>10737418235</w:t>
            </w:r>
          </w:p>
        </w:tc>
      </w:tr>
      <w:tr w:rsidR="001D3E6C" w:rsidRPr="001D3E6C" w:rsidTr="00352686">
        <w:tc>
          <w:tcPr>
            <w:tcW w:w="5397" w:type="dxa"/>
          </w:tcPr>
          <w:p w:rsidR="001D3E6C" w:rsidRPr="001D3E6C" w:rsidRDefault="001D3E6C" w:rsidP="00FC182D">
            <w:pPr>
              <w:rPr>
                <w:b/>
              </w:rPr>
            </w:pPr>
            <w:r w:rsidRPr="001D3E6C">
              <w:rPr>
                <w:b/>
              </w:rPr>
              <w:lastRenderedPageBreak/>
              <w:t>Вход</w:t>
            </w:r>
          </w:p>
        </w:tc>
        <w:tc>
          <w:tcPr>
            <w:tcW w:w="5480" w:type="dxa"/>
            <w:gridSpan w:val="2"/>
            <w:tcBorders>
              <w:right w:val="single" w:sz="4" w:space="0" w:color="auto"/>
            </w:tcBorders>
          </w:tcPr>
          <w:p w:rsidR="001D3E6C" w:rsidRPr="001D3E6C" w:rsidRDefault="001D3E6C" w:rsidP="00FC182D">
            <w:pPr>
              <w:rPr>
                <w:b/>
              </w:rPr>
            </w:pPr>
            <w:r w:rsidRPr="001D3E6C">
              <w:rPr>
                <w:b/>
              </w:rPr>
              <w:t>Изход</w:t>
            </w:r>
          </w:p>
        </w:tc>
      </w:tr>
      <w:tr w:rsidR="001D3E6C" w:rsidRPr="00352686" w:rsidTr="00352686">
        <w:tc>
          <w:tcPr>
            <w:tcW w:w="5397" w:type="dxa"/>
          </w:tcPr>
          <w:p w:rsidR="001D3E6C" w:rsidRDefault="001D3E6C" w:rsidP="001D3E6C">
            <w:pPr>
              <w:rPr>
                <w:lang w:val="en-US"/>
              </w:rPr>
            </w:pPr>
            <w:r w:rsidRPr="001D3E6C">
              <w:rPr>
                <w:lang w:val="en-US"/>
              </w:rPr>
              <w:t>-2147483648</w:t>
            </w:r>
          </w:p>
          <w:p w:rsidR="001D3E6C" w:rsidRDefault="001D3E6C" w:rsidP="001D3E6C">
            <w:pPr>
              <w:rPr>
                <w:lang w:val="en-US"/>
              </w:rPr>
            </w:pPr>
            <w:r w:rsidRPr="001D3E6C">
              <w:rPr>
                <w:lang w:val="en-US"/>
              </w:rPr>
              <w:t>-2147483648</w:t>
            </w:r>
          </w:p>
          <w:p w:rsidR="001D3E6C" w:rsidRDefault="001D3E6C" w:rsidP="001D3E6C">
            <w:pPr>
              <w:rPr>
                <w:lang w:val="en-US"/>
              </w:rPr>
            </w:pPr>
            <w:r w:rsidRPr="001D3E6C">
              <w:rPr>
                <w:lang w:val="en-US"/>
              </w:rPr>
              <w:t>-2147483648</w:t>
            </w:r>
          </w:p>
          <w:p w:rsidR="001D3E6C" w:rsidRDefault="001D3E6C" w:rsidP="001D3E6C">
            <w:pPr>
              <w:rPr>
                <w:lang w:val="en-US"/>
              </w:rPr>
            </w:pPr>
            <w:r w:rsidRPr="001D3E6C">
              <w:rPr>
                <w:lang w:val="en-US"/>
              </w:rPr>
              <w:t>-2147483648</w:t>
            </w:r>
          </w:p>
          <w:p w:rsidR="001D3E6C" w:rsidRPr="001D3E6C" w:rsidRDefault="001D3E6C" w:rsidP="001D3E6C">
            <w:pPr>
              <w:rPr>
                <w:lang w:val="en-US"/>
              </w:rPr>
            </w:pPr>
            <w:r w:rsidRPr="001D3E6C">
              <w:rPr>
                <w:lang w:val="en-US"/>
              </w:rPr>
              <w:t>-2147483648</w:t>
            </w:r>
          </w:p>
        </w:tc>
        <w:tc>
          <w:tcPr>
            <w:tcW w:w="5480" w:type="dxa"/>
            <w:gridSpan w:val="2"/>
            <w:tcBorders>
              <w:right w:val="single" w:sz="4" w:space="0" w:color="auto"/>
            </w:tcBorders>
          </w:tcPr>
          <w:p w:rsidR="001D3E6C" w:rsidRPr="001D3E6C" w:rsidRDefault="001D3E6C" w:rsidP="00FC182D">
            <w:r w:rsidRPr="001D3E6C">
              <w:t>-10737418240</w:t>
            </w:r>
          </w:p>
        </w:tc>
      </w:tr>
    </w:tbl>
    <w:p w:rsidR="00A7377B" w:rsidRDefault="00A7377B" w:rsidP="00E834C2">
      <w:pPr>
        <w:spacing w:after="120"/>
        <w:rPr>
          <w:noProof/>
          <w:lang w:val="en-US"/>
        </w:rPr>
      </w:pPr>
    </w:p>
    <w:tbl>
      <w:tblPr>
        <w:tblStyle w:val="TableGrid"/>
        <w:tblW w:w="0" w:type="auto"/>
        <w:tblInd w:w="108" w:type="dxa"/>
        <w:tblLook w:val="04A0"/>
      </w:tblPr>
      <w:tblGrid>
        <w:gridCol w:w="5325"/>
        <w:gridCol w:w="5480"/>
      </w:tblGrid>
      <w:tr w:rsidR="00C44BE0" w:rsidTr="00C44BE0">
        <w:tc>
          <w:tcPr>
            <w:tcW w:w="10805" w:type="dxa"/>
            <w:gridSpan w:val="2"/>
          </w:tcPr>
          <w:p w:rsidR="00C44BE0" w:rsidRPr="002C0937" w:rsidRDefault="00C44BE0" w:rsidP="002061DE">
            <w:pPr>
              <w:spacing w:after="120"/>
              <w:rPr>
                <w:b/>
                <w:noProof/>
                <w:sz w:val="24"/>
                <w:szCs w:val="24"/>
                <w:lang w:val="en-US"/>
              </w:rPr>
            </w:pPr>
            <w:r w:rsidRPr="002C0937">
              <w:rPr>
                <w:b/>
                <w:noProof/>
                <w:sz w:val="24"/>
                <w:szCs w:val="24"/>
                <w:lang w:val="en-US"/>
              </w:rPr>
              <w:t>Задача 0</w:t>
            </w:r>
            <w:r w:rsidR="002061DE" w:rsidRPr="002C0937">
              <w:rPr>
                <w:b/>
                <w:noProof/>
                <w:sz w:val="24"/>
                <w:szCs w:val="24"/>
              </w:rPr>
              <w:t>8</w:t>
            </w:r>
            <w:r w:rsidRPr="002C0937">
              <w:rPr>
                <w:b/>
                <w:noProof/>
                <w:sz w:val="24"/>
                <w:szCs w:val="24"/>
                <w:lang w:val="en-US"/>
              </w:rPr>
              <w:t xml:space="preserve">. </w:t>
            </w:r>
            <w:r w:rsidRPr="002C0937">
              <w:rPr>
                <w:b/>
                <w:noProof/>
                <w:sz w:val="24"/>
                <w:szCs w:val="24"/>
              </w:rPr>
              <w:t>Най-голямо от</w:t>
            </w:r>
            <w:r w:rsidRPr="002C0937">
              <w:rPr>
                <w:b/>
                <w:noProof/>
                <w:sz w:val="24"/>
                <w:szCs w:val="24"/>
                <w:lang w:val="en-US"/>
              </w:rPr>
              <w:t xml:space="preserve"> 5 числа</w:t>
            </w:r>
          </w:p>
        </w:tc>
      </w:tr>
      <w:tr w:rsidR="00C44BE0" w:rsidTr="00C44BE0">
        <w:tc>
          <w:tcPr>
            <w:tcW w:w="10805" w:type="dxa"/>
            <w:gridSpan w:val="2"/>
          </w:tcPr>
          <w:p w:rsidR="00C44BE0" w:rsidRDefault="00C44BE0" w:rsidP="00E834C2">
            <w:pPr>
              <w:spacing w:after="120"/>
              <w:rPr>
                <w:b/>
                <w:noProof/>
              </w:rPr>
            </w:pPr>
            <w:r w:rsidRPr="00C44BE0">
              <w:rPr>
                <w:b/>
                <w:noProof/>
              </w:rPr>
              <w:t>Условие</w:t>
            </w:r>
          </w:p>
          <w:p w:rsidR="00C44BE0" w:rsidRPr="00C44BE0" w:rsidRDefault="00C44BE0" w:rsidP="00E834C2">
            <w:pPr>
              <w:spacing w:after="120"/>
              <w:rPr>
                <w:noProof/>
              </w:rPr>
            </w:pPr>
            <w:r w:rsidRPr="00C44BE0">
              <w:rPr>
                <w:noProof/>
              </w:rPr>
              <w:t>Напишете програма, която чете пет числа от конзолата и отпечатва най-голямото от тях.</w:t>
            </w:r>
          </w:p>
        </w:tc>
      </w:tr>
      <w:tr w:rsidR="00C44BE0" w:rsidTr="00C44BE0">
        <w:tc>
          <w:tcPr>
            <w:tcW w:w="10805" w:type="dxa"/>
            <w:gridSpan w:val="2"/>
          </w:tcPr>
          <w:p w:rsidR="00C44BE0" w:rsidRPr="00C44BE0" w:rsidRDefault="00C44BE0" w:rsidP="00C44BE0">
            <w:pPr>
              <w:spacing w:after="120"/>
              <w:rPr>
                <w:b/>
                <w:noProof/>
                <w:lang w:val="en-US"/>
              </w:rPr>
            </w:pPr>
            <w:r w:rsidRPr="00C44BE0">
              <w:rPr>
                <w:b/>
                <w:noProof/>
                <w:lang w:val="en-US"/>
              </w:rPr>
              <w:t>Описание на входа</w:t>
            </w:r>
          </w:p>
          <w:p w:rsidR="00C44BE0" w:rsidRDefault="00C44BE0" w:rsidP="00C44BE0">
            <w:pPr>
              <w:spacing w:after="120"/>
              <w:rPr>
                <w:noProof/>
                <w:lang w:val="en-US"/>
              </w:rPr>
            </w:pPr>
            <w:r w:rsidRPr="00C44BE0">
              <w:rPr>
                <w:noProof/>
                <w:lang w:val="en-US"/>
              </w:rPr>
              <w:t xml:space="preserve">Входът се състои от </w:t>
            </w:r>
            <w:r>
              <w:rPr>
                <w:noProof/>
              </w:rPr>
              <w:t>пет</w:t>
            </w:r>
            <w:r w:rsidRPr="00C44BE0">
              <w:rPr>
                <w:noProof/>
                <w:lang w:val="en-US"/>
              </w:rPr>
              <w:t xml:space="preserve"> реда. На всеки ред въвеждаме по едно число.</w:t>
            </w:r>
          </w:p>
        </w:tc>
      </w:tr>
      <w:tr w:rsidR="00C44BE0" w:rsidTr="00C44BE0">
        <w:tc>
          <w:tcPr>
            <w:tcW w:w="10805" w:type="dxa"/>
            <w:gridSpan w:val="2"/>
          </w:tcPr>
          <w:p w:rsidR="00C44BE0" w:rsidRPr="00C44BE0" w:rsidRDefault="00C44BE0" w:rsidP="00C44BE0">
            <w:pPr>
              <w:spacing w:after="120"/>
              <w:rPr>
                <w:b/>
                <w:noProof/>
                <w:lang w:val="en-US"/>
              </w:rPr>
            </w:pPr>
            <w:r w:rsidRPr="00C44BE0">
              <w:rPr>
                <w:b/>
                <w:noProof/>
                <w:lang w:val="en-US"/>
              </w:rPr>
              <w:t>Описание на изхода</w:t>
            </w:r>
          </w:p>
          <w:p w:rsidR="00C44BE0" w:rsidRDefault="00C44BE0" w:rsidP="00C44BE0">
            <w:pPr>
              <w:spacing w:after="120"/>
              <w:rPr>
                <w:noProof/>
                <w:lang w:val="en-US"/>
              </w:rPr>
            </w:pPr>
            <w:r w:rsidRPr="00C44BE0">
              <w:rPr>
                <w:noProof/>
                <w:lang w:val="en-US"/>
              </w:rPr>
              <w:t xml:space="preserve">Изхода се състои от един ред, на който се изписва </w:t>
            </w:r>
            <w:r>
              <w:rPr>
                <w:noProof/>
              </w:rPr>
              <w:t>най</w:t>
            </w:r>
            <w:r w:rsidRPr="00C44BE0">
              <w:rPr>
                <w:noProof/>
                <w:lang w:val="en-US"/>
              </w:rPr>
              <w:t xml:space="preserve">-голямото от </w:t>
            </w:r>
            <w:r>
              <w:rPr>
                <w:noProof/>
              </w:rPr>
              <w:t>петте</w:t>
            </w:r>
            <w:r w:rsidRPr="00C44BE0">
              <w:rPr>
                <w:noProof/>
                <w:lang w:val="en-US"/>
              </w:rPr>
              <w:t xml:space="preserve"> числа.</w:t>
            </w:r>
          </w:p>
        </w:tc>
      </w:tr>
      <w:tr w:rsidR="00C44BE0" w:rsidTr="00C44BE0">
        <w:tc>
          <w:tcPr>
            <w:tcW w:w="10805" w:type="dxa"/>
            <w:gridSpan w:val="2"/>
          </w:tcPr>
          <w:p w:rsidR="00C44BE0" w:rsidRPr="00C44BE0" w:rsidRDefault="00C44BE0" w:rsidP="00C44BE0">
            <w:pPr>
              <w:spacing w:after="120"/>
              <w:rPr>
                <w:b/>
                <w:noProof/>
                <w:lang w:val="en-US"/>
              </w:rPr>
            </w:pPr>
            <w:r w:rsidRPr="00C44BE0">
              <w:rPr>
                <w:b/>
                <w:noProof/>
                <w:lang w:val="en-US"/>
              </w:rPr>
              <w:t>Анализ на задачата</w:t>
            </w:r>
          </w:p>
          <w:p w:rsidR="00C44BE0" w:rsidRPr="00C44BE0" w:rsidRDefault="00C44BE0" w:rsidP="00C44BE0">
            <w:pPr>
              <w:spacing w:after="120"/>
              <w:rPr>
                <w:noProof/>
                <w:lang w:val="en-US"/>
              </w:rPr>
            </w:pPr>
            <w:r w:rsidRPr="00C44BE0">
              <w:rPr>
                <w:noProof/>
                <w:lang w:val="en-US"/>
              </w:rPr>
              <w:t>Записваме  всеки ред от входа в string променлива.</w:t>
            </w:r>
          </w:p>
          <w:p w:rsidR="00C44BE0" w:rsidRPr="00C44BE0" w:rsidRDefault="00C44BE0" w:rsidP="00C44BE0">
            <w:pPr>
              <w:spacing w:after="120"/>
              <w:rPr>
                <w:noProof/>
                <w:lang w:val="en-US"/>
              </w:rPr>
            </w:pPr>
            <w:r w:rsidRPr="00C44BE0">
              <w:rPr>
                <w:noProof/>
                <w:lang w:val="en-US"/>
              </w:rPr>
              <w:t xml:space="preserve">За да запазим </w:t>
            </w:r>
            <w:r>
              <w:rPr>
                <w:noProof/>
              </w:rPr>
              <w:t>петте</w:t>
            </w:r>
            <w:r w:rsidRPr="00C44BE0">
              <w:rPr>
                <w:noProof/>
                <w:lang w:val="en-US"/>
              </w:rPr>
              <w:t xml:space="preserve"> входни числа ползваме променливи  от тип decimal, съответно firstNum</w:t>
            </w:r>
            <w:r>
              <w:rPr>
                <w:noProof/>
              </w:rPr>
              <w:t>,</w:t>
            </w:r>
            <w:r w:rsidRPr="00C44BE0">
              <w:rPr>
                <w:noProof/>
                <w:lang w:val="en-US"/>
              </w:rPr>
              <w:t xml:space="preserve"> secondNum</w:t>
            </w:r>
            <w:r>
              <w:rPr>
                <w:noProof/>
              </w:rPr>
              <w:t>,</w:t>
            </w:r>
            <w:r>
              <w:rPr>
                <w:noProof/>
                <w:lang w:val="en-US"/>
              </w:rPr>
              <w:t xml:space="preserve"> thirdNum</w:t>
            </w:r>
            <w:r>
              <w:rPr>
                <w:noProof/>
              </w:rPr>
              <w:t>,</w:t>
            </w:r>
            <w:r>
              <w:rPr>
                <w:noProof/>
                <w:lang w:val="en-US"/>
              </w:rPr>
              <w:t xml:space="preserve"> fourtNum</w:t>
            </w:r>
            <w:r>
              <w:rPr>
                <w:noProof/>
              </w:rPr>
              <w:t xml:space="preserve"> и</w:t>
            </w:r>
            <w:r>
              <w:rPr>
                <w:noProof/>
                <w:lang w:val="en-US"/>
              </w:rPr>
              <w:t xml:space="preserve"> fifthnum</w:t>
            </w:r>
            <w:r w:rsidRPr="00C44BE0">
              <w:rPr>
                <w:noProof/>
                <w:lang w:val="en-US"/>
              </w:rPr>
              <w:t>. Ползваме decimal, защото в условието не е определено какви числа трябва да бъдат сравнявани.</w:t>
            </w:r>
          </w:p>
          <w:p w:rsidR="00634833" w:rsidRPr="00634833" w:rsidRDefault="00634833" w:rsidP="00C44BE0">
            <w:pPr>
              <w:spacing w:after="120"/>
              <w:rPr>
                <w:noProof/>
              </w:rPr>
            </w:pPr>
            <w:r>
              <w:rPr>
                <w:noProof/>
              </w:rPr>
              <w:t xml:space="preserve">В нова променлива от тип </w:t>
            </w:r>
            <w:r w:rsidRPr="00634833">
              <w:rPr>
                <w:noProof/>
              </w:rPr>
              <w:t>decimal</w:t>
            </w:r>
            <w:r>
              <w:rPr>
                <w:noProof/>
              </w:rPr>
              <w:t xml:space="preserve"> </w:t>
            </w:r>
            <w:r w:rsidRPr="00634833">
              <w:rPr>
                <w:noProof/>
              </w:rPr>
              <w:t>greater</w:t>
            </w:r>
            <w:r>
              <w:rPr>
                <w:noProof/>
              </w:rPr>
              <w:t xml:space="preserve">, записваме ресултата от метода </w:t>
            </w:r>
            <w:r w:rsidRPr="00634833">
              <w:rPr>
                <w:noProof/>
              </w:rPr>
              <w:t>Math.Max</w:t>
            </w:r>
            <w:r>
              <w:rPr>
                <w:noProof/>
              </w:rPr>
              <w:t>(</w:t>
            </w:r>
            <w:r w:rsidRPr="00634833">
              <w:rPr>
                <w:noProof/>
              </w:rPr>
              <w:t>firstNum, secondNum</w:t>
            </w:r>
            <w:r>
              <w:rPr>
                <w:noProof/>
              </w:rPr>
              <w:t>), който връща по голямото от първите две числа. След това правим същото  за третото число с тази разлика, че като параметри на метода М</w:t>
            </w:r>
            <w:r>
              <w:rPr>
                <w:noProof/>
                <w:lang w:val="en-US"/>
              </w:rPr>
              <w:t>ath.</w:t>
            </w:r>
            <w:r w:rsidRPr="00634833">
              <w:rPr>
                <w:noProof/>
              </w:rPr>
              <w:t>Max(firstNum, greater),</w:t>
            </w:r>
            <w:r>
              <w:rPr>
                <w:noProof/>
                <w:lang w:val="en-US"/>
              </w:rPr>
              <w:t xml:space="preserve"> </w:t>
            </w:r>
            <w:r>
              <w:rPr>
                <w:noProof/>
              </w:rPr>
              <w:t xml:space="preserve">подаваме третото число и </w:t>
            </w:r>
            <w:r w:rsidRPr="00634833">
              <w:rPr>
                <w:noProof/>
              </w:rPr>
              <w:t>greater</w:t>
            </w:r>
            <w:r>
              <w:rPr>
                <w:noProof/>
              </w:rPr>
              <w:t>(което всъщност е досегашното най-голямо). Повтаряме тази стъпка за всяко едно въведено число.</w:t>
            </w:r>
          </w:p>
          <w:p w:rsidR="00C44BE0" w:rsidRDefault="00C44BE0" w:rsidP="00C44BE0">
            <w:pPr>
              <w:spacing w:after="120"/>
              <w:rPr>
                <w:noProof/>
                <w:lang w:val="en-US"/>
              </w:rPr>
            </w:pPr>
            <w:r w:rsidRPr="00C44BE0">
              <w:rPr>
                <w:noProof/>
                <w:lang w:val="en-US"/>
              </w:rPr>
              <w:t>Изпечатваме резултата на конзолата.</w:t>
            </w:r>
          </w:p>
        </w:tc>
      </w:tr>
      <w:tr w:rsidR="00C44BE0" w:rsidTr="00C44BE0">
        <w:tc>
          <w:tcPr>
            <w:tcW w:w="10805" w:type="dxa"/>
            <w:gridSpan w:val="2"/>
          </w:tcPr>
          <w:p w:rsidR="00C44BE0" w:rsidRPr="002A5DFF" w:rsidRDefault="002A5DFF" w:rsidP="00E834C2">
            <w:pPr>
              <w:spacing w:after="120"/>
              <w:rPr>
                <w:b/>
                <w:noProof/>
                <w:lang w:val="en-US"/>
              </w:rPr>
            </w:pPr>
            <w:r w:rsidRPr="002A5DFF">
              <w:rPr>
                <w:b/>
                <w:noProof/>
                <w:lang w:val="en-US"/>
              </w:rPr>
              <w:t>Решение (сорс код)</w:t>
            </w:r>
          </w:p>
        </w:tc>
      </w:tr>
      <w:tr w:rsidR="00C44BE0" w:rsidTr="00C44BE0">
        <w:tc>
          <w:tcPr>
            <w:tcW w:w="10805" w:type="dxa"/>
            <w:gridSpan w:val="2"/>
          </w:tcPr>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GreaterFrom5Nums</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GreaterFromFive</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FF"/>
                <w:sz w:val="24"/>
                <w:szCs w:val="24"/>
              </w:rPr>
              <w:t>decimal</w:t>
            </w:r>
            <w:r>
              <w:rPr>
                <w:rFonts w:ascii="Consolas" w:hAnsi="Consolas" w:cs="Consolas"/>
                <w:sz w:val="24"/>
                <w:szCs w:val="24"/>
              </w:rPr>
              <w:t xml:space="preserve"> firstNum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color w:val="008080"/>
                <w:sz w:val="24"/>
                <w:szCs w:val="24"/>
              </w:rPr>
              <w:t>.</w:t>
            </w:r>
            <w:r>
              <w:rPr>
                <w:rFonts w:ascii="Consolas" w:hAnsi="Consolas" w:cs="Consolas"/>
                <w:sz w:val="24"/>
                <w:szCs w:val="24"/>
              </w:rPr>
              <w:t>Parse(inputStr);</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sz w:val="24"/>
                <w:szCs w:val="24"/>
              </w:rPr>
              <w:t xml:space="preserve"> secondNum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color w:val="008080"/>
                <w:sz w:val="24"/>
                <w:szCs w:val="24"/>
              </w:rPr>
              <w:t>.</w:t>
            </w:r>
            <w:r>
              <w:rPr>
                <w:rFonts w:ascii="Consolas" w:hAnsi="Consolas" w:cs="Consolas"/>
                <w:sz w:val="24"/>
                <w:szCs w:val="24"/>
              </w:rPr>
              <w:t>Parse(inputStr);</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sz w:val="24"/>
                <w:szCs w:val="24"/>
              </w:rPr>
              <w:t xml:space="preserve"> greater </w:t>
            </w:r>
            <w:r>
              <w:rPr>
                <w:rFonts w:ascii="Consolas" w:hAnsi="Consolas" w:cs="Consolas"/>
                <w:color w:val="008080"/>
                <w:sz w:val="24"/>
                <w:szCs w:val="24"/>
              </w:rPr>
              <w:t>=</w:t>
            </w:r>
            <w:r>
              <w:rPr>
                <w:rFonts w:ascii="Consolas" w:hAnsi="Consolas" w:cs="Consolas"/>
                <w:sz w:val="24"/>
                <w:szCs w:val="24"/>
              </w:rPr>
              <w:t xml:space="preserve"> Math</w:t>
            </w:r>
            <w:r>
              <w:rPr>
                <w:rFonts w:ascii="Consolas" w:hAnsi="Consolas" w:cs="Consolas"/>
                <w:color w:val="008080"/>
                <w:sz w:val="24"/>
                <w:szCs w:val="24"/>
              </w:rPr>
              <w:t>.</w:t>
            </w:r>
            <w:r>
              <w:rPr>
                <w:rFonts w:ascii="Consolas" w:hAnsi="Consolas" w:cs="Consolas"/>
                <w:sz w:val="24"/>
                <w:szCs w:val="24"/>
              </w:rPr>
              <w:t>Max(firstNum, secondNum);</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sz w:val="24"/>
                <w:szCs w:val="24"/>
              </w:rPr>
              <w:t xml:space="preserve"> thirdNum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color w:val="008080"/>
                <w:sz w:val="24"/>
                <w:szCs w:val="24"/>
              </w:rPr>
              <w:t>.</w:t>
            </w:r>
            <w:r>
              <w:rPr>
                <w:rFonts w:ascii="Consolas" w:hAnsi="Consolas" w:cs="Consolas"/>
                <w:sz w:val="24"/>
                <w:szCs w:val="24"/>
              </w:rPr>
              <w:t>Parse(inputStr);</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greater </w:t>
            </w:r>
            <w:r>
              <w:rPr>
                <w:rFonts w:ascii="Consolas" w:hAnsi="Consolas" w:cs="Consolas"/>
                <w:color w:val="008080"/>
                <w:sz w:val="24"/>
                <w:szCs w:val="24"/>
              </w:rPr>
              <w:t>=</w:t>
            </w:r>
            <w:r>
              <w:rPr>
                <w:rFonts w:ascii="Consolas" w:hAnsi="Consolas" w:cs="Consolas"/>
                <w:sz w:val="24"/>
                <w:szCs w:val="24"/>
              </w:rPr>
              <w:t xml:space="preserve"> Math</w:t>
            </w:r>
            <w:r>
              <w:rPr>
                <w:rFonts w:ascii="Consolas" w:hAnsi="Consolas" w:cs="Consolas"/>
                <w:color w:val="008080"/>
                <w:sz w:val="24"/>
                <w:szCs w:val="24"/>
              </w:rPr>
              <w:t>.</w:t>
            </w:r>
            <w:r>
              <w:rPr>
                <w:rFonts w:ascii="Consolas" w:hAnsi="Consolas" w:cs="Consolas"/>
                <w:sz w:val="24"/>
                <w:szCs w:val="24"/>
              </w:rPr>
              <w:t>Max(thirdNum, greater);</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sz w:val="24"/>
                <w:szCs w:val="24"/>
              </w:rPr>
              <w:t xml:space="preserve"> fourthNum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color w:val="008080"/>
                <w:sz w:val="24"/>
                <w:szCs w:val="24"/>
              </w:rPr>
              <w:t>.</w:t>
            </w:r>
            <w:r>
              <w:rPr>
                <w:rFonts w:ascii="Consolas" w:hAnsi="Consolas" w:cs="Consolas"/>
                <w:sz w:val="24"/>
                <w:szCs w:val="24"/>
              </w:rPr>
              <w:t>Parse(inputStr);</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greater </w:t>
            </w:r>
            <w:r>
              <w:rPr>
                <w:rFonts w:ascii="Consolas" w:hAnsi="Consolas" w:cs="Consolas"/>
                <w:color w:val="008080"/>
                <w:sz w:val="24"/>
                <w:szCs w:val="24"/>
              </w:rPr>
              <w:t>=</w:t>
            </w:r>
            <w:r>
              <w:rPr>
                <w:rFonts w:ascii="Consolas" w:hAnsi="Consolas" w:cs="Consolas"/>
                <w:sz w:val="24"/>
                <w:szCs w:val="24"/>
              </w:rPr>
              <w:t xml:space="preserve"> Math</w:t>
            </w:r>
            <w:r>
              <w:rPr>
                <w:rFonts w:ascii="Consolas" w:hAnsi="Consolas" w:cs="Consolas"/>
                <w:color w:val="008080"/>
                <w:sz w:val="24"/>
                <w:szCs w:val="24"/>
              </w:rPr>
              <w:t>.</w:t>
            </w:r>
            <w:r>
              <w:rPr>
                <w:rFonts w:ascii="Consolas" w:hAnsi="Consolas" w:cs="Consolas"/>
                <w:sz w:val="24"/>
                <w:szCs w:val="24"/>
              </w:rPr>
              <w:t>Max(fourthNum, greater);</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sz w:val="24"/>
                <w:szCs w:val="24"/>
              </w:rPr>
              <w:t xml:space="preserve"> fifthNum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decimal</w:t>
            </w:r>
            <w:r>
              <w:rPr>
                <w:rFonts w:ascii="Consolas" w:hAnsi="Consolas" w:cs="Consolas"/>
                <w:color w:val="008080"/>
                <w:sz w:val="24"/>
                <w:szCs w:val="24"/>
              </w:rPr>
              <w:t>.</w:t>
            </w:r>
            <w:r>
              <w:rPr>
                <w:rFonts w:ascii="Consolas" w:hAnsi="Consolas" w:cs="Consolas"/>
                <w:sz w:val="24"/>
                <w:szCs w:val="24"/>
              </w:rPr>
              <w:t>Parse(inputStr);</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greater </w:t>
            </w:r>
            <w:r>
              <w:rPr>
                <w:rFonts w:ascii="Consolas" w:hAnsi="Consolas" w:cs="Consolas"/>
                <w:color w:val="008080"/>
                <w:sz w:val="24"/>
                <w:szCs w:val="24"/>
              </w:rPr>
              <w:t>=</w:t>
            </w:r>
            <w:r>
              <w:rPr>
                <w:rFonts w:ascii="Consolas" w:hAnsi="Consolas" w:cs="Consolas"/>
                <w:sz w:val="24"/>
                <w:szCs w:val="24"/>
              </w:rPr>
              <w:t xml:space="preserve"> Math</w:t>
            </w:r>
            <w:r>
              <w:rPr>
                <w:rFonts w:ascii="Consolas" w:hAnsi="Consolas" w:cs="Consolas"/>
                <w:color w:val="008080"/>
                <w:sz w:val="24"/>
                <w:szCs w:val="24"/>
              </w:rPr>
              <w:t>.</w:t>
            </w:r>
            <w:r>
              <w:rPr>
                <w:rFonts w:ascii="Consolas" w:hAnsi="Consolas" w:cs="Consolas"/>
                <w:sz w:val="24"/>
                <w:szCs w:val="24"/>
              </w:rPr>
              <w:t>Max(fifthNum, greater);</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WriteLine(greater);</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2A5DFF" w:rsidRDefault="002A5DFF" w:rsidP="002A5DF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C44BE0" w:rsidRDefault="002A5DFF" w:rsidP="002A5DFF">
            <w:pPr>
              <w:autoSpaceDE w:val="0"/>
              <w:autoSpaceDN w:val="0"/>
              <w:adjustRightInd w:val="0"/>
              <w:spacing w:after="0" w:line="240" w:lineRule="auto"/>
              <w:rPr>
                <w:noProof/>
                <w:lang w:val="en-US"/>
              </w:rPr>
            </w:pPr>
            <w:r>
              <w:rPr>
                <w:rFonts w:ascii="Consolas" w:hAnsi="Consolas" w:cs="Consolas"/>
                <w:sz w:val="24"/>
                <w:szCs w:val="24"/>
              </w:rPr>
              <w:t>}</w:t>
            </w:r>
          </w:p>
        </w:tc>
      </w:tr>
      <w:tr w:rsidR="00C44BE0" w:rsidTr="00C44BE0">
        <w:tc>
          <w:tcPr>
            <w:tcW w:w="10805" w:type="dxa"/>
            <w:gridSpan w:val="2"/>
          </w:tcPr>
          <w:p w:rsidR="00634833" w:rsidRPr="00634833" w:rsidRDefault="00634833" w:rsidP="00634833">
            <w:pPr>
              <w:spacing w:after="120"/>
              <w:rPr>
                <w:b/>
                <w:noProof/>
                <w:lang w:val="en-US"/>
              </w:rPr>
            </w:pPr>
            <w:r w:rsidRPr="00634833">
              <w:rPr>
                <w:b/>
                <w:noProof/>
                <w:lang w:val="en-US"/>
              </w:rPr>
              <w:lastRenderedPageBreak/>
              <w:t>Тестове</w:t>
            </w:r>
          </w:p>
          <w:p w:rsidR="00C44BE0" w:rsidRDefault="00634833" w:rsidP="00634833">
            <w:pPr>
              <w:spacing w:after="120"/>
              <w:rPr>
                <w:noProof/>
                <w:lang w:val="en-US"/>
              </w:rPr>
            </w:pPr>
            <w:r w:rsidRPr="00634833">
              <w:rPr>
                <w:noProof/>
                <w:lang w:val="en-US"/>
              </w:rPr>
              <w:t>Тъй като за тази задача ползваме единствено Math.Max, то интересни случаи за тестване няма.</w:t>
            </w:r>
          </w:p>
        </w:tc>
      </w:tr>
      <w:tr w:rsidR="00F74025" w:rsidRPr="00F74025" w:rsidTr="00634833">
        <w:tc>
          <w:tcPr>
            <w:tcW w:w="5325" w:type="dxa"/>
          </w:tcPr>
          <w:p w:rsidR="00F74025" w:rsidRPr="00F74025" w:rsidRDefault="00F74025" w:rsidP="00FC182D">
            <w:pPr>
              <w:rPr>
                <w:b/>
              </w:rPr>
            </w:pPr>
            <w:r w:rsidRPr="00F74025">
              <w:rPr>
                <w:b/>
              </w:rPr>
              <w:t>Вход</w:t>
            </w:r>
          </w:p>
        </w:tc>
        <w:tc>
          <w:tcPr>
            <w:tcW w:w="5480" w:type="dxa"/>
          </w:tcPr>
          <w:p w:rsidR="00F74025" w:rsidRPr="00F74025" w:rsidRDefault="00F74025" w:rsidP="00FC182D">
            <w:pPr>
              <w:rPr>
                <w:b/>
              </w:rPr>
            </w:pPr>
            <w:r w:rsidRPr="00F74025">
              <w:rPr>
                <w:b/>
              </w:rPr>
              <w:t>Изход</w:t>
            </w:r>
          </w:p>
        </w:tc>
      </w:tr>
      <w:tr w:rsidR="00F74025" w:rsidRPr="00F74025" w:rsidTr="00634833">
        <w:tc>
          <w:tcPr>
            <w:tcW w:w="5325" w:type="dxa"/>
          </w:tcPr>
          <w:p w:rsidR="00F74025" w:rsidRPr="00F74025" w:rsidRDefault="00F74025" w:rsidP="00634833">
            <w:pPr>
              <w:spacing w:after="120"/>
              <w:rPr>
                <w:noProof/>
              </w:rPr>
            </w:pPr>
            <w:r w:rsidRPr="00F74025">
              <w:rPr>
                <w:noProof/>
              </w:rPr>
              <w:t>1</w:t>
            </w:r>
          </w:p>
          <w:p w:rsidR="00F74025" w:rsidRPr="00F74025" w:rsidRDefault="00F74025" w:rsidP="00634833">
            <w:pPr>
              <w:spacing w:after="120"/>
              <w:rPr>
                <w:noProof/>
              </w:rPr>
            </w:pPr>
            <w:r w:rsidRPr="00F74025">
              <w:rPr>
                <w:noProof/>
              </w:rPr>
              <w:t>2</w:t>
            </w:r>
          </w:p>
          <w:p w:rsidR="00F74025" w:rsidRPr="00F74025" w:rsidRDefault="00F74025" w:rsidP="00634833">
            <w:pPr>
              <w:spacing w:after="120"/>
              <w:rPr>
                <w:noProof/>
              </w:rPr>
            </w:pPr>
            <w:r w:rsidRPr="00F74025">
              <w:rPr>
                <w:noProof/>
              </w:rPr>
              <w:t>3</w:t>
            </w:r>
          </w:p>
          <w:p w:rsidR="00F74025" w:rsidRPr="00F74025" w:rsidRDefault="00F74025" w:rsidP="00634833">
            <w:pPr>
              <w:spacing w:after="120"/>
              <w:rPr>
                <w:noProof/>
              </w:rPr>
            </w:pPr>
            <w:r w:rsidRPr="00F74025">
              <w:rPr>
                <w:noProof/>
              </w:rPr>
              <w:t>4</w:t>
            </w:r>
          </w:p>
          <w:p w:rsidR="00F74025" w:rsidRPr="00F74025" w:rsidRDefault="00F74025" w:rsidP="00634833">
            <w:pPr>
              <w:spacing w:after="120"/>
              <w:rPr>
                <w:noProof/>
              </w:rPr>
            </w:pPr>
            <w:r w:rsidRPr="00F74025">
              <w:rPr>
                <w:noProof/>
              </w:rPr>
              <w:t>5</w:t>
            </w:r>
          </w:p>
        </w:tc>
        <w:tc>
          <w:tcPr>
            <w:tcW w:w="5480" w:type="dxa"/>
          </w:tcPr>
          <w:p w:rsidR="00F74025" w:rsidRPr="00F74025" w:rsidRDefault="00F74025" w:rsidP="00634833">
            <w:pPr>
              <w:spacing w:after="120"/>
              <w:rPr>
                <w:noProof/>
              </w:rPr>
            </w:pPr>
            <w:r w:rsidRPr="00F74025">
              <w:rPr>
                <w:noProof/>
              </w:rPr>
              <w:t>5</w:t>
            </w:r>
          </w:p>
        </w:tc>
      </w:tr>
      <w:tr w:rsidR="00F74025" w:rsidRPr="00F74025" w:rsidTr="00634833">
        <w:tc>
          <w:tcPr>
            <w:tcW w:w="5325" w:type="dxa"/>
          </w:tcPr>
          <w:p w:rsidR="00F74025" w:rsidRPr="00F74025" w:rsidRDefault="00F74025" w:rsidP="00FC182D">
            <w:pPr>
              <w:rPr>
                <w:b/>
              </w:rPr>
            </w:pPr>
            <w:r w:rsidRPr="00F74025">
              <w:rPr>
                <w:b/>
              </w:rPr>
              <w:t>Вход</w:t>
            </w:r>
          </w:p>
        </w:tc>
        <w:tc>
          <w:tcPr>
            <w:tcW w:w="5480" w:type="dxa"/>
          </w:tcPr>
          <w:p w:rsidR="00F74025" w:rsidRPr="00F74025" w:rsidRDefault="00F74025" w:rsidP="00FC182D">
            <w:pPr>
              <w:rPr>
                <w:b/>
              </w:rPr>
            </w:pPr>
            <w:r w:rsidRPr="00F74025">
              <w:rPr>
                <w:b/>
              </w:rPr>
              <w:t>Изход</w:t>
            </w:r>
          </w:p>
        </w:tc>
      </w:tr>
      <w:tr w:rsidR="00F74025" w:rsidRPr="00F74025" w:rsidTr="00634833">
        <w:tc>
          <w:tcPr>
            <w:tcW w:w="5325" w:type="dxa"/>
          </w:tcPr>
          <w:p w:rsidR="00F74025" w:rsidRDefault="00F74025" w:rsidP="00F74025">
            <w:pPr>
              <w:spacing w:after="120"/>
              <w:rPr>
                <w:noProof/>
              </w:rPr>
            </w:pPr>
            <w:r>
              <w:rPr>
                <w:noProof/>
              </w:rPr>
              <w:t>5</w:t>
            </w:r>
          </w:p>
          <w:p w:rsidR="00F74025" w:rsidRDefault="00F74025" w:rsidP="00F74025">
            <w:pPr>
              <w:spacing w:after="120"/>
              <w:rPr>
                <w:noProof/>
              </w:rPr>
            </w:pPr>
            <w:r>
              <w:rPr>
                <w:noProof/>
              </w:rPr>
              <w:t>1</w:t>
            </w:r>
          </w:p>
          <w:p w:rsidR="00F74025" w:rsidRDefault="00F74025" w:rsidP="00F74025">
            <w:pPr>
              <w:spacing w:after="120"/>
              <w:rPr>
                <w:noProof/>
              </w:rPr>
            </w:pPr>
            <w:r>
              <w:rPr>
                <w:noProof/>
              </w:rPr>
              <w:t>2</w:t>
            </w:r>
          </w:p>
          <w:p w:rsidR="00F74025" w:rsidRDefault="00F74025" w:rsidP="00F74025">
            <w:pPr>
              <w:spacing w:after="120"/>
              <w:rPr>
                <w:noProof/>
              </w:rPr>
            </w:pPr>
            <w:r>
              <w:rPr>
                <w:noProof/>
              </w:rPr>
              <w:t>3</w:t>
            </w:r>
          </w:p>
          <w:p w:rsidR="00F74025" w:rsidRPr="00F74025" w:rsidRDefault="00F74025" w:rsidP="00F74025">
            <w:pPr>
              <w:spacing w:after="120"/>
              <w:rPr>
                <w:noProof/>
              </w:rPr>
            </w:pPr>
            <w:r>
              <w:rPr>
                <w:noProof/>
              </w:rPr>
              <w:t>4</w:t>
            </w:r>
          </w:p>
        </w:tc>
        <w:tc>
          <w:tcPr>
            <w:tcW w:w="5480" w:type="dxa"/>
          </w:tcPr>
          <w:p w:rsidR="00F74025" w:rsidRPr="00F74025" w:rsidRDefault="00F74025" w:rsidP="00634833">
            <w:pPr>
              <w:spacing w:after="120"/>
              <w:rPr>
                <w:noProof/>
              </w:rPr>
            </w:pPr>
            <w:r>
              <w:rPr>
                <w:noProof/>
              </w:rPr>
              <w:t>5</w:t>
            </w:r>
          </w:p>
        </w:tc>
      </w:tr>
      <w:tr w:rsidR="002061DE" w:rsidRPr="002061DE" w:rsidTr="00634833">
        <w:tc>
          <w:tcPr>
            <w:tcW w:w="5325" w:type="dxa"/>
          </w:tcPr>
          <w:p w:rsidR="002061DE" w:rsidRPr="002061DE" w:rsidRDefault="002061DE" w:rsidP="00FC182D">
            <w:pPr>
              <w:rPr>
                <w:b/>
              </w:rPr>
            </w:pPr>
            <w:r w:rsidRPr="002061DE">
              <w:rPr>
                <w:b/>
              </w:rPr>
              <w:t>Вход</w:t>
            </w:r>
          </w:p>
        </w:tc>
        <w:tc>
          <w:tcPr>
            <w:tcW w:w="5480" w:type="dxa"/>
          </w:tcPr>
          <w:p w:rsidR="002061DE" w:rsidRPr="002061DE" w:rsidRDefault="002061DE" w:rsidP="00FC182D">
            <w:pPr>
              <w:rPr>
                <w:b/>
              </w:rPr>
            </w:pPr>
            <w:r w:rsidRPr="002061DE">
              <w:rPr>
                <w:b/>
              </w:rPr>
              <w:t>Изход</w:t>
            </w:r>
          </w:p>
        </w:tc>
      </w:tr>
      <w:tr w:rsidR="00F74025" w:rsidRPr="00F74025" w:rsidTr="00634833">
        <w:tc>
          <w:tcPr>
            <w:tcW w:w="5325" w:type="dxa"/>
          </w:tcPr>
          <w:p w:rsidR="00F74025" w:rsidRDefault="002061DE" w:rsidP="00F74025">
            <w:pPr>
              <w:spacing w:after="120"/>
              <w:rPr>
                <w:noProof/>
              </w:rPr>
            </w:pPr>
            <w:r>
              <w:rPr>
                <w:noProof/>
              </w:rPr>
              <w:t xml:space="preserve">1 </w:t>
            </w:r>
          </w:p>
          <w:p w:rsidR="002061DE" w:rsidRDefault="002061DE" w:rsidP="00F74025">
            <w:pPr>
              <w:spacing w:after="120"/>
              <w:rPr>
                <w:noProof/>
              </w:rPr>
            </w:pPr>
            <w:r>
              <w:rPr>
                <w:noProof/>
              </w:rPr>
              <w:t>5</w:t>
            </w:r>
          </w:p>
          <w:p w:rsidR="002061DE" w:rsidRDefault="002061DE" w:rsidP="00F74025">
            <w:pPr>
              <w:spacing w:after="120"/>
              <w:rPr>
                <w:noProof/>
              </w:rPr>
            </w:pPr>
            <w:r>
              <w:rPr>
                <w:noProof/>
              </w:rPr>
              <w:lastRenderedPageBreak/>
              <w:t>2</w:t>
            </w:r>
          </w:p>
          <w:p w:rsidR="002061DE" w:rsidRDefault="002061DE" w:rsidP="00F74025">
            <w:pPr>
              <w:spacing w:after="120"/>
              <w:rPr>
                <w:noProof/>
              </w:rPr>
            </w:pPr>
            <w:r>
              <w:rPr>
                <w:noProof/>
              </w:rPr>
              <w:t>3</w:t>
            </w:r>
          </w:p>
          <w:p w:rsidR="002061DE" w:rsidRDefault="002061DE" w:rsidP="00F74025">
            <w:pPr>
              <w:spacing w:after="120"/>
              <w:rPr>
                <w:noProof/>
              </w:rPr>
            </w:pPr>
            <w:r>
              <w:rPr>
                <w:noProof/>
              </w:rPr>
              <w:t>4</w:t>
            </w:r>
          </w:p>
        </w:tc>
        <w:tc>
          <w:tcPr>
            <w:tcW w:w="5480" w:type="dxa"/>
          </w:tcPr>
          <w:p w:rsidR="00F74025" w:rsidRDefault="002061DE" w:rsidP="00634833">
            <w:pPr>
              <w:spacing w:after="120"/>
              <w:rPr>
                <w:noProof/>
              </w:rPr>
            </w:pPr>
            <w:r>
              <w:rPr>
                <w:noProof/>
              </w:rPr>
              <w:lastRenderedPageBreak/>
              <w:t>5</w:t>
            </w:r>
          </w:p>
        </w:tc>
      </w:tr>
      <w:tr w:rsidR="002061DE" w:rsidRPr="002061DE" w:rsidTr="00634833">
        <w:tc>
          <w:tcPr>
            <w:tcW w:w="5325" w:type="dxa"/>
          </w:tcPr>
          <w:p w:rsidR="002061DE" w:rsidRPr="002061DE" w:rsidRDefault="002061DE" w:rsidP="00FC182D">
            <w:pPr>
              <w:rPr>
                <w:b/>
              </w:rPr>
            </w:pPr>
            <w:r w:rsidRPr="002061DE">
              <w:rPr>
                <w:b/>
              </w:rPr>
              <w:lastRenderedPageBreak/>
              <w:t>Вход</w:t>
            </w:r>
          </w:p>
        </w:tc>
        <w:tc>
          <w:tcPr>
            <w:tcW w:w="5480" w:type="dxa"/>
          </w:tcPr>
          <w:p w:rsidR="002061DE" w:rsidRPr="002061DE" w:rsidRDefault="002061DE" w:rsidP="00FC182D">
            <w:pPr>
              <w:rPr>
                <w:b/>
              </w:rPr>
            </w:pPr>
            <w:r w:rsidRPr="002061DE">
              <w:rPr>
                <w:b/>
              </w:rPr>
              <w:t>Изход</w:t>
            </w:r>
          </w:p>
        </w:tc>
      </w:tr>
      <w:tr w:rsidR="002061DE" w:rsidRPr="00F74025" w:rsidTr="00634833">
        <w:tc>
          <w:tcPr>
            <w:tcW w:w="5325" w:type="dxa"/>
          </w:tcPr>
          <w:p w:rsidR="002061DE" w:rsidRDefault="002061DE" w:rsidP="00F74025">
            <w:pPr>
              <w:spacing w:after="120"/>
              <w:rPr>
                <w:noProof/>
              </w:rPr>
            </w:pPr>
            <w:r>
              <w:rPr>
                <w:noProof/>
              </w:rPr>
              <w:t>1</w:t>
            </w:r>
          </w:p>
          <w:p w:rsidR="002061DE" w:rsidRDefault="002061DE" w:rsidP="00F74025">
            <w:pPr>
              <w:spacing w:after="120"/>
              <w:rPr>
                <w:noProof/>
              </w:rPr>
            </w:pPr>
            <w:r>
              <w:rPr>
                <w:noProof/>
              </w:rPr>
              <w:t>2</w:t>
            </w:r>
          </w:p>
          <w:p w:rsidR="002061DE" w:rsidRDefault="002061DE" w:rsidP="00F74025">
            <w:pPr>
              <w:spacing w:after="120"/>
              <w:rPr>
                <w:noProof/>
              </w:rPr>
            </w:pPr>
            <w:r>
              <w:rPr>
                <w:noProof/>
              </w:rPr>
              <w:t>5</w:t>
            </w:r>
          </w:p>
          <w:p w:rsidR="002061DE" w:rsidRDefault="002061DE" w:rsidP="00F74025">
            <w:pPr>
              <w:spacing w:after="120"/>
              <w:rPr>
                <w:noProof/>
              </w:rPr>
            </w:pPr>
            <w:r>
              <w:rPr>
                <w:noProof/>
              </w:rPr>
              <w:t>3</w:t>
            </w:r>
          </w:p>
          <w:p w:rsidR="002061DE" w:rsidRDefault="002061DE" w:rsidP="00F74025">
            <w:pPr>
              <w:spacing w:after="120"/>
              <w:rPr>
                <w:noProof/>
              </w:rPr>
            </w:pPr>
            <w:r>
              <w:rPr>
                <w:noProof/>
              </w:rPr>
              <w:t>4</w:t>
            </w:r>
          </w:p>
        </w:tc>
        <w:tc>
          <w:tcPr>
            <w:tcW w:w="5480" w:type="dxa"/>
          </w:tcPr>
          <w:p w:rsidR="002061DE" w:rsidRDefault="002061DE" w:rsidP="00634833">
            <w:pPr>
              <w:spacing w:after="120"/>
              <w:rPr>
                <w:noProof/>
              </w:rPr>
            </w:pPr>
            <w:r>
              <w:rPr>
                <w:noProof/>
              </w:rPr>
              <w:t>5</w:t>
            </w:r>
          </w:p>
        </w:tc>
      </w:tr>
      <w:tr w:rsidR="002061DE" w:rsidRPr="002061DE" w:rsidTr="00634833">
        <w:tc>
          <w:tcPr>
            <w:tcW w:w="5325" w:type="dxa"/>
          </w:tcPr>
          <w:p w:rsidR="002061DE" w:rsidRPr="002061DE" w:rsidRDefault="002061DE" w:rsidP="00FC182D">
            <w:pPr>
              <w:rPr>
                <w:b/>
              </w:rPr>
            </w:pPr>
            <w:r w:rsidRPr="002061DE">
              <w:rPr>
                <w:b/>
              </w:rPr>
              <w:t>Вход</w:t>
            </w:r>
          </w:p>
        </w:tc>
        <w:tc>
          <w:tcPr>
            <w:tcW w:w="5480" w:type="dxa"/>
          </w:tcPr>
          <w:p w:rsidR="002061DE" w:rsidRPr="002061DE" w:rsidRDefault="002061DE" w:rsidP="00FC182D">
            <w:pPr>
              <w:rPr>
                <w:b/>
              </w:rPr>
            </w:pPr>
            <w:r w:rsidRPr="002061DE">
              <w:rPr>
                <w:b/>
              </w:rPr>
              <w:t>Изход</w:t>
            </w:r>
          </w:p>
        </w:tc>
      </w:tr>
      <w:tr w:rsidR="002061DE" w:rsidRPr="00F74025" w:rsidTr="00634833">
        <w:tc>
          <w:tcPr>
            <w:tcW w:w="5325" w:type="dxa"/>
          </w:tcPr>
          <w:p w:rsidR="002061DE" w:rsidRDefault="002061DE" w:rsidP="00F74025">
            <w:pPr>
              <w:spacing w:after="120"/>
              <w:rPr>
                <w:noProof/>
              </w:rPr>
            </w:pPr>
            <w:r>
              <w:rPr>
                <w:noProof/>
              </w:rPr>
              <w:t>1</w:t>
            </w:r>
          </w:p>
          <w:p w:rsidR="002061DE" w:rsidRDefault="002061DE" w:rsidP="00F74025">
            <w:pPr>
              <w:spacing w:after="120"/>
              <w:rPr>
                <w:noProof/>
              </w:rPr>
            </w:pPr>
            <w:r>
              <w:rPr>
                <w:noProof/>
              </w:rPr>
              <w:t>2</w:t>
            </w:r>
          </w:p>
          <w:p w:rsidR="002061DE" w:rsidRDefault="002061DE" w:rsidP="00F74025">
            <w:pPr>
              <w:spacing w:after="120"/>
              <w:rPr>
                <w:noProof/>
              </w:rPr>
            </w:pPr>
            <w:r>
              <w:rPr>
                <w:noProof/>
              </w:rPr>
              <w:t>3</w:t>
            </w:r>
          </w:p>
          <w:p w:rsidR="002061DE" w:rsidRDefault="002061DE" w:rsidP="00F74025">
            <w:pPr>
              <w:spacing w:after="120"/>
              <w:rPr>
                <w:noProof/>
              </w:rPr>
            </w:pPr>
            <w:r>
              <w:rPr>
                <w:noProof/>
              </w:rPr>
              <w:t>5</w:t>
            </w:r>
          </w:p>
          <w:p w:rsidR="002061DE" w:rsidRDefault="002061DE" w:rsidP="00F74025">
            <w:pPr>
              <w:spacing w:after="120"/>
              <w:rPr>
                <w:noProof/>
              </w:rPr>
            </w:pPr>
            <w:r>
              <w:rPr>
                <w:noProof/>
              </w:rPr>
              <w:t>4</w:t>
            </w:r>
          </w:p>
        </w:tc>
        <w:tc>
          <w:tcPr>
            <w:tcW w:w="5480" w:type="dxa"/>
          </w:tcPr>
          <w:p w:rsidR="002061DE" w:rsidRDefault="002061DE" w:rsidP="00634833">
            <w:pPr>
              <w:spacing w:after="120"/>
              <w:rPr>
                <w:noProof/>
              </w:rPr>
            </w:pPr>
            <w:r>
              <w:rPr>
                <w:noProof/>
              </w:rPr>
              <w:t>5</w:t>
            </w:r>
          </w:p>
        </w:tc>
      </w:tr>
      <w:tr w:rsidR="002061DE" w:rsidRPr="002061DE" w:rsidTr="00634833">
        <w:tc>
          <w:tcPr>
            <w:tcW w:w="5325" w:type="dxa"/>
          </w:tcPr>
          <w:p w:rsidR="002061DE" w:rsidRPr="002061DE" w:rsidRDefault="002061DE" w:rsidP="00FC182D">
            <w:pPr>
              <w:rPr>
                <w:b/>
              </w:rPr>
            </w:pPr>
            <w:r w:rsidRPr="002061DE">
              <w:rPr>
                <w:b/>
              </w:rPr>
              <w:t>Вход</w:t>
            </w:r>
          </w:p>
        </w:tc>
        <w:tc>
          <w:tcPr>
            <w:tcW w:w="5480" w:type="dxa"/>
          </w:tcPr>
          <w:p w:rsidR="002061DE" w:rsidRPr="002061DE" w:rsidRDefault="002061DE" w:rsidP="00FC182D">
            <w:pPr>
              <w:rPr>
                <w:b/>
              </w:rPr>
            </w:pPr>
            <w:r w:rsidRPr="002061DE">
              <w:rPr>
                <w:b/>
              </w:rPr>
              <w:t>Изход</w:t>
            </w:r>
          </w:p>
        </w:tc>
      </w:tr>
      <w:tr w:rsidR="002061DE" w:rsidRPr="00F74025" w:rsidTr="00634833">
        <w:tc>
          <w:tcPr>
            <w:tcW w:w="5325" w:type="dxa"/>
          </w:tcPr>
          <w:p w:rsidR="002061DE" w:rsidRDefault="002061DE" w:rsidP="00F74025">
            <w:pPr>
              <w:spacing w:after="120"/>
              <w:rPr>
                <w:noProof/>
              </w:rPr>
            </w:pPr>
            <w:r>
              <w:rPr>
                <w:noProof/>
              </w:rPr>
              <w:t>5</w:t>
            </w:r>
          </w:p>
          <w:p w:rsidR="002061DE" w:rsidRDefault="002061DE" w:rsidP="00F74025">
            <w:pPr>
              <w:spacing w:after="120"/>
              <w:rPr>
                <w:noProof/>
              </w:rPr>
            </w:pPr>
            <w:r>
              <w:rPr>
                <w:noProof/>
              </w:rPr>
              <w:t>5</w:t>
            </w:r>
          </w:p>
          <w:p w:rsidR="002061DE" w:rsidRDefault="002061DE" w:rsidP="00F74025">
            <w:pPr>
              <w:spacing w:after="120"/>
              <w:rPr>
                <w:noProof/>
              </w:rPr>
            </w:pPr>
            <w:r>
              <w:rPr>
                <w:noProof/>
              </w:rPr>
              <w:t>5</w:t>
            </w:r>
          </w:p>
          <w:p w:rsidR="002061DE" w:rsidRDefault="002061DE" w:rsidP="00F74025">
            <w:pPr>
              <w:spacing w:after="120"/>
              <w:rPr>
                <w:noProof/>
              </w:rPr>
            </w:pPr>
            <w:r>
              <w:rPr>
                <w:noProof/>
              </w:rPr>
              <w:t>5</w:t>
            </w:r>
          </w:p>
          <w:p w:rsidR="002061DE" w:rsidRDefault="002061DE" w:rsidP="00F74025">
            <w:pPr>
              <w:spacing w:after="120"/>
              <w:rPr>
                <w:noProof/>
              </w:rPr>
            </w:pPr>
            <w:r>
              <w:rPr>
                <w:noProof/>
              </w:rPr>
              <w:t>5</w:t>
            </w:r>
          </w:p>
        </w:tc>
        <w:tc>
          <w:tcPr>
            <w:tcW w:w="5480" w:type="dxa"/>
          </w:tcPr>
          <w:p w:rsidR="002061DE" w:rsidRDefault="002061DE" w:rsidP="00634833">
            <w:pPr>
              <w:spacing w:after="120"/>
              <w:rPr>
                <w:noProof/>
              </w:rPr>
            </w:pPr>
            <w:r>
              <w:rPr>
                <w:noProof/>
              </w:rPr>
              <w:t>5</w:t>
            </w:r>
          </w:p>
        </w:tc>
      </w:tr>
      <w:tr w:rsidR="002061DE" w:rsidRPr="002061DE" w:rsidTr="00634833">
        <w:tc>
          <w:tcPr>
            <w:tcW w:w="5325" w:type="dxa"/>
          </w:tcPr>
          <w:p w:rsidR="002061DE" w:rsidRPr="002061DE" w:rsidRDefault="002061DE" w:rsidP="00FC182D">
            <w:pPr>
              <w:rPr>
                <w:b/>
              </w:rPr>
            </w:pPr>
            <w:r w:rsidRPr="002061DE">
              <w:rPr>
                <w:b/>
              </w:rPr>
              <w:t>Вход</w:t>
            </w:r>
          </w:p>
        </w:tc>
        <w:tc>
          <w:tcPr>
            <w:tcW w:w="5480" w:type="dxa"/>
          </w:tcPr>
          <w:p w:rsidR="002061DE" w:rsidRPr="002061DE" w:rsidRDefault="002061DE" w:rsidP="00FC182D">
            <w:pPr>
              <w:rPr>
                <w:b/>
              </w:rPr>
            </w:pPr>
            <w:r w:rsidRPr="002061DE">
              <w:rPr>
                <w:b/>
              </w:rPr>
              <w:t>Изход</w:t>
            </w:r>
          </w:p>
        </w:tc>
      </w:tr>
      <w:tr w:rsidR="002061DE" w:rsidRPr="00F74025" w:rsidTr="00634833">
        <w:tc>
          <w:tcPr>
            <w:tcW w:w="5325" w:type="dxa"/>
          </w:tcPr>
          <w:p w:rsidR="002061DE" w:rsidRDefault="002061DE" w:rsidP="00F74025">
            <w:pPr>
              <w:spacing w:after="120"/>
              <w:rPr>
                <w:noProof/>
              </w:rPr>
            </w:pPr>
            <w:r>
              <w:rPr>
                <w:noProof/>
              </w:rPr>
              <w:t>5.5</w:t>
            </w:r>
          </w:p>
          <w:p w:rsidR="002061DE" w:rsidRDefault="002061DE" w:rsidP="00F74025">
            <w:pPr>
              <w:spacing w:after="120"/>
              <w:rPr>
                <w:noProof/>
              </w:rPr>
            </w:pPr>
            <w:r>
              <w:rPr>
                <w:noProof/>
              </w:rPr>
              <w:t>4</w:t>
            </w:r>
          </w:p>
          <w:p w:rsidR="002061DE" w:rsidRDefault="002061DE" w:rsidP="00F74025">
            <w:pPr>
              <w:spacing w:after="120"/>
              <w:rPr>
                <w:noProof/>
              </w:rPr>
            </w:pPr>
            <w:r>
              <w:rPr>
                <w:noProof/>
              </w:rPr>
              <w:t>5</w:t>
            </w:r>
          </w:p>
          <w:p w:rsidR="002061DE" w:rsidRDefault="002061DE" w:rsidP="00F74025">
            <w:pPr>
              <w:spacing w:after="120"/>
              <w:rPr>
                <w:noProof/>
              </w:rPr>
            </w:pPr>
            <w:r>
              <w:rPr>
                <w:noProof/>
              </w:rPr>
              <w:t>-1</w:t>
            </w:r>
          </w:p>
          <w:p w:rsidR="002061DE" w:rsidRDefault="002061DE" w:rsidP="00F74025">
            <w:pPr>
              <w:spacing w:after="120"/>
              <w:rPr>
                <w:noProof/>
              </w:rPr>
            </w:pPr>
            <w:r>
              <w:rPr>
                <w:noProof/>
              </w:rPr>
              <w:t>-100.4</w:t>
            </w:r>
          </w:p>
        </w:tc>
        <w:tc>
          <w:tcPr>
            <w:tcW w:w="5480" w:type="dxa"/>
          </w:tcPr>
          <w:p w:rsidR="002061DE" w:rsidRDefault="002061DE" w:rsidP="00634833">
            <w:pPr>
              <w:spacing w:after="120"/>
              <w:rPr>
                <w:noProof/>
              </w:rPr>
            </w:pPr>
            <w:r w:rsidRPr="002061DE">
              <w:rPr>
                <w:noProof/>
              </w:rPr>
              <w:t>5.5</w:t>
            </w:r>
          </w:p>
        </w:tc>
      </w:tr>
      <w:tr w:rsidR="002061DE" w:rsidRPr="002061DE" w:rsidTr="00634833">
        <w:tc>
          <w:tcPr>
            <w:tcW w:w="5325" w:type="dxa"/>
          </w:tcPr>
          <w:p w:rsidR="002061DE" w:rsidRPr="002061DE" w:rsidRDefault="002061DE" w:rsidP="00FC182D">
            <w:pPr>
              <w:rPr>
                <w:b/>
              </w:rPr>
            </w:pPr>
            <w:r w:rsidRPr="002061DE">
              <w:rPr>
                <w:b/>
              </w:rPr>
              <w:t>Вход</w:t>
            </w:r>
          </w:p>
        </w:tc>
        <w:tc>
          <w:tcPr>
            <w:tcW w:w="5480" w:type="dxa"/>
          </w:tcPr>
          <w:p w:rsidR="002061DE" w:rsidRPr="002061DE" w:rsidRDefault="002061DE" w:rsidP="00FC182D">
            <w:pPr>
              <w:rPr>
                <w:b/>
              </w:rPr>
            </w:pPr>
            <w:r w:rsidRPr="002061DE">
              <w:rPr>
                <w:b/>
              </w:rPr>
              <w:t>Изход</w:t>
            </w:r>
          </w:p>
        </w:tc>
      </w:tr>
      <w:tr w:rsidR="002061DE" w:rsidRPr="00F74025" w:rsidTr="00634833">
        <w:tc>
          <w:tcPr>
            <w:tcW w:w="5325" w:type="dxa"/>
          </w:tcPr>
          <w:p w:rsidR="002061DE" w:rsidRDefault="002061DE" w:rsidP="00F74025">
            <w:pPr>
              <w:spacing w:after="120"/>
              <w:rPr>
                <w:noProof/>
              </w:rPr>
            </w:pPr>
            <w:r>
              <w:rPr>
                <w:noProof/>
              </w:rPr>
              <w:t>0</w:t>
            </w:r>
          </w:p>
          <w:p w:rsidR="002061DE" w:rsidRDefault="002061DE" w:rsidP="00F74025">
            <w:pPr>
              <w:spacing w:after="120"/>
              <w:rPr>
                <w:noProof/>
              </w:rPr>
            </w:pPr>
            <w:r>
              <w:rPr>
                <w:noProof/>
              </w:rPr>
              <w:t>-1</w:t>
            </w:r>
          </w:p>
          <w:p w:rsidR="002061DE" w:rsidRDefault="002061DE" w:rsidP="00F74025">
            <w:pPr>
              <w:spacing w:after="120"/>
              <w:rPr>
                <w:noProof/>
              </w:rPr>
            </w:pPr>
            <w:r>
              <w:rPr>
                <w:noProof/>
              </w:rPr>
              <w:t>-2</w:t>
            </w:r>
          </w:p>
          <w:p w:rsidR="002061DE" w:rsidRDefault="002061DE" w:rsidP="00F74025">
            <w:pPr>
              <w:spacing w:after="120"/>
              <w:rPr>
                <w:noProof/>
              </w:rPr>
            </w:pPr>
            <w:r>
              <w:rPr>
                <w:noProof/>
              </w:rPr>
              <w:lastRenderedPageBreak/>
              <w:t>-3</w:t>
            </w:r>
          </w:p>
          <w:p w:rsidR="002061DE" w:rsidRDefault="002061DE" w:rsidP="00F74025">
            <w:pPr>
              <w:spacing w:after="120"/>
              <w:rPr>
                <w:noProof/>
              </w:rPr>
            </w:pPr>
            <w:r>
              <w:rPr>
                <w:noProof/>
              </w:rPr>
              <w:t>-4</w:t>
            </w:r>
          </w:p>
        </w:tc>
        <w:tc>
          <w:tcPr>
            <w:tcW w:w="5480" w:type="dxa"/>
          </w:tcPr>
          <w:p w:rsidR="002061DE" w:rsidRPr="002061DE" w:rsidRDefault="002061DE" w:rsidP="00634833">
            <w:pPr>
              <w:spacing w:after="120"/>
              <w:rPr>
                <w:noProof/>
              </w:rPr>
            </w:pPr>
            <w:r>
              <w:rPr>
                <w:noProof/>
              </w:rPr>
              <w:lastRenderedPageBreak/>
              <w:t>0</w:t>
            </w:r>
          </w:p>
        </w:tc>
      </w:tr>
    </w:tbl>
    <w:p w:rsidR="00C44BE0" w:rsidRDefault="00C44BE0" w:rsidP="00E834C2">
      <w:pPr>
        <w:spacing w:after="120"/>
        <w:rPr>
          <w:noProof/>
        </w:rPr>
      </w:pPr>
    </w:p>
    <w:tbl>
      <w:tblPr>
        <w:tblStyle w:val="TableGrid"/>
        <w:tblW w:w="0" w:type="auto"/>
        <w:tblInd w:w="108" w:type="dxa"/>
        <w:tblLook w:val="04A0"/>
      </w:tblPr>
      <w:tblGrid>
        <w:gridCol w:w="5310"/>
        <w:gridCol w:w="5495"/>
      </w:tblGrid>
      <w:tr w:rsidR="00357080" w:rsidTr="00357080">
        <w:tc>
          <w:tcPr>
            <w:tcW w:w="10805" w:type="dxa"/>
            <w:gridSpan w:val="2"/>
          </w:tcPr>
          <w:p w:rsidR="00357080" w:rsidRPr="002C0937" w:rsidRDefault="00357080" w:rsidP="00357080">
            <w:pPr>
              <w:spacing w:after="120"/>
              <w:rPr>
                <w:b/>
                <w:noProof/>
                <w:sz w:val="24"/>
                <w:szCs w:val="24"/>
              </w:rPr>
            </w:pPr>
            <w:r w:rsidRPr="002C0937">
              <w:rPr>
                <w:b/>
                <w:noProof/>
                <w:sz w:val="24"/>
                <w:szCs w:val="24"/>
              </w:rPr>
              <w:t>Задача 09. Квадратно уравнение</w:t>
            </w:r>
          </w:p>
        </w:tc>
      </w:tr>
      <w:tr w:rsidR="00357080" w:rsidTr="00357080">
        <w:tc>
          <w:tcPr>
            <w:tcW w:w="10805" w:type="dxa"/>
            <w:gridSpan w:val="2"/>
          </w:tcPr>
          <w:p w:rsidR="00357080" w:rsidRPr="00357080" w:rsidRDefault="00357080" w:rsidP="00E834C2">
            <w:pPr>
              <w:spacing w:after="120"/>
              <w:rPr>
                <w:b/>
                <w:noProof/>
              </w:rPr>
            </w:pPr>
            <w:r w:rsidRPr="00357080">
              <w:rPr>
                <w:b/>
                <w:noProof/>
              </w:rPr>
              <w:t>Условие</w:t>
            </w:r>
          </w:p>
          <w:p w:rsidR="00357080" w:rsidRDefault="00357080" w:rsidP="00E834C2">
            <w:pPr>
              <w:spacing w:after="120"/>
              <w:rPr>
                <w:noProof/>
              </w:rPr>
            </w:pPr>
            <w:r w:rsidRPr="00357080">
              <w:rPr>
                <w:noProof/>
              </w:rPr>
              <w:t>Напишете програма, която чете коефициентите a, b и c от конзолата и решава уравнението: ax2+bx+c=0. Програмата трябва да принтира реалните решения на уравнението на конзолата.</w:t>
            </w:r>
          </w:p>
        </w:tc>
      </w:tr>
      <w:tr w:rsidR="00357080" w:rsidTr="00357080">
        <w:tc>
          <w:tcPr>
            <w:tcW w:w="10805" w:type="dxa"/>
            <w:gridSpan w:val="2"/>
          </w:tcPr>
          <w:p w:rsidR="001D3C88" w:rsidRPr="001D3C88" w:rsidRDefault="001D3C88" w:rsidP="001D3C88">
            <w:pPr>
              <w:spacing w:after="120"/>
              <w:rPr>
                <w:b/>
                <w:noProof/>
              </w:rPr>
            </w:pPr>
            <w:r w:rsidRPr="001D3C88">
              <w:rPr>
                <w:b/>
                <w:noProof/>
              </w:rPr>
              <w:t>Описание на входа</w:t>
            </w:r>
          </w:p>
          <w:p w:rsidR="00357080" w:rsidRPr="00734E2B" w:rsidRDefault="001D3C88" w:rsidP="001D3C88">
            <w:pPr>
              <w:spacing w:after="120"/>
              <w:rPr>
                <w:noProof/>
              </w:rPr>
            </w:pPr>
            <w:r>
              <w:rPr>
                <w:noProof/>
              </w:rPr>
              <w:t>Входът се състои от три реда. На всеки ред въвеждаме по от</w:t>
            </w:r>
            <w:r w:rsidR="00734E2B">
              <w:rPr>
                <w:noProof/>
              </w:rPr>
              <w:t xml:space="preserve"> коефициентите на квадратното уравнение</w:t>
            </w:r>
            <w:r>
              <w:rPr>
                <w:noProof/>
              </w:rPr>
              <w:t>.</w:t>
            </w:r>
            <w:r w:rsidR="00734E2B">
              <w:rPr>
                <w:noProof/>
              </w:rPr>
              <w:t xml:space="preserve"> Първо коефициент а, после – </w:t>
            </w:r>
            <w:r w:rsidR="00734E2B">
              <w:rPr>
                <w:noProof/>
                <w:lang w:val="en-US"/>
              </w:rPr>
              <w:t>b</w:t>
            </w:r>
            <w:r w:rsidR="00734E2B">
              <w:rPr>
                <w:noProof/>
              </w:rPr>
              <w:t xml:space="preserve"> и накрая – </w:t>
            </w:r>
            <w:r w:rsidR="00734E2B">
              <w:rPr>
                <w:noProof/>
                <w:lang w:val="en-US"/>
              </w:rPr>
              <w:t>c</w:t>
            </w:r>
            <w:r w:rsidR="00734E2B">
              <w:rPr>
                <w:noProof/>
              </w:rPr>
              <w:t>.</w:t>
            </w:r>
          </w:p>
        </w:tc>
      </w:tr>
      <w:tr w:rsidR="00357080" w:rsidTr="00357080">
        <w:tc>
          <w:tcPr>
            <w:tcW w:w="10805" w:type="dxa"/>
            <w:gridSpan w:val="2"/>
          </w:tcPr>
          <w:p w:rsidR="001D3C88" w:rsidRPr="001D3C88" w:rsidRDefault="001D3C88" w:rsidP="001D3C88">
            <w:pPr>
              <w:spacing w:after="120"/>
              <w:rPr>
                <w:b/>
                <w:noProof/>
              </w:rPr>
            </w:pPr>
            <w:r w:rsidRPr="001D3C88">
              <w:rPr>
                <w:b/>
                <w:noProof/>
              </w:rPr>
              <w:t>Описание на изхода</w:t>
            </w:r>
          </w:p>
          <w:p w:rsidR="00734E2B" w:rsidRDefault="00734E2B" w:rsidP="00734E2B">
            <w:pPr>
              <w:spacing w:after="120"/>
              <w:rPr>
                <w:noProof/>
              </w:rPr>
            </w:pPr>
            <w:r>
              <w:rPr>
                <w:noProof/>
              </w:rPr>
              <w:t>Ако уравнението няма решение печатаме на конзолата „</w:t>
            </w:r>
            <w:r w:rsidRPr="00734E2B">
              <w:rPr>
                <w:noProof/>
              </w:rPr>
              <w:t>No real roots.</w:t>
            </w:r>
            <w:r>
              <w:rPr>
                <w:noProof/>
              </w:rPr>
              <w:t>”. Ако уревнението има един корен – печатаме „</w:t>
            </w:r>
            <w:r w:rsidRPr="00734E2B">
              <w:rPr>
                <w:noProof/>
              </w:rPr>
              <w:t>One real root.</w:t>
            </w:r>
            <w:r>
              <w:rPr>
                <w:noProof/>
              </w:rPr>
              <w:t>” И на следващия ред печатаме самия корен. Ако уравнениет има два реални корена печатаме „</w:t>
            </w:r>
            <w:r w:rsidRPr="00734E2B">
              <w:rPr>
                <w:noProof/>
              </w:rPr>
              <w:t>Two real root</w:t>
            </w:r>
            <w:r w:rsidR="00DE692C">
              <w:rPr>
                <w:noProof/>
                <w:lang w:val="en-US"/>
              </w:rPr>
              <w:t>s</w:t>
            </w:r>
            <w:r w:rsidRPr="00734E2B">
              <w:rPr>
                <w:noProof/>
              </w:rPr>
              <w:t>.</w:t>
            </w:r>
            <w:r>
              <w:rPr>
                <w:noProof/>
              </w:rPr>
              <w:t xml:space="preserve">” И на следващите два реда ги печаме и двата корена, като първо печатаме този които е </w:t>
            </w:r>
            <m:oMath>
              <m:r>
                <w:rPr>
                  <w:rFonts w:ascii="Cambria Math" w:hAnsi="Cambria Math" w:cs="Cambria Math"/>
                  <w:noProof/>
                </w:rPr>
                <m:t>x</m:t>
              </m:r>
              <m:r>
                <m:rPr>
                  <m:sty m:val="p"/>
                </m:rPr>
                <w:rPr>
                  <w:rFonts w:ascii="Cambria Math" w:hAnsi="Cambria Math" w:cs="Cambria Math"/>
                  <w:noProof/>
                </w:rPr>
                <m:t>=</m:t>
              </m:r>
              <m:f>
                <m:fPr>
                  <m:ctrlPr>
                    <w:rPr>
                      <w:rFonts w:ascii="Cambria Math" w:hAnsi="Cambria Math"/>
                      <w:noProof/>
                    </w:rPr>
                  </m:ctrlPr>
                </m:fPr>
                <m:num>
                  <m:r>
                    <m:rPr>
                      <m:sty m:val="p"/>
                    </m:rPr>
                    <w:rPr>
                      <w:rFonts w:ascii="Cambria Math" w:hAnsi="Cambria Math" w:cs="Cambria Math"/>
                      <w:noProof/>
                    </w:rPr>
                    <m:t>-</m:t>
                  </m:r>
                  <m:r>
                    <w:rPr>
                      <w:rFonts w:ascii="Cambria Math" w:hAnsi="Cambria Math" w:cs="Cambria Math"/>
                      <w:noProof/>
                    </w:rPr>
                    <m:t>b</m:t>
                  </m:r>
                  <m:r>
                    <m:rPr>
                      <m:sty m:val="p"/>
                    </m:rPr>
                    <w:rPr>
                      <w:rFonts w:ascii="Cambria Math" w:hAnsi="Cambria Math" w:cs="Cambria Math"/>
                      <w:noProof/>
                    </w:rPr>
                    <m:t>+</m:t>
                  </m:r>
                  <m:rad>
                    <m:radPr>
                      <m:degHide m:val="on"/>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cs="Cambria Math"/>
                              <w:noProof/>
                            </w:rPr>
                            <m:t>2</m:t>
                          </m:r>
                        </m:sup>
                      </m:sSup>
                      <m:r>
                        <m:rPr>
                          <m:sty m:val="p"/>
                        </m:rPr>
                        <w:rPr>
                          <w:rFonts w:ascii="Cambria Math" w:hAnsi="Cambria Math" w:cs="Cambria Math"/>
                          <w:noProof/>
                        </w:rPr>
                        <m:t>-4</m:t>
                      </m:r>
                      <m:r>
                        <w:rPr>
                          <w:rFonts w:ascii="Cambria Math" w:hAnsi="Cambria Math" w:cs="Cambria Math"/>
                          <w:noProof/>
                        </w:rPr>
                        <m:t>ac</m:t>
                      </m:r>
                    </m:e>
                  </m:rad>
                </m:num>
                <m:den>
                  <m:r>
                    <m:rPr>
                      <m:sty m:val="p"/>
                    </m:rPr>
                    <w:rPr>
                      <w:rFonts w:ascii="Cambria Math" w:hAnsi="Cambria Math" w:cs="Cambria Math"/>
                      <w:noProof/>
                    </w:rPr>
                    <m:t>2</m:t>
                  </m:r>
                  <m:r>
                    <w:rPr>
                      <w:rFonts w:ascii="Cambria Math" w:hAnsi="Cambria Math" w:cs="Cambria Math"/>
                      <w:noProof/>
                    </w:rPr>
                    <m:t>a</m:t>
                  </m:r>
                </m:den>
              </m:f>
            </m:oMath>
            <w:r>
              <w:rPr>
                <w:noProof/>
              </w:rPr>
              <w:t xml:space="preserve"> , след това - </w:t>
            </w:r>
            <m:oMath>
              <m:r>
                <w:rPr>
                  <w:rFonts w:ascii="Cambria Math" w:hAnsi="Cambria Math" w:cs="Cambria Math"/>
                  <w:noProof/>
                </w:rPr>
                <m:t>x</m:t>
              </m:r>
              <m:r>
                <m:rPr>
                  <m:sty m:val="p"/>
                </m:rPr>
                <w:rPr>
                  <w:rFonts w:ascii="Cambria Math" w:hAnsi="Cambria Math" w:cs="Cambria Math"/>
                  <w:noProof/>
                </w:rPr>
                <m:t>=</m:t>
              </m:r>
              <m:f>
                <m:fPr>
                  <m:ctrlPr>
                    <w:rPr>
                      <w:rFonts w:ascii="Cambria Math" w:hAnsi="Cambria Math"/>
                      <w:noProof/>
                    </w:rPr>
                  </m:ctrlPr>
                </m:fPr>
                <m:num>
                  <m:r>
                    <m:rPr>
                      <m:sty m:val="p"/>
                    </m:rPr>
                    <w:rPr>
                      <w:rFonts w:ascii="Cambria Math" w:hAnsi="Cambria Math" w:cs="Cambria Math"/>
                      <w:noProof/>
                    </w:rPr>
                    <m:t>-</m:t>
                  </m:r>
                  <m:r>
                    <w:rPr>
                      <w:rFonts w:ascii="Cambria Math" w:hAnsi="Cambria Math" w:cs="Cambria Math"/>
                      <w:noProof/>
                    </w:rPr>
                    <m:t>b</m:t>
                  </m:r>
                  <m:r>
                    <m:rPr>
                      <m:sty m:val="p"/>
                    </m:rPr>
                    <w:rPr>
                      <w:rFonts w:ascii="Cambria Math" w:hAnsi="Cambria Math" w:cs="Cambria Math"/>
                      <w:noProof/>
                    </w:rPr>
                    <m:t>-</m:t>
                  </m:r>
                  <m:rad>
                    <m:radPr>
                      <m:degHide m:val="on"/>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cs="Cambria Math"/>
                              <w:noProof/>
                            </w:rPr>
                            <m:t>2</m:t>
                          </m:r>
                        </m:sup>
                      </m:sSup>
                      <m:r>
                        <m:rPr>
                          <m:sty m:val="p"/>
                        </m:rPr>
                        <w:rPr>
                          <w:rFonts w:ascii="Cambria Math" w:hAnsi="Cambria Math" w:cs="Cambria Math"/>
                          <w:noProof/>
                        </w:rPr>
                        <m:t>-4</m:t>
                      </m:r>
                      <m:r>
                        <w:rPr>
                          <w:rFonts w:ascii="Cambria Math" w:hAnsi="Cambria Math" w:cs="Cambria Math"/>
                          <w:noProof/>
                        </w:rPr>
                        <m:t>ac</m:t>
                      </m:r>
                    </m:e>
                  </m:rad>
                </m:num>
                <m:den>
                  <m:r>
                    <m:rPr>
                      <m:sty m:val="p"/>
                    </m:rPr>
                    <w:rPr>
                      <w:rFonts w:ascii="Cambria Math" w:hAnsi="Cambria Math" w:cs="Cambria Math"/>
                      <w:noProof/>
                    </w:rPr>
                    <m:t>2</m:t>
                  </m:r>
                  <m:r>
                    <w:rPr>
                      <w:rFonts w:ascii="Cambria Math" w:hAnsi="Cambria Math" w:cs="Cambria Math"/>
                      <w:noProof/>
                    </w:rPr>
                    <m:t>a</m:t>
                  </m:r>
                </m:den>
              </m:f>
            </m:oMath>
            <w:r>
              <w:rPr>
                <w:noProof/>
              </w:rPr>
              <w:t>.</w:t>
            </w:r>
          </w:p>
        </w:tc>
      </w:tr>
      <w:tr w:rsidR="00357080" w:rsidTr="00357080">
        <w:tc>
          <w:tcPr>
            <w:tcW w:w="10805" w:type="dxa"/>
            <w:gridSpan w:val="2"/>
          </w:tcPr>
          <w:p w:rsidR="00120658" w:rsidRPr="008A69D2" w:rsidRDefault="00120658" w:rsidP="00120658">
            <w:pPr>
              <w:spacing w:after="120"/>
              <w:rPr>
                <w:b/>
                <w:noProof/>
              </w:rPr>
            </w:pPr>
            <w:r w:rsidRPr="008A69D2">
              <w:rPr>
                <w:b/>
                <w:noProof/>
              </w:rPr>
              <w:t>Анализ на задачата</w:t>
            </w:r>
          </w:p>
          <w:p w:rsidR="00120658" w:rsidRDefault="00120658" w:rsidP="00120658">
            <w:pPr>
              <w:spacing w:after="120"/>
              <w:rPr>
                <w:noProof/>
              </w:rPr>
            </w:pPr>
            <w:r>
              <w:rPr>
                <w:noProof/>
              </w:rPr>
              <w:t>Записваме  всеки ред от входа в string променлива.</w:t>
            </w:r>
          </w:p>
          <w:p w:rsidR="00120658" w:rsidRDefault="00120658" w:rsidP="00120658">
            <w:pPr>
              <w:spacing w:after="120"/>
              <w:rPr>
                <w:noProof/>
              </w:rPr>
            </w:pPr>
            <w:r>
              <w:rPr>
                <w:noProof/>
              </w:rPr>
              <w:t xml:space="preserve">За да запазим трите коефициента ползваме променливи  от тип </w:t>
            </w:r>
            <w:r>
              <w:rPr>
                <w:noProof/>
                <w:lang w:val="en-US"/>
              </w:rPr>
              <w:t>double</w:t>
            </w:r>
            <w:r>
              <w:rPr>
                <w:noProof/>
              </w:rPr>
              <w:t xml:space="preserve">, съответно </w:t>
            </w:r>
            <w:r w:rsidRPr="00120658">
              <w:rPr>
                <w:noProof/>
              </w:rPr>
              <w:t>coeffA</w:t>
            </w:r>
            <w:r>
              <w:rPr>
                <w:noProof/>
              </w:rPr>
              <w:t xml:space="preserve">, </w:t>
            </w:r>
            <w:r w:rsidRPr="00120658">
              <w:rPr>
                <w:noProof/>
              </w:rPr>
              <w:t>coef</w:t>
            </w:r>
            <w:r>
              <w:rPr>
                <w:noProof/>
                <w:lang w:val="en-US"/>
              </w:rPr>
              <w:t xml:space="preserve">fB </w:t>
            </w:r>
            <w:r>
              <w:rPr>
                <w:noProof/>
              </w:rPr>
              <w:t xml:space="preserve">и </w:t>
            </w:r>
            <w:r w:rsidRPr="00120658">
              <w:rPr>
                <w:noProof/>
              </w:rPr>
              <w:t>coeff</w:t>
            </w:r>
            <w:r>
              <w:rPr>
                <w:noProof/>
                <w:lang w:val="en-US"/>
              </w:rPr>
              <w:t>C</w:t>
            </w:r>
            <w:r>
              <w:rPr>
                <w:noProof/>
              </w:rPr>
              <w:t xml:space="preserve">. </w:t>
            </w:r>
          </w:p>
          <w:p w:rsidR="00357080" w:rsidRDefault="00120658" w:rsidP="00DE692C">
            <w:pPr>
              <w:spacing w:after="120"/>
              <w:rPr>
                <w:noProof/>
              </w:rPr>
            </w:pPr>
            <w:r>
              <w:rPr>
                <w:noProof/>
              </w:rPr>
              <w:t xml:space="preserve">В нова променлива от тип </w:t>
            </w:r>
            <w:r w:rsidRPr="00120658">
              <w:rPr>
                <w:noProof/>
              </w:rPr>
              <w:t>double discriminantD</w:t>
            </w:r>
            <w:r>
              <w:rPr>
                <w:noProof/>
              </w:rPr>
              <w:t>, пресмятаме дискриминантата по формулата</w:t>
            </w:r>
            <m:oMath>
              <m:r>
                <w:rPr>
                  <w:rFonts w:ascii="Cambria Math" w:hAnsi="Cambria Math"/>
                  <w:noProof/>
                </w:rPr>
                <m:t xml:space="preserve"> </m:t>
              </m:r>
              <m:r>
                <w:rPr>
                  <w:rFonts w:ascii="Cambria Math" w:hAnsi="Cambria Math" w:cs="Cambria Math"/>
                  <w:noProof/>
                </w:rPr>
                <m:t>x</m:t>
              </m:r>
              <m:r>
                <m:rPr>
                  <m:sty m:val="p"/>
                </m:rPr>
                <w:rPr>
                  <w:rFonts w:ascii="Cambria Math" w:hAnsi="Cambria Math" w:cs="Cambria Math"/>
                  <w:noProof/>
                </w:rPr>
                <m:t>=b^2-4ac</m:t>
              </m:r>
            </m:oMath>
            <w:r>
              <w:rPr>
                <w:noProof/>
              </w:rPr>
              <w:t xml:space="preserve">. След това ако дискриминантата е по-голяма от 0 пресмятаме двата корена по формулата </w:t>
            </w:r>
            <m:oMath>
              <m:r>
                <w:rPr>
                  <w:rFonts w:ascii="Cambria Math" w:hAnsi="Cambria Math" w:cs="Cambria Math"/>
                  <w:noProof/>
                </w:rPr>
                <m:t>x</m:t>
              </m:r>
              <m:r>
                <m:rPr>
                  <m:sty m:val="p"/>
                </m:rPr>
                <w:rPr>
                  <w:rFonts w:ascii="Cambria Math" w:hAnsi="Cambria Math" w:cs="Cambria Math"/>
                  <w:noProof/>
                </w:rPr>
                <m:t>=</m:t>
              </m:r>
              <m:f>
                <m:fPr>
                  <m:ctrlPr>
                    <w:rPr>
                      <w:rFonts w:ascii="Cambria Math" w:hAnsi="Cambria Math"/>
                      <w:noProof/>
                    </w:rPr>
                  </m:ctrlPr>
                </m:fPr>
                <m:num>
                  <m:r>
                    <m:rPr>
                      <m:sty m:val="p"/>
                    </m:rPr>
                    <w:rPr>
                      <w:rFonts w:ascii="Cambria Math" w:hAnsi="Cambria Math" w:cs="Cambria Math"/>
                      <w:noProof/>
                    </w:rPr>
                    <m:t>-</m:t>
                  </m:r>
                  <m:r>
                    <w:rPr>
                      <w:rFonts w:ascii="Cambria Math" w:hAnsi="Cambria Math" w:cs="Cambria Math"/>
                      <w:noProof/>
                    </w:rPr>
                    <m:t>b</m:t>
                  </m:r>
                  <m:r>
                    <m:rPr>
                      <m:sty m:val="p"/>
                    </m:rPr>
                    <w:rPr>
                      <w:rFonts w:ascii="Cambria Math" w:hAnsi="Cambria Math" w:cs="Cambria Math"/>
                      <w:noProof/>
                    </w:rPr>
                    <m:t>±</m:t>
                  </m:r>
                  <m:rad>
                    <m:radPr>
                      <m:degHide m:val="on"/>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cs="Cambria Math"/>
                              <w:noProof/>
                            </w:rPr>
                            <m:t>2</m:t>
                          </m:r>
                        </m:sup>
                      </m:sSup>
                      <m:r>
                        <m:rPr>
                          <m:sty m:val="p"/>
                        </m:rPr>
                        <w:rPr>
                          <w:rFonts w:ascii="Cambria Math" w:hAnsi="Cambria Math" w:cs="Cambria Math"/>
                          <w:noProof/>
                        </w:rPr>
                        <m:t>-4</m:t>
                      </m:r>
                      <m:r>
                        <w:rPr>
                          <w:rFonts w:ascii="Cambria Math" w:hAnsi="Cambria Math" w:cs="Cambria Math"/>
                          <w:noProof/>
                        </w:rPr>
                        <m:t>ac</m:t>
                      </m:r>
                    </m:e>
                  </m:rad>
                </m:num>
                <m:den>
                  <m:r>
                    <m:rPr>
                      <m:sty m:val="p"/>
                    </m:rPr>
                    <w:rPr>
                      <w:rFonts w:ascii="Cambria Math" w:hAnsi="Cambria Math" w:cs="Cambria Math"/>
                      <w:noProof/>
                    </w:rPr>
                    <m:t>2</m:t>
                  </m:r>
                  <m:r>
                    <w:rPr>
                      <w:rFonts w:ascii="Cambria Math" w:hAnsi="Cambria Math" w:cs="Cambria Math"/>
                      <w:noProof/>
                    </w:rPr>
                    <m:t>a</m:t>
                  </m:r>
                </m:den>
              </m:f>
            </m:oMath>
            <w:r>
              <w:rPr>
                <w:noProof/>
              </w:rPr>
              <w:t xml:space="preserve"> , печатаме „</w:t>
            </w:r>
            <w:r w:rsidRPr="00120658">
              <w:rPr>
                <w:noProof/>
              </w:rPr>
              <w:t>Two real root</w:t>
            </w:r>
            <w:r w:rsidR="00DE692C">
              <w:rPr>
                <w:noProof/>
                <w:lang w:val="en-US"/>
              </w:rPr>
              <w:t>s</w:t>
            </w:r>
            <w:r w:rsidRPr="00120658">
              <w:rPr>
                <w:noProof/>
              </w:rPr>
              <w:t>.”</w:t>
            </w:r>
            <w:r>
              <w:rPr>
                <w:noProof/>
              </w:rPr>
              <w:t xml:space="preserve"> и след това и самите корените. За пресмятането на корена във формулата ползваме метода </w:t>
            </w:r>
            <w:r>
              <w:rPr>
                <w:noProof/>
                <w:lang w:val="en-US"/>
              </w:rPr>
              <w:t xml:space="preserve">Math.Sqrt. </w:t>
            </w:r>
            <w:r>
              <w:rPr>
                <w:noProof/>
              </w:rPr>
              <w:t xml:space="preserve">Ако дискриминанта е равна на 0, тогава печатаме </w:t>
            </w:r>
            <w:r w:rsidRPr="00120658">
              <w:rPr>
                <w:noProof/>
              </w:rPr>
              <w:t>„</w:t>
            </w:r>
            <w:r>
              <w:rPr>
                <w:noProof/>
                <w:lang w:val="en-US"/>
              </w:rPr>
              <w:t>One</w:t>
            </w:r>
            <w:r w:rsidRPr="00120658">
              <w:rPr>
                <w:noProof/>
              </w:rPr>
              <w:t xml:space="preserve"> real root.”</w:t>
            </w:r>
            <w:r>
              <w:rPr>
                <w:noProof/>
                <w:lang w:val="en-US"/>
              </w:rPr>
              <w:t xml:space="preserve"> </w:t>
            </w:r>
            <w:r>
              <w:rPr>
                <w:noProof/>
              </w:rPr>
              <w:t>и след това пресметнатия по формулата</w:t>
            </w:r>
            <w:r w:rsidR="00DE692C">
              <w:rPr>
                <w:noProof/>
              </w:rPr>
              <w:t xml:space="preserve"> </w:t>
            </w:r>
            <m:oMath>
              <m:r>
                <w:rPr>
                  <w:rFonts w:ascii="Cambria Math" w:hAnsi="Cambria Math" w:cs="Cambria Math"/>
                  <w:noProof/>
                </w:rPr>
                <m:t>x</m:t>
              </m:r>
              <m:r>
                <m:rPr>
                  <m:sty m:val="p"/>
                </m:rPr>
                <w:rPr>
                  <w:rFonts w:ascii="Cambria Math" w:hAnsi="Cambria Math" w:cs="Cambria Math"/>
                  <w:noProof/>
                </w:rPr>
                <m:t>=</m:t>
              </m:r>
              <m:f>
                <m:fPr>
                  <m:ctrlPr>
                    <w:rPr>
                      <w:rFonts w:ascii="Cambria Math" w:hAnsi="Cambria Math"/>
                      <w:noProof/>
                    </w:rPr>
                  </m:ctrlPr>
                </m:fPr>
                <m:num>
                  <m:r>
                    <m:rPr>
                      <m:sty m:val="p"/>
                    </m:rPr>
                    <w:rPr>
                      <w:rFonts w:ascii="Cambria Math" w:hAnsi="Cambria Math" w:cs="Cambria Math"/>
                      <w:noProof/>
                    </w:rPr>
                    <m:t>-</m:t>
                  </m:r>
                  <m:r>
                    <w:rPr>
                      <w:rFonts w:ascii="Cambria Math" w:hAnsi="Cambria Math" w:cs="Cambria Math"/>
                      <w:noProof/>
                    </w:rPr>
                    <m:t>b</m:t>
                  </m:r>
                </m:num>
                <m:den>
                  <m:r>
                    <m:rPr>
                      <m:sty m:val="p"/>
                    </m:rPr>
                    <w:rPr>
                      <w:rFonts w:ascii="Cambria Math" w:hAnsi="Cambria Math" w:cs="Cambria Math"/>
                      <w:noProof/>
                    </w:rPr>
                    <m:t>2</m:t>
                  </m:r>
                  <m:r>
                    <w:rPr>
                      <w:rFonts w:ascii="Cambria Math" w:hAnsi="Cambria Math" w:cs="Cambria Math"/>
                      <w:noProof/>
                    </w:rPr>
                    <m:t>a</m:t>
                  </m:r>
                </m:den>
              </m:f>
            </m:oMath>
            <w:r w:rsidR="00DE692C">
              <w:rPr>
                <w:noProof/>
              </w:rPr>
              <w:t xml:space="preserve">  корен. Ако дискриминантата е по-малка от нула печатаме „</w:t>
            </w:r>
            <w:r w:rsidR="00DE692C" w:rsidRPr="00DE692C">
              <w:rPr>
                <w:noProof/>
              </w:rPr>
              <w:t>No real roots</w:t>
            </w:r>
            <w:r w:rsidR="00DE692C">
              <w:rPr>
                <w:noProof/>
              </w:rPr>
              <w:t>.”</w:t>
            </w:r>
          </w:p>
        </w:tc>
      </w:tr>
      <w:tr w:rsidR="00357080" w:rsidTr="00357080">
        <w:tc>
          <w:tcPr>
            <w:tcW w:w="10805" w:type="dxa"/>
            <w:gridSpan w:val="2"/>
          </w:tcPr>
          <w:p w:rsidR="00357080" w:rsidRPr="00734E2B" w:rsidRDefault="00734E2B" w:rsidP="00E834C2">
            <w:pPr>
              <w:spacing w:after="120"/>
              <w:rPr>
                <w:b/>
                <w:noProof/>
              </w:rPr>
            </w:pPr>
            <w:r w:rsidRPr="00734E2B">
              <w:rPr>
                <w:b/>
                <w:noProof/>
              </w:rPr>
              <w:t>Решение (сорс код)</w:t>
            </w:r>
          </w:p>
        </w:tc>
      </w:tr>
      <w:tr w:rsidR="00357080" w:rsidTr="00357080">
        <w:tc>
          <w:tcPr>
            <w:tcW w:w="10805" w:type="dxa"/>
            <w:gridSpan w:val="2"/>
          </w:tcPr>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 </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_QuadraticEquation</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QuadraticEquation</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coeffA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color w:val="008080"/>
                <w:sz w:val="24"/>
                <w:szCs w:val="24"/>
              </w:rPr>
              <w:t>.</w:t>
            </w:r>
            <w:r>
              <w:rPr>
                <w:rFonts w:ascii="Consolas" w:hAnsi="Consolas" w:cs="Consolas"/>
                <w:sz w:val="24"/>
                <w:szCs w:val="24"/>
              </w:rPr>
              <w:t>Parse(inputStr);</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coeffB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color w:val="008080"/>
                <w:sz w:val="24"/>
                <w:szCs w:val="24"/>
              </w:rPr>
              <w:t>.</w:t>
            </w:r>
            <w:r>
              <w:rPr>
                <w:rFonts w:ascii="Consolas" w:hAnsi="Consolas" w:cs="Consolas"/>
                <w:sz w:val="24"/>
                <w:szCs w:val="24"/>
              </w:rPr>
              <w:t>Parse(inputStr);</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FF"/>
                <w:sz w:val="24"/>
                <w:szCs w:val="24"/>
              </w:rPr>
              <w:t>double</w:t>
            </w:r>
            <w:r>
              <w:rPr>
                <w:rFonts w:ascii="Consolas" w:hAnsi="Consolas" w:cs="Consolas"/>
                <w:sz w:val="24"/>
                <w:szCs w:val="24"/>
              </w:rPr>
              <w:t xml:space="preserve"> coeffC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color w:val="008080"/>
                <w:sz w:val="24"/>
                <w:szCs w:val="24"/>
              </w:rPr>
              <w:t>.</w:t>
            </w:r>
            <w:r>
              <w:rPr>
                <w:rFonts w:ascii="Consolas" w:hAnsi="Consolas" w:cs="Consolas"/>
                <w:sz w:val="24"/>
                <w:szCs w:val="24"/>
              </w:rPr>
              <w:t>Parse(inputStr);</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discriminantD </w:t>
            </w:r>
            <w:r>
              <w:rPr>
                <w:rFonts w:ascii="Consolas" w:hAnsi="Consolas" w:cs="Consolas"/>
                <w:color w:val="008080"/>
                <w:sz w:val="24"/>
                <w:szCs w:val="24"/>
              </w:rPr>
              <w:t>=</w:t>
            </w:r>
            <w:r>
              <w:rPr>
                <w:rFonts w:ascii="Consolas" w:hAnsi="Consolas" w:cs="Consolas"/>
                <w:sz w:val="24"/>
                <w:szCs w:val="24"/>
              </w:rPr>
              <w:t xml:space="preserve"> (coeffB </w:t>
            </w:r>
            <w:r>
              <w:rPr>
                <w:rFonts w:ascii="Consolas" w:hAnsi="Consolas" w:cs="Consolas"/>
                <w:color w:val="008080"/>
                <w:sz w:val="24"/>
                <w:szCs w:val="24"/>
              </w:rPr>
              <w:t>*</w:t>
            </w:r>
            <w:r>
              <w:rPr>
                <w:rFonts w:ascii="Consolas" w:hAnsi="Consolas" w:cs="Consolas"/>
                <w:sz w:val="24"/>
                <w:szCs w:val="24"/>
              </w:rPr>
              <w:t xml:space="preserve"> coeffB) </w:t>
            </w:r>
            <w:r>
              <w:rPr>
                <w:rFonts w:ascii="Consolas" w:hAnsi="Consolas" w:cs="Consolas"/>
                <w:color w:val="008080"/>
                <w:sz w:val="24"/>
                <w:szCs w:val="24"/>
              </w:rPr>
              <w:t>-</w:t>
            </w:r>
            <w:r>
              <w:rPr>
                <w:rFonts w:ascii="Consolas" w:hAnsi="Consolas" w:cs="Consolas"/>
                <w:sz w:val="24"/>
                <w:szCs w:val="24"/>
              </w:rPr>
              <w:t xml:space="preserve"> (4 </w:t>
            </w:r>
            <w:r>
              <w:rPr>
                <w:rFonts w:ascii="Consolas" w:hAnsi="Consolas" w:cs="Consolas"/>
                <w:color w:val="008080"/>
                <w:sz w:val="24"/>
                <w:szCs w:val="24"/>
              </w:rPr>
              <w:t>*</w:t>
            </w:r>
            <w:r>
              <w:rPr>
                <w:rFonts w:ascii="Consolas" w:hAnsi="Consolas" w:cs="Consolas"/>
                <w:sz w:val="24"/>
                <w:szCs w:val="24"/>
              </w:rPr>
              <w:t xml:space="preserve"> coeffA </w:t>
            </w:r>
            <w:r>
              <w:rPr>
                <w:rFonts w:ascii="Consolas" w:hAnsi="Consolas" w:cs="Consolas"/>
                <w:color w:val="008080"/>
                <w:sz w:val="24"/>
                <w:szCs w:val="24"/>
              </w:rPr>
              <w:t>*</w:t>
            </w:r>
            <w:r>
              <w:rPr>
                <w:rFonts w:ascii="Consolas" w:hAnsi="Consolas" w:cs="Consolas"/>
                <w:sz w:val="24"/>
                <w:szCs w:val="24"/>
              </w:rPr>
              <w:t xml:space="preserve"> coeffC);</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root1;</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root2;</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(discriminantD </w:t>
            </w:r>
            <w:r>
              <w:rPr>
                <w:rFonts w:ascii="Consolas" w:hAnsi="Consolas" w:cs="Consolas"/>
                <w:color w:val="008080"/>
                <w:sz w:val="24"/>
                <w:szCs w:val="24"/>
              </w:rPr>
              <w:t>&gt;</w:t>
            </w:r>
            <w:r>
              <w:rPr>
                <w:rFonts w:ascii="Consolas" w:hAnsi="Consolas" w:cs="Consolas"/>
                <w:sz w:val="24"/>
                <w:szCs w:val="24"/>
              </w:rPr>
              <w:t xml:space="preserve"> 0)</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root1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 xml:space="preserve">coeffB </w:t>
            </w:r>
            <w:r>
              <w:rPr>
                <w:rFonts w:ascii="Consolas" w:hAnsi="Consolas" w:cs="Consolas"/>
                <w:color w:val="008080"/>
                <w:sz w:val="24"/>
                <w:szCs w:val="24"/>
              </w:rPr>
              <w:t>+</w:t>
            </w:r>
            <w:r>
              <w:rPr>
                <w:rFonts w:ascii="Consolas" w:hAnsi="Consolas" w:cs="Consolas"/>
                <w:sz w:val="24"/>
                <w:szCs w:val="24"/>
              </w:rPr>
              <w:t xml:space="preserve"> Math</w:t>
            </w:r>
            <w:r>
              <w:rPr>
                <w:rFonts w:ascii="Consolas" w:hAnsi="Consolas" w:cs="Consolas"/>
                <w:color w:val="008080"/>
                <w:sz w:val="24"/>
                <w:szCs w:val="24"/>
              </w:rPr>
              <w:t>.</w:t>
            </w:r>
            <w:r>
              <w:rPr>
                <w:rFonts w:ascii="Consolas" w:hAnsi="Consolas" w:cs="Consolas"/>
                <w:sz w:val="24"/>
                <w:szCs w:val="24"/>
              </w:rPr>
              <w:t xml:space="preserve">Sqrt(discriminantD)) </w:t>
            </w:r>
            <w:r>
              <w:rPr>
                <w:rFonts w:ascii="Consolas" w:hAnsi="Consolas" w:cs="Consolas"/>
                <w:color w:val="008080"/>
                <w:sz w:val="24"/>
                <w:szCs w:val="24"/>
              </w:rPr>
              <w:t>/</w:t>
            </w:r>
            <w:r>
              <w:rPr>
                <w:rFonts w:ascii="Consolas" w:hAnsi="Consolas" w:cs="Consolas"/>
                <w:sz w:val="24"/>
                <w:szCs w:val="24"/>
              </w:rPr>
              <w:t xml:space="preserve"> </w:t>
            </w:r>
            <w:r w:rsidR="00DB525B">
              <w:rPr>
                <w:rFonts w:ascii="Consolas" w:hAnsi="Consolas" w:cs="Consolas"/>
                <w:sz w:val="24"/>
                <w:szCs w:val="24"/>
                <w:lang w:val="en-US"/>
              </w:rPr>
              <w:t>(</w:t>
            </w:r>
            <w:r>
              <w:rPr>
                <w:rFonts w:ascii="Consolas" w:hAnsi="Consolas" w:cs="Consolas"/>
                <w:sz w:val="24"/>
                <w:szCs w:val="24"/>
              </w:rPr>
              <w:t xml:space="preserve">2 </w:t>
            </w:r>
            <w:r>
              <w:rPr>
                <w:rFonts w:ascii="Consolas" w:hAnsi="Consolas" w:cs="Consolas"/>
                <w:color w:val="008080"/>
                <w:sz w:val="24"/>
                <w:szCs w:val="24"/>
              </w:rPr>
              <w:t>*</w:t>
            </w:r>
            <w:r>
              <w:rPr>
                <w:rFonts w:ascii="Consolas" w:hAnsi="Consolas" w:cs="Consolas"/>
                <w:sz w:val="24"/>
                <w:szCs w:val="24"/>
              </w:rPr>
              <w:t xml:space="preserve"> coeffA</w:t>
            </w:r>
            <w:r w:rsidR="00DB525B">
              <w:rPr>
                <w:rFonts w:ascii="Consolas" w:hAnsi="Consolas" w:cs="Consolas"/>
                <w:sz w:val="24"/>
                <w:szCs w:val="24"/>
                <w:lang w:val="en-US"/>
              </w:rPr>
              <w:t>)</w:t>
            </w:r>
            <w:r>
              <w:rPr>
                <w:rFonts w:ascii="Consolas" w:hAnsi="Consolas" w:cs="Consolas"/>
                <w:sz w:val="24"/>
                <w:szCs w:val="24"/>
              </w:rPr>
              <w:t>;</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root2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 xml:space="preserve">coeffB </w:t>
            </w:r>
            <w:r>
              <w:rPr>
                <w:rFonts w:ascii="Consolas" w:hAnsi="Consolas" w:cs="Consolas"/>
                <w:color w:val="008080"/>
                <w:sz w:val="24"/>
                <w:szCs w:val="24"/>
              </w:rPr>
              <w:t>-</w:t>
            </w:r>
            <w:r>
              <w:rPr>
                <w:rFonts w:ascii="Consolas" w:hAnsi="Consolas" w:cs="Consolas"/>
                <w:sz w:val="24"/>
                <w:szCs w:val="24"/>
              </w:rPr>
              <w:t xml:space="preserve"> Math</w:t>
            </w:r>
            <w:r>
              <w:rPr>
                <w:rFonts w:ascii="Consolas" w:hAnsi="Consolas" w:cs="Consolas"/>
                <w:color w:val="008080"/>
                <w:sz w:val="24"/>
                <w:szCs w:val="24"/>
              </w:rPr>
              <w:t>.</w:t>
            </w:r>
            <w:r>
              <w:rPr>
                <w:rFonts w:ascii="Consolas" w:hAnsi="Consolas" w:cs="Consolas"/>
                <w:sz w:val="24"/>
                <w:szCs w:val="24"/>
              </w:rPr>
              <w:t xml:space="preserve">Sqrt(discriminantD)) </w:t>
            </w:r>
            <w:r>
              <w:rPr>
                <w:rFonts w:ascii="Consolas" w:hAnsi="Consolas" w:cs="Consolas"/>
                <w:color w:val="008080"/>
                <w:sz w:val="24"/>
                <w:szCs w:val="24"/>
              </w:rPr>
              <w:t>/</w:t>
            </w:r>
            <w:r>
              <w:rPr>
                <w:rFonts w:ascii="Consolas" w:hAnsi="Consolas" w:cs="Consolas"/>
                <w:sz w:val="24"/>
                <w:szCs w:val="24"/>
              </w:rPr>
              <w:t xml:space="preserve"> </w:t>
            </w:r>
            <w:r w:rsidR="00DB525B">
              <w:rPr>
                <w:rFonts w:ascii="Consolas" w:hAnsi="Consolas" w:cs="Consolas"/>
                <w:sz w:val="24"/>
                <w:szCs w:val="24"/>
                <w:lang w:val="en-US"/>
              </w:rPr>
              <w:t>(</w:t>
            </w:r>
            <w:r>
              <w:rPr>
                <w:rFonts w:ascii="Consolas" w:hAnsi="Consolas" w:cs="Consolas"/>
                <w:sz w:val="24"/>
                <w:szCs w:val="24"/>
              </w:rPr>
              <w:t xml:space="preserve">2 </w:t>
            </w:r>
            <w:r>
              <w:rPr>
                <w:rFonts w:ascii="Consolas" w:hAnsi="Consolas" w:cs="Consolas"/>
                <w:color w:val="008080"/>
                <w:sz w:val="24"/>
                <w:szCs w:val="24"/>
              </w:rPr>
              <w:t>*</w:t>
            </w:r>
            <w:r>
              <w:rPr>
                <w:rFonts w:ascii="Consolas" w:hAnsi="Consolas" w:cs="Consolas"/>
                <w:sz w:val="24"/>
                <w:szCs w:val="24"/>
              </w:rPr>
              <w:t xml:space="preserve"> coeffA</w:t>
            </w:r>
            <w:r w:rsidR="00DB525B">
              <w:rPr>
                <w:rFonts w:ascii="Consolas" w:hAnsi="Consolas" w:cs="Consolas"/>
                <w:sz w:val="24"/>
                <w:szCs w:val="24"/>
                <w:lang w:val="en-US"/>
              </w:rPr>
              <w:t>)</w:t>
            </w:r>
            <w:r>
              <w:rPr>
                <w:rFonts w:ascii="Consolas" w:hAnsi="Consolas" w:cs="Consolas"/>
                <w:sz w:val="24"/>
                <w:szCs w:val="24"/>
              </w:rPr>
              <w:t>;</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w:t>
            </w:r>
            <w:r>
              <w:rPr>
                <w:rFonts w:ascii="Consolas" w:hAnsi="Consolas" w:cs="Consolas"/>
                <w:color w:val="A31515"/>
                <w:sz w:val="24"/>
                <w:szCs w:val="24"/>
              </w:rPr>
              <w:t>"Two real root</w:t>
            </w:r>
            <w:r w:rsidR="00DE692C">
              <w:rPr>
                <w:rFonts w:ascii="Consolas" w:hAnsi="Consolas" w:cs="Consolas"/>
                <w:color w:val="A31515"/>
                <w:sz w:val="24"/>
                <w:szCs w:val="24"/>
                <w:lang w:val="en-US"/>
              </w:rPr>
              <w:t>s</w:t>
            </w:r>
            <w:r>
              <w:rPr>
                <w:rFonts w:ascii="Consolas" w:hAnsi="Consolas" w:cs="Consolas"/>
                <w:color w:val="A31515"/>
                <w:sz w:val="24"/>
                <w:szCs w:val="24"/>
              </w:rPr>
              <w:t>."</w:t>
            </w:r>
            <w:r>
              <w:rPr>
                <w:rFonts w:ascii="Consolas" w:hAnsi="Consolas" w:cs="Consolas"/>
                <w:sz w:val="24"/>
                <w:szCs w:val="24"/>
              </w:rPr>
              <w:t>);</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WriteLine(root1);</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WriteLine(root2);</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else</w:t>
            </w: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(discriminantD </w:t>
            </w:r>
            <w:r>
              <w:rPr>
                <w:rFonts w:ascii="Consolas" w:hAnsi="Consolas" w:cs="Consolas"/>
                <w:color w:val="008080"/>
                <w:sz w:val="24"/>
                <w:szCs w:val="24"/>
              </w:rPr>
              <w:t>==</w:t>
            </w:r>
            <w:r>
              <w:rPr>
                <w:rFonts w:ascii="Consolas" w:hAnsi="Consolas" w:cs="Consolas"/>
                <w:sz w:val="24"/>
                <w:szCs w:val="24"/>
              </w:rPr>
              <w:t xml:space="preserve"> 0)</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root1 </w:t>
            </w:r>
            <w:r>
              <w:rPr>
                <w:rFonts w:ascii="Consolas" w:hAnsi="Consolas" w:cs="Consolas"/>
                <w:color w:val="008080"/>
                <w:sz w:val="24"/>
                <w:szCs w:val="24"/>
              </w:rPr>
              <w:t>=</w:t>
            </w:r>
            <w:r>
              <w:rPr>
                <w:rFonts w:ascii="Consolas" w:hAnsi="Consolas" w:cs="Consolas"/>
                <w:sz w:val="24"/>
                <w:szCs w:val="24"/>
              </w:rPr>
              <w:t xml:space="preserve"> root2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 xml:space="preserve">coeffB </w:t>
            </w:r>
            <w:r>
              <w:rPr>
                <w:rFonts w:ascii="Consolas" w:hAnsi="Consolas" w:cs="Consolas"/>
                <w:color w:val="008080"/>
                <w:sz w:val="24"/>
                <w:szCs w:val="24"/>
              </w:rPr>
              <w:t>-</w:t>
            </w:r>
            <w:r>
              <w:rPr>
                <w:rFonts w:ascii="Consolas" w:hAnsi="Consolas" w:cs="Consolas"/>
                <w:sz w:val="24"/>
                <w:szCs w:val="24"/>
              </w:rPr>
              <w:t xml:space="preserve"> Math</w:t>
            </w:r>
            <w:r>
              <w:rPr>
                <w:rFonts w:ascii="Consolas" w:hAnsi="Consolas" w:cs="Consolas"/>
                <w:color w:val="008080"/>
                <w:sz w:val="24"/>
                <w:szCs w:val="24"/>
              </w:rPr>
              <w:t>.</w:t>
            </w:r>
            <w:r>
              <w:rPr>
                <w:rFonts w:ascii="Consolas" w:hAnsi="Consolas" w:cs="Consolas"/>
                <w:sz w:val="24"/>
                <w:szCs w:val="24"/>
              </w:rPr>
              <w:t xml:space="preserve">Sqrt(discriminantD)) </w:t>
            </w:r>
            <w:r>
              <w:rPr>
                <w:rFonts w:ascii="Consolas" w:hAnsi="Consolas" w:cs="Consolas"/>
                <w:color w:val="008080"/>
                <w:sz w:val="24"/>
                <w:szCs w:val="24"/>
              </w:rPr>
              <w:t>/</w:t>
            </w:r>
            <w:r>
              <w:rPr>
                <w:rFonts w:ascii="Consolas" w:hAnsi="Consolas" w:cs="Consolas"/>
                <w:sz w:val="24"/>
                <w:szCs w:val="24"/>
              </w:rPr>
              <w:t xml:space="preserve"> </w:t>
            </w:r>
            <w:r w:rsidR="00DB525B">
              <w:rPr>
                <w:rFonts w:ascii="Consolas" w:hAnsi="Consolas" w:cs="Consolas"/>
                <w:sz w:val="24"/>
                <w:szCs w:val="24"/>
                <w:lang w:val="en-US"/>
              </w:rPr>
              <w:t>(</w:t>
            </w:r>
            <w:r>
              <w:rPr>
                <w:rFonts w:ascii="Consolas" w:hAnsi="Consolas" w:cs="Consolas"/>
                <w:sz w:val="24"/>
                <w:szCs w:val="24"/>
              </w:rPr>
              <w:t xml:space="preserve">2 </w:t>
            </w:r>
            <w:r>
              <w:rPr>
                <w:rFonts w:ascii="Consolas" w:hAnsi="Consolas" w:cs="Consolas"/>
                <w:color w:val="008080"/>
                <w:sz w:val="24"/>
                <w:szCs w:val="24"/>
              </w:rPr>
              <w:t>*</w:t>
            </w:r>
            <w:r>
              <w:rPr>
                <w:rFonts w:ascii="Consolas" w:hAnsi="Consolas" w:cs="Consolas"/>
                <w:sz w:val="24"/>
                <w:szCs w:val="24"/>
              </w:rPr>
              <w:t xml:space="preserve"> coeffA</w:t>
            </w:r>
            <w:r w:rsidR="00DB525B">
              <w:rPr>
                <w:rFonts w:ascii="Consolas" w:hAnsi="Consolas" w:cs="Consolas"/>
                <w:sz w:val="24"/>
                <w:szCs w:val="24"/>
                <w:lang w:val="en-US"/>
              </w:rPr>
              <w:t>)</w:t>
            </w:r>
            <w:r>
              <w:rPr>
                <w:rFonts w:ascii="Consolas" w:hAnsi="Consolas" w:cs="Consolas"/>
                <w:sz w:val="24"/>
                <w:szCs w:val="24"/>
              </w:rPr>
              <w:t>;</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w:t>
            </w:r>
            <w:r>
              <w:rPr>
                <w:rFonts w:ascii="Consolas" w:hAnsi="Consolas" w:cs="Consolas"/>
                <w:color w:val="A31515"/>
                <w:sz w:val="24"/>
                <w:szCs w:val="24"/>
              </w:rPr>
              <w:t>"One real root."</w:t>
            </w:r>
            <w:r>
              <w:rPr>
                <w:rFonts w:ascii="Consolas" w:hAnsi="Consolas" w:cs="Consolas"/>
                <w:sz w:val="24"/>
                <w:szCs w:val="24"/>
              </w:rPr>
              <w:t>);</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WriteLine(root1);</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else</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w:t>
            </w:r>
            <w:r>
              <w:rPr>
                <w:rFonts w:ascii="Consolas" w:hAnsi="Consolas" w:cs="Consolas"/>
                <w:color w:val="A31515"/>
                <w:sz w:val="24"/>
                <w:szCs w:val="24"/>
              </w:rPr>
              <w:t>"No real roots."</w:t>
            </w:r>
            <w:r>
              <w:rPr>
                <w:rFonts w:ascii="Consolas" w:hAnsi="Consolas" w:cs="Consolas"/>
                <w:sz w:val="24"/>
                <w:szCs w:val="24"/>
              </w:rPr>
              <w:t>);</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34E2B" w:rsidRDefault="00734E2B" w:rsidP="00734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357080" w:rsidRDefault="00734E2B" w:rsidP="00734E2B">
            <w:pPr>
              <w:autoSpaceDE w:val="0"/>
              <w:autoSpaceDN w:val="0"/>
              <w:adjustRightInd w:val="0"/>
              <w:spacing w:after="0" w:line="240" w:lineRule="auto"/>
              <w:rPr>
                <w:noProof/>
              </w:rPr>
            </w:pPr>
            <w:r>
              <w:rPr>
                <w:rFonts w:ascii="Consolas" w:hAnsi="Consolas" w:cs="Consolas"/>
                <w:sz w:val="24"/>
                <w:szCs w:val="24"/>
              </w:rPr>
              <w:t>}</w:t>
            </w:r>
          </w:p>
        </w:tc>
      </w:tr>
      <w:tr w:rsidR="00357080" w:rsidTr="00357080">
        <w:tc>
          <w:tcPr>
            <w:tcW w:w="10805" w:type="dxa"/>
            <w:gridSpan w:val="2"/>
          </w:tcPr>
          <w:p w:rsidR="00DE692C" w:rsidRPr="00DE692C" w:rsidRDefault="00DE692C" w:rsidP="00DE692C">
            <w:pPr>
              <w:spacing w:after="120"/>
              <w:rPr>
                <w:b/>
                <w:noProof/>
              </w:rPr>
            </w:pPr>
            <w:r w:rsidRPr="00DE692C">
              <w:rPr>
                <w:b/>
                <w:noProof/>
              </w:rPr>
              <w:lastRenderedPageBreak/>
              <w:t>Тестове</w:t>
            </w:r>
          </w:p>
          <w:p w:rsidR="00DE692C" w:rsidRDefault="00DE692C" w:rsidP="00DE692C">
            <w:pPr>
              <w:spacing w:after="120"/>
              <w:rPr>
                <w:noProof/>
              </w:rPr>
            </w:pPr>
            <w:r>
              <w:rPr>
                <w:noProof/>
              </w:rPr>
              <w:t>Интересните случаи за тестване са следните:</w:t>
            </w:r>
          </w:p>
          <w:p w:rsidR="00DE692C" w:rsidRDefault="00DE692C" w:rsidP="00DE692C">
            <w:pPr>
              <w:spacing w:after="120"/>
              <w:rPr>
                <w:noProof/>
              </w:rPr>
            </w:pPr>
            <w:r>
              <w:rPr>
                <w:noProof/>
              </w:rPr>
              <w:t>•</w:t>
            </w:r>
            <w:r>
              <w:rPr>
                <w:noProof/>
              </w:rPr>
              <w:tab/>
              <w:t>Когато дискриминантата е нула – очаква се единствен корен.</w:t>
            </w:r>
          </w:p>
          <w:p w:rsidR="00DE692C" w:rsidRDefault="00DE692C" w:rsidP="00DE692C">
            <w:pPr>
              <w:spacing w:after="120"/>
              <w:rPr>
                <w:noProof/>
              </w:rPr>
            </w:pPr>
            <w:r>
              <w:rPr>
                <w:noProof/>
              </w:rPr>
              <w:t>•</w:t>
            </w:r>
            <w:r>
              <w:rPr>
                <w:noProof/>
              </w:rPr>
              <w:tab/>
              <w:t xml:space="preserve">Когато </w:t>
            </w:r>
            <w:r w:rsidRPr="00DE692C">
              <w:rPr>
                <w:noProof/>
              </w:rPr>
              <w:t xml:space="preserve">дискриминантата </w:t>
            </w:r>
            <w:r>
              <w:rPr>
                <w:noProof/>
              </w:rPr>
              <w:t>е по-голяма от</w:t>
            </w:r>
            <w:r w:rsidRPr="00DE692C">
              <w:rPr>
                <w:noProof/>
              </w:rPr>
              <w:t xml:space="preserve"> нула – очаква</w:t>
            </w:r>
            <w:r>
              <w:rPr>
                <w:noProof/>
              </w:rPr>
              <w:t>т</w:t>
            </w:r>
            <w:r w:rsidRPr="00DE692C">
              <w:rPr>
                <w:noProof/>
              </w:rPr>
              <w:t xml:space="preserve"> се </w:t>
            </w:r>
            <w:r>
              <w:rPr>
                <w:noProof/>
              </w:rPr>
              <w:t>два корена.</w:t>
            </w:r>
          </w:p>
          <w:p w:rsidR="00DE692C" w:rsidRDefault="00DE692C" w:rsidP="00DE692C">
            <w:pPr>
              <w:spacing w:after="120"/>
              <w:rPr>
                <w:noProof/>
              </w:rPr>
            </w:pPr>
            <w:r>
              <w:rPr>
                <w:noProof/>
              </w:rPr>
              <w:t>•</w:t>
            </w:r>
            <w:r>
              <w:rPr>
                <w:noProof/>
              </w:rPr>
              <w:tab/>
            </w:r>
            <w:r w:rsidRPr="00DE692C">
              <w:rPr>
                <w:noProof/>
              </w:rPr>
              <w:t>Когато дискриминантата е по-</w:t>
            </w:r>
            <w:r>
              <w:rPr>
                <w:noProof/>
              </w:rPr>
              <w:t>малка от</w:t>
            </w:r>
            <w:r w:rsidRPr="00DE692C">
              <w:rPr>
                <w:noProof/>
              </w:rPr>
              <w:t xml:space="preserve"> нула – </w:t>
            </w:r>
            <w:r>
              <w:rPr>
                <w:noProof/>
              </w:rPr>
              <w:t>не се очакват корени</w:t>
            </w:r>
            <w:r w:rsidRPr="00DE692C">
              <w:rPr>
                <w:noProof/>
              </w:rPr>
              <w:t>.</w:t>
            </w:r>
          </w:p>
          <w:p w:rsidR="00357080" w:rsidRDefault="00DE692C" w:rsidP="00DE692C">
            <w:pPr>
              <w:spacing w:after="120"/>
              <w:rPr>
                <w:noProof/>
              </w:rPr>
            </w:pPr>
            <w:r>
              <w:rPr>
                <w:noProof/>
              </w:rPr>
              <w:t>•</w:t>
            </w:r>
            <w:r>
              <w:rPr>
                <w:noProof/>
              </w:rPr>
              <w:tab/>
              <w:t xml:space="preserve">Когато коефициентите </w:t>
            </w:r>
            <w:r>
              <w:rPr>
                <w:noProof/>
                <w:lang w:val="en-US"/>
              </w:rPr>
              <w:t>b</w:t>
            </w:r>
            <w:r>
              <w:rPr>
                <w:noProof/>
              </w:rPr>
              <w:t xml:space="preserve"> и/или</w:t>
            </w:r>
            <w:r>
              <w:rPr>
                <w:noProof/>
                <w:lang w:val="en-US"/>
              </w:rPr>
              <w:t xml:space="preserve"> c</w:t>
            </w:r>
            <w:r>
              <w:rPr>
                <w:noProof/>
              </w:rPr>
              <w:t xml:space="preserve"> са 0 се очакват коректни резултати.</w:t>
            </w:r>
          </w:p>
        </w:tc>
      </w:tr>
      <w:tr w:rsidR="00DE692C" w:rsidRPr="00DE692C" w:rsidTr="00DE692C">
        <w:tc>
          <w:tcPr>
            <w:tcW w:w="5310" w:type="dxa"/>
          </w:tcPr>
          <w:p w:rsidR="00DE692C" w:rsidRPr="00DE692C" w:rsidRDefault="00DE692C" w:rsidP="00FC182D">
            <w:pPr>
              <w:rPr>
                <w:b/>
              </w:rPr>
            </w:pPr>
            <w:r w:rsidRPr="00DE692C">
              <w:rPr>
                <w:b/>
              </w:rPr>
              <w:t>Вход</w:t>
            </w:r>
          </w:p>
        </w:tc>
        <w:tc>
          <w:tcPr>
            <w:tcW w:w="5495" w:type="dxa"/>
          </w:tcPr>
          <w:p w:rsidR="00DE692C" w:rsidRPr="00DE692C" w:rsidRDefault="00DE692C" w:rsidP="00FC182D">
            <w:pPr>
              <w:rPr>
                <w:b/>
              </w:rPr>
            </w:pPr>
            <w:r w:rsidRPr="00DE692C">
              <w:rPr>
                <w:b/>
              </w:rPr>
              <w:t>Изход</w:t>
            </w:r>
          </w:p>
        </w:tc>
      </w:tr>
      <w:tr w:rsidR="00DE692C" w:rsidTr="00DE692C">
        <w:tc>
          <w:tcPr>
            <w:tcW w:w="5310" w:type="dxa"/>
          </w:tcPr>
          <w:p w:rsidR="00DE692C" w:rsidRDefault="00DE692C" w:rsidP="00FC182D">
            <w:r>
              <w:t>1</w:t>
            </w:r>
          </w:p>
          <w:p w:rsidR="00DE692C" w:rsidRDefault="00DE692C" w:rsidP="00FC182D">
            <w:r>
              <w:t>0</w:t>
            </w:r>
          </w:p>
          <w:p w:rsidR="00DE692C" w:rsidRPr="00682023" w:rsidRDefault="00DE692C" w:rsidP="00FC182D">
            <w:r>
              <w:t>-4</w:t>
            </w:r>
          </w:p>
        </w:tc>
        <w:tc>
          <w:tcPr>
            <w:tcW w:w="5495" w:type="dxa"/>
          </w:tcPr>
          <w:p w:rsidR="00DE692C" w:rsidRDefault="00DE692C" w:rsidP="00FC182D">
            <w:pPr>
              <w:rPr>
                <w:lang w:val="en-US"/>
              </w:rPr>
            </w:pPr>
            <w:r>
              <w:rPr>
                <w:lang w:val="en-US"/>
              </w:rPr>
              <w:t>Two real roots.</w:t>
            </w:r>
          </w:p>
          <w:p w:rsidR="00DE692C" w:rsidRDefault="00DE692C" w:rsidP="00FC182D">
            <w:pPr>
              <w:rPr>
                <w:lang w:val="en-US"/>
              </w:rPr>
            </w:pPr>
            <w:r>
              <w:rPr>
                <w:lang w:val="en-US"/>
              </w:rPr>
              <w:t>2</w:t>
            </w:r>
          </w:p>
          <w:p w:rsidR="00DE692C" w:rsidRPr="00DE692C" w:rsidRDefault="00DE692C" w:rsidP="00FC182D">
            <w:pPr>
              <w:rPr>
                <w:lang w:val="en-US"/>
              </w:rPr>
            </w:pPr>
            <w:r>
              <w:rPr>
                <w:lang w:val="en-US"/>
              </w:rPr>
              <w:t>-2</w:t>
            </w:r>
          </w:p>
        </w:tc>
      </w:tr>
      <w:tr w:rsidR="002C0937" w:rsidRPr="002C0937" w:rsidTr="00DE692C">
        <w:tc>
          <w:tcPr>
            <w:tcW w:w="5310" w:type="dxa"/>
          </w:tcPr>
          <w:p w:rsidR="002C0937" w:rsidRPr="002C0937" w:rsidRDefault="002C0937" w:rsidP="00FC182D">
            <w:pPr>
              <w:rPr>
                <w:b/>
              </w:rPr>
            </w:pPr>
            <w:r w:rsidRPr="002C0937">
              <w:rPr>
                <w:b/>
              </w:rPr>
              <w:lastRenderedPageBreak/>
              <w:t>Вход</w:t>
            </w:r>
          </w:p>
        </w:tc>
        <w:tc>
          <w:tcPr>
            <w:tcW w:w="5495" w:type="dxa"/>
          </w:tcPr>
          <w:p w:rsidR="002C0937" w:rsidRPr="002C0937" w:rsidRDefault="002C0937" w:rsidP="00FC182D">
            <w:pPr>
              <w:rPr>
                <w:b/>
              </w:rPr>
            </w:pPr>
            <w:r w:rsidRPr="002C0937">
              <w:rPr>
                <w:b/>
              </w:rPr>
              <w:t>Изход</w:t>
            </w:r>
          </w:p>
        </w:tc>
      </w:tr>
      <w:tr w:rsidR="00DE692C" w:rsidTr="00DE692C">
        <w:tc>
          <w:tcPr>
            <w:tcW w:w="5310" w:type="dxa"/>
          </w:tcPr>
          <w:p w:rsidR="00DE692C" w:rsidRDefault="00DE692C" w:rsidP="00FC182D">
            <w:pPr>
              <w:rPr>
                <w:lang w:val="en-US"/>
              </w:rPr>
            </w:pPr>
            <w:r>
              <w:rPr>
                <w:lang w:val="en-US"/>
              </w:rPr>
              <w:t>3</w:t>
            </w:r>
          </w:p>
          <w:p w:rsidR="00DE692C" w:rsidRDefault="00DE692C" w:rsidP="00FC182D">
            <w:pPr>
              <w:rPr>
                <w:lang w:val="en-US"/>
              </w:rPr>
            </w:pPr>
            <w:r>
              <w:rPr>
                <w:lang w:val="en-US"/>
              </w:rPr>
              <w:t>4</w:t>
            </w:r>
          </w:p>
          <w:p w:rsidR="00DE692C" w:rsidRPr="00DE692C" w:rsidRDefault="00DE692C" w:rsidP="00FC182D">
            <w:pPr>
              <w:rPr>
                <w:lang w:val="en-US"/>
              </w:rPr>
            </w:pPr>
            <w:r>
              <w:rPr>
                <w:lang w:val="en-US"/>
              </w:rPr>
              <w:t>5</w:t>
            </w:r>
          </w:p>
        </w:tc>
        <w:tc>
          <w:tcPr>
            <w:tcW w:w="5495" w:type="dxa"/>
          </w:tcPr>
          <w:p w:rsidR="00DE692C" w:rsidRPr="00DE692C" w:rsidRDefault="00DE692C" w:rsidP="00FC182D">
            <w:pPr>
              <w:rPr>
                <w:lang w:val="en-US"/>
              </w:rPr>
            </w:pPr>
            <w:r>
              <w:rPr>
                <w:lang w:val="en-US"/>
              </w:rPr>
              <w:t>No real roots.</w:t>
            </w:r>
          </w:p>
        </w:tc>
      </w:tr>
      <w:tr w:rsidR="002C0937" w:rsidRPr="002C0937" w:rsidTr="00DE692C">
        <w:tc>
          <w:tcPr>
            <w:tcW w:w="5310" w:type="dxa"/>
          </w:tcPr>
          <w:p w:rsidR="002C0937" w:rsidRPr="002C0937" w:rsidRDefault="002C0937" w:rsidP="00FC182D">
            <w:pPr>
              <w:rPr>
                <w:b/>
              </w:rPr>
            </w:pPr>
            <w:r w:rsidRPr="002C0937">
              <w:rPr>
                <w:b/>
              </w:rPr>
              <w:t>Вход</w:t>
            </w:r>
          </w:p>
        </w:tc>
        <w:tc>
          <w:tcPr>
            <w:tcW w:w="5495" w:type="dxa"/>
          </w:tcPr>
          <w:p w:rsidR="002C0937" w:rsidRPr="002C0937" w:rsidRDefault="002C0937" w:rsidP="00FC182D">
            <w:pPr>
              <w:rPr>
                <w:b/>
              </w:rPr>
            </w:pPr>
            <w:r w:rsidRPr="002C0937">
              <w:rPr>
                <w:b/>
              </w:rPr>
              <w:t>Изход</w:t>
            </w:r>
          </w:p>
        </w:tc>
      </w:tr>
      <w:tr w:rsidR="00DE692C" w:rsidTr="00DE692C">
        <w:tc>
          <w:tcPr>
            <w:tcW w:w="5310" w:type="dxa"/>
          </w:tcPr>
          <w:p w:rsidR="00DE692C" w:rsidRDefault="00DE692C" w:rsidP="00FC182D">
            <w:pPr>
              <w:rPr>
                <w:lang w:val="en-US"/>
              </w:rPr>
            </w:pPr>
            <w:r>
              <w:rPr>
                <w:lang w:val="en-US"/>
              </w:rPr>
              <w:t>1</w:t>
            </w:r>
          </w:p>
          <w:p w:rsidR="00DE692C" w:rsidRDefault="00DE692C" w:rsidP="00FC182D">
            <w:pPr>
              <w:rPr>
                <w:lang w:val="en-US"/>
              </w:rPr>
            </w:pPr>
            <w:r>
              <w:rPr>
                <w:lang w:val="en-US"/>
              </w:rPr>
              <w:t>4</w:t>
            </w:r>
          </w:p>
          <w:p w:rsidR="00DE692C" w:rsidRDefault="00DE692C" w:rsidP="00FC182D">
            <w:pPr>
              <w:rPr>
                <w:lang w:val="en-US"/>
              </w:rPr>
            </w:pPr>
            <w:r>
              <w:rPr>
                <w:lang w:val="en-US"/>
              </w:rPr>
              <w:t>-5</w:t>
            </w:r>
          </w:p>
        </w:tc>
        <w:tc>
          <w:tcPr>
            <w:tcW w:w="5495" w:type="dxa"/>
          </w:tcPr>
          <w:p w:rsidR="00DE692C" w:rsidRPr="00DE692C" w:rsidRDefault="00DE692C" w:rsidP="00DE692C">
            <w:pPr>
              <w:rPr>
                <w:lang w:val="en-US"/>
              </w:rPr>
            </w:pPr>
            <w:r w:rsidRPr="00DE692C">
              <w:rPr>
                <w:lang w:val="en-US"/>
              </w:rPr>
              <w:t>Two real roots.</w:t>
            </w:r>
          </w:p>
          <w:p w:rsidR="00DE692C" w:rsidRPr="00DE692C" w:rsidRDefault="00E14EC7" w:rsidP="00DE692C">
            <w:pPr>
              <w:rPr>
                <w:lang w:val="en-US"/>
              </w:rPr>
            </w:pPr>
            <w:r>
              <w:rPr>
                <w:lang w:val="en-US"/>
              </w:rPr>
              <w:t>1</w:t>
            </w:r>
          </w:p>
          <w:p w:rsidR="00DE692C" w:rsidRDefault="00DE692C" w:rsidP="00E14EC7">
            <w:pPr>
              <w:rPr>
                <w:lang w:val="en-US"/>
              </w:rPr>
            </w:pPr>
            <w:r w:rsidRPr="00DE692C">
              <w:rPr>
                <w:lang w:val="en-US"/>
              </w:rPr>
              <w:t>-</w:t>
            </w:r>
            <w:r w:rsidR="00E14EC7">
              <w:rPr>
                <w:lang w:val="en-US"/>
              </w:rPr>
              <w:t>5</w:t>
            </w:r>
          </w:p>
        </w:tc>
      </w:tr>
      <w:tr w:rsidR="002C0937" w:rsidRPr="002C0937" w:rsidTr="00DE692C">
        <w:tc>
          <w:tcPr>
            <w:tcW w:w="5310" w:type="dxa"/>
          </w:tcPr>
          <w:p w:rsidR="002C0937" w:rsidRPr="002C0937" w:rsidRDefault="002C0937" w:rsidP="00FC182D">
            <w:pPr>
              <w:rPr>
                <w:b/>
              </w:rPr>
            </w:pPr>
            <w:r w:rsidRPr="002C0937">
              <w:rPr>
                <w:b/>
              </w:rPr>
              <w:t>Вход</w:t>
            </w:r>
          </w:p>
        </w:tc>
        <w:tc>
          <w:tcPr>
            <w:tcW w:w="5495" w:type="dxa"/>
          </w:tcPr>
          <w:p w:rsidR="002C0937" w:rsidRPr="002C0937" w:rsidRDefault="002C0937" w:rsidP="00FC182D">
            <w:pPr>
              <w:rPr>
                <w:b/>
              </w:rPr>
            </w:pPr>
            <w:r w:rsidRPr="002C0937">
              <w:rPr>
                <w:b/>
              </w:rPr>
              <w:t>Изход</w:t>
            </w:r>
          </w:p>
        </w:tc>
      </w:tr>
      <w:tr w:rsidR="00E14EC7" w:rsidTr="00DE692C">
        <w:tc>
          <w:tcPr>
            <w:tcW w:w="5310" w:type="dxa"/>
          </w:tcPr>
          <w:p w:rsidR="00E14EC7" w:rsidRDefault="00E14EC7" w:rsidP="00FC182D">
            <w:pPr>
              <w:rPr>
                <w:lang w:val="en-US"/>
              </w:rPr>
            </w:pPr>
            <w:r>
              <w:rPr>
                <w:lang w:val="en-US"/>
              </w:rPr>
              <w:t>1</w:t>
            </w:r>
          </w:p>
          <w:p w:rsidR="00E14EC7" w:rsidRDefault="00E14EC7" w:rsidP="00FC182D">
            <w:pPr>
              <w:rPr>
                <w:lang w:val="en-US"/>
              </w:rPr>
            </w:pPr>
            <w:r>
              <w:rPr>
                <w:lang w:val="en-US"/>
              </w:rPr>
              <w:t>4</w:t>
            </w:r>
          </w:p>
          <w:p w:rsidR="00E14EC7" w:rsidRDefault="00E14EC7" w:rsidP="00FC182D">
            <w:pPr>
              <w:rPr>
                <w:lang w:val="en-US"/>
              </w:rPr>
            </w:pPr>
            <w:r>
              <w:rPr>
                <w:lang w:val="en-US"/>
              </w:rPr>
              <w:t>4</w:t>
            </w:r>
          </w:p>
        </w:tc>
        <w:tc>
          <w:tcPr>
            <w:tcW w:w="5495" w:type="dxa"/>
          </w:tcPr>
          <w:p w:rsidR="00E14EC7" w:rsidRDefault="00E14EC7" w:rsidP="00DE692C">
            <w:pPr>
              <w:rPr>
                <w:lang w:val="en-US"/>
              </w:rPr>
            </w:pPr>
            <w:r>
              <w:rPr>
                <w:lang w:val="en-US"/>
              </w:rPr>
              <w:t>One real root.</w:t>
            </w:r>
          </w:p>
          <w:p w:rsidR="00E14EC7" w:rsidRPr="00DE692C" w:rsidRDefault="00E14EC7" w:rsidP="00DE692C">
            <w:pPr>
              <w:rPr>
                <w:lang w:val="en-US"/>
              </w:rPr>
            </w:pPr>
            <w:r>
              <w:rPr>
                <w:lang w:val="en-US"/>
              </w:rPr>
              <w:t>-2</w:t>
            </w:r>
          </w:p>
        </w:tc>
      </w:tr>
      <w:tr w:rsidR="002C0937" w:rsidRPr="002C0937" w:rsidTr="00DE692C">
        <w:tc>
          <w:tcPr>
            <w:tcW w:w="5310" w:type="dxa"/>
          </w:tcPr>
          <w:p w:rsidR="002C0937" w:rsidRPr="002C0937" w:rsidRDefault="002C0937" w:rsidP="00FC182D">
            <w:pPr>
              <w:rPr>
                <w:b/>
              </w:rPr>
            </w:pPr>
            <w:r w:rsidRPr="002C0937">
              <w:rPr>
                <w:b/>
              </w:rPr>
              <w:t>Вход</w:t>
            </w:r>
          </w:p>
        </w:tc>
        <w:tc>
          <w:tcPr>
            <w:tcW w:w="5495" w:type="dxa"/>
          </w:tcPr>
          <w:p w:rsidR="002C0937" w:rsidRPr="002C0937" w:rsidRDefault="002C0937" w:rsidP="00FC182D">
            <w:pPr>
              <w:rPr>
                <w:b/>
              </w:rPr>
            </w:pPr>
            <w:r w:rsidRPr="002C0937">
              <w:rPr>
                <w:b/>
              </w:rPr>
              <w:t>Изход</w:t>
            </w:r>
          </w:p>
        </w:tc>
      </w:tr>
      <w:tr w:rsidR="00E14EC7" w:rsidTr="00DE692C">
        <w:tc>
          <w:tcPr>
            <w:tcW w:w="5310" w:type="dxa"/>
          </w:tcPr>
          <w:p w:rsidR="00E14EC7" w:rsidRDefault="00E14EC7" w:rsidP="00FC182D">
            <w:pPr>
              <w:rPr>
                <w:lang w:val="en-US"/>
              </w:rPr>
            </w:pPr>
            <w:r>
              <w:rPr>
                <w:lang w:val="en-US"/>
              </w:rPr>
              <w:t>1</w:t>
            </w:r>
          </w:p>
          <w:p w:rsidR="00E14EC7" w:rsidRDefault="00E14EC7" w:rsidP="00FC182D">
            <w:pPr>
              <w:rPr>
                <w:lang w:val="en-US"/>
              </w:rPr>
            </w:pPr>
            <w:r>
              <w:rPr>
                <w:lang w:val="en-US"/>
              </w:rPr>
              <w:t>-13</w:t>
            </w:r>
          </w:p>
          <w:p w:rsidR="00E14EC7" w:rsidRDefault="00E14EC7" w:rsidP="00FC182D">
            <w:pPr>
              <w:rPr>
                <w:lang w:val="en-US"/>
              </w:rPr>
            </w:pPr>
            <w:r>
              <w:rPr>
                <w:lang w:val="en-US"/>
              </w:rPr>
              <w:t>12</w:t>
            </w:r>
          </w:p>
        </w:tc>
        <w:tc>
          <w:tcPr>
            <w:tcW w:w="5495" w:type="dxa"/>
          </w:tcPr>
          <w:p w:rsidR="00E14EC7" w:rsidRDefault="00E14EC7" w:rsidP="00DE692C">
            <w:pPr>
              <w:rPr>
                <w:lang w:val="en-US"/>
              </w:rPr>
            </w:pPr>
            <w:r>
              <w:rPr>
                <w:lang w:val="en-US"/>
              </w:rPr>
              <w:t>Two real roots.</w:t>
            </w:r>
          </w:p>
          <w:p w:rsidR="00E14EC7" w:rsidRDefault="00E14EC7" w:rsidP="00DE692C">
            <w:pPr>
              <w:rPr>
                <w:lang w:val="en-US"/>
              </w:rPr>
            </w:pPr>
            <w:r>
              <w:rPr>
                <w:lang w:val="en-US"/>
              </w:rPr>
              <w:t>12</w:t>
            </w:r>
          </w:p>
          <w:p w:rsidR="00E14EC7" w:rsidRDefault="00E14EC7" w:rsidP="00DE692C">
            <w:pPr>
              <w:rPr>
                <w:lang w:val="en-US"/>
              </w:rPr>
            </w:pPr>
            <w:r>
              <w:rPr>
                <w:lang w:val="en-US"/>
              </w:rPr>
              <w:t>1</w:t>
            </w:r>
          </w:p>
        </w:tc>
      </w:tr>
      <w:tr w:rsidR="002C0937" w:rsidRPr="002C0937" w:rsidTr="00DE692C">
        <w:tc>
          <w:tcPr>
            <w:tcW w:w="5310" w:type="dxa"/>
          </w:tcPr>
          <w:p w:rsidR="002C0937" w:rsidRPr="002C0937" w:rsidRDefault="002C0937" w:rsidP="00FC182D">
            <w:pPr>
              <w:rPr>
                <w:b/>
              </w:rPr>
            </w:pPr>
            <w:r w:rsidRPr="002C0937">
              <w:rPr>
                <w:b/>
              </w:rPr>
              <w:t>Вход</w:t>
            </w:r>
          </w:p>
        </w:tc>
        <w:tc>
          <w:tcPr>
            <w:tcW w:w="5495" w:type="dxa"/>
          </w:tcPr>
          <w:p w:rsidR="002C0937" w:rsidRPr="002C0937" w:rsidRDefault="002C0937" w:rsidP="00FC182D">
            <w:pPr>
              <w:rPr>
                <w:b/>
              </w:rPr>
            </w:pPr>
            <w:r w:rsidRPr="002C0937">
              <w:rPr>
                <w:b/>
              </w:rPr>
              <w:t>Изход</w:t>
            </w:r>
          </w:p>
        </w:tc>
      </w:tr>
      <w:tr w:rsidR="00E14EC7" w:rsidTr="00DE692C">
        <w:tc>
          <w:tcPr>
            <w:tcW w:w="5310" w:type="dxa"/>
          </w:tcPr>
          <w:p w:rsidR="00E14EC7" w:rsidRDefault="00E14EC7" w:rsidP="00FC182D">
            <w:pPr>
              <w:rPr>
                <w:lang w:val="en-US"/>
              </w:rPr>
            </w:pPr>
            <w:r>
              <w:rPr>
                <w:lang w:val="en-US"/>
              </w:rPr>
              <w:t>8</w:t>
            </w:r>
          </w:p>
          <w:p w:rsidR="00E14EC7" w:rsidRDefault="00E14EC7" w:rsidP="00FC182D">
            <w:pPr>
              <w:rPr>
                <w:lang w:val="en-US"/>
              </w:rPr>
            </w:pPr>
            <w:r>
              <w:rPr>
                <w:lang w:val="en-US"/>
              </w:rPr>
              <w:t>-30</w:t>
            </w:r>
          </w:p>
          <w:p w:rsidR="00E14EC7" w:rsidRDefault="00E14EC7" w:rsidP="00FC182D">
            <w:pPr>
              <w:rPr>
                <w:lang w:val="en-US"/>
              </w:rPr>
            </w:pPr>
            <w:r>
              <w:rPr>
                <w:lang w:val="en-US"/>
              </w:rPr>
              <w:t>7</w:t>
            </w:r>
          </w:p>
        </w:tc>
        <w:tc>
          <w:tcPr>
            <w:tcW w:w="5495" w:type="dxa"/>
          </w:tcPr>
          <w:p w:rsidR="00E14EC7" w:rsidRDefault="00E14EC7" w:rsidP="00DE692C">
            <w:pPr>
              <w:rPr>
                <w:lang w:val="en-US"/>
              </w:rPr>
            </w:pPr>
            <w:r w:rsidRPr="00E14EC7">
              <w:rPr>
                <w:lang w:val="en-US"/>
              </w:rPr>
              <w:t>Two real roots.</w:t>
            </w:r>
          </w:p>
          <w:p w:rsidR="00E14EC7" w:rsidRDefault="00E14EC7" w:rsidP="00DE692C">
            <w:pPr>
              <w:rPr>
                <w:lang w:val="en-US"/>
              </w:rPr>
            </w:pPr>
            <w:r>
              <w:rPr>
                <w:lang w:val="en-US"/>
              </w:rPr>
              <w:t>3.5</w:t>
            </w:r>
          </w:p>
          <w:p w:rsidR="00E14EC7" w:rsidRDefault="00E14EC7" w:rsidP="00DE692C">
            <w:pPr>
              <w:rPr>
                <w:lang w:val="en-US"/>
              </w:rPr>
            </w:pPr>
            <w:r>
              <w:rPr>
                <w:lang w:val="en-US"/>
              </w:rPr>
              <w:t>0.25</w:t>
            </w:r>
          </w:p>
        </w:tc>
      </w:tr>
    </w:tbl>
    <w:p w:rsidR="00357080" w:rsidRPr="002C0937" w:rsidRDefault="00357080" w:rsidP="00E834C2">
      <w:pPr>
        <w:spacing w:after="120"/>
        <w:rPr>
          <w:b/>
          <w:noProof/>
          <w:lang w:val="en-US"/>
        </w:rPr>
      </w:pPr>
    </w:p>
    <w:tbl>
      <w:tblPr>
        <w:tblStyle w:val="TableGrid"/>
        <w:tblW w:w="0" w:type="auto"/>
        <w:tblInd w:w="108" w:type="dxa"/>
        <w:tblLook w:val="04A0"/>
      </w:tblPr>
      <w:tblGrid>
        <w:gridCol w:w="5157"/>
        <w:gridCol w:w="5648"/>
      </w:tblGrid>
      <w:tr w:rsidR="002C0937" w:rsidRPr="002C0937" w:rsidTr="002C0937">
        <w:tc>
          <w:tcPr>
            <w:tcW w:w="10805" w:type="dxa"/>
            <w:gridSpan w:val="2"/>
          </w:tcPr>
          <w:p w:rsidR="002C0937" w:rsidRPr="00390D08" w:rsidRDefault="002C0937" w:rsidP="00390D08">
            <w:pPr>
              <w:spacing w:after="120"/>
              <w:rPr>
                <w:b/>
                <w:noProof/>
                <w:sz w:val="24"/>
                <w:szCs w:val="24"/>
              </w:rPr>
            </w:pPr>
            <w:r w:rsidRPr="002C0937">
              <w:rPr>
                <w:b/>
                <w:noProof/>
                <w:sz w:val="24"/>
                <w:szCs w:val="24"/>
                <w:lang w:val="en-US"/>
              </w:rPr>
              <w:t xml:space="preserve">Задача 10. </w:t>
            </w:r>
            <w:r w:rsidR="00390D08">
              <w:rPr>
                <w:b/>
                <w:noProof/>
                <w:sz w:val="24"/>
                <w:szCs w:val="24"/>
              </w:rPr>
              <w:t xml:space="preserve">Сумиране на </w:t>
            </w:r>
            <w:r w:rsidR="00390D08">
              <w:rPr>
                <w:b/>
                <w:noProof/>
                <w:sz w:val="24"/>
                <w:szCs w:val="24"/>
                <w:lang w:val="en-US"/>
              </w:rPr>
              <w:t>N</w:t>
            </w:r>
            <w:r w:rsidR="00390D08">
              <w:rPr>
                <w:b/>
                <w:noProof/>
                <w:sz w:val="24"/>
                <w:szCs w:val="24"/>
              </w:rPr>
              <w:t xml:space="preserve"> брой числа</w:t>
            </w:r>
          </w:p>
        </w:tc>
      </w:tr>
      <w:tr w:rsidR="002C0937" w:rsidTr="002C0937">
        <w:tc>
          <w:tcPr>
            <w:tcW w:w="10805" w:type="dxa"/>
            <w:gridSpan w:val="2"/>
          </w:tcPr>
          <w:p w:rsidR="008A69D2" w:rsidRDefault="008A69D2" w:rsidP="008A69D2">
            <w:pPr>
              <w:spacing w:after="120"/>
              <w:rPr>
                <w:b/>
                <w:noProof/>
              </w:rPr>
            </w:pPr>
            <w:r w:rsidRPr="008A69D2">
              <w:rPr>
                <w:b/>
                <w:noProof/>
              </w:rPr>
              <w:t>Условие</w:t>
            </w:r>
          </w:p>
          <w:p w:rsidR="008A69D2" w:rsidRPr="008A69D2" w:rsidRDefault="008A69D2" w:rsidP="008A69D2">
            <w:pPr>
              <w:spacing w:after="120"/>
              <w:rPr>
                <w:b/>
                <w:noProof/>
              </w:rPr>
            </w:pPr>
            <w:r>
              <w:rPr>
                <w:noProof/>
              </w:rPr>
              <w:t>Н</w:t>
            </w:r>
            <w:r w:rsidRPr="008A69D2">
              <w:rPr>
                <w:noProof/>
              </w:rPr>
              <w:t>апишете програма, която прочита едно цяло число n от конзолата. След това прочита още n на брой числа от конзолата и отпечатва тяхната сума.</w:t>
            </w:r>
          </w:p>
        </w:tc>
      </w:tr>
      <w:tr w:rsidR="002C0937" w:rsidTr="002C0937">
        <w:tc>
          <w:tcPr>
            <w:tcW w:w="10805" w:type="dxa"/>
            <w:gridSpan w:val="2"/>
          </w:tcPr>
          <w:p w:rsidR="008A69D2" w:rsidRPr="008A69D2" w:rsidRDefault="008A69D2" w:rsidP="008A69D2">
            <w:pPr>
              <w:spacing w:after="120"/>
              <w:rPr>
                <w:b/>
                <w:noProof/>
                <w:lang w:val="en-US"/>
              </w:rPr>
            </w:pPr>
            <w:r w:rsidRPr="008A69D2">
              <w:rPr>
                <w:b/>
                <w:noProof/>
                <w:lang w:val="en-US"/>
              </w:rPr>
              <w:t>Описание на входа</w:t>
            </w:r>
          </w:p>
          <w:p w:rsidR="002C0937" w:rsidRPr="008A69D2" w:rsidRDefault="008A69D2" w:rsidP="008A69D2">
            <w:pPr>
              <w:spacing w:after="120"/>
              <w:rPr>
                <w:noProof/>
              </w:rPr>
            </w:pPr>
            <w:r>
              <w:rPr>
                <w:noProof/>
              </w:rPr>
              <w:t xml:space="preserve">На първия ред от входа въвеждаме броя на числато които искаме да сумираме </w:t>
            </w:r>
            <w:r>
              <w:rPr>
                <w:noProof/>
                <w:lang w:val="en-US"/>
              </w:rPr>
              <w:t>N.</w:t>
            </w:r>
            <w:r>
              <w:rPr>
                <w:noProof/>
              </w:rPr>
              <w:t xml:space="preserve"> На следващите </w:t>
            </w:r>
            <w:r>
              <w:rPr>
                <w:noProof/>
                <w:lang w:val="en-US"/>
              </w:rPr>
              <w:t>N</w:t>
            </w:r>
            <w:r>
              <w:rPr>
                <w:noProof/>
              </w:rPr>
              <w:t xml:space="preserve"> реда въвеждаме самите числа.</w:t>
            </w:r>
          </w:p>
        </w:tc>
      </w:tr>
      <w:tr w:rsidR="002C0937" w:rsidTr="002C0937">
        <w:tc>
          <w:tcPr>
            <w:tcW w:w="10805" w:type="dxa"/>
            <w:gridSpan w:val="2"/>
          </w:tcPr>
          <w:p w:rsidR="008A69D2" w:rsidRPr="008A69D2" w:rsidRDefault="008A69D2" w:rsidP="008A69D2">
            <w:pPr>
              <w:spacing w:after="120"/>
              <w:rPr>
                <w:b/>
                <w:noProof/>
                <w:lang w:val="en-US"/>
              </w:rPr>
            </w:pPr>
            <w:r w:rsidRPr="008A69D2">
              <w:rPr>
                <w:b/>
                <w:noProof/>
                <w:lang w:val="en-US"/>
              </w:rPr>
              <w:lastRenderedPageBreak/>
              <w:t>Описание на изхода</w:t>
            </w:r>
          </w:p>
          <w:p w:rsidR="002C0937" w:rsidRDefault="008A69D2" w:rsidP="008A69D2">
            <w:pPr>
              <w:spacing w:after="120"/>
              <w:rPr>
                <w:noProof/>
                <w:lang w:val="en-US"/>
              </w:rPr>
            </w:pPr>
            <w:r w:rsidRPr="008A69D2">
              <w:rPr>
                <w:noProof/>
                <w:lang w:val="en-US"/>
              </w:rPr>
              <w:t xml:space="preserve">Изхода се състои от един ред, на който е сумата от въведените </w:t>
            </w:r>
            <w:r>
              <w:rPr>
                <w:noProof/>
                <w:lang w:val="en-US"/>
              </w:rPr>
              <w:t>N</w:t>
            </w:r>
            <w:r w:rsidRPr="008A69D2">
              <w:rPr>
                <w:noProof/>
                <w:lang w:val="en-US"/>
              </w:rPr>
              <w:t xml:space="preserve"> числа.</w:t>
            </w:r>
          </w:p>
        </w:tc>
      </w:tr>
      <w:tr w:rsidR="002C0937" w:rsidTr="002C0937">
        <w:tc>
          <w:tcPr>
            <w:tcW w:w="10805" w:type="dxa"/>
            <w:gridSpan w:val="2"/>
          </w:tcPr>
          <w:p w:rsidR="008A69D2" w:rsidRPr="008A69D2" w:rsidRDefault="008A69D2" w:rsidP="008A69D2">
            <w:pPr>
              <w:spacing w:after="120"/>
              <w:rPr>
                <w:b/>
                <w:noProof/>
                <w:lang w:val="en-US"/>
              </w:rPr>
            </w:pPr>
            <w:r w:rsidRPr="008A69D2">
              <w:rPr>
                <w:b/>
                <w:noProof/>
                <w:lang w:val="en-US"/>
              </w:rPr>
              <w:t>Анализ на задачата</w:t>
            </w:r>
          </w:p>
          <w:p w:rsidR="008A69D2" w:rsidRPr="008A69D2" w:rsidRDefault="008A69D2" w:rsidP="008A69D2">
            <w:pPr>
              <w:spacing w:after="120"/>
              <w:rPr>
                <w:noProof/>
                <w:lang w:val="en-US"/>
              </w:rPr>
            </w:pPr>
            <w:r w:rsidRPr="008A69D2">
              <w:rPr>
                <w:noProof/>
                <w:lang w:val="en-US"/>
              </w:rPr>
              <w:t>Записваме  всеки ред от входа в string променлива.</w:t>
            </w:r>
          </w:p>
          <w:p w:rsidR="002C0937" w:rsidRDefault="008A69D2" w:rsidP="008A69D2">
            <w:pPr>
              <w:spacing w:after="120"/>
              <w:rPr>
                <w:noProof/>
              </w:rPr>
            </w:pPr>
            <w:r>
              <w:rPr>
                <w:noProof/>
              </w:rPr>
              <w:t>След парсване на първия ред от входа получаваме броя на числата които искаме да сумираме</w:t>
            </w:r>
            <w:r>
              <w:rPr>
                <w:noProof/>
                <w:lang w:val="en-US"/>
              </w:rPr>
              <w:t xml:space="preserve"> N.</w:t>
            </w:r>
          </w:p>
          <w:p w:rsidR="008A69D2" w:rsidRDefault="008A69D2" w:rsidP="008A69D2">
            <w:pPr>
              <w:spacing w:after="120"/>
              <w:rPr>
                <w:noProof/>
              </w:rPr>
            </w:pPr>
            <w:r>
              <w:rPr>
                <w:noProof/>
              </w:rPr>
              <w:t xml:space="preserve">Заделяме памет за една променлива от тип </w:t>
            </w:r>
            <w:r>
              <w:rPr>
                <w:noProof/>
                <w:lang w:val="en-US"/>
              </w:rPr>
              <w:t>long</w:t>
            </w:r>
            <w:r>
              <w:rPr>
                <w:noProof/>
              </w:rPr>
              <w:t xml:space="preserve"> </w:t>
            </w:r>
            <w:r w:rsidRPr="008A69D2">
              <w:rPr>
                <w:noProof/>
              </w:rPr>
              <w:t>sum</w:t>
            </w:r>
            <w:r>
              <w:rPr>
                <w:noProof/>
              </w:rPr>
              <w:t xml:space="preserve"> в която ще натрупваме сумата и една променлива от тип</w:t>
            </w:r>
            <w:r>
              <w:rPr>
                <w:noProof/>
                <w:lang w:val="en-US"/>
              </w:rPr>
              <w:t xml:space="preserve"> int</w:t>
            </w:r>
            <w:r w:rsidR="00F02FB7">
              <w:rPr>
                <w:noProof/>
              </w:rPr>
              <w:t xml:space="preserve"> </w:t>
            </w:r>
            <w:r w:rsidR="00F02FB7" w:rsidRPr="00F02FB7">
              <w:rPr>
                <w:noProof/>
              </w:rPr>
              <w:t>currentNum</w:t>
            </w:r>
            <w:r>
              <w:rPr>
                <w:noProof/>
              </w:rPr>
              <w:t xml:space="preserve"> в която ще пазим всяко едно тукущо въведено чило.</w:t>
            </w:r>
          </w:p>
          <w:p w:rsidR="00F02FB7" w:rsidRDefault="008A69D2" w:rsidP="00FC182D">
            <w:pPr>
              <w:spacing w:after="120"/>
              <w:rPr>
                <w:noProof/>
              </w:rPr>
            </w:pPr>
            <w:r>
              <w:rPr>
                <w:noProof/>
              </w:rPr>
              <w:t>Стартираме един</w:t>
            </w:r>
            <w:r>
              <w:rPr>
                <w:noProof/>
                <w:lang w:val="en-US"/>
              </w:rPr>
              <w:t xml:space="preserve"> for</w:t>
            </w:r>
            <w:r>
              <w:rPr>
                <w:noProof/>
              </w:rPr>
              <w:t xml:space="preserve"> цикъл от нула до </w:t>
            </w:r>
            <w:r>
              <w:rPr>
                <w:noProof/>
                <w:lang w:val="en-US"/>
              </w:rPr>
              <w:t xml:space="preserve">N, </w:t>
            </w:r>
            <w:r>
              <w:rPr>
                <w:noProof/>
              </w:rPr>
              <w:t xml:space="preserve">който представлъва </w:t>
            </w:r>
            <w:r w:rsidR="00F02FB7">
              <w:rPr>
                <w:noProof/>
              </w:rPr>
              <w:t>броя на числата които искаме да добавим. За всяка итерация на този цикъл четем ред от ко</w:t>
            </w:r>
            <w:r w:rsidR="00FC182D">
              <w:rPr>
                <w:noProof/>
              </w:rPr>
              <w:t>з</w:t>
            </w:r>
            <w:r w:rsidR="00F02FB7">
              <w:rPr>
                <w:noProof/>
              </w:rPr>
              <w:t xml:space="preserve">олата парсваме го и го приравняваме на </w:t>
            </w:r>
            <w:r>
              <w:rPr>
                <w:noProof/>
              </w:rPr>
              <w:t xml:space="preserve"> </w:t>
            </w:r>
            <w:r w:rsidR="00F02FB7" w:rsidRPr="00F02FB7">
              <w:rPr>
                <w:noProof/>
              </w:rPr>
              <w:t>currentNum</w:t>
            </w:r>
            <w:r w:rsidR="00F02FB7">
              <w:rPr>
                <w:noProof/>
              </w:rPr>
              <w:t xml:space="preserve">. След това текущата сума я събираме с </w:t>
            </w:r>
            <w:r w:rsidR="00F02FB7" w:rsidRPr="00F02FB7">
              <w:rPr>
                <w:noProof/>
              </w:rPr>
              <w:t>currentNum</w:t>
            </w:r>
            <w:r w:rsidR="00F02FB7">
              <w:rPr>
                <w:noProof/>
              </w:rPr>
              <w:t xml:space="preserve"> и резултата го присвояваме на </w:t>
            </w:r>
            <w:r w:rsidR="00F02FB7">
              <w:rPr>
                <w:noProof/>
                <w:lang w:val="en-US"/>
              </w:rPr>
              <w:t>sum.</w:t>
            </w:r>
          </w:p>
          <w:p w:rsidR="00FC182D" w:rsidRPr="00FC182D" w:rsidRDefault="00FC182D" w:rsidP="00FC182D">
            <w:pPr>
              <w:spacing w:after="120"/>
              <w:rPr>
                <w:noProof/>
              </w:rPr>
            </w:pPr>
            <w:r>
              <w:rPr>
                <w:noProof/>
              </w:rPr>
              <w:t>Накрая се изпечатва резултата на конзолата.</w:t>
            </w:r>
          </w:p>
        </w:tc>
      </w:tr>
      <w:tr w:rsidR="002C0937" w:rsidTr="002C0937">
        <w:tc>
          <w:tcPr>
            <w:tcW w:w="10805" w:type="dxa"/>
            <w:gridSpan w:val="2"/>
          </w:tcPr>
          <w:p w:rsidR="002C0937" w:rsidRPr="008A69D2" w:rsidRDefault="008A69D2" w:rsidP="00E834C2">
            <w:pPr>
              <w:spacing w:after="120"/>
              <w:rPr>
                <w:b/>
                <w:noProof/>
                <w:lang w:val="en-US"/>
              </w:rPr>
            </w:pPr>
            <w:r w:rsidRPr="008A69D2">
              <w:rPr>
                <w:b/>
                <w:noProof/>
                <w:lang w:val="en-US"/>
              </w:rPr>
              <w:t>Решение (сорс код)</w:t>
            </w:r>
          </w:p>
        </w:tc>
      </w:tr>
      <w:tr w:rsidR="002C0937" w:rsidTr="002C0937">
        <w:tc>
          <w:tcPr>
            <w:tcW w:w="10805" w:type="dxa"/>
            <w:gridSpan w:val="2"/>
          </w:tcPr>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_07</w:t>
            </w:r>
            <w:r>
              <w:rPr>
                <w:rFonts w:ascii="Consolas" w:hAnsi="Consolas" w:cs="Consolas"/>
                <w:color w:val="008080"/>
                <w:sz w:val="24"/>
                <w:szCs w:val="24"/>
              </w:rPr>
              <w:t>.</w:t>
            </w:r>
            <w:r>
              <w:rPr>
                <w:rFonts w:ascii="Consolas" w:hAnsi="Consolas" w:cs="Consolas"/>
                <w:sz w:val="24"/>
                <w:szCs w:val="24"/>
              </w:rPr>
              <w:t>_1SumOfNNumbers</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SumOfNNUmbers</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numberN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Parse(inputLine);</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currentNum </w:t>
            </w:r>
            <w:r>
              <w:rPr>
                <w:rFonts w:ascii="Consolas" w:hAnsi="Consolas" w:cs="Consolas"/>
                <w:color w:val="008080"/>
                <w:sz w:val="24"/>
                <w:szCs w:val="24"/>
              </w:rPr>
              <w:t>=</w:t>
            </w:r>
            <w:r>
              <w:rPr>
                <w:rFonts w:ascii="Consolas" w:hAnsi="Consolas" w:cs="Consolas"/>
                <w:sz w:val="24"/>
                <w:szCs w:val="24"/>
              </w:rPr>
              <w:t xml:space="preserve"> 0;</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long</w:t>
            </w: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0;</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i </w:t>
            </w:r>
            <w:r>
              <w:rPr>
                <w:rFonts w:ascii="Consolas" w:hAnsi="Consolas" w:cs="Consolas"/>
                <w:color w:val="008080"/>
                <w:sz w:val="24"/>
                <w:szCs w:val="24"/>
              </w:rPr>
              <w:t>=</w:t>
            </w:r>
            <w:r>
              <w:rPr>
                <w:rFonts w:ascii="Consolas" w:hAnsi="Consolas" w:cs="Consolas"/>
                <w:sz w:val="24"/>
                <w:szCs w:val="24"/>
              </w:rPr>
              <w:t xml:space="preserve"> 0; i </w:t>
            </w:r>
            <w:r>
              <w:rPr>
                <w:rFonts w:ascii="Consolas" w:hAnsi="Consolas" w:cs="Consolas"/>
                <w:color w:val="008080"/>
                <w:sz w:val="24"/>
                <w:szCs w:val="24"/>
              </w:rPr>
              <w:t>&lt;</w:t>
            </w:r>
            <w:r>
              <w:rPr>
                <w:rFonts w:ascii="Consolas" w:hAnsi="Consolas" w:cs="Consolas"/>
                <w:sz w:val="24"/>
                <w:szCs w:val="24"/>
              </w:rPr>
              <w:t xml:space="preserve"> numberN; i</w:t>
            </w:r>
            <w:r>
              <w:rPr>
                <w:rFonts w:ascii="Consolas" w:hAnsi="Consolas" w:cs="Consolas"/>
                <w:color w:val="008080"/>
                <w:sz w:val="24"/>
                <w:szCs w:val="24"/>
              </w:rPr>
              <w:t>++</w:t>
            </w:r>
            <w:r>
              <w:rPr>
                <w:rFonts w:ascii="Consolas" w:hAnsi="Consolas" w:cs="Consolas"/>
                <w:sz w:val="24"/>
                <w:szCs w:val="24"/>
              </w:rPr>
              <w:t>)</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inputLine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currentNum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Parse(inputLine);</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currentNum;</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WriteLine(sum);</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A69D2" w:rsidRDefault="008A69D2" w:rsidP="008A69D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2C0937" w:rsidRDefault="008A69D2" w:rsidP="008A69D2">
            <w:pPr>
              <w:autoSpaceDE w:val="0"/>
              <w:autoSpaceDN w:val="0"/>
              <w:adjustRightInd w:val="0"/>
              <w:spacing w:after="0" w:line="240" w:lineRule="auto"/>
              <w:rPr>
                <w:noProof/>
                <w:lang w:val="en-US"/>
              </w:rPr>
            </w:pPr>
            <w:r>
              <w:rPr>
                <w:rFonts w:ascii="Consolas" w:hAnsi="Consolas" w:cs="Consolas"/>
                <w:sz w:val="24"/>
                <w:szCs w:val="24"/>
              </w:rPr>
              <w:t>}</w:t>
            </w:r>
          </w:p>
        </w:tc>
      </w:tr>
      <w:tr w:rsidR="002C0937" w:rsidTr="002C0937">
        <w:tc>
          <w:tcPr>
            <w:tcW w:w="10805" w:type="dxa"/>
            <w:gridSpan w:val="2"/>
          </w:tcPr>
          <w:p w:rsidR="00FC182D" w:rsidRPr="00446B9F" w:rsidRDefault="00FC182D" w:rsidP="00FC182D">
            <w:pPr>
              <w:spacing w:after="120"/>
              <w:rPr>
                <w:b/>
                <w:noProof/>
              </w:rPr>
            </w:pPr>
            <w:r w:rsidRPr="00446B9F">
              <w:rPr>
                <w:b/>
                <w:noProof/>
              </w:rPr>
              <w:t>Тестове</w:t>
            </w:r>
          </w:p>
          <w:p w:rsidR="00FC182D" w:rsidRDefault="00FC182D" w:rsidP="00FC182D">
            <w:pPr>
              <w:spacing w:after="120"/>
              <w:rPr>
                <w:noProof/>
              </w:rPr>
            </w:pPr>
            <w:r>
              <w:rPr>
                <w:noProof/>
              </w:rPr>
              <w:t>Интересните случаи за тестване са следните:</w:t>
            </w:r>
          </w:p>
          <w:p w:rsidR="00FC182D" w:rsidRDefault="00FC182D" w:rsidP="00FC182D">
            <w:pPr>
              <w:spacing w:after="120"/>
              <w:rPr>
                <w:noProof/>
              </w:rPr>
            </w:pPr>
            <w:r>
              <w:rPr>
                <w:noProof/>
              </w:rPr>
              <w:t>•</w:t>
            </w:r>
            <w:r>
              <w:rPr>
                <w:noProof/>
              </w:rPr>
              <w:tab/>
              <w:t xml:space="preserve">Когато някои от </w:t>
            </w:r>
            <w:r>
              <w:rPr>
                <w:noProof/>
                <w:lang w:val="en-US"/>
              </w:rPr>
              <w:t>N</w:t>
            </w:r>
            <w:r>
              <w:rPr>
                <w:noProof/>
              </w:rPr>
              <w:t>те числа са с максималната стоиност на типа int – тогава се очаква резултата да надхвърли типа int.</w:t>
            </w:r>
          </w:p>
          <w:p w:rsidR="002C0937" w:rsidRDefault="00FC182D" w:rsidP="00FC182D">
            <w:pPr>
              <w:spacing w:after="120"/>
              <w:rPr>
                <w:noProof/>
                <w:lang w:val="en-US"/>
              </w:rPr>
            </w:pPr>
            <w:r>
              <w:rPr>
                <w:noProof/>
              </w:rPr>
              <w:lastRenderedPageBreak/>
              <w:t>•</w:t>
            </w:r>
            <w:r>
              <w:rPr>
                <w:noProof/>
              </w:rPr>
              <w:tab/>
              <w:t>Когато някои</w:t>
            </w:r>
            <w:r w:rsidRPr="00352686">
              <w:rPr>
                <w:noProof/>
              </w:rPr>
              <w:t xml:space="preserve"> от </w:t>
            </w:r>
            <w:r>
              <w:rPr>
                <w:noProof/>
                <w:lang w:val="en-US"/>
              </w:rPr>
              <w:t>N</w:t>
            </w:r>
            <w:r>
              <w:rPr>
                <w:noProof/>
              </w:rPr>
              <w:t>те числа са с минималната стоиност на типа int – тогава се очаква резултата да прехвърли типа int.</w:t>
            </w:r>
          </w:p>
        </w:tc>
      </w:tr>
      <w:tr w:rsidR="00FC182D" w:rsidTr="00FC182D">
        <w:tc>
          <w:tcPr>
            <w:tcW w:w="5157" w:type="dxa"/>
          </w:tcPr>
          <w:p w:rsidR="00FC182D" w:rsidRPr="00CF5A1B" w:rsidRDefault="00CF5A1B" w:rsidP="00FC182D">
            <w:pPr>
              <w:spacing w:after="120"/>
              <w:rPr>
                <w:b/>
                <w:noProof/>
              </w:rPr>
            </w:pPr>
            <w:r>
              <w:rPr>
                <w:b/>
                <w:noProof/>
              </w:rPr>
              <w:lastRenderedPageBreak/>
              <w:t>Вход</w:t>
            </w:r>
          </w:p>
        </w:tc>
        <w:tc>
          <w:tcPr>
            <w:tcW w:w="5648" w:type="dxa"/>
          </w:tcPr>
          <w:p w:rsidR="00FC182D" w:rsidRPr="00446B9F" w:rsidRDefault="00CF5A1B" w:rsidP="00FC182D">
            <w:pPr>
              <w:spacing w:after="120"/>
              <w:rPr>
                <w:b/>
                <w:noProof/>
              </w:rPr>
            </w:pPr>
            <w:r>
              <w:rPr>
                <w:b/>
                <w:noProof/>
              </w:rPr>
              <w:t>Изход</w:t>
            </w:r>
          </w:p>
        </w:tc>
      </w:tr>
      <w:tr w:rsidR="00FC182D" w:rsidTr="00FC182D">
        <w:tc>
          <w:tcPr>
            <w:tcW w:w="5157" w:type="dxa"/>
          </w:tcPr>
          <w:p w:rsidR="00FC182D" w:rsidRDefault="00FC182D" w:rsidP="00FC182D">
            <w:r>
              <w:t>3</w:t>
            </w:r>
          </w:p>
          <w:p w:rsidR="00FC182D" w:rsidRDefault="00FC182D" w:rsidP="00FC182D">
            <w:r w:rsidRPr="00601B28">
              <w:t>32768</w:t>
            </w:r>
          </w:p>
          <w:p w:rsidR="00FC182D" w:rsidRDefault="00FC182D" w:rsidP="00FC182D">
            <w:r w:rsidRPr="00601B28">
              <w:t>32768</w:t>
            </w:r>
          </w:p>
          <w:p w:rsidR="00FC182D" w:rsidRPr="00446B9F" w:rsidRDefault="00FC182D" w:rsidP="00FC182D">
            <w:pPr>
              <w:spacing w:after="120"/>
              <w:rPr>
                <w:b/>
                <w:noProof/>
              </w:rPr>
            </w:pPr>
            <w:r w:rsidRPr="00601B28">
              <w:t>32768</w:t>
            </w:r>
          </w:p>
        </w:tc>
        <w:tc>
          <w:tcPr>
            <w:tcW w:w="5648" w:type="dxa"/>
          </w:tcPr>
          <w:p w:rsidR="00FC182D" w:rsidRPr="00446B9F" w:rsidRDefault="00FC182D" w:rsidP="00FC182D">
            <w:pPr>
              <w:spacing w:after="120"/>
              <w:rPr>
                <w:b/>
                <w:noProof/>
              </w:rPr>
            </w:pPr>
            <w:r w:rsidRPr="00601B28">
              <w:t>98304</w:t>
            </w:r>
          </w:p>
        </w:tc>
      </w:tr>
      <w:tr w:rsidR="00CF5A1B" w:rsidRPr="00CF5A1B" w:rsidTr="00FC182D">
        <w:tc>
          <w:tcPr>
            <w:tcW w:w="5157" w:type="dxa"/>
          </w:tcPr>
          <w:p w:rsidR="00CF5A1B" w:rsidRPr="00CF5A1B" w:rsidRDefault="00CF5A1B" w:rsidP="00FC182D">
            <w:pPr>
              <w:rPr>
                <w:b/>
              </w:rPr>
            </w:pPr>
            <w:r w:rsidRPr="00CF5A1B">
              <w:rPr>
                <w:b/>
              </w:rPr>
              <w:t>Вход</w:t>
            </w:r>
          </w:p>
        </w:tc>
        <w:tc>
          <w:tcPr>
            <w:tcW w:w="5648" w:type="dxa"/>
          </w:tcPr>
          <w:p w:rsidR="00CF5A1B" w:rsidRPr="00CF5A1B" w:rsidRDefault="00CF5A1B" w:rsidP="00FC182D">
            <w:pPr>
              <w:spacing w:after="120"/>
              <w:rPr>
                <w:b/>
              </w:rPr>
            </w:pPr>
            <w:r w:rsidRPr="00CF5A1B">
              <w:rPr>
                <w:b/>
              </w:rPr>
              <w:t>Изход</w:t>
            </w:r>
          </w:p>
        </w:tc>
      </w:tr>
      <w:tr w:rsidR="00FC182D" w:rsidTr="00FC182D">
        <w:tc>
          <w:tcPr>
            <w:tcW w:w="5157" w:type="dxa"/>
          </w:tcPr>
          <w:p w:rsidR="00FC182D" w:rsidRDefault="00FC182D" w:rsidP="00FC182D">
            <w:r>
              <w:t>3</w:t>
            </w:r>
          </w:p>
          <w:p w:rsidR="00FC182D" w:rsidRDefault="00FC182D" w:rsidP="00FC182D">
            <w:r w:rsidRPr="00601B28">
              <w:t>-32769</w:t>
            </w:r>
          </w:p>
          <w:p w:rsidR="00FC182D" w:rsidRDefault="00FC182D" w:rsidP="00FC182D">
            <w:r w:rsidRPr="00601B28">
              <w:t>-32769</w:t>
            </w:r>
          </w:p>
          <w:p w:rsidR="00FC182D" w:rsidRDefault="00FC182D" w:rsidP="00FC182D">
            <w:r w:rsidRPr="00601B28">
              <w:t>-32769</w:t>
            </w:r>
          </w:p>
        </w:tc>
        <w:tc>
          <w:tcPr>
            <w:tcW w:w="5648" w:type="dxa"/>
          </w:tcPr>
          <w:p w:rsidR="00FC182D" w:rsidRPr="00601B28" w:rsidRDefault="00FC182D" w:rsidP="00FC182D">
            <w:pPr>
              <w:spacing w:after="120"/>
            </w:pPr>
            <w:r w:rsidRPr="00601B28">
              <w:t>-98307</w:t>
            </w:r>
          </w:p>
        </w:tc>
      </w:tr>
      <w:tr w:rsidR="00CF5A1B" w:rsidRPr="00CF5A1B" w:rsidTr="00FC182D">
        <w:tc>
          <w:tcPr>
            <w:tcW w:w="5157" w:type="dxa"/>
          </w:tcPr>
          <w:p w:rsidR="00CF5A1B" w:rsidRPr="00CF5A1B" w:rsidRDefault="00CF5A1B" w:rsidP="00FC182D">
            <w:pPr>
              <w:rPr>
                <w:b/>
              </w:rPr>
            </w:pPr>
            <w:r w:rsidRPr="00CF5A1B">
              <w:rPr>
                <w:b/>
              </w:rPr>
              <w:t>Вход</w:t>
            </w:r>
          </w:p>
        </w:tc>
        <w:tc>
          <w:tcPr>
            <w:tcW w:w="5648" w:type="dxa"/>
          </w:tcPr>
          <w:p w:rsidR="00CF5A1B" w:rsidRPr="00CF5A1B" w:rsidRDefault="00CF5A1B" w:rsidP="00FC182D">
            <w:pPr>
              <w:spacing w:after="120"/>
              <w:rPr>
                <w:b/>
              </w:rPr>
            </w:pPr>
            <w:r w:rsidRPr="00CF5A1B">
              <w:rPr>
                <w:b/>
              </w:rPr>
              <w:t>Изход</w:t>
            </w:r>
          </w:p>
        </w:tc>
      </w:tr>
      <w:tr w:rsidR="00FC182D" w:rsidRPr="00FC182D" w:rsidTr="00FC182D">
        <w:tc>
          <w:tcPr>
            <w:tcW w:w="5157" w:type="dxa"/>
          </w:tcPr>
          <w:p w:rsidR="00FC182D" w:rsidRPr="00FC182D" w:rsidRDefault="00FC182D" w:rsidP="00FC182D">
            <w:pPr>
              <w:spacing w:after="120"/>
              <w:rPr>
                <w:noProof/>
              </w:rPr>
            </w:pPr>
            <w:r w:rsidRPr="00FC182D">
              <w:rPr>
                <w:noProof/>
              </w:rPr>
              <w:t>5</w:t>
            </w:r>
          </w:p>
          <w:p w:rsidR="00FC182D" w:rsidRPr="00FC182D" w:rsidRDefault="00FC182D" w:rsidP="00FC182D">
            <w:pPr>
              <w:spacing w:after="120"/>
              <w:rPr>
                <w:noProof/>
              </w:rPr>
            </w:pPr>
            <w:r w:rsidRPr="00FC182D">
              <w:rPr>
                <w:noProof/>
              </w:rPr>
              <w:t>1</w:t>
            </w:r>
          </w:p>
          <w:p w:rsidR="00FC182D" w:rsidRPr="00FC182D" w:rsidRDefault="00FC182D" w:rsidP="00FC182D">
            <w:pPr>
              <w:spacing w:after="120"/>
              <w:rPr>
                <w:noProof/>
              </w:rPr>
            </w:pPr>
            <w:r w:rsidRPr="00FC182D">
              <w:rPr>
                <w:noProof/>
              </w:rPr>
              <w:t>2</w:t>
            </w:r>
          </w:p>
          <w:p w:rsidR="00FC182D" w:rsidRPr="00FC182D" w:rsidRDefault="00FC182D" w:rsidP="00FC182D">
            <w:pPr>
              <w:spacing w:after="120"/>
              <w:rPr>
                <w:noProof/>
              </w:rPr>
            </w:pPr>
            <w:r w:rsidRPr="00FC182D">
              <w:rPr>
                <w:noProof/>
              </w:rPr>
              <w:t>3</w:t>
            </w:r>
          </w:p>
          <w:p w:rsidR="00FC182D" w:rsidRPr="00FC182D" w:rsidRDefault="00FC182D" w:rsidP="00FC182D">
            <w:pPr>
              <w:spacing w:after="120"/>
              <w:rPr>
                <w:noProof/>
              </w:rPr>
            </w:pPr>
            <w:r w:rsidRPr="00FC182D">
              <w:rPr>
                <w:noProof/>
              </w:rPr>
              <w:t>4</w:t>
            </w:r>
          </w:p>
          <w:p w:rsidR="00FC182D" w:rsidRPr="00FC182D" w:rsidRDefault="00FC182D" w:rsidP="00FC182D">
            <w:pPr>
              <w:spacing w:after="120"/>
              <w:rPr>
                <w:noProof/>
              </w:rPr>
            </w:pPr>
            <w:r w:rsidRPr="00FC182D">
              <w:rPr>
                <w:noProof/>
              </w:rPr>
              <w:t>5</w:t>
            </w:r>
          </w:p>
        </w:tc>
        <w:tc>
          <w:tcPr>
            <w:tcW w:w="5648" w:type="dxa"/>
          </w:tcPr>
          <w:p w:rsidR="00FC182D" w:rsidRDefault="00FC182D" w:rsidP="00FC182D">
            <w:pPr>
              <w:spacing w:after="120"/>
              <w:rPr>
                <w:noProof/>
              </w:rPr>
            </w:pPr>
            <w:r w:rsidRPr="00FC182D">
              <w:rPr>
                <w:noProof/>
              </w:rPr>
              <w:t>15</w:t>
            </w:r>
          </w:p>
          <w:p w:rsidR="00FC182D" w:rsidRPr="00FC182D" w:rsidRDefault="00FC182D" w:rsidP="00FC182D">
            <w:pPr>
              <w:spacing w:after="120"/>
              <w:rPr>
                <w:noProof/>
              </w:rPr>
            </w:pPr>
          </w:p>
        </w:tc>
      </w:tr>
      <w:tr w:rsidR="00CF5A1B" w:rsidRPr="00CF5A1B" w:rsidTr="0072210B">
        <w:tc>
          <w:tcPr>
            <w:tcW w:w="5157" w:type="dxa"/>
          </w:tcPr>
          <w:p w:rsidR="00CF5A1B" w:rsidRPr="00CF5A1B" w:rsidRDefault="00CF5A1B" w:rsidP="0072210B">
            <w:pPr>
              <w:rPr>
                <w:b/>
              </w:rPr>
            </w:pPr>
            <w:r w:rsidRPr="00CF5A1B">
              <w:rPr>
                <w:b/>
              </w:rPr>
              <w:t>Вход</w:t>
            </w:r>
          </w:p>
        </w:tc>
        <w:tc>
          <w:tcPr>
            <w:tcW w:w="5648" w:type="dxa"/>
          </w:tcPr>
          <w:p w:rsidR="00CF5A1B" w:rsidRPr="00CF5A1B" w:rsidRDefault="00CF5A1B" w:rsidP="0072210B">
            <w:pPr>
              <w:spacing w:after="120"/>
              <w:rPr>
                <w:b/>
              </w:rPr>
            </w:pPr>
            <w:r w:rsidRPr="00CF5A1B">
              <w:rPr>
                <w:b/>
              </w:rPr>
              <w:t>Изход</w:t>
            </w:r>
          </w:p>
        </w:tc>
      </w:tr>
      <w:tr w:rsidR="00FC182D" w:rsidRPr="00FC182D" w:rsidTr="00FC182D">
        <w:tc>
          <w:tcPr>
            <w:tcW w:w="5157" w:type="dxa"/>
          </w:tcPr>
          <w:p w:rsidR="00FC182D" w:rsidRDefault="00FC182D" w:rsidP="00FC182D">
            <w:pPr>
              <w:spacing w:after="120"/>
              <w:rPr>
                <w:noProof/>
              </w:rPr>
            </w:pPr>
            <w:r>
              <w:rPr>
                <w:noProof/>
              </w:rPr>
              <w:t>5</w:t>
            </w:r>
          </w:p>
          <w:p w:rsidR="00FC182D" w:rsidRDefault="00FC182D" w:rsidP="00FC182D">
            <w:pPr>
              <w:spacing w:after="120"/>
              <w:rPr>
                <w:noProof/>
              </w:rPr>
            </w:pPr>
            <w:r>
              <w:rPr>
                <w:noProof/>
              </w:rPr>
              <w:t>-1</w:t>
            </w:r>
          </w:p>
          <w:p w:rsidR="00FC182D" w:rsidRDefault="00FC182D" w:rsidP="00FC182D">
            <w:pPr>
              <w:spacing w:after="120"/>
              <w:rPr>
                <w:noProof/>
              </w:rPr>
            </w:pPr>
            <w:r>
              <w:rPr>
                <w:noProof/>
              </w:rPr>
              <w:t>-2</w:t>
            </w:r>
          </w:p>
          <w:p w:rsidR="00FC182D" w:rsidRDefault="00FC182D" w:rsidP="00FC182D">
            <w:pPr>
              <w:spacing w:after="120"/>
              <w:rPr>
                <w:noProof/>
              </w:rPr>
            </w:pPr>
            <w:r>
              <w:rPr>
                <w:noProof/>
              </w:rPr>
              <w:t>-3</w:t>
            </w:r>
          </w:p>
          <w:p w:rsidR="00FC182D" w:rsidRDefault="00FC182D" w:rsidP="00FC182D">
            <w:pPr>
              <w:spacing w:after="120"/>
              <w:rPr>
                <w:noProof/>
              </w:rPr>
            </w:pPr>
            <w:r>
              <w:rPr>
                <w:noProof/>
              </w:rPr>
              <w:t>-4</w:t>
            </w:r>
          </w:p>
          <w:p w:rsidR="00FC182D" w:rsidRPr="00FC182D" w:rsidRDefault="00FC182D" w:rsidP="00FC182D">
            <w:pPr>
              <w:spacing w:after="120"/>
              <w:rPr>
                <w:noProof/>
              </w:rPr>
            </w:pPr>
            <w:r>
              <w:rPr>
                <w:noProof/>
              </w:rPr>
              <w:t>-5</w:t>
            </w:r>
          </w:p>
        </w:tc>
        <w:tc>
          <w:tcPr>
            <w:tcW w:w="5648" w:type="dxa"/>
          </w:tcPr>
          <w:p w:rsidR="00FC182D" w:rsidRPr="00FC182D" w:rsidRDefault="00FC182D" w:rsidP="00FC182D">
            <w:pPr>
              <w:spacing w:after="120"/>
              <w:rPr>
                <w:noProof/>
              </w:rPr>
            </w:pPr>
            <w:r>
              <w:rPr>
                <w:noProof/>
              </w:rPr>
              <w:t>-15</w:t>
            </w:r>
          </w:p>
        </w:tc>
      </w:tr>
      <w:tr w:rsidR="00CF5A1B" w:rsidRPr="00CF5A1B" w:rsidTr="0072210B">
        <w:tc>
          <w:tcPr>
            <w:tcW w:w="5157" w:type="dxa"/>
          </w:tcPr>
          <w:p w:rsidR="00CF5A1B" w:rsidRPr="00CF5A1B" w:rsidRDefault="00CF5A1B" w:rsidP="0072210B">
            <w:pPr>
              <w:rPr>
                <w:b/>
              </w:rPr>
            </w:pPr>
            <w:r w:rsidRPr="00CF5A1B">
              <w:rPr>
                <w:b/>
              </w:rPr>
              <w:t>Вход</w:t>
            </w:r>
          </w:p>
        </w:tc>
        <w:tc>
          <w:tcPr>
            <w:tcW w:w="5648" w:type="dxa"/>
          </w:tcPr>
          <w:p w:rsidR="00CF5A1B" w:rsidRPr="00CF5A1B" w:rsidRDefault="00CF5A1B" w:rsidP="0072210B">
            <w:pPr>
              <w:spacing w:after="120"/>
              <w:rPr>
                <w:b/>
              </w:rPr>
            </w:pPr>
            <w:r w:rsidRPr="00CF5A1B">
              <w:rPr>
                <w:b/>
              </w:rPr>
              <w:t>Изход</w:t>
            </w:r>
          </w:p>
        </w:tc>
      </w:tr>
      <w:tr w:rsidR="00FC182D" w:rsidTr="00FC182D">
        <w:tc>
          <w:tcPr>
            <w:tcW w:w="5157" w:type="dxa"/>
          </w:tcPr>
          <w:p w:rsidR="00FC182D" w:rsidRDefault="00FC182D" w:rsidP="00FC182D">
            <w:r>
              <w:t>5</w:t>
            </w:r>
          </w:p>
          <w:p w:rsidR="00FC182D" w:rsidRDefault="00FC182D" w:rsidP="00FC182D">
            <w:pPr>
              <w:rPr>
                <w:lang w:val="en-US"/>
              </w:rPr>
            </w:pPr>
            <w:r w:rsidRPr="001D3E6C">
              <w:rPr>
                <w:lang w:val="en-US"/>
              </w:rPr>
              <w:t>2147483647</w:t>
            </w:r>
          </w:p>
          <w:p w:rsidR="00FC182D" w:rsidRDefault="00FC182D" w:rsidP="00FC182D">
            <w:pPr>
              <w:rPr>
                <w:lang w:val="en-US"/>
              </w:rPr>
            </w:pPr>
            <w:r w:rsidRPr="001D3E6C">
              <w:rPr>
                <w:lang w:val="en-US"/>
              </w:rPr>
              <w:t>2147483647</w:t>
            </w:r>
          </w:p>
          <w:p w:rsidR="00FC182D" w:rsidRDefault="00FC182D" w:rsidP="00FC182D">
            <w:pPr>
              <w:rPr>
                <w:lang w:val="en-US"/>
              </w:rPr>
            </w:pPr>
            <w:r w:rsidRPr="001D3E6C">
              <w:rPr>
                <w:lang w:val="en-US"/>
              </w:rPr>
              <w:lastRenderedPageBreak/>
              <w:t>2147483647</w:t>
            </w:r>
          </w:p>
          <w:p w:rsidR="00FC182D" w:rsidRDefault="00FC182D" w:rsidP="00FC182D">
            <w:pPr>
              <w:rPr>
                <w:lang w:val="en-US"/>
              </w:rPr>
            </w:pPr>
            <w:r w:rsidRPr="001D3E6C">
              <w:rPr>
                <w:lang w:val="en-US"/>
              </w:rPr>
              <w:t>2147483647</w:t>
            </w:r>
          </w:p>
          <w:p w:rsidR="00FC182D" w:rsidRPr="00446B9F" w:rsidRDefault="00FC182D" w:rsidP="00FC182D">
            <w:pPr>
              <w:spacing w:after="120"/>
              <w:rPr>
                <w:b/>
                <w:noProof/>
              </w:rPr>
            </w:pPr>
            <w:r w:rsidRPr="001D3E6C">
              <w:rPr>
                <w:lang w:val="en-US"/>
              </w:rPr>
              <w:t>2147483647</w:t>
            </w:r>
          </w:p>
        </w:tc>
        <w:tc>
          <w:tcPr>
            <w:tcW w:w="5648" w:type="dxa"/>
          </w:tcPr>
          <w:p w:rsidR="00FC182D" w:rsidRPr="00446B9F" w:rsidRDefault="00FC182D" w:rsidP="00FC182D">
            <w:pPr>
              <w:spacing w:after="120"/>
              <w:rPr>
                <w:b/>
                <w:noProof/>
              </w:rPr>
            </w:pPr>
            <w:r w:rsidRPr="001D3E6C">
              <w:lastRenderedPageBreak/>
              <w:t>10737418235</w:t>
            </w:r>
          </w:p>
        </w:tc>
      </w:tr>
      <w:tr w:rsidR="00CF5A1B" w:rsidRPr="00CF5A1B" w:rsidTr="0072210B">
        <w:tc>
          <w:tcPr>
            <w:tcW w:w="5157" w:type="dxa"/>
          </w:tcPr>
          <w:p w:rsidR="00CF5A1B" w:rsidRPr="00CF5A1B" w:rsidRDefault="00CF5A1B" w:rsidP="0072210B">
            <w:pPr>
              <w:rPr>
                <w:b/>
              </w:rPr>
            </w:pPr>
            <w:r w:rsidRPr="00CF5A1B">
              <w:rPr>
                <w:b/>
              </w:rPr>
              <w:lastRenderedPageBreak/>
              <w:t>Вход</w:t>
            </w:r>
          </w:p>
        </w:tc>
        <w:tc>
          <w:tcPr>
            <w:tcW w:w="5648" w:type="dxa"/>
          </w:tcPr>
          <w:p w:rsidR="00CF5A1B" w:rsidRPr="00CF5A1B" w:rsidRDefault="00CF5A1B" w:rsidP="0072210B">
            <w:pPr>
              <w:spacing w:after="120"/>
              <w:rPr>
                <w:b/>
              </w:rPr>
            </w:pPr>
            <w:r w:rsidRPr="00CF5A1B">
              <w:rPr>
                <w:b/>
              </w:rPr>
              <w:t>Изход</w:t>
            </w:r>
          </w:p>
        </w:tc>
      </w:tr>
      <w:tr w:rsidR="00FC182D" w:rsidTr="00FC182D">
        <w:tc>
          <w:tcPr>
            <w:tcW w:w="5157" w:type="dxa"/>
          </w:tcPr>
          <w:p w:rsidR="00FC182D" w:rsidRDefault="00FC182D" w:rsidP="00FC182D">
            <w:r>
              <w:t>5</w:t>
            </w:r>
          </w:p>
          <w:p w:rsidR="00FC182D" w:rsidRDefault="00FC182D" w:rsidP="00FC182D">
            <w:pPr>
              <w:rPr>
                <w:lang w:val="en-US"/>
              </w:rPr>
            </w:pPr>
            <w:r w:rsidRPr="001D3E6C">
              <w:rPr>
                <w:lang w:val="en-US"/>
              </w:rPr>
              <w:t>-2147483648</w:t>
            </w:r>
          </w:p>
          <w:p w:rsidR="00FC182D" w:rsidRDefault="00FC182D" w:rsidP="00FC182D">
            <w:pPr>
              <w:rPr>
                <w:lang w:val="en-US"/>
              </w:rPr>
            </w:pPr>
            <w:r w:rsidRPr="001D3E6C">
              <w:rPr>
                <w:lang w:val="en-US"/>
              </w:rPr>
              <w:t>-2147483648</w:t>
            </w:r>
          </w:p>
          <w:p w:rsidR="00FC182D" w:rsidRDefault="00FC182D" w:rsidP="00FC182D">
            <w:pPr>
              <w:rPr>
                <w:lang w:val="en-US"/>
              </w:rPr>
            </w:pPr>
            <w:r w:rsidRPr="001D3E6C">
              <w:rPr>
                <w:lang w:val="en-US"/>
              </w:rPr>
              <w:t>-2147483648</w:t>
            </w:r>
          </w:p>
          <w:p w:rsidR="00FC182D" w:rsidRDefault="00FC182D" w:rsidP="00FC182D">
            <w:pPr>
              <w:rPr>
                <w:lang w:val="en-US"/>
              </w:rPr>
            </w:pPr>
            <w:r w:rsidRPr="001D3E6C">
              <w:rPr>
                <w:lang w:val="en-US"/>
              </w:rPr>
              <w:t>-2147483648</w:t>
            </w:r>
          </w:p>
          <w:p w:rsidR="00FC182D" w:rsidRPr="00446B9F" w:rsidRDefault="00FC182D" w:rsidP="00FC182D">
            <w:pPr>
              <w:spacing w:after="120"/>
              <w:rPr>
                <w:b/>
                <w:noProof/>
              </w:rPr>
            </w:pPr>
            <w:r w:rsidRPr="001D3E6C">
              <w:rPr>
                <w:lang w:val="en-US"/>
              </w:rPr>
              <w:t>-2147483648</w:t>
            </w:r>
          </w:p>
        </w:tc>
        <w:tc>
          <w:tcPr>
            <w:tcW w:w="5648" w:type="dxa"/>
          </w:tcPr>
          <w:p w:rsidR="00FC182D" w:rsidRPr="00446B9F" w:rsidRDefault="00FC182D" w:rsidP="00FC182D">
            <w:pPr>
              <w:spacing w:after="120"/>
              <w:rPr>
                <w:b/>
                <w:noProof/>
              </w:rPr>
            </w:pPr>
            <w:r w:rsidRPr="001D3E6C">
              <w:t>-10737418240</w:t>
            </w:r>
          </w:p>
        </w:tc>
      </w:tr>
      <w:tr w:rsidR="00EC0EE6" w:rsidRPr="00CF5A1B" w:rsidTr="0072210B">
        <w:tc>
          <w:tcPr>
            <w:tcW w:w="5157" w:type="dxa"/>
          </w:tcPr>
          <w:p w:rsidR="00EC0EE6" w:rsidRPr="00CF5A1B" w:rsidRDefault="00EC0EE6" w:rsidP="0072210B">
            <w:pPr>
              <w:rPr>
                <w:b/>
              </w:rPr>
            </w:pPr>
            <w:r w:rsidRPr="00CF5A1B">
              <w:rPr>
                <w:b/>
              </w:rPr>
              <w:t>Вход</w:t>
            </w:r>
          </w:p>
        </w:tc>
        <w:tc>
          <w:tcPr>
            <w:tcW w:w="5648" w:type="dxa"/>
          </w:tcPr>
          <w:p w:rsidR="00EC0EE6" w:rsidRPr="00CF5A1B" w:rsidRDefault="00EC0EE6" w:rsidP="0072210B">
            <w:pPr>
              <w:spacing w:after="120"/>
              <w:rPr>
                <w:b/>
              </w:rPr>
            </w:pPr>
            <w:r w:rsidRPr="00CF5A1B">
              <w:rPr>
                <w:b/>
              </w:rPr>
              <w:t>Изход</w:t>
            </w:r>
          </w:p>
        </w:tc>
      </w:tr>
      <w:tr w:rsidR="00EC0EE6" w:rsidTr="00FC182D">
        <w:tc>
          <w:tcPr>
            <w:tcW w:w="5157" w:type="dxa"/>
          </w:tcPr>
          <w:p w:rsidR="00EC0EE6" w:rsidRDefault="00EC0EE6" w:rsidP="00FC182D">
            <w:r>
              <w:t>15</w:t>
            </w:r>
          </w:p>
          <w:p w:rsidR="00EC0EE6" w:rsidRDefault="00EC0EE6" w:rsidP="00FC182D">
            <w:r>
              <w:t>1</w:t>
            </w:r>
          </w:p>
          <w:p w:rsidR="00EC0EE6" w:rsidRDefault="00EC0EE6" w:rsidP="00FC182D">
            <w:r>
              <w:t>2</w:t>
            </w:r>
          </w:p>
          <w:p w:rsidR="00EC0EE6" w:rsidRDefault="00EC0EE6" w:rsidP="00FC182D">
            <w:r>
              <w:t>3</w:t>
            </w:r>
          </w:p>
          <w:p w:rsidR="00EC0EE6" w:rsidRDefault="00EC0EE6" w:rsidP="00FC182D">
            <w:r>
              <w:t>4</w:t>
            </w:r>
          </w:p>
          <w:p w:rsidR="00EC0EE6" w:rsidRDefault="00EC0EE6" w:rsidP="00FC182D">
            <w:r>
              <w:t>5</w:t>
            </w:r>
          </w:p>
          <w:p w:rsidR="00EC0EE6" w:rsidRDefault="00EC0EE6" w:rsidP="00FC182D">
            <w:r>
              <w:t>6</w:t>
            </w:r>
          </w:p>
          <w:p w:rsidR="00EC0EE6" w:rsidRDefault="00EC0EE6" w:rsidP="00FC182D">
            <w:r>
              <w:t>7</w:t>
            </w:r>
          </w:p>
          <w:p w:rsidR="00EC0EE6" w:rsidRDefault="00EC0EE6" w:rsidP="00FC182D">
            <w:r>
              <w:t>8</w:t>
            </w:r>
          </w:p>
          <w:p w:rsidR="00EC0EE6" w:rsidRDefault="00EC0EE6" w:rsidP="00FC182D">
            <w:r>
              <w:t>9</w:t>
            </w:r>
          </w:p>
          <w:p w:rsidR="00EC0EE6" w:rsidRDefault="00EC0EE6" w:rsidP="00FC182D">
            <w:r>
              <w:t>10</w:t>
            </w:r>
          </w:p>
          <w:p w:rsidR="00EC0EE6" w:rsidRDefault="00EC0EE6" w:rsidP="00FC182D">
            <w:r>
              <w:t>11</w:t>
            </w:r>
          </w:p>
          <w:p w:rsidR="00EC0EE6" w:rsidRDefault="00EC0EE6" w:rsidP="00FC182D">
            <w:r>
              <w:t>12</w:t>
            </w:r>
          </w:p>
          <w:p w:rsidR="00EC0EE6" w:rsidRDefault="00EC0EE6" w:rsidP="00FC182D">
            <w:r>
              <w:t>13</w:t>
            </w:r>
          </w:p>
          <w:p w:rsidR="00EC0EE6" w:rsidRDefault="00EC0EE6" w:rsidP="00FC182D">
            <w:r>
              <w:t>14</w:t>
            </w:r>
          </w:p>
          <w:p w:rsidR="00EC0EE6" w:rsidRDefault="00EC0EE6" w:rsidP="00FC182D">
            <w:r>
              <w:t>15</w:t>
            </w:r>
          </w:p>
        </w:tc>
        <w:tc>
          <w:tcPr>
            <w:tcW w:w="5648" w:type="dxa"/>
          </w:tcPr>
          <w:p w:rsidR="00EC0EE6" w:rsidRPr="001D3E6C" w:rsidRDefault="00EC0EE6" w:rsidP="00FC182D">
            <w:pPr>
              <w:spacing w:after="120"/>
            </w:pPr>
            <w:r>
              <w:t>120</w:t>
            </w:r>
          </w:p>
        </w:tc>
      </w:tr>
    </w:tbl>
    <w:p w:rsidR="002C0937" w:rsidRDefault="002C0937" w:rsidP="00E834C2">
      <w:pPr>
        <w:spacing w:after="120"/>
        <w:rPr>
          <w:noProof/>
        </w:rPr>
      </w:pPr>
    </w:p>
    <w:tbl>
      <w:tblPr>
        <w:tblStyle w:val="TableGrid"/>
        <w:tblW w:w="0" w:type="auto"/>
        <w:tblInd w:w="108" w:type="dxa"/>
        <w:tblLook w:val="04A0"/>
      </w:tblPr>
      <w:tblGrid>
        <w:gridCol w:w="5157"/>
        <w:gridCol w:w="5648"/>
      </w:tblGrid>
      <w:tr w:rsidR="00390D08" w:rsidTr="00390D08">
        <w:tc>
          <w:tcPr>
            <w:tcW w:w="10805" w:type="dxa"/>
            <w:gridSpan w:val="2"/>
          </w:tcPr>
          <w:p w:rsidR="00390D08" w:rsidRPr="004A50F6" w:rsidRDefault="004A50F6" w:rsidP="004A50F6">
            <w:pPr>
              <w:spacing w:after="120"/>
              <w:rPr>
                <w:noProof/>
                <w:lang w:val="en-US"/>
              </w:rPr>
            </w:pPr>
            <w:r w:rsidRPr="002C0937">
              <w:rPr>
                <w:b/>
                <w:noProof/>
                <w:sz w:val="24"/>
                <w:szCs w:val="24"/>
                <w:lang w:val="en-US"/>
              </w:rPr>
              <w:t>Задача 1</w:t>
            </w:r>
            <w:r>
              <w:rPr>
                <w:b/>
                <w:noProof/>
                <w:sz w:val="24"/>
                <w:szCs w:val="24"/>
              </w:rPr>
              <w:t>1</w:t>
            </w:r>
            <w:r w:rsidRPr="002C0937">
              <w:rPr>
                <w:b/>
                <w:noProof/>
                <w:sz w:val="24"/>
                <w:szCs w:val="24"/>
                <w:lang w:val="en-US"/>
              </w:rPr>
              <w:t xml:space="preserve">. </w:t>
            </w:r>
            <w:r>
              <w:rPr>
                <w:b/>
                <w:noProof/>
                <w:sz w:val="24"/>
                <w:szCs w:val="24"/>
              </w:rPr>
              <w:t xml:space="preserve">Печатане на числата от 1 до </w:t>
            </w:r>
            <w:r>
              <w:rPr>
                <w:b/>
                <w:noProof/>
                <w:sz w:val="24"/>
                <w:szCs w:val="24"/>
                <w:lang w:val="en-US"/>
              </w:rPr>
              <w:t>N</w:t>
            </w:r>
          </w:p>
        </w:tc>
      </w:tr>
      <w:tr w:rsidR="00390D08" w:rsidTr="00390D08">
        <w:tc>
          <w:tcPr>
            <w:tcW w:w="10805" w:type="dxa"/>
            <w:gridSpan w:val="2"/>
          </w:tcPr>
          <w:p w:rsidR="004A50F6" w:rsidRPr="004A50F6" w:rsidRDefault="004A50F6" w:rsidP="00E834C2">
            <w:pPr>
              <w:spacing w:after="120"/>
              <w:rPr>
                <w:b/>
                <w:noProof/>
              </w:rPr>
            </w:pPr>
            <w:r>
              <w:rPr>
                <w:b/>
                <w:noProof/>
              </w:rPr>
              <w:lastRenderedPageBreak/>
              <w:t>Условие</w:t>
            </w:r>
          </w:p>
          <w:p w:rsidR="00390D08" w:rsidRDefault="004A50F6" w:rsidP="00E834C2">
            <w:pPr>
              <w:spacing w:after="120"/>
              <w:rPr>
                <w:noProof/>
              </w:rPr>
            </w:pPr>
            <w:r w:rsidRPr="004A50F6">
              <w:rPr>
                <w:noProof/>
              </w:rPr>
              <w:t>Напишете програма, която прочита цяло число n от конзолата и отпечатва на конзолата всички числа в интервала [1…n], всяко на отделен ред.</w:t>
            </w:r>
          </w:p>
        </w:tc>
      </w:tr>
      <w:tr w:rsidR="00390D08" w:rsidTr="00390D08">
        <w:tc>
          <w:tcPr>
            <w:tcW w:w="10805" w:type="dxa"/>
            <w:gridSpan w:val="2"/>
          </w:tcPr>
          <w:p w:rsidR="007609AD" w:rsidRPr="008A69D2" w:rsidRDefault="007609AD" w:rsidP="007609AD">
            <w:pPr>
              <w:spacing w:after="120"/>
              <w:rPr>
                <w:b/>
                <w:noProof/>
                <w:lang w:val="en-US"/>
              </w:rPr>
            </w:pPr>
            <w:r w:rsidRPr="008A69D2">
              <w:rPr>
                <w:b/>
                <w:noProof/>
                <w:lang w:val="en-US"/>
              </w:rPr>
              <w:t>Описание на входа</w:t>
            </w:r>
          </w:p>
          <w:p w:rsidR="00390D08" w:rsidRDefault="007609AD" w:rsidP="007609AD">
            <w:pPr>
              <w:spacing w:after="120"/>
              <w:rPr>
                <w:noProof/>
              </w:rPr>
            </w:pPr>
            <w:r>
              <w:rPr>
                <w:noProof/>
              </w:rPr>
              <w:t>На първия ред от входа въвеждаме</w:t>
            </w:r>
            <w:r>
              <w:rPr>
                <w:noProof/>
                <w:lang w:val="en-US"/>
              </w:rPr>
              <w:t xml:space="preserve"> </w:t>
            </w:r>
            <w:r>
              <w:rPr>
                <w:noProof/>
              </w:rPr>
              <w:t xml:space="preserve">числото </w:t>
            </w:r>
            <w:r>
              <w:rPr>
                <w:noProof/>
                <w:lang w:val="en-US"/>
              </w:rPr>
              <w:t>N.</w:t>
            </w:r>
            <w:r>
              <w:rPr>
                <w:noProof/>
              </w:rPr>
              <w:t xml:space="preserve"> </w:t>
            </w:r>
          </w:p>
        </w:tc>
      </w:tr>
      <w:tr w:rsidR="00390D08" w:rsidTr="00390D08">
        <w:tc>
          <w:tcPr>
            <w:tcW w:w="10805" w:type="dxa"/>
            <w:gridSpan w:val="2"/>
          </w:tcPr>
          <w:p w:rsidR="007609AD" w:rsidRPr="008A69D2" w:rsidRDefault="007609AD" w:rsidP="007609AD">
            <w:pPr>
              <w:spacing w:after="120"/>
              <w:rPr>
                <w:b/>
                <w:noProof/>
                <w:lang w:val="en-US"/>
              </w:rPr>
            </w:pPr>
            <w:r w:rsidRPr="008A69D2">
              <w:rPr>
                <w:b/>
                <w:noProof/>
                <w:lang w:val="en-US"/>
              </w:rPr>
              <w:t>Описание на изхода</w:t>
            </w:r>
          </w:p>
          <w:p w:rsidR="00390D08" w:rsidRPr="007609AD" w:rsidRDefault="007609AD" w:rsidP="007609AD">
            <w:pPr>
              <w:spacing w:after="120"/>
              <w:rPr>
                <w:noProof/>
              </w:rPr>
            </w:pPr>
            <w:r>
              <w:rPr>
                <w:noProof/>
              </w:rPr>
              <w:t xml:space="preserve">Изхода се състои от </w:t>
            </w:r>
            <w:r>
              <w:rPr>
                <w:noProof/>
                <w:lang w:val="en-US"/>
              </w:rPr>
              <w:t xml:space="preserve">N </w:t>
            </w:r>
            <w:r>
              <w:rPr>
                <w:noProof/>
              </w:rPr>
              <w:t xml:space="preserve">на брой реда, като на всеки ред има по едно число. Първото число винаги е 1 а последното винаги е числото </w:t>
            </w:r>
            <w:r>
              <w:rPr>
                <w:noProof/>
                <w:lang w:val="en-US"/>
              </w:rPr>
              <w:t>N</w:t>
            </w:r>
            <w:r>
              <w:rPr>
                <w:noProof/>
              </w:rPr>
              <w:t>.</w:t>
            </w:r>
          </w:p>
        </w:tc>
      </w:tr>
      <w:tr w:rsidR="00390D08" w:rsidTr="00390D08">
        <w:tc>
          <w:tcPr>
            <w:tcW w:w="10805" w:type="dxa"/>
            <w:gridSpan w:val="2"/>
          </w:tcPr>
          <w:p w:rsidR="007609AD" w:rsidRPr="008A69D2" w:rsidRDefault="007609AD" w:rsidP="007609AD">
            <w:pPr>
              <w:spacing w:after="120"/>
              <w:rPr>
                <w:b/>
                <w:noProof/>
                <w:lang w:val="en-US"/>
              </w:rPr>
            </w:pPr>
            <w:r w:rsidRPr="008A69D2">
              <w:rPr>
                <w:b/>
                <w:noProof/>
                <w:lang w:val="en-US"/>
              </w:rPr>
              <w:t>Анализ на задачата</w:t>
            </w:r>
          </w:p>
          <w:p w:rsidR="007609AD" w:rsidRPr="008A69D2" w:rsidRDefault="007609AD" w:rsidP="007609AD">
            <w:pPr>
              <w:spacing w:after="120"/>
              <w:rPr>
                <w:noProof/>
                <w:lang w:val="en-US"/>
              </w:rPr>
            </w:pPr>
            <w:r>
              <w:rPr>
                <w:noProof/>
                <w:lang w:val="en-US"/>
              </w:rPr>
              <w:t xml:space="preserve">Записваме </w:t>
            </w:r>
            <w:r>
              <w:rPr>
                <w:noProof/>
              </w:rPr>
              <w:t>единствения</w:t>
            </w:r>
            <w:r w:rsidRPr="008A69D2">
              <w:rPr>
                <w:noProof/>
                <w:lang w:val="en-US"/>
              </w:rPr>
              <w:t xml:space="preserve"> ред от входа в string променлива.</w:t>
            </w:r>
          </w:p>
          <w:p w:rsidR="00390D08" w:rsidRDefault="007609AD" w:rsidP="007609AD">
            <w:pPr>
              <w:spacing w:after="120"/>
              <w:rPr>
                <w:noProof/>
                <w:lang w:val="en-US"/>
              </w:rPr>
            </w:pPr>
            <w:r>
              <w:rPr>
                <w:noProof/>
              </w:rPr>
              <w:t xml:space="preserve">След това стартираме един </w:t>
            </w:r>
            <w:r>
              <w:rPr>
                <w:noProof/>
                <w:lang w:val="en-US"/>
              </w:rPr>
              <w:t xml:space="preserve">for </w:t>
            </w:r>
            <w:r>
              <w:rPr>
                <w:noProof/>
              </w:rPr>
              <w:t>цикъл</w:t>
            </w:r>
            <w:r>
              <w:rPr>
                <w:noProof/>
                <w:lang w:val="en-US"/>
              </w:rPr>
              <w:t>,</w:t>
            </w:r>
            <w:r>
              <w:rPr>
                <w:noProof/>
              </w:rPr>
              <w:t xml:space="preserve"> като първата итерация </w:t>
            </w:r>
            <w:r>
              <w:rPr>
                <w:noProof/>
                <w:lang w:val="en-US"/>
              </w:rPr>
              <w:t>i</w:t>
            </w:r>
            <w:r>
              <w:rPr>
                <w:noProof/>
              </w:rPr>
              <w:t xml:space="preserve"> е равна на 1 а последната </w:t>
            </w:r>
            <w:r>
              <w:rPr>
                <w:noProof/>
                <w:lang w:val="en-US"/>
              </w:rPr>
              <w:t>N.</w:t>
            </w:r>
            <w:r>
              <w:rPr>
                <w:noProof/>
              </w:rPr>
              <w:t xml:space="preserve"> </w:t>
            </w:r>
          </w:p>
          <w:p w:rsidR="007609AD" w:rsidRPr="007609AD" w:rsidRDefault="007609AD" w:rsidP="007609AD">
            <w:pPr>
              <w:spacing w:after="120"/>
              <w:rPr>
                <w:noProof/>
              </w:rPr>
            </w:pPr>
            <w:r>
              <w:rPr>
                <w:noProof/>
              </w:rPr>
              <w:t xml:space="preserve">На всяка една итерация на цикъла печатаме на цял ред стойност на </w:t>
            </w:r>
            <w:r>
              <w:rPr>
                <w:noProof/>
                <w:lang w:val="en-US"/>
              </w:rPr>
              <w:t>i.</w:t>
            </w:r>
          </w:p>
        </w:tc>
      </w:tr>
      <w:tr w:rsidR="00390D08" w:rsidTr="00390D08">
        <w:tc>
          <w:tcPr>
            <w:tcW w:w="10805" w:type="dxa"/>
            <w:gridSpan w:val="2"/>
          </w:tcPr>
          <w:p w:rsidR="00390D08" w:rsidRDefault="007609AD" w:rsidP="00E834C2">
            <w:pPr>
              <w:spacing w:after="120"/>
              <w:rPr>
                <w:noProof/>
              </w:rPr>
            </w:pPr>
            <w:r w:rsidRPr="008A69D2">
              <w:rPr>
                <w:b/>
                <w:noProof/>
                <w:lang w:val="en-US"/>
              </w:rPr>
              <w:t>Решение (сорс код)</w:t>
            </w:r>
          </w:p>
        </w:tc>
      </w:tr>
      <w:tr w:rsidR="00390D08" w:rsidTr="00390D08">
        <w:tc>
          <w:tcPr>
            <w:tcW w:w="10805" w:type="dxa"/>
            <w:gridSpan w:val="2"/>
          </w:tcPr>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w:t>
            </w:r>
            <w:proofErr w:type="spellStart"/>
            <w:r>
              <w:rPr>
                <w:rFonts w:ascii="Consolas" w:hAnsi="Consolas" w:cs="Consolas"/>
                <w:sz w:val="24"/>
                <w:szCs w:val="24"/>
                <w:lang w:val="en-US"/>
              </w:rPr>
              <w:t>NumbersFrom</w:t>
            </w:r>
            <w:proofErr w:type="spellEnd"/>
            <w:r>
              <w:rPr>
                <w:rFonts w:ascii="Consolas" w:hAnsi="Consolas" w:cs="Consolas"/>
                <w:sz w:val="24"/>
                <w:szCs w:val="24"/>
              </w:rPr>
              <w:t>OneToN</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OneToN</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numberN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Parse(inputStr);</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i </w:t>
            </w:r>
            <w:r>
              <w:rPr>
                <w:rFonts w:ascii="Consolas" w:hAnsi="Consolas" w:cs="Consolas"/>
                <w:color w:val="008080"/>
                <w:sz w:val="24"/>
                <w:szCs w:val="24"/>
              </w:rPr>
              <w:t>=</w:t>
            </w:r>
            <w:r>
              <w:rPr>
                <w:rFonts w:ascii="Consolas" w:hAnsi="Consolas" w:cs="Consolas"/>
                <w:sz w:val="24"/>
                <w:szCs w:val="24"/>
              </w:rPr>
              <w:t xml:space="preserve"> 1; i </w:t>
            </w:r>
            <w:r>
              <w:rPr>
                <w:rFonts w:ascii="Consolas" w:hAnsi="Consolas" w:cs="Consolas"/>
                <w:color w:val="008080"/>
                <w:sz w:val="24"/>
                <w:szCs w:val="24"/>
              </w:rPr>
              <w:t>&lt;=</w:t>
            </w:r>
            <w:r>
              <w:rPr>
                <w:rFonts w:ascii="Consolas" w:hAnsi="Consolas" w:cs="Consolas"/>
                <w:sz w:val="24"/>
                <w:szCs w:val="24"/>
              </w:rPr>
              <w:t xml:space="preserve"> numberN; i</w:t>
            </w:r>
            <w:r>
              <w:rPr>
                <w:rFonts w:ascii="Consolas" w:hAnsi="Consolas" w:cs="Consolas"/>
                <w:color w:val="008080"/>
                <w:sz w:val="24"/>
                <w:szCs w:val="24"/>
              </w:rPr>
              <w:t>++</w:t>
            </w:r>
            <w:r>
              <w:rPr>
                <w:rFonts w:ascii="Consolas" w:hAnsi="Consolas" w:cs="Consolas"/>
                <w:sz w:val="24"/>
                <w:szCs w:val="24"/>
              </w:rPr>
              <w:t>)</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WriteLine(i);</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609AD" w:rsidRDefault="007609AD" w:rsidP="007609A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390D08" w:rsidRDefault="007609AD" w:rsidP="007609AD">
            <w:pPr>
              <w:autoSpaceDE w:val="0"/>
              <w:autoSpaceDN w:val="0"/>
              <w:adjustRightInd w:val="0"/>
              <w:spacing w:after="0" w:line="240" w:lineRule="auto"/>
              <w:rPr>
                <w:noProof/>
              </w:rPr>
            </w:pPr>
            <w:r>
              <w:rPr>
                <w:rFonts w:ascii="Consolas" w:hAnsi="Consolas" w:cs="Consolas"/>
                <w:sz w:val="24"/>
                <w:szCs w:val="24"/>
              </w:rPr>
              <w:t>}</w:t>
            </w:r>
          </w:p>
        </w:tc>
      </w:tr>
      <w:tr w:rsidR="00390D08" w:rsidTr="00390D08">
        <w:tc>
          <w:tcPr>
            <w:tcW w:w="10805" w:type="dxa"/>
            <w:gridSpan w:val="2"/>
          </w:tcPr>
          <w:p w:rsidR="001945AB" w:rsidRPr="00634833" w:rsidRDefault="001945AB" w:rsidP="001945AB">
            <w:pPr>
              <w:spacing w:after="120"/>
              <w:rPr>
                <w:b/>
                <w:noProof/>
                <w:lang w:val="en-US"/>
              </w:rPr>
            </w:pPr>
            <w:r w:rsidRPr="00634833">
              <w:rPr>
                <w:b/>
                <w:noProof/>
                <w:lang w:val="en-US"/>
              </w:rPr>
              <w:t>Тестове</w:t>
            </w:r>
          </w:p>
          <w:p w:rsidR="00390D08" w:rsidRPr="001945AB" w:rsidRDefault="001945AB" w:rsidP="001945AB">
            <w:pPr>
              <w:spacing w:after="120"/>
              <w:rPr>
                <w:noProof/>
              </w:rPr>
            </w:pPr>
            <w:r>
              <w:rPr>
                <w:noProof/>
              </w:rPr>
              <w:t>Тъй като задачата е сравнително проста,  затова не смятаме че има интересни случай за тестване.</w:t>
            </w:r>
          </w:p>
        </w:tc>
      </w:tr>
      <w:tr w:rsidR="001945AB" w:rsidRPr="00CF5A1B" w:rsidTr="0072210B">
        <w:tc>
          <w:tcPr>
            <w:tcW w:w="5157" w:type="dxa"/>
          </w:tcPr>
          <w:p w:rsidR="001945AB" w:rsidRPr="00CF5A1B" w:rsidRDefault="001945AB" w:rsidP="0072210B">
            <w:pPr>
              <w:rPr>
                <w:b/>
              </w:rPr>
            </w:pPr>
            <w:r w:rsidRPr="00CF5A1B">
              <w:rPr>
                <w:b/>
              </w:rPr>
              <w:t>Вход</w:t>
            </w:r>
          </w:p>
        </w:tc>
        <w:tc>
          <w:tcPr>
            <w:tcW w:w="5648" w:type="dxa"/>
          </w:tcPr>
          <w:p w:rsidR="001945AB" w:rsidRPr="00CF5A1B" w:rsidRDefault="001945AB" w:rsidP="0072210B">
            <w:pPr>
              <w:spacing w:after="120"/>
              <w:rPr>
                <w:b/>
              </w:rPr>
            </w:pPr>
            <w:r w:rsidRPr="00CF5A1B">
              <w:rPr>
                <w:b/>
              </w:rPr>
              <w:t>Изход</w:t>
            </w:r>
          </w:p>
        </w:tc>
      </w:tr>
      <w:tr w:rsidR="001945AB" w:rsidRPr="001945AB" w:rsidTr="001945AB">
        <w:tc>
          <w:tcPr>
            <w:tcW w:w="5157" w:type="dxa"/>
          </w:tcPr>
          <w:p w:rsidR="001945AB" w:rsidRPr="001945AB" w:rsidRDefault="001945AB" w:rsidP="001945AB">
            <w:pPr>
              <w:spacing w:after="120"/>
              <w:rPr>
                <w:noProof/>
              </w:rPr>
            </w:pPr>
            <w:r w:rsidRPr="001945AB">
              <w:rPr>
                <w:noProof/>
              </w:rPr>
              <w:t>10</w:t>
            </w:r>
          </w:p>
          <w:p w:rsidR="001945AB" w:rsidRPr="001945AB" w:rsidRDefault="001945AB" w:rsidP="001945AB">
            <w:pPr>
              <w:spacing w:after="120"/>
              <w:rPr>
                <w:noProof/>
              </w:rPr>
            </w:pPr>
          </w:p>
        </w:tc>
        <w:tc>
          <w:tcPr>
            <w:tcW w:w="5648" w:type="dxa"/>
          </w:tcPr>
          <w:p w:rsidR="001945AB" w:rsidRPr="001945AB" w:rsidRDefault="001945AB" w:rsidP="001945AB">
            <w:pPr>
              <w:spacing w:after="120"/>
              <w:rPr>
                <w:noProof/>
              </w:rPr>
            </w:pPr>
            <w:r w:rsidRPr="001945AB">
              <w:rPr>
                <w:noProof/>
              </w:rPr>
              <w:t>1</w:t>
            </w:r>
          </w:p>
          <w:p w:rsidR="001945AB" w:rsidRPr="001945AB" w:rsidRDefault="001945AB" w:rsidP="001945AB">
            <w:pPr>
              <w:spacing w:after="120"/>
              <w:rPr>
                <w:noProof/>
              </w:rPr>
            </w:pPr>
            <w:r w:rsidRPr="001945AB">
              <w:rPr>
                <w:noProof/>
              </w:rPr>
              <w:t>2</w:t>
            </w:r>
          </w:p>
          <w:p w:rsidR="001945AB" w:rsidRPr="001945AB" w:rsidRDefault="001945AB" w:rsidP="001945AB">
            <w:pPr>
              <w:spacing w:after="120"/>
              <w:rPr>
                <w:noProof/>
              </w:rPr>
            </w:pPr>
            <w:r w:rsidRPr="001945AB">
              <w:rPr>
                <w:noProof/>
              </w:rPr>
              <w:lastRenderedPageBreak/>
              <w:t>3</w:t>
            </w:r>
          </w:p>
          <w:p w:rsidR="001945AB" w:rsidRPr="001945AB" w:rsidRDefault="001945AB" w:rsidP="001945AB">
            <w:pPr>
              <w:spacing w:after="120"/>
              <w:rPr>
                <w:noProof/>
              </w:rPr>
            </w:pPr>
            <w:r w:rsidRPr="001945AB">
              <w:rPr>
                <w:noProof/>
              </w:rPr>
              <w:t>4</w:t>
            </w:r>
          </w:p>
          <w:p w:rsidR="001945AB" w:rsidRPr="001945AB" w:rsidRDefault="001945AB" w:rsidP="001945AB">
            <w:pPr>
              <w:spacing w:after="120"/>
              <w:rPr>
                <w:noProof/>
              </w:rPr>
            </w:pPr>
            <w:r w:rsidRPr="001945AB">
              <w:rPr>
                <w:noProof/>
              </w:rPr>
              <w:t>5</w:t>
            </w:r>
          </w:p>
          <w:p w:rsidR="001945AB" w:rsidRPr="001945AB" w:rsidRDefault="001945AB" w:rsidP="001945AB">
            <w:pPr>
              <w:spacing w:after="120"/>
              <w:rPr>
                <w:noProof/>
              </w:rPr>
            </w:pPr>
            <w:r w:rsidRPr="001945AB">
              <w:rPr>
                <w:noProof/>
              </w:rPr>
              <w:t>6</w:t>
            </w:r>
          </w:p>
          <w:p w:rsidR="001945AB" w:rsidRPr="001945AB" w:rsidRDefault="001945AB" w:rsidP="001945AB">
            <w:pPr>
              <w:spacing w:after="120"/>
              <w:rPr>
                <w:noProof/>
              </w:rPr>
            </w:pPr>
            <w:r w:rsidRPr="001945AB">
              <w:rPr>
                <w:noProof/>
              </w:rPr>
              <w:t>7</w:t>
            </w:r>
          </w:p>
          <w:p w:rsidR="001945AB" w:rsidRPr="001945AB" w:rsidRDefault="001945AB" w:rsidP="001945AB">
            <w:pPr>
              <w:spacing w:after="120"/>
              <w:rPr>
                <w:noProof/>
              </w:rPr>
            </w:pPr>
            <w:r w:rsidRPr="001945AB">
              <w:rPr>
                <w:noProof/>
              </w:rPr>
              <w:t>8</w:t>
            </w:r>
          </w:p>
          <w:p w:rsidR="001945AB" w:rsidRPr="001945AB" w:rsidRDefault="001945AB" w:rsidP="001945AB">
            <w:pPr>
              <w:spacing w:after="120"/>
              <w:rPr>
                <w:noProof/>
              </w:rPr>
            </w:pPr>
            <w:r w:rsidRPr="001945AB">
              <w:rPr>
                <w:noProof/>
              </w:rPr>
              <w:t>9</w:t>
            </w:r>
          </w:p>
          <w:p w:rsidR="001945AB" w:rsidRPr="001945AB" w:rsidRDefault="001945AB" w:rsidP="001945AB">
            <w:pPr>
              <w:spacing w:after="120"/>
              <w:rPr>
                <w:noProof/>
              </w:rPr>
            </w:pPr>
            <w:r w:rsidRPr="001945AB">
              <w:rPr>
                <w:noProof/>
              </w:rPr>
              <w:t>10</w:t>
            </w:r>
          </w:p>
        </w:tc>
      </w:tr>
      <w:tr w:rsidR="001945AB" w:rsidRPr="00CF5A1B" w:rsidTr="0072210B">
        <w:tc>
          <w:tcPr>
            <w:tcW w:w="5157" w:type="dxa"/>
          </w:tcPr>
          <w:p w:rsidR="001945AB" w:rsidRPr="00CF5A1B" w:rsidRDefault="001945AB" w:rsidP="0072210B">
            <w:pPr>
              <w:rPr>
                <w:b/>
              </w:rPr>
            </w:pPr>
            <w:r w:rsidRPr="00CF5A1B">
              <w:rPr>
                <w:b/>
              </w:rPr>
              <w:lastRenderedPageBreak/>
              <w:t>Вход</w:t>
            </w:r>
          </w:p>
        </w:tc>
        <w:tc>
          <w:tcPr>
            <w:tcW w:w="5648" w:type="dxa"/>
          </w:tcPr>
          <w:p w:rsidR="001945AB" w:rsidRPr="00CF5A1B" w:rsidRDefault="001945AB" w:rsidP="0072210B">
            <w:pPr>
              <w:spacing w:after="120"/>
              <w:rPr>
                <w:b/>
              </w:rPr>
            </w:pPr>
            <w:r w:rsidRPr="00CF5A1B">
              <w:rPr>
                <w:b/>
              </w:rPr>
              <w:t>Изход</w:t>
            </w:r>
          </w:p>
        </w:tc>
      </w:tr>
      <w:tr w:rsidR="001945AB" w:rsidRPr="001945AB" w:rsidTr="001945AB">
        <w:tc>
          <w:tcPr>
            <w:tcW w:w="5157" w:type="dxa"/>
          </w:tcPr>
          <w:p w:rsidR="001945AB" w:rsidRPr="001945AB" w:rsidRDefault="001945AB" w:rsidP="001945AB">
            <w:pPr>
              <w:spacing w:after="120"/>
              <w:rPr>
                <w:noProof/>
              </w:rPr>
            </w:pPr>
            <w:r>
              <w:rPr>
                <w:noProof/>
              </w:rPr>
              <w:t>100</w:t>
            </w:r>
          </w:p>
        </w:tc>
        <w:tc>
          <w:tcPr>
            <w:tcW w:w="5648" w:type="dxa"/>
          </w:tcPr>
          <w:p w:rsidR="001945AB" w:rsidRDefault="001945AB" w:rsidP="001945AB">
            <w:pPr>
              <w:spacing w:after="120"/>
              <w:rPr>
                <w:noProof/>
              </w:rPr>
            </w:pPr>
            <w:r>
              <w:rPr>
                <w:noProof/>
              </w:rPr>
              <w:t>1</w:t>
            </w:r>
          </w:p>
          <w:p w:rsidR="001945AB" w:rsidRDefault="001945AB" w:rsidP="001945AB">
            <w:pPr>
              <w:spacing w:after="120"/>
              <w:rPr>
                <w:noProof/>
              </w:rPr>
            </w:pPr>
            <w:r>
              <w:rPr>
                <w:noProof/>
              </w:rPr>
              <w:t>2</w:t>
            </w:r>
          </w:p>
          <w:p w:rsidR="001945AB" w:rsidRDefault="001945AB" w:rsidP="001945AB">
            <w:pPr>
              <w:spacing w:after="120"/>
              <w:rPr>
                <w:noProof/>
              </w:rPr>
            </w:pPr>
            <w:r>
              <w:rPr>
                <w:noProof/>
              </w:rPr>
              <w:t>3</w:t>
            </w:r>
          </w:p>
          <w:p w:rsidR="001945AB" w:rsidRDefault="001945AB" w:rsidP="001945AB">
            <w:pPr>
              <w:spacing w:after="120"/>
              <w:rPr>
                <w:noProof/>
              </w:rPr>
            </w:pPr>
            <w:r>
              <w:rPr>
                <w:noProof/>
              </w:rPr>
              <w:t>...</w:t>
            </w:r>
          </w:p>
          <w:p w:rsidR="001945AB" w:rsidRPr="001945AB" w:rsidRDefault="001945AB" w:rsidP="001945AB">
            <w:pPr>
              <w:spacing w:after="120"/>
              <w:rPr>
                <w:noProof/>
              </w:rPr>
            </w:pPr>
            <w:r>
              <w:rPr>
                <w:noProof/>
              </w:rPr>
              <w:t>100</w:t>
            </w:r>
          </w:p>
        </w:tc>
      </w:tr>
      <w:tr w:rsidR="001945AB" w:rsidRPr="00CF5A1B" w:rsidTr="0072210B">
        <w:tc>
          <w:tcPr>
            <w:tcW w:w="5157" w:type="dxa"/>
          </w:tcPr>
          <w:p w:rsidR="001945AB" w:rsidRPr="00CF5A1B" w:rsidRDefault="001945AB" w:rsidP="0072210B">
            <w:pPr>
              <w:rPr>
                <w:b/>
              </w:rPr>
            </w:pPr>
            <w:r w:rsidRPr="00CF5A1B">
              <w:rPr>
                <w:b/>
              </w:rPr>
              <w:t>Вход</w:t>
            </w:r>
          </w:p>
        </w:tc>
        <w:tc>
          <w:tcPr>
            <w:tcW w:w="5648" w:type="dxa"/>
          </w:tcPr>
          <w:p w:rsidR="001945AB" w:rsidRPr="00CF5A1B" w:rsidRDefault="001945AB" w:rsidP="0072210B">
            <w:pPr>
              <w:spacing w:after="120"/>
              <w:rPr>
                <w:b/>
              </w:rPr>
            </w:pPr>
            <w:r w:rsidRPr="00CF5A1B">
              <w:rPr>
                <w:b/>
              </w:rPr>
              <w:t>Изход</w:t>
            </w:r>
          </w:p>
        </w:tc>
      </w:tr>
      <w:tr w:rsidR="001945AB" w:rsidRPr="001945AB" w:rsidTr="001945AB">
        <w:tc>
          <w:tcPr>
            <w:tcW w:w="5157" w:type="dxa"/>
          </w:tcPr>
          <w:p w:rsidR="001945AB" w:rsidRDefault="001945AB" w:rsidP="001945AB">
            <w:pPr>
              <w:spacing w:after="120"/>
              <w:rPr>
                <w:noProof/>
              </w:rPr>
            </w:pPr>
            <w:r>
              <w:rPr>
                <w:noProof/>
              </w:rPr>
              <w:t>1000</w:t>
            </w:r>
          </w:p>
        </w:tc>
        <w:tc>
          <w:tcPr>
            <w:tcW w:w="5648" w:type="dxa"/>
          </w:tcPr>
          <w:p w:rsidR="001945AB" w:rsidRDefault="001945AB" w:rsidP="001945AB">
            <w:pPr>
              <w:spacing w:after="120"/>
              <w:rPr>
                <w:noProof/>
              </w:rPr>
            </w:pPr>
            <w:r>
              <w:rPr>
                <w:noProof/>
              </w:rPr>
              <w:t>1</w:t>
            </w:r>
          </w:p>
          <w:p w:rsidR="001945AB" w:rsidRDefault="001945AB" w:rsidP="001945AB">
            <w:pPr>
              <w:spacing w:after="120"/>
              <w:rPr>
                <w:noProof/>
              </w:rPr>
            </w:pPr>
            <w:r>
              <w:rPr>
                <w:noProof/>
              </w:rPr>
              <w:t>2</w:t>
            </w:r>
          </w:p>
          <w:p w:rsidR="001945AB" w:rsidRDefault="001945AB" w:rsidP="001945AB">
            <w:pPr>
              <w:spacing w:after="120"/>
              <w:rPr>
                <w:noProof/>
              </w:rPr>
            </w:pPr>
            <w:r>
              <w:rPr>
                <w:noProof/>
              </w:rPr>
              <w:t>3</w:t>
            </w:r>
          </w:p>
          <w:p w:rsidR="001945AB" w:rsidRDefault="001945AB" w:rsidP="001945AB">
            <w:pPr>
              <w:spacing w:after="120"/>
              <w:rPr>
                <w:noProof/>
              </w:rPr>
            </w:pPr>
            <w:r>
              <w:rPr>
                <w:noProof/>
              </w:rPr>
              <w:t>...</w:t>
            </w:r>
          </w:p>
          <w:p w:rsidR="001945AB" w:rsidRDefault="001945AB" w:rsidP="001945AB">
            <w:pPr>
              <w:spacing w:after="120"/>
              <w:rPr>
                <w:noProof/>
              </w:rPr>
            </w:pPr>
            <w:r>
              <w:rPr>
                <w:noProof/>
              </w:rPr>
              <w:t>1000</w:t>
            </w:r>
          </w:p>
        </w:tc>
      </w:tr>
      <w:tr w:rsidR="001945AB" w:rsidRPr="00CF5A1B" w:rsidTr="0072210B">
        <w:tc>
          <w:tcPr>
            <w:tcW w:w="5157" w:type="dxa"/>
          </w:tcPr>
          <w:p w:rsidR="001945AB" w:rsidRPr="00CF5A1B" w:rsidRDefault="001945AB" w:rsidP="0072210B">
            <w:pPr>
              <w:rPr>
                <w:b/>
              </w:rPr>
            </w:pPr>
            <w:r w:rsidRPr="00CF5A1B">
              <w:rPr>
                <w:b/>
              </w:rPr>
              <w:t>Вход</w:t>
            </w:r>
          </w:p>
        </w:tc>
        <w:tc>
          <w:tcPr>
            <w:tcW w:w="5648" w:type="dxa"/>
          </w:tcPr>
          <w:p w:rsidR="001945AB" w:rsidRPr="00CF5A1B" w:rsidRDefault="001945AB" w:rsidP="0072210B">
            <w:pPr>
              <w:spacing w:after="120"/>
              <w:rPr>
                <w:b/>
              </w:rPr>
            </w:pPr>
            <w:r w:rsidRPr="00CF5A1B">
              <w:rPr>
                <w:b/>
              </w:rPr>
              <w:t>Изход</w:t>
            </w:r>
          </w:p>
        </w:tc>
      </w:tr>
      <w:tr w:rsidR="001945AB" w:rsidRPr="001945AB" w:rsidTr="001945AB">
        <w:tc>
          <w:tcPr>
            <w:tcW w:w="5157" w:type="dxa"/>
          </w:tcPr>
          <w:p w:rsidR="001945AB" w:rsidRDefault="001945AB" w:rsidP="001945AB">
            <w:pPr>
              <w:spacing w:after="120"/>
              <w:rPr>
                <w:noProof/>
              </w:rPr>
            </w:pPr>
            <w:r>
              <w:rPr>
                <w:noProof/>
              </w:rPr>
              <w:t>10000</w:t>
            </w:r>
          </w:p>
        </w:tc>
        <w:tc>
          <w:tcPr>
            <w:tcW w:w="5648" w:type="dxa"/>
          </w:tcPr>
          <w:p w:rsidR="001945AB" w:rsidRDefault="001945AB" w:rsidP="001945AB">
            <w:pPr>
              <w:spacing w:after="120"/>
              <w:rPr>
                <w:noProof/>
              </w:rPr>
            </w:pPr>
            <w:r>
              <w:rPr>
                <w:noProof/>
              </w:rPr>
              <w:t>1</w:t>
            </w:r>
          </w:p>
          <w:p w:rsidR="001945AB" w:rsidRDefault="001945AB" w:rsidP="001945AB">
            <w:pPr>
              <w:spacing w:after="120"/>
              <w:rPr>
                <w:noProof/>
              </w:rPr>
            </w:pPr>
            <w:r>
              <w:rPr>
                <w:noProof/>
              </w:rPr>
              <w:t>2</w:t>
            </w:r>
          </w:p>
          <w:p w:rsidR="001945AB" w:rsidRDefault="001945AB" w:rsidP="001945AB">
            <w:pPr>
              <w:spacing w:after="120"/>
              <w:rPr>
                <w:noProof/>
              </w:rPr>
            </w:pPr>
            <w:r>
              <w:rPr>
                <w:noProof/>
              </w:rPr>
              <w:t>3</w:t>
            </w:r>
          </w:p>
          <w:p w:rsidR="001945AB" w:rsidRDefault="001945AB" w:rsidP="001945AB">
            <w:pPr>
              <w:spacing w:after="120"/>
              <w:rPr>
                <w:noProof/>
              </w:rPr>
            </w:pPr>
            <w:r>
              <w:rPr>
                <w:noProof/>
              </w:rPr>
              <w:t>...</w:t>
            </w:r>
          </w:p>
          <w:p w:rsidR="001945AB" w:rsidRDefault="001945AB" w:rsidP="001945AB">
            <w:pPr>
              <w:spacing w:after="120"/>
              <w:rPr>
                <w:noProof/>
              </w:rPr>
            </w:pPr>
            <w:r>
              <w:rPr>
                <w:noProof/>
              </w:rPr>
              <w:t>10000</w:t>
            </w:r>
          </w:p>
        </w:tc>
      </w:tr>
      <w:tr w:rsidR="001945AB" w:rsidRPr="00CF5A1B" w:rsidTr="0072210B">
        <w:tc>
          <w:tcPr>
            <w:tcW w:w="5157" w:type="dxa"/>
          </w:tcPr>
          <w:p w:rsidR="001945AB" w:rsidRPr="00CF5A1B" w:rsidRDefault="001945AB" w:rsidP="0072210B">
            <w:pPr>
              <w:rPr>
                <w:b/>
              </w:rPr>
            </w:pPr>
            <w:r w:rsidRPr="00CF5A1B">
              <w:rPr>
                <w:b/>
              </w:rPr>
              <w:t>Вход</w:t>
            </w:r>
          </w:p>
        </w:tc>
        <w:tc>
          <w:tcPr>
            <w:tcW w:w="5648" w:type="dxa"/>
          </w:tcPr>
          <w:p w:rsidR="001945AB" w:rsidRPr="00CF5A1B" w:rsidRDefault="001945AB" w:rsidP="0072210B">
            <w:pPr>
              <w:spacing w:after="120"/>
              <w:rPr>
                <w:b/>
              </w:rPr>
            </w:pPr>
            <w:r w:rsidRPr="00CF5A1B">
              <w:rPr>
                <w:b/>
              </w:rPr>
              <w:t>Изход</w:t>
            </w:r>
          </w:p>
        </w:tc>
      </w:tr>
      <w:tr w:rsidR="001945AB" w:rsidRPr="001945AB" w:rsidTr="001945AB">
        <w:tc>
          <w:tcPr>
            <w:tcW w:w="5157" w:type="dxa"/>
          </w:tcPr>
          <w:p w:rsidR="001945AB" w:rsidRDefault="001945AB" w:rsidP="001945AB">
            <w:pPr>
              <w:spacing w:after="120"/>
              <w:rPr>
                <w:noProof/>
              </w:rPr>
            </w:pPr>
            <w:r>
              <w:rPr>
                <w:noProof/>
              </w:rPr>
              <w:t>100000</w:t>
            </w:r>
          </w:p>
        </w:tc>
        <w:tc>
          <w:tcPr>
            <w:tcW w:w="5648" w:type="dxa"/>
          </w:tcPr>
          <w:p w:rsidR="001945AB" w:rsidRDefault="001945AB" w:rsidP="001945AB">
            <w:pPr>
              <w:spacing w:after="120"/>
              <w:rPr>
                <w:noProof/>
              </w:rPr>
            </w:pPr>
            <w:r>
              <w:rPr>
                <w:noProof/>
              </w:rPr>
              <w:t>1</w:t>
            </w:r>
          </w:p>
          <w:p w:rsidR="001945AB" w:rsidRDefault="001945AB" w:rsidP="001945AB">
            <w:pPr>
              <w:spacing w:after="120"/>
              <w:rPr>
                <w:noProof/>
              </w:rPr>
            </w:pPr>
            <w:r>
              <w:rPr>
                <w:noProof/>
              </w:rPr>
              <w:t>2</w:t>
            </w:r>
          </w:p>
          <w:p w:rsidR="001945AB" w:rsidRDefault="001945AB" w:rsidP="001945AB">
            <w:pPr>
              <w:spacing w:after="120"/>
              <w:rPr>
                <w:noProof/>
              </w:rPr>
            </w:pPr>
            <w:r>
              <w:rPr>
                <w:noProof/>
              </w:rPr>
              <w:t>3</w:t>
            </w:r>
          </w:p>
          <w:p w:rsidR="001945AB" w:rsidRDefault="001945AB" w:rsidP="001945AB">
            <w:pPr>
              <w:spacing w:after="120"/>
              <w:rPr>
                <w:noProof/>
              </w:rPr>
            </w:pPr>
            <w:r>
              <w:rPr>
                <w:noProof/>
              </w:rPr>
              <w:t>...</w:t>
            </w:r>
          </w:p>
          <w:p w:rsidR="001945AB" w:rsidRDefault="001945AB" w:rsidP="001945AB">
            <w:pPr>
              <w:spacing w:after="120"/>
              <w:rPr>
                <w:noProof/>
              </w:rPr>
            </w:pPr>
            <w:r>
              <w:rPr>
                <w:noProof/>
              </w:rPr>
              <w:t>100000</w:t>
            </w:r>
          </w:p>
        </w:tc>
      </w:tr>
    </w:tbl>
    <w:p w:rsidR="00390D08" w:rsidRDefault="00390D08" w:rsidP="00E834C2">
      <w:pPr>
        <w:spacing w:after="120"/>
        <w:rPr>
          <w:noProof/>
        </w:rPr>
      </w:pPr>
    </w:p>
    <w:tbl>
      <w:tblPr>
        <w:tblStyle w:val="TableGrid"/>
        <w:tblW w:w="0" w:type="auto"/>
        <w:tblInd w:w="108" w:type="dxa"/>
        <w:tblLook w:val="04A0"/>
      </w:tblPr>
      <w:tblGrid>
        <w:gridCol w:w="2545"/>
        <w:gridCol w:w="8260"/>
      </w:tblGrid>
      <w:tr w:rsidR="00521601" w:rsidTr="00521601">
        <w:tc>
          <w:tcPr>
            <w:tcW w:w="10805" w:type="dxa"/>
            <w:gridSpan w:val="2"/>
          </w:tcPr>
          <w:p w:rsidR="00521601" w:rsidRDefault="00521601" w:rsidP="00346062">
            <w:pPr>
              <w:spacing w:after="120"/>
              <w:rPr>
                <w:noProof/>
              </w:rPr>
            </w:pPr>
            <w:r w:rsidRPr="002C0937">
              <w:rPr>
                <w:b/>
                <w:noProof/>
                <w:sz w:val="24"/>
                <w:szCs w:val="24"/>
                <w:lang w:val="en-US"/>
              </w:rPr>
              <w:lastRenderedPageBreak/>
              <w:t>Задача 1</w:t>
            </w:r>
            <w:r>
              <w:rPr>
                <w:b/>
                <w:noProof/>
                <w:sz w:val="24"/>
                <w:szCs w:val="24"/>
              </w:rPr>
              <w:t>2</w:t>
            </w:r>
            <w:r w:rsidRPr="002C0937">
              <w:rPr>
                <w:b/>
                <w:noProof/>
                <w:sz w:val="24"/>
                <w:szCs w:val="24"/>
                <w:lang w:val="en-US"/>
              </w:rPr>
              <w:t xml:space="preserve">. </w:t>
            </w:r>
            <w:r w:rsidR="00346062">
              <w:rPr>
                <w:b/>
                <w:noProof/>
                <w:sz w:val="24"/>
                <w:szCs w:val="24"/>
              </w:rPr>
              <w:t>Първите 100 на Фибоначи</w:t>
            </w:r>
          </w:p>
        </w:tc>
      </w:tr>
      <w:tr w:rsidR="00521601" w:rsidTr="00521601">
        <w:tc>
          <w:tcPr>
            <w:tcW w:w="10805" w:type="dxa"/>
            <w:gridSpan w:val="2"/>
          </w:tcPr>
          <w:p w:rsidR="000247C1" w:rsidRPr="000247C1" w:rsidRDefault="000247C1" w:rsidP="00E834C2">
            <w:pPr>
              <w:spacing w:after="120"/>
              <w:rPr>
                <w:b/>
              </w:rPr>
            </w:pPr>
            <w:r w:rsidRPr="000247C1">
              <w:rPr>
                <w:b/>
              </w:rPr>
              <w:t>Условие</w:t>
            </w:r>
          </w:p>
          <w:p w:rsidR="00521601" w:rsidRDefault="000247C1" w:rsidP="00E834C2">
            <w:pPr>
              <w:spacing w:after="120"/>
              <w:rPr>
                <w:noProof/>
              </w:rPr>
            </w:pPr>
            <w:r>
              <w:t xml:space="preserve">Напишете програма, която отпечатва на конзолата първите 100 числа от редицата на Фибоначи: </w:t>
            </w:r>
            <w:r>
              <w:rPr>
                <w:noProof/>
              </w:rPr>
              <w:t>0, 1, 1, 2, 3, 5, 8, 13, 21, 34, 55, 89, 144, 233, 377, ...</w:t>
            </w:r>
          </w:p>
        </w:tc>
      </w:tr>
      <w:tr w:rsidR="00521601" w:rsidTr="00521601">
        <w:tc>
          <w:tcPr>
            <w:tcW w:w="10805" w:type="dxa"/>
            <w:gridSpan w:val="2"/>
          </w:tcPr>
          <w:p w:rsidR="000247C1" w:rsidRPr="008A69D2" w:rsidRDefault="000247C1" w:rsidP="000247C1">
            <w:pPr>
              <w:spacing w:after="120"/>
              <w:rPr>
                <w:b/>
                <w:noProof/>
                <w:lang w:val="en-US"/>
              </w:rPr>
            </w:pPr>
            <w:r w:rsidRPr="008A69D2">
              <w:rPr>
                <w:b/>
                <w:noProof/>
                <w:lang w:val="en-US"/>
              </w:rPr>
              <w:t>Описание на входа</w:t>
            </w:r>
          </w:p>
          <w:p w:rsidR="00521601" w:rsidRDefault="000247C1" w:rsidP="000247C1">
            <w:pPr>
              <w:spacing w:after="120"/>
              <w:rPr>
                <w:noProof/>
              </w:rPr>
            </w:pPr>
            <w:r>
              <w:rPr>
                <w:noProof/>
              </w:rPr>
              <w:t>За тази задача вход не се налага да се въвежда.</w:t>
            </w:r>
          </w:p>
        </w:tc>
      </w:tr>
      <w:tr w:rsidR="00521601" w:rsidTr="00521601">
        <w:tc>
          <w:tcPr>
            <w:tcW w:w="10805" w:type="dxa"/>
            <w:gridSpan w:val="2"/>
          </w:tcPr>
          <w:p w:rsidR="000247C1" w:rsidRPr="000247C1" w:rsidRDefault="000247C1" w:rsidP="000247C1">
            <w:pPr>
              <w:spacing w:after="120"/>
              <w:rPr>
                <w:b/>
                <w:noProof/>
              </w:rPr>
            </w:pPr>
            <w:r w:rsidRPr="000247C1">
              <w:rPr>
                <w:b/>
                <w:noProof/>
              </w:rPr>
              <w:t>Описание на изхода</w:t>
            </w:r>
          </w:p>
          <w:p w:rsidR="00521601" w:rsidRDefault="000247C1" w:rsidP="00DD4D58">
            <w:pPr>
              <w:spacing w:after="120"/>
              <w:rPr>
                <w:noProof/>
              </w:rPr>
            </w:pPr>
            <w:r>
              <w:rPr>
                <w:noProof/>
              </w:rPr>
              <w:t xml:space="preserve">Изхода се състои от 101 на брой реда, като на всеки ред има по едно число на </w:t>
            </w:r>
            <w:r w:rsidR="00DD4D58">
              <w:rPr>
                <w:noProof/>
              </w:rPr>
              <w:t>Ф</w:t>
            </w:r>
            <w:r>
              <w:rPr>
                <w:noProof/>
              </w:rPr>
              <w:t xml:space="preserve">обоначи, започвайки от нулевото до 100ното. Необходимо е да има 101 реда защото по дефиниция редицата на </w:t>
            </w:r>
            <w:r w:rsidR="00DD4D58">
              <w:rPr>
                <w:noProof/>
              </w:rPr>
              <w:t>Ф</w:t>
            </w:r>
            <w:r>
              <w:rPr>
                <w:noProof/>
              </w:rPr>
              <w:t>ибоначи има и нулев елемент който е равен на 0, следователно за да изпечатаме</w:t>
            </w:r>
            <w:r w:rsidR="00DD4D58">
              <w:rPr>
                <w:noProof/>
              </w:rPr>
              <w:t xml:space="preserve"> всички до</w:t>
            </w:r>
            <w:r>
              <w:rPr>
                <w:noProof/>
              </w:rPr>
              <w:t xml:space="preserve"> стотния елемент от редицата</w:t>
            </w:r>
            <w:r w:rsidR="00DD4D58">
              <w:rPr>
                <w:noProof/>
              </w:rPr>
              <w:t xml:space="preserve"> е необходимо да има 101 реда.</w:t>
            </w:r>
          </w:p>
        </w:tc>
      </w:tr>
      <w:tr w:rsidR="00521601" w:rsidTr="00521601">
        <w:tc>
          <w:tcPr>
            <w:tcW w:w="10805" w:type="dxa"/>
            <w:gridSpan w:val="2"/>
          </w:tcPr>
          <w:p w:rsidR="00DD4D58" w:rsidRPr="00DD4D58" w:rsidRDefault="00DD4D58" w:rsidP="00DD4D58">
            <w:pPr>
              <w:spacing w:after="120"/>
              <w:rPr>
                <w:b/>
                <w:noProof/>
              </w:rPr>
            </w:pPr>
            <w:r w:rsidRPr="00DD4D58">
              <w:rPr>
                <w:b/>
                <w:noProof/>
              </w:rPr>
              <w:t>Анализ на задачата</w:t>
            </w:r>
          </w:p>
          <w:p w:rsidR="00521601" w:rsidRDefault="00DD4D58" w:rsidP="00DD4D58">
            <w:pPr>
              <w:spacing w:after="120"/>
              <w:rPr>
                <w:noProof/>
              </w:rPr>
            </w:pPr>
            <w:r>
              <w:rPr>
                <w:noProof/>
              </w:rPr>
              <w:t xml:space="preserve">Започваме като запазваме в три променливи от тип </w:t>
            </w:r>
            <w:r w:rsidR="00BB31B4">
              <w:rPr>
                <w:noProof/>
              </w:rPr>
              <w:t>*</w:t>
            </w:r>
            <w:r w:rsidRPr="00DD4D58">
              <w:rPr>
                <w:noProof/>
              </w:rPr>
              <w:t>BigInteger</w:t>
            </w:r>
            <w:r w:rsidR="00BE010A">
              <w:rPr>
                <w:noProof/>
              </w:rPr>
              <w:t>(</w:t>
            </w:r>
            <w:r w:rsidR="00BE010A" w:rsidRPr="00BE010A">
              <w:rPr>
                <w:noProof/>
              </w:rPr>
              <w:t>firstFibonacci</w:t>
            </w:r>
            <w:r w:rsidR="00BE010A">
              <w:rPr>
                <w:noProof/>
              </w:rPr>
              <w:t>,</w:t>
            </w:r>
            <w:r w:rsidR="00BE010A">
              <w:t xml:space="preserve"> </w:t>
            </w:r>
            <w:r w:rsidR="00BE010A" w:rsidRPr="00BE010A">
              <w:rPr>
                <w:noProof/>
              </w:rPr>
              <w:t>secondFibonacci</w:t>
            </w:r>
            <w:r w:rsidR="00BE010A">
              <w:rPr>
                <w:noProof/>
              </w:rPr>
              <w:t>,</w:t>
            </w:r>
            <w:r w:rsidR="00BE010A">
              <w:t xml:space="preserve"> </w:t>
            </w:r>
            <w:r w:rsidR="00BE010A" w:rsidRPr="00BE010A">
              <w:rPr>
                <w:noProof/>
              </w:rPr>
              <w:t>nFibonacci</w:t>
            </w:r>
            <w:r w:rsidR="00BE010A">
              <w:rPr>
                <w:noProof/>
              </w:rPr>
              <w:t>)</w:t>
            </w:r>
            <w:r>
              <w:rPr>
                <w:noProof/>
              </w:rPr>
              <w:t>, първите три числа от редицата на Фибоначи, съответно 0,1,1. От тези три числа започваме да пресмятаме следващите по ред в редицата.</w:t>
            </w:r>
          </w:p>
          <w:p w:rsidR="00DD4D58" w:rsidRDefault="00DD4D58" w:rsidP="00BE010A">
            <w:pPr>
              <w:spacing w:after="120"/>
              <w:rPr>
                <w:noProof/>
              </w:rPr>
            </w:pPr>
            <w:r>
              <w:rPr>
                <w:noProof/>
              </w:rPr>
              <w:t xml:space="preserve">За пресмятането на следващите числа от редицата е необходимо да стартираме един </w:t>
            </w:r>
            <w:r>
              <w:rPr>
                <w:noProof/>
                <w:lang w:val="en-US"/>
              </w:rPr>
              <w:t>for</w:t>
            </w:r>
            <w:r>
              <w:rPr>
                <w:noProof/>
              </w:rPr>
              <w:t xml:space="preserve"> цикъл който</w:t>
            </w:r>
            <w:r w:rsidR="00BE010A">
              <w:rPr>
                <w:noProof/>
              </w:rPr>
              <w:t xml:space="preserve"> се състои от 101 - 3 итераци(-3 защото първите три вече ги знаем).</w:t>
            </w:r>
          </w:p>
          <w:p w:rsidR="00BE010A" w:rsidRDefault="00BE010A" w:rsidP="00BE010A">
            <w:pPr>
              <w:spacing w:after="120"/>
              <w:rPr>
                <w:noProof/>
              </w:rPr>
            </w:pPr>
            <w:r>
              <w:rPr>
                <w:noProof/>
              </w:rPr>
              <w:t xml:space="preserve">При всяка итерация на </w:t>
            </w:r>
            <w:r>
              <w:rPr>
                <w:noProof/>
                <w:lang w:val="en-US"/>
              </w:rPr>
              <w:t xml:space="preserve">for </w:t>
            </w:r>
            <w:r>
              <w:rPr>
                <w:noProof/>
              </w:rPr>
              <w:t xml:space="preserve">цикъла </w:t>
            </w:r>
            <w:r w:rsidRPr="00BE010A">
              <w:rPr>
                <w:noProof/>
              </w:rPr>
              <w:t>firstFibonacci</w:t>
            </w:r>
            <w:r>
              <w:rPr>
                <w:noProof/>
              </w:rPr>
              <w:t xml:space="preserve"> става равно на </w:t>
            </w:r>
            <w:r w:rsidRPr="00BE010A">
              <w:rPr>
                <w:noProof/>
              </w:rPr>
              <w:t>secondFibonacci</w:t>
            </w:r>
            <w:r>
              <w:rPr>
                <w:noProof/>
              </w:rPr>
              <w:t>,</w:t>
            </w:r>
            <w:r>
              <w:t xml:space="preserve">  </w:t>
            </w:r>
            <w:r w:rsidRPr="00BE010A">
              <w:rPr>
                <w:noProof/>
              </w:rPr>
              <w:t>secondFibonacci</w:t>
            </w:r>
            <w:r>
              <w:t xml:space="preserve"> </w:t>
            </w:r>
            <w:r w:rsidRPr="00BE010A">
              <w:rPr>
                <w:noProof/>
              </w:rPr>
              <w:t>става равно</w:t>
            </w:r>
            <w:r>
              <w:rPr>
                <w:noProof/>
                <w:lang w:val="en-US"/>
              </w:rPr>
              <w:t xml:space="preserve"> </w:t>
            </w:r>
            <w:r>
              <w:rPr>
                <w:noProof/>
              </w:rPr>
              <w:t xml:space="preserve">на </w:t>
            </w:r>
            <w:r w:rsidRPr="00BE010A">
              <w:rPr>
                <w:noProof/>
              </w:rPr>
              <w:t>nFibonacci</w:t>
            </w:r>
            <w:r>
              <w:rPr>
                <w:noProof/>
              </w:rPr>
              <w:t xml:space="preserve">, а </w:t>
            </w:r>
            <w:r w:rsidRPr="00BE010A">
              <w:rPr>
                <w:noProof/>
              </w:rPr>
              <w:t>nFibonacci</w:t>
            </w:r>
            <w:r>
              <w:rPr>
                <w:noProof/>
              </w:rPr>
              <w:t xml:space="preserve"> става равно на </w:t>
            </w:r>
            <w:r w:rsidRPr="00BE010A">
              <w:rPr>
                <w:noProof/>
              </w:rPr>
              <w:t>firstFibonacci + secondFibonacci</w:t>
            </w:r>
            <w:r>
              <w:rPr>
                <w:noProof/>
              </w:rPr>
              <w:t xml:space="preserve">. След което печатаме  </w:t>
            </w:r>
            <w:r w:rsidRPr="00BE010A">
              <w:rPr>
                <w:noProof/>
              </w:rPr>
              <w:t>nFibonacci</w:t>
            </w:r>
            <w:r>
              <w:rPr>
                <w:noProof/>
              </w:rPr>
              <w:t>.</w:t>
            </w:r>
          </w:p>
          <w:p w:rsidR="00BB31B4" w:rsidRPr="00BB31B4" w:rsidRDefault="00BB31B4" w:rsidP="00BB31B4">
            <w:pPr>
              <w:spacing w:after="120"/>
              <w:rPr>
                <w:noProof/>
              </w:rPr>
            </w:pPr>
            <w:r>
              <w:rPr>
                <w:noProof/>
              </w:rPr>
              <w:t>*Тъй като редицата не Фибоначи расте доста бързо е необходимо резултатите да се съхраняват в променлива която може да съдържа достатъчно голям набор от цифри.</w:t>
            </w:r>
          </w:p>
        </w:tc>
      </w:tr>
      <w:tr w:rsidR="00521601" w:rsidTr="00521601">
        <w:tc>
          <w:tcPr>
            <w:tcW w:w="10805" w:type="dxa"/>
            <w:gridSpan w:val="2"/>
          </w:tcPr>
          <w:p w:rsidR="00521601" w:rsidRPr="00DD4D58" w:rsidRDefault="00DD4D58" w:rsidP="00E834C2">
            <w:pPr>
              <w:spacing w:after="120"/>
              <w:rPr>
                <w:b/>
                <w:noProof/>
              </w:rPr>
            </w:pPr>
            <w:r w:rsidRPr="00DD4D58">
              <w:rPr>
                <w:b/>
                <w:noProof/>
              </w:rPr>
              <w:t>Решение (сорс код)</w:t>
            </w:r>
          </w:p>
        </w:tc>
      </w:tr>
      <w:tr w:rsidR="00521601" w:rsidTr="00521601">
        <w:tc>
          <w:tcPr>
            <w:tcW w:w="10805" w:type="dxa"/>
            <w:gridSpan w:val="2"/>
          </w:tcPr>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Numerics;</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First100ofFibonacci</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Fibonacci</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BigInteger firstFibonacci </w:t>
            </w:r>
            <w:r>
              <w:rPr>
                <w:rFonts w:ascii="Consolas" w:hAnsi="Consolas" w:cs="Consolas"/>
                <w:color w:val="008080"/>
                <w:sz w:val="24"/>
                <w:szCs w:val="24"/>
              </w:rPr>
              <w:t>=</w:t>
            </w:r>
            <w:r>
              <w:rPr>
                <w:rFonts w:ascii="Consolas" w:hAnsi="Consolas" w:cs="Consolas"/>
                <w:sz w:val="24"/>
                <w:szCs w:val="24"/>
              </w:rPr>
              <w:t xml:space="preserve"> 0;</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BigInteger secondFibonacci </w:t>
            </w:r>
            <w:r>
              <w:rPr>
                <w:rFonts w:ascii="Consolas" w:hAnsi="Consolas" w:cs="Consolas"/>
                <w:color w:val="008080"/>
                <w:sz w:val="24"/>
                <w:szCs w:val="24"/>
              </w:rPr>
              <w:t>=</w:t>
            </w:r>
            <w:r>
              <w:rPr>
                <w:rFonts w:ascii="Consolas" w:hAnsi="Consolas" w:cs="Consolas"/>
                <w:sz w:val="24"/>
                <w:szCs w:val="24"/>
              </w:rPr>
              <w:t xml:space="preserve"> 1;</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BigInteger nFibonacci </w:t>
            </w:r>
            <w:r>
              <w:rPr>
                <w:rFonts w:ascii="Consolas" w:hAnsi="Consolas" w:cs="Consolas"/>
                <w:color w:val="008080"/>
                <w:sz w:val="24"/>
                <w:szCs w:val="24"/>
              </w:rPr>
              <w:t>=</w:t>
            </w:r>
            <w:r>
              <w:rPr>
                <w:rFonts w:ascii="Consolas" w:hAnsi="Consolas" w:cs="Consolas"/>
                <w:sz w:val="24"/>
                <w:szCs w:val="24"/>
              </w:rPr>
              <w:t xml:space="preserve"> firstFibonacci </w:t>
            </w:r>
            <w:r>
              <w:rPr>
                <w:rFonts w:ascii="Consolas" w:hAnsi="Consolas" w:cs="Consolas"/>
                <w:color w:val="008080"/>
                <w:sz w:val="24"/>
                <w:szCs w:val="24"/>
              </w:rPr>
              <w:t>+</w:t>
            </w:r>
            <w:r>
              <w:rPr>
                <w:rFonts w:ascii="Consolas" w:hAnsi="Consolas" w:cs="Consolas"/>
                <w:sz w:val="24"/>
                <w:szCs w:val="24"/>
              </w:rPr>
              <w:t xml:space="preserve"> secondFibonacci;</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WriteLine(firstFibonacci);</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WriteLine(secondFibonacci);</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WriteLine(nFibonacci);</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i </w:t>
            </w:r>
            <w:r>
              <w:rPr>
                <w:rFonts w:ascii="Consolas" w:hAnsi="Consolas" w:cs="Consolas"/>
                <w:color w:val="008080"/>
                <w:sz w:val="24"/>
                <w:szCs w:val="24"/>
              </w:rPr>
              <w:t>=</w:t>
            </w:r>
            <w:r>
              <w:rPr>
                <w:rFonts w:ascii="Consolas" w:hAnsi="Consolas" w:cs="Consolas"/>
                <w:sz w:val="24"/>
                <w:szCs w:val="24"/>
              </w:rPr>
              <w:t xml:space="preserve"> 3; i </w:t>
            </w:r>
            <w:r>
              <w:rPr>
                <w:rFonts w:ascii="Consolas" w:hAnsi="Consolas" w:cs="Consolas"/>
                <w:color w:val="008080"/>
                <w:sz w:val="24"/>
                <w:szCs w:val="24"/>
              </w:rPr>
              <w:t>&lt;=</w:t>
            </w:r>
            <w:r>
              <w:rPr>
                <w:rFonts w:ascii="Consolas" w:hAnsi="Consolas" w:cs="Consolas"/>
                <w:sz w:val="24"/>
                <w:szCs w:val="24"/>
              </w:rPr>
              <w:t xml:space="preserve"> 100; i</w:t>
            </w:r>
            <w:r>
              <w:rPr>
                <w:rFonts w:ascii="Consolas" w:hAnsi="Consolas" w:cs="Consolas"/>
                <w:color w:val="008080"/>
                <w:sz w:val="24"/>
                <w:szCs w:val="24"/>
              </w:rPr>
              <w:t>++</w:t>
            </w:r>
            <w:r>
              <w:rPr>
                <w:rFonts w:ascii="Consolas" w:hAnsi="Consolas" w:cs="Consolas"/>
                <w:sz w:val="24"/>
                <w:szCs w:val="24"/>
              </w:rPr>
              <w:t>)</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firstFibonacci </w:t>
            </w:r>
            <w:r>
              <w:rPr>
                <w:rFonts w:ascii="Consolas" w:hAnsi="Consolas" w:cs="Consolas"/>
                <w:color w:val="008080"/>
                <w:sz w:val="24"/>
                <w:szCs w:val="24"/>
              </w:rPr>
              <w:t>=</w:t>
            </w:r>
            <w:r>
              <w:rPr>
                <w:rFonts w:ascii="Consolas" w:hAnsi="Consolas" w:cs="Consolas"/>
                <w:sz w:val="24"/>
                <w:szCs w:val="24"/>
              </w:rPr>
              <w:t xml:space="preserve"> secondFibonacci;</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secondFibonacci </w:t>
            </w:r>
            <w:r>
              <w:rPr>
                <w:rFonts w:ascii="Consolas" w:hAnsi="Consolas" w:cs="Consolas"/>
                <w:color w:val="008080"/>
                <w:sz w:val="24"/>
                <w:szCs w:val="24"/>
              </w:rPr>
              <w:t>=</w:t>
            </w:r>
            <w:r>
              <w:rPr>
                <w:rFonts w:ascii="Consolas" w:hAnsi="Consolas" w:cs="Consolas"/>
                <w:sz w:val="24"/>
                <w:szCs w:val="24"/>
              </w:rPr>
              <w:t xml:space="preserve"> nFibonacci;</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nFibonacci </w:t>
            </w:r>
            <w:r>
              <w:rPr>
                <w:rFonts w:ascii="Consolas" w:hAnsi="Consolas" w:cs="Consolas"/>
                <w:color w:val="008080"/>
                <w:sz w:val="24"/>
                <w:szCs w:val="24"/>
              </w:rPr>
              <w:t>=</w:t>
            </w:r>
            <w:r>
              <w:rPr>
                <w:rFonts w:ascii="Consolas" w:hAnsi="Consolas" w:cs="Consolas"/>
                <w:sz w:val="24"/>
                <w:szCs w:val="24"/>
              </w:rPr>
              <w:t xml:space="preserve"> firstFibonacci </w:t>
            </w:r>
            <w:r>
              <w:rPr>
                <w:rFonts w:ascii="Consolas" w:hAnsi="Consolas" w:cs="Consolas"/>
                <w:color w:val="008080"/>
                <w:sz w:val="24"/>
                <w:szCs w:val="24"/>
              </w:rPr>
              <w:t>+</w:t>
            </w:r>
            <w:r>
              <w:rPr>
                <w:rFonts w:ascii="Consolas" w:hAnsi="Consolas" w:cs="Consolas"/>
                <w:sz w:val="24"/>
                <w:szCs w:val="24"/>
              </w:rPr>
              <w:t xml:space="preserve"> secondFibonacci;</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WriteLine(nFibonacci);</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DD4D58" w:rsidRDefault="00DD4D58" w:rsidP="00DD4D5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521601" w:rsidRDefault="00DD4D58" w:rsidP="00DD4D58">
            <w:pPr>
              <w:autoSpaceDE w:val="0"/>
              <w:autoSpaceDN w:val="0"/>
              <w:adjustRightInd w:val="0"/>
              <w:spacing w:after="0" w:line="240" w:lineRule="auto"/>
              <w:rPr>
                <w:noProof/>
              </w:rPr>
            </w:pPr>
            <w:r>
              <w:rPr>
                <w:rFonts w:ascii="Consolas" w:hAnsi="Consolas" w:cs="Consolas"/>
                <w:sz w:val="24"/>
                <w:szCs w:val="24"/>
              </w:rPr>
              <w:t>}</w:t>
            </w:r>
          </w:p>
        </w:tc>
      </w:tr>
      <w:tr w:rsidR="00521601" w:rsidTr="00521601">
        <w:tc>
          <w:tcPr>
            <w:tcW w:w="10805" w:type="dxa"/>
            <w:gridSpan w:val="2"/>
          </w:tcPr>
          <w:p w:rsidR="00BE010A" w:rsidRPr="00BE010A" w:rsidRDefault="00BE010A" w:rsidP="00BE010A">
            <w:pPr>
              <w:spacing w:after="120"/>
              <w:rPr>
                <w:b/>
                <w:noProof/>
              </w:rPr>
            </w:pPr>
            <w:r w:rsidRPr="00BE010A">
              <w:rPr>
                <w:b/>
                <w:noProof/>
              </w:rPr>
              <w:lastRenderedPageBreak/>
              <w:t>Тестове</w:t>
            </w:r>
          </w:p>
          <w:p w:rsidR="00BE010A" w:rsidRDefault="00BE010A" w:rsidP="00BE010A">
            <w:pPr>
              <w:spacing w:after="120"/>
              <w:rPr>
                <w:noProof/>
              </w:rPr>
            </w:pPr>
            <w:r>
              <w:rPr>
                <w:noProof/>
              </w:rPr>
              <w:t>Интересните случаи за тестване са следните:</w:t>
            </w:r>
          </w:p>
          <w:p w:rsidR="00521601" w:rsidRDefault="00BE010A" w:rsidP="00BB31B4">
            <w:pPr>
              <w:spacing w:after="120"/>
              <w:rPr>
                <w:noProof/>
              </w:rPr>
            </w:pPr>
            <w:r>
              <w:rPr>
                <w:noProof/>
              </w:rPr>
              <w:t>•</w:t>
            </w:r>
            <w:r>
              <w:rPr>
                <w:noProof/>
              </w:rPr>
              <w:tab/>
            </w:r>
            <w:r w:rsidR="00BB31B4">
              <w:rPr>
                <w:noProof/>
              </w:rPr>
              <w:t>Интересно е да се провери дали първия елемент действително е 0 и дали има точно 101 елемента изпечатани на конзолата.</w:t>
            </w:r>
          </w:p>
        </w:tc>
      </w:tr>
      <w:tr w:rsidR="00BB31B4" w:rsidTr="00BB31B4">
        <w:tc>
          <w:tcPr>
            <w:tcW w:w="2545" w:type="dxa"/>
          </w:tcPr>
          <w:p w:rsidR="00BB31B4" w:rsidRPr="00BB31B4" w:rsidRDefault="00BB31B4" w:rsidP="00BE010A">
            <w:pPr>
              <w:spacing w:after="120"/>
              <w:rPr>
                <w:b/>
                <w:noProof/>
              </w:rPr>
            </w:pPr>
            <w:r>
              <w:rPr>
                <w:b/>
                <w:noProof/>
              </w:rPr>
              <w:t>Вход</w:t>
            </w:r>
          </w:p>
        </w:tc>
        <w:tc>
          <w:tcPr>
            <w:tcW w:w="8260" w:type="dxa"/>
          </w:tcPr>
          <w:p w:rsidR="00BB31B4" w:rsidRPr="00BE010A" w:rsidRDefault="00BB31B4" w:rsidP="00BE010A">
            <w:pPr>
              <w:spacing w:after="120"/>
              <w:rPr>
                <w:b/>
                <w:noProof/>
              </w:rPr>
            </w:pPr>
            <w:r>
              <w:rPr>
                <w:b/>
                <w:noProof/>
              </w:rPr>
              <w:t>Изход</w:t>
            </w:r>
          </w:p>
        </w:tc>
      </w:tr>
      <w:tr w:rsidR="00BB31B4" w:rsidTr="00BB31B4">
        <w:tc>
          <w:tcPr>
            <w:tcW w:w="2545" w:type="dxa"/>
          </w:tcPr>
          <w:p w:rsidR="00BB31B4" w:rsidRDefault="00BB31B4" w:rsidP="00BE010A">
            <w:pPr>
              <w:spacing w:after="120"/>
              <w:rPr>
                <w:b/>
                <w:noProof/>
              </w:rPr>
            </w:pPr>
          </w:p>
        </w:tc>
        <w:tc>
          <w:tcPr>
            <w:tcW w:w="8260" w:type="dxa"/>
          </w:tcPr>
          <w:p w:rsidR="00BB31B4" w:rsidRPr="00BB31B4" w:rsidRDefault="00BB31B4" w:rsidP="00BE010A">
            <w:pPr>
              <w:spacing w:after="120"/>
              <w:rPr>
                <w:noProof/>
              </w:rPr>
            </w:pPr>
            <w:r w:rsidRPr="00BB31B4">
              <w:rPr>
                <w:noProof/>
              </w:rPr>
              <w:t>0</w:t>
            </w:r>
          </w:p>
          <w:p w:rsidR="00BB31B4" w:rsidRPr="00BB31B4" w:rsidRDefault="00BB31B4" w:rsidP="00BE010A">
            <w:pPr>
              <w:spacing w:after="120"/>
              <w:rPr>
                <w:noProof/>
              </w:rPr>
            </w:pPr>
            <w:r w:rsidRPr="00BB31B4">
              <w:rPr>
                <w:noProof/>
              </w:rPr>
              <w:t>1</w:t>
            </w:r>
          </w:p>
          <w:p w:rsidR="00BB31B4" w:rsidRPr="00BB31B4" w:rsidRDefault="00BB31B4" w:rsidP="00BE010A">
            <w:pPr>
              <w:spacing w:after="120"/>
              <w:rPr>
                <w:noProof/>
              </w:rPr>
            </w:pPr>
            <w:r w:rsidRPr="00BB31B4">
              <w:rPr>
                <w:noProof/>
              </w:rPr>
              <w:t>1</w:t>
            </w:r>
          </w:p>
          <w:p w:rsidR="00BB31B4" w:rsidRPr="00BB31B4" w:rsidRDefault="00BB31B4" w:rsidP="00BE010A">
            <w:pPr>
              <w:spacing w:after="120"/>
              <w:rPr>
                <w:noProof/>
              </w:rPr>
            </w:pPr>
            <w:r w:rsidRPr="00BB31B4">
              <w:rPr>
                <w:noProof/>
              </w:rPr>
              <w:t>2</w:t>
            </w:r>
          </w:p>
          <w:p w:rsidR="00BB31B4" w:rsidRPr="00BB31B4" w:rsidRDefault="00BB31B4" w:rsidP="00BE010A">
            <w:pPr>
              <w:spacing w:after="120"/>
              <w:rPr>
                <w:noProof/>
              </w:rPr>
            </w:pPr>
            <w:r w:rsidRPr="00BB31B4">
              <w:rPr>
                <w:noProof/>
              </w:rPr>
              <w:t>3</w:t>
            </w:r>
          </w:p>
          <w:p w:rsidR="00BB31B4" w:rsidRPr="00BB31B4" w:rsidRDefault="00BB31B4" w:rsidP="00BE010A">
            <w:pPr>
              <w:spacing w:after="120"/>
              <w:rPr>
                <w:noProof/>
              </w:rPr>
            </w:pPr>
            <w:r w:rsidRPr="00BB31B4">
              <w:rPr>
                <w:noProof/>
              </w:rPr>
              <w:t>5</w:t>
            </w:r>
          </w:p>
          <w:p w:rsidR="00BB31B4" w:rsidRPr="00BB31B4" w:rsidRDefault="00BB31B4" w:rsidP="00BE010A">
            <w:pPr>
              <w:spacing w:after="120"/>
              <w:rPr>
                <w:noProof/>
              </w:rPr>
            </w:pPr>
            <w:r w:rsidRPr="00BB31B4">
              <w:rPr>
                <w:noProof/>
              </w:rPr>
              <w:t>8</w:t>
            </w:r>
          </w:p>
          <w:p w:rsidR="00BB31B4" w:rsidRPr="00BB31B4" w:rsidRDefault="00BB31B4" w:rsidP="00BE010A">
            <w:pPr>
              <w:spacing w:after="120"/>
              <w:rPr>
                <w:noProof/>
              </w:rPr>
            </w:pPr>
            <w:r w:rsidRPr="00BB31B4">
              <w:rPr>
                <w:noProof/>
              </w:rPr>
              <w:t>13</w:t>
            </w:r>
          </w:p>
          <w:p w:rsidR="00BB31B4" w:rsidRPr="00BB31B4" w:rsidRDefault="00BB31B4" w:rsidP="00BE010A">
            <w:pPr>
              <w:spacing w:after="120"/>
              <w:rPr>
                <w:noProof/>
              </w:rPr>
            </w:pPr>
            <w:r w:rsidRPr="00BB31B4">
              <w:rPr>
                <w:noProof/>
              </w:rPr>
              <w:t>21</w:t>
            </w:r>
          </w:p>
          <w:p w:rsidR="00BB31B4" w:rsidRPr="00BB31B4" w:rsidRDefault="00BB31B4" w:rsidP="00BE010A">
            <w:pPr>
              <w:spacing w:after="120"/>
              <w:rPr>
                <w:noProof/>
              </w:rPr>
            </w:pPr>
            <w:r w:rsidRPr="00BB31B4">
              <w:rPr>
                <w:noProof/>
              </w:rPr>
              <w:t>34</w:t>
            </w:r>
          </w:p>
          <w:p w:rsidR="00BB31B4" w:rsidRDefault="00BB31B4" w:rsidP="00BE010A">
            <w:pPr>
              <w:spacing w:after="120"/>
              <w:rPr>
                <w:noProof/>
              </w:rPr>
            </w:pPr>
            <w:r w:rsidRPr="00BB31B4">
              <w:rPr>
                <w:noProof/>
              </w:rPr>
              <w:t>55</w:t>
            </w:r>
          </w:p>
          <w:p w:rsidR="00BB31B4" w:rsidRDefault="00BB31B4" w:rsidP="00BE010A">
            <w:pPr>
              <w:spacing w:after="120"/>
              <w:rPr>
                <w:noProof/>
              </w:rPr>
            </w:pPr>
            <w:r>
              <w:rPr>
                <w:noProof/>
              </w:rPr>
              <w:t>...</w:t>
            </w:r>
          </w:p>
          <w:p w:rsidR="00BB31B4" w:rsidRPr="00BB31B4" w:rsidRDefault="00BB31B4" w:rsidP="00BE010A">
            <w:pPr>
              <w:spacing w:after="120"/>
              <w:rPr>
                <w:noProof/>
              </w:rPr>
            </w:pPr>
            <w:r>
              <w:rPr>
                <w:noProof/>
              </w:rPr>
              <w:t>354224848179261915075</w:t>
            </w:r>
          </w:p>
        </w:tc>
      </w:tr>
    </w:tbl>
    <w:p w:rsidR="00521601" w:rsidRDefault="00521601" w:rsidP="00E834C2">
      <w:pPr>
        <w:spacing w:after="120"/>
        <w:rPr>
          <w:noProof/>
          <w:lang w:val="en-US"/>
        </w:rPr>
      </w:pPr>
    </w:p>
    <w:tbl>
      <w:tblPr>
        <w:tblStyle w:val="TableGrid"/>
        <w:tblW w:w="0" w:type="auto"/>
        <w:tblInd w:w="108" w:type="dxa"/>
        <w:tblLook w:val="04A0"/>
      </w:tblPr>
      <w:tblGrid>
        <w:gridCol w:w="5224"/>
        <w:gridCol w:w="17"/>
        <w:gridCol w:w="5564"/>
      </w:tblGrid>
      <w:tr w:rsidR="0072210B" w:rsidTr="0072210B">
        <w:tc>
          <w:tcPr>
            <w:tcW w:w="10805" w:type="dxa"/>
            <w:gridSpan w:val="3"/>
          </w:tcPr>
          <w:p w:rsidR="0072210B" w:rsidRPr="0072210B" w:rsidRDefault="0072210B" w:rsidP="0072210B">
            <w:pPr>
              <w:spacing w:after="120"/>
              <w:rPr>
                <w:b/>
                <w:noProof/>
              </w:rPr>
            </w:pPr>
            <w:r w:rsidRPr="0072210B">
              <w:rPr>
                <w:rFonts w:cstheme="minorHAnsi"/>
                <w:b/>
                <w:sz w:val="24"/>
              </w:rPr>
              <w:t xml:space="preserve">Задача </w:t>
            </w:r>
            <w:r w:rsidRPr="0072210B">
              <w:rPr>
                <w:rFonts w:cstheme="minorHAnsi"/>
                <w:b/>
                <w:sz w:val="24"/>
                <w:lang w:val="en-US"/>
              </w:rPr>
              <w:t>13</w:t>
            </w:r>
            <w:r w:rsidRPr="0072210B">
              <w:rPr>
                <w:rFonts w:cstheme="minorHAnsi"/>
                <w:b/>
                <w:sz w:val="24"/>
              </w:rPr>
              <w:t>.</w:t>
            </w:r>
            <w:r w:rsidRPr="0072210B">
              <w:rPr>
                <w:rFonts w:cstheme="minorHAnsi"/>
                <w:b/>
                <w:sz w:val="24"/>
                <w:lang w:val="en-US"/>
              </w:rPr>
              <w:t xml:space="preserve"> </w:t>
            </w:r>
            <w:r>
              <w:rPr>
                <w:rFonts w:cstheme="minorHAnsi"/>
                <w:b/>
                <w:sz w:val="24"/>
              </w:rPr>
              <w:t>Специална сума</w:t>
            </w:r>
          </w:p>
        </w:tc>
      </w:tr>
      <w:tr w:rsidR="0072210B" w:rsidTr="0072210B">
        <w:tc>
          <w:tcPr>
            <w:tcW w:w="10805" w:type="dxa"/>
            <w:gridSpan w:val="3"/>
          </w:tcPr>
          <w:p w:rsidR="0072210B" w:rsidRPr="0072210B" w:rsidRDefault="0072210B" w:rsidP="00E834C2">
            <w:pPr>
              <w:spacing w:after="120"/>
              <w:rPr>
                <w:b/>
                <w:noProof/>
              </w:rPr>
            </w:pPr>
            <w:r>
              <w:rPr>
                <w:b/>
                <w:noProof/>
              </w:rPr>
              <w:t>Условие</w:t>
            </w:r>
          </w:p>
          <w:p w:rsidR="0072210B" w:rsidRPr="0072210B" w:rsidRDefault="0072210B" w:rsidP="00E834C2">
            <w:pPr>
              <w:spacing w:after="120"/>
              <w:rPr>
                <w:noProof/>
                <w:lang w:val="en-US"/>
              </w:rPr>
            </w:pPr>
            <w:r w:rsidRPr="0072210B">
              <w:rPr>
                <w:noProof/>
                <w:lang w:val="en-US"/>
              </w:rPr>
              <w:t>Напишете програма, която пресмята сумата (с точност до 0.001):   1+ 1/2 + 1/3 + 1/4 + 1/5 + ...</w:t>
            </w:r>
            <w:r>
              <w:rPr>
                <w:noProof/>
                <w:lang w:val="en-US"/>
              </w:rPr>
              <w:t xml:space="preserve"> </w:t>
            </w:r>
            <w:r>
              <w:rPr>
                <w:noProof/>
              </w:rPr>
              <w:t>1/</w:t>
            </w:r>
            <w:r>
              <w:rPr>
                <w:noProof/>
                <w:lang w:val="en-US"/>
              </w:rPr>
              <w:t>N.</w:t>
            </w:r>
          </w:p>
        </w:tc>
      </w:tr>
      <w:tr w:rsidR="0072210B" w:rsidTr="0072210B">
        <w:tc>
          <w:tcPr>
            <w:tcW w:w="10805" w:type="dxa"/>
            <w:gridSpan w:val="3"/>
          </w:tcPr>
          <w:p w:rsidR="0072210B" w:rsidRPr="008A69D2" w:rsidRDefault="0072210B" w:rsidP="0072210B">
            <w:pPr>
              <w:spacing w:after="120"/>
              <w:rPr>
                <w:b/>
                <w:noProof/>
                <w:lang w:val="en-US"/>
              </w:rPr>
            </w:pPr>
            <w:r w:rsidRPr="008A69D2">
              <w:rPr>
                <w:b/>
                <w:noProof/>
                <w:lang w:val="en-US"/>
              </w:rPr>
              <w:t>Описание на входа</w:t>
            </w:r>
          </w:p>
          <w:p w:rsidR="0072210B" w:rsidRDefault="0072210B" w:rsidP="0072210B">
            <w:pPr>
              <w:spacing w:after="120"/>
              <w:rPr>
                <w:noProof/>
                <w:lang w:val="en-US"/>
              </w:rPr>
            </w:pPr>
            <w:r>
              <w:rPr>
                <w:noProof/>
              </w:rPr>
              <w:t>На първия ред от входа въвеждаме</w:t>
            </w:r>
            <w:r>
              <w:rPr>
                <w:noProof/>
                <w:lang w:val="en-US"/>
              </w:rPr>
              <w:t xml:space="preserve"> </w:t>
            </w:r>
            <w:r>
              <w:rPr>
                <w:noProof/>
              </w:rPr>
              <w:t xml:space="preserve">числото </w:t>
            </w:r>
            <w:r>
              <w:rPr>
                <w:noProof/>
                <w:lang w:val="en-US"/>
              </w:rPr>
              <w:t>N.</w:t>
            </w:r>
          </w:p>
        </w:tc>
      </w:tr>
      <w:tr w:rsidR="0072210B" w:rsidTr="0072210B">
        <w:tc>
          <w:tcPr>
            <w:tcW w:w="10805" w:type="dxa"/>
            <w:gridSpan w:val="3"/>
          </w:tcPr>
          <w:p w:rsidR="0072210B" w:rsidRPr="008A69D2" w:rsidRDefault="0072210B" w:rsidP="0072210B">
            <w:pPr>
              <w:spacing w:after="120"/>
              <w:rPr>
                <w:b/>
                <w:noProof/>
                <w:lang w:val="en-US"/>
              </w:rPr>
            </w:pPr>
            <w:r w:rsidRPr="008A69D2">
              <w:rPr>
                <w:b/>
                <w:noProof/>
                <w:lang w:val="en-US"/>
              </w:rPr>
              <w:t>Описание на изхода</w:t>
            </w:r>
          </w:p>
          <w:p w:rsidR="0072210B" w:rsidRPr="0072210B" w:rsidRDefault="0072210B" w:rsidP="0072210B">
            <w:pPr>
              <w:spacing w:after="120"/>
              <w:rPr>
                <w:noProof/>
              </w:rPr>
            </w:pPr>
            <w:r w:rsidRPr="008A69D2">
              <w:rPr>
                <w:noProof/>
                <w:lang w:val="en-US"/>
              </w:rPr>
              <w:lastRenderedPageBreak/>
              <w:t>Изхода се състои от един ред, на който е</w:t>
            </w:r>
            <w:r>
              <w:rPr>
                <w:noProof/>
                <w:lang w:val="en-US"/>
              </w:rPr>
              <w:t xml:space="preserve"> </w:t>
            </w:r>
            <w:r>
              <w:rPr>
                <w:noProof/>
              </w:rPr>
              <w:t>получената от гореспоменатата редица</w:t>
            </w:r>
            <w:r w:rsidRPr="008A69D2">
              <w:rPr>
                <w:noProof/>
                <w:lang w:val="en-US"/>
              </w:rPr>
              <w:t xml:space="preserve"> сумата </w:t>
            </w:r>
            <w:r>
              <w:rPr>
                <w:noProof/>
              </w:rPr>
              <w:t>.</w:t>
            </w:r>
          </w:p>
        </w:tc>
      </w:tr>
      <w:tr w:rsidR="0072210B" w:rsidTr="0072210B">
        <w:tc>
          <w:tcPr>
            <w:tcW w:w="10805" w:type="dxa"/>
            <w:gridSpan w:val="3"/>
          </w:tcPr>
          <w:p w:rsidR="0072210B" w:rsidRPr="008A69D2" w:rsidRDefault="0072210B" w:rsidP="0072210B">
            <w:pPr>
              <w:spacing w:after="120"/>
              <w:rPr>
                <w:b/>
                <w:noProof/>
                <w:lang w:val="en-US"/>
              </w:rPr>
            </w:pPr>
            <w:r w:rsidRPr="008A69D2">
              <w:rPr>
                <w:b/>
                <w:noProof/>
                <w:lang w:val="en-US"/>
              </w:rPr>
              <w:lastRenderedPageBreak/>
              <w:t>Анализ на задачата</w:t>
            </w:r>
          </w:p>
          <w:p w:rsidR="0072210B" w:rsidRPr="008A69D2" w:rsidRDefault="0072210B" w:rsidP="0072210B">
            <w:pPr>
              <w:spacing w:after="120"/>
              <w:rPr>
                <w:noProof/>
                <w:lang w:val="en-US"/>
              </w:rPr>
            </w:pPr>
            <w:r>
              <w:rPr>
                <w:noProof/>
                <w:lang w:val="en-US"/>
              </w:rPr>
              <w:t xml:space="preserve">Записваме </w:t>
            </w:r>
            <w:r>
              <w:rPr>
                <w:noProof/>
              </w:rPr>
              <w:t>единствения</w:t>
            </w:r>
            <w:r w:rsidRPr="008A69D2">
              <w:rPr>
                <w:noProof/>
                <w:lang w:val="en-US"/>
              </w:rPr>
              <w:t xml:space="preserve"> ред от входа в string променлива.</w:t>
            </w:r>
          </w:p>
          <w:p w:rsidR="0072210B" w:rsidRDefault="0072210B" w:rsidP="0072210B">
            <w:pPr>
              <w:spacing w:after="120"/>
              <w:rPr>
                <w:noProof/>
              </w:rPr>
            </w:pPr>
            <w:r>
              <w:rPr>
                <w:noProof/>
              </w:rPr>
              <w:t xml:space="preserve">Парсваме входния ред в променлива от тип </w:t>
            </w:r>
            <w:r>
              <w:rPr>
                <w:noProof/>
                <w:lang w:val="en-US"/>
              </w:rPr>
              <w:t>int(</w:t>
            </w:r>
            <w:r w:rsidRPr="0072210B">
              <w:rPr>
                <w:noProof/>
                <w:lang w:val="en-US"/>
              </w:rPr>
              <w:t>lastElement</w:t>
            </w:r>
            <w:r>
              <w:rPr>
                <w:noProof/>
                <w:lang w:val="en-US"/>
              </w:rPr>
              <w:t>),</w:t>
            </w:r>
            <w:r>
              <w:rPr>
                <w:noProof/>
              </w:rPr>
              <w:t xml:space="preserve"> която представлява номера на последния елемент.</w:t>
            </w:r>
          </w:p>
          <w:p w:rsidR="0072210B" w:rsidRDefault="0072210B" w:rsidP="0072210B">
            <w:pPr>
              <w:spacing w:after="120"/>
              <w:rPr>
                <w:noProof/>
              </w:rPr>
            </w:pPr>
            <w:r>
              <w:rPr>
                <w:noProof/>
              </w:rPr>
              <w:t>Заделяме и променлива в която ще пазим сумата(</w:t>
            </w:r>
            <w:r>
              <w:rPr>
                <w:noProof/>
                <w:lang w:val="en-US"/>
              </w:rPr>
              <w:t>sum</w:t>
            </w:r>
            <w:r>
              <w:rPr>
                <w:noProof/>
              </w:rPr>
              <w:t>)</w:t>
            </w:r>
            <w:r>
              <w:rPr>
                <w:noProof/>
                <w:lang w:val="en-US"/>
              </w:rPr>
              <w:t xml:space="preserve">. </w:t>
            </w:r>
            <w:r>
              <w:rPr>
                <w:noProof/>
              </w:rPr>
              <w:t>Присвояваме и стойност 1(съответно първия елемент от редицата).</w:t>
            </w:r>
          </w:p>
          <w:p w:rsidR="0072210B" w:rsidRDefault="0072210B" w:rsidP="0072210B">
            <w:pPr>
              <w:spacing w:after="120"/>
              <w:rPr>
                <w:noProof/>
              </w:rPr>
            </w:pPr>
            <w:r>
              <w:rPr>
                <w:noProof/>
              </w:rPr>
              <w:t xml:space="preserve">Стартираме </w:t>
            </w:r>
            <w:r>
              <w:rPr>
                <w:noProof/>
                <w:lang w:val="en-US"/>
              </w:rPr>
              <w:t>for</w:t>
            </w:r>
            <w:r>
              <w:rPr>
                <w:noProof/>
              </w:rPr>
              <w:t xml:space="preserve"> цикъл, който започва от 2(защото първия елемент вече сме го натрупалив </w:t>
            </w:r>
            <w:r>
              <w:rPr>
                <w:noProof/>
                <w:lang w:val="en-US"/>
              </w:rPr>
              <w:t>sum</w:t>
            </w:r>
            <w:r>
              <w:rPr>
                <w:noProof/>
              </w:rPr>
              <w:t xml:space="preserve">) до </w:t>
            </w:r>
            <w:r w:rsidRPr="0072210B">
              <w:rPr>
                <w:noProof/>
                <w:lang w:val="en-US"/>
              </w:rPr>
              <w:t>lastElement</w:t>
            </w:r>
            <w:r>
              <w:rPr>
                <w:noProof/>
              </w:rPr>
              <w:t xml:space="preserve">(вкучително). </w:t>
            </w:r>
          </w:p>
          <w:p w:rsidR="00C565FE" w:rsidRDefault="00C565FE" w:rsidP="00C565FE">
            <w:pPr>
              <w:spacing w:after="120"/>
              <w:rPr>
                <w:noProof/>
                <w:lang w:val="en-US"/>
              </w:rPr>
            </w:pPr>
            <w:r>
              <w:rPr>
                <w:noProof/>
              </w:rPr>
              <w:t>При всяка итерация в сумата натрупваме следващия елемент от редицата,който е 1.0/</w:t>
            </w:r>
            <w:r>
              <w:rPr>
                <w:noProof/>
                <w:lang w:val="en-US"/>
              </w:rPr>
              <w:t>i.</w:t>
            </w:r>
          </w:p>
          <w:p w:rsidR="00C565FE" w:rsidRPr="0072210B" w:rsidRDefault="00AC0F7B" w:rsidP="00C565FE">
            <w:pPr>
              <w:spacing w:after="120"/>
              <w:rPr>
                <w:noProof/>
              </w:rPr>
            </w:pPr>
            <w:r>
              <w:rPr>
                <w:noProof/>
              </w:rPr>
              <w:t xml:space="preserve">За да форматираме изходните данни ползваме </w:t>
            </w:r>
            <w:r>
              <w:rPr>
                <w:noProof/>
                <w:lang w:val="en-US"/>
              </w:rPr>
              <w:t xml:space="preserve">StringFormat </w:t>
            </w:r>
            <w:r>
              <w:rPr>
                <w:noProof/>
              </w:rPr>
              <w:t xml:space="preserve">компонентата </w:t>
            </w:r>
            <w:r w:rsidRPr="00E337DA">
              <w:rPr>
                <w:noProof/>
              </w:rPr>
              <w:t>{0:F3}</w:t>
            </w:r>
            <w:r>
              <w:rPr>
                <w:noProof/>
              </w:rPr>
              <w:t>, която закръгля стойноста  до третия знак след десетичната запетая.</w:t>
            </w:r>
          </w:p>
        </w:tc>
      </w:tr>
      <w:tr w:rsidR="0072210B" w:rsidTr="0072210B">
        <w:tc>
          <w:tcPr>
            <w:tcW w:w="10805" w:type="dxa"/>
            <w:gridSpan w:val="3"/>
          </w:tcPr>
          <w:p w:rsidR="0072210B" w:rsidRDefault="0072210B" w:rsidP="00E834C2">
            <w:pPr>
              <w:spacing w:after="120"/>
              <w:rPr>
                <w:noProof/>
                <w:lang w:val="en-US"/>
              </w:rPr>
            </w:pPr>
            <w:r w:rsidRPr="00DD4D58">
              <w:rPr>
                <w:b/>
                <w:noProof/>
              </w:rPr>
              <w:t>Решение (сорс код)</w:t>
            </w:r>
          </w:p>
        </w:tc>
      </w:tr>
      <w:tr w:rsidR="0072210B" w:rsidTr="0072210B">
        <w:tc>
          <w:tcPr>
            <w:tcW w:w="10805" w:type="dxa"/>
            <w:gridSpan w:val="3"/>
          </w:tcPr>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_10_CalculateSum</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CalcSum</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inputStr </w:t>
            </w:r>
            <w:r>
              <w:rPr>
                <w:rFonts w:ascii="Consolas" w:hAnsi="Consolas" w:cs="Consolas"/>
                <w:color w:val="008080"/>
                <w:sz w:val="24"/>
                <w:szCs w:val="24"/>
              </w:rPr>
              <w:t>=</w:t>
            </w: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ReadLine();</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lastElement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Parse(inputStr);</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1.0;</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i </w:t>
            </w:r>
            <w:r>
              <w:rPr>
                <w:rFonts w:ascii="Consolas" w:hAnsi="Consolas" w:cs="Consolas"/>
                <w:color w:val="008080"/>
                <w:sz w:val="24"/>
                <w:szCs w:val="24"/>
              </w:rPr>
              <w:t>=</w:t>
            </w:r>
            <w:r>
              <w:rPr>
                <w:rFonts w:ascii="Consolas" w:hAnsi="Consolas" w:cs="Consolas"/>
                <w:sz w:val="24"/>
                <w:szCs w:val="24"/>
              </w:rPr>
              <w:t xml:space="preserve"> 2; i </w:t>
            </w:r>
            <w:r>
              <w:rPr>
                <w:rFonts w:ascii="Consolas" w:hAnsi="Consolas" w:cs="Consolas"/>
                <w:color w:val="008080"/>
                <w:sz w:val="24"/>
                <w:szCs w:val="24"/>
              </w:rPr>
              <w:t>&lt;=</w:t>
            </w:r>
            <w:r>
              <w:rPr>
                <w:rFonts w:ascii="Consolas" w:hAnsi="Consolas" w:cs="Consolas"/>
                <w:sz w:val="24"/>
                <w:szCs w:val="24"/>
              </w:rPr>
              <w:t xml:space="preserve"> lastElement; i</w:t>
            </w:r>
            <w:r>
              <w:rPr>
                <w:rFonts w:ascii="Consolas" w:hAnsi="Consolas" w:cs="Consolas"/>
                <w:color w:val="008080"/>
                <w:sz w:val="24"/>
                <w:szCs w:val="24"/>
              </w:rPr>
              <w:t>++</w:t>
            </w:r>
            <w:r>
              <w:rPr>
                <w:rFonts w:ascii="Consolas" w:hAnsi="Consolas" w:cs="Consolas"/>
                <w:sz w:val="24"/>
                <w:szCs w:val="24"/>
              </w:rPr>
              <w:t>)</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                </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(1.0 </w:t>
            </w:r>
            <w:r>
              <w:rPr>
                <w:rFonts w:ascii="Consolas" w:hAnsi="Consolas" w:cs="Consolas"/>
                <w:color w:val="008080"/>
                <w:sz w:val="24"/>
                <w:szCs w:val="24"/>
              </w:rPr>
              <w:t>/</w:t>
            </w:r>
            <w:r>
              <w:rPr>
                <w:rFonts w:ascii="Consolas" w:hAnsi="Consolas" w:cs="Consolas"/>
                <w:sz w:val="24"/>
                <w:szCs w:val="24"/>
              </w:rPr>
              <w:t xml:space="preserve"> i);</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w:t>
            </w:r>
            <w:r w:rsidR="00C565FE" w:rsidRPr="00C565FE">
              <w:rPr>
                <w:rFonts w:ascii="Consolas" w:eastAsia="MS Mincho" w:hAnsi="Consolas" w:cs="Consolas"/>
                <w:sz w:val="19"/>
                <w:szCs w:val="19"/>
                <w:lang w:eastAsia="en-US"/>
              </w:rPr>
              <w:t xml:space="preserve"> </w:t>
            </w:r>
            <w:r w:rsidR="00C565FE" w:rsidRPr="00C565FE">
              <w:rPr>
                <w:rFonts w:ascii="Consolas" w:hAnsi="Consolas" w:cs="Consolas"/>
                <w:sz w:val="24"/>
                <w:szCs w:val="24"/>
              </w:rPr>
              <w:t>("{0:F3}",sum)</w:t>
            </w:r>
            <w:r>
              <w:rPr>
                <w:rFonts w:ascii="Consolas" w:hAnsi="Consolas" w:cs="Consolas"/>
                <w:sz w:val="24"/>
                <w:szCs w:val="24"/>
              </w:rPr>
              <w:t>;</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2210B" w:rsidRDefault="0072210B" w:rsidP="0072210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2210B" w:rsidRDefault="0072210B" w:rsidP="0072210B">
            <w:pPr>
              <w:autoSpaceDE w:val="0"/>
              <w:autoSpaceDN w:val="0"/>
              <w:adjustRightInd w:val="0"/>
              <w:spacing w:after="0" w:line="240" w:lineRule="auto"/>
              <w:rPr>
                <w:noProof/>
                <w:lang w:val="en-US"/>
              </w:rPr>
            </w:pPr>
            <w:r>
              <w:rPr>
                <w:rFonts w:ascii="Consolas" w:hAnsi="Consolas" w:cs="Consolas"/>
                <w:sz w:val="24"/>
                <w:szCs w:val="24"/>
              </w:rPr>
              <w:t>}</w:t>
            </w:r>
          </w:p>
        </w:tc>
      </w:tr>
      <w:tr w:rsidR="0072210B" w:rsidTr="0072210B">
        <w:tc>
          <w:tcPr>
            <w:tcW w:w="10805" w:type="dxa"/>
            <w:gridSpan w:val="3"/>
          </w:tcPr>
          <w:p w:rsidR="00EE3134" w:rsidRPr="00BE010A" w:rsidRDefault="00EE3134" w:rsidP="00EE3134">
            <w:pPr>
              <w:spacing w:after="120"/>
              <w:rPr>
                <w:b/>
                <w:noProof/>
              </w:rPr>
            </w:pPr>
            <w:r w:rsidRPr="00BE010A">
              <w:rPr>
                <w:b/>
                <w:noProof/>
              </w:rPr>
              <w:t>Тестове</w:t>
            </w:r>
          </w:p>
          <w:p w:rsidR="00EE3134" w:rsidRDefault="00EE3134" w:rsidP="00EE3134">
            <w:pPr>
              <w:spacing w:after="120"/>
              <w:rPr>
                <w:noProof/>
              </w:rPr>
            </w:pPr>
            <w:r>
              <w:rPr>
                <w:noProof/>
              </w:rPr>
              <w:t>Интересните случаи за тестване са следните:</w:t>
            </w:r>
          </w:p>
          <w:p w:rsidR="0072210B" w:rsidRDefault="00EE3134" w:rsidP="00EE3134">
            <w:pPr>
              <w:spacing w:after="120"/>
              <w:rPr>
                <w:noProof/>
                <w:lang w:val="en-US"/>
              </w:rPr>
            </w:pPr>
            <w:r>
              <w:rPr>
                <w:noProof/>
              </w:rPr>
              <w:t>•</w:t>
            </w:r>
            <w:r>
              <w:rPr>
                <w:noProof/>
              </w:rPr>
              <w:tab/>
              <w:t>Интересно е да се провери дали дали закръглянето е действително до третия знак. Дали правилно е форматиран изхода.</w:t>
            </w:r>
          </w:p>
        </w:tc>
      </w:tr>
      <w:tr w:rsidR="005766AA" w:rsidTr="005766AA">
        <w:tc>
          <w:tcPr>
            <w:tcW w:w="5224" w:type="dxa"/>
          </w:tcPr>
          <w:p w:rsidR="005766AA" w:rsidRPr="00BE010A" w:rsidRDefault="005766AA" w:rsidP="00EE3134">
            <w:pPr>
              <w:spacing w:after="120"/>
              <w:rPr>
                <w:b/>
                <w:noProof/>
              </w:rPr>
            </w:pPr>
            <w:r>
              <w:rPr>
                <w:b/>
                <w:noProof/>
              </w:rPr>
              <w:t>Вход</w:t>
            </w:r>
          </w:p>
        </w:tc>
        <w:tc>
          <w:tcPr>
            <w:tcW w:w="5581" w:type="dxa"/>
            <w:gridSpan w:val="2"/>
          </w:tcPr>
          <w:p w:rsidR="005766AA" w:rsidRPr="00BE010A" w:rsidRDefault="005766AA" w:rsidP="00EE3134">
            <w:pPr>
              <w:spacing w:after="120"/>
              <w:rPr>
                <w:b/>
                <w:noProof/>
              </w:rPr>
            </w:pPr>
            <w:r>
              <w:rPr>
                <w:b/>
                <w:noProof/>
              </w:rPr>
              <w:t>Изход</w:t>
            </w:r>
          </w:p>
        </w:tc>
      </w:tr>
      <w:tr w:rsidR="0009344A" w:rsidRPr="0009344A" w:rsidTr="0009344A">
        <w:tc>
          <w:tcPr>
            <w:tcW w:w="5241" w:type="dxa"/>
            <w:gridSpan w:val="2"/>
          </w:tcPr>
          <w:p w:rsidR="0009344A" w:rsidRPr="0009344A" w:rsidRDefault="0009344A" w:rsidP="00EE3134">
            <w:pPr>
              <w:spacing w:after="120"/>
              <w:rPr>
                <w:noProof/>
              </w:rPr>
            </w:pPr>
            <w:r w:rsidRPr="0009344A">
              <w:rPr>
                <w:noProof/>
              </w:rPr>
              <w:t>5</w:t>
            </w:r>
          </w:p>
        </w:tc>
        <w:tc>
          <w:tcPr>
            <w:tcW w:w="5564" w:type="dxa"/>
          </w:tcPr>
          <w:p w:rsidR="0009344A" w:rsidRPr="0009344A" w:rsidRDefault="0009344A" w:rsidP="00EE3134">
            <w:pPr>
              <w:spacing w:after="120"/>
              <w:rPr>
                <w:noProof/>
              </w:rPr>
            </w:pPr>
            <w:r w:rsidRPr="0009344A">
              <w:rPr>
                <w:noProof/>
              </w:rPr>
              <w:t>2.283</w:t>
            </w:r>
          </w:p>
        </w:tc>
      </w:tr>
      <w:tr w:rsidR="005766AA" w:rsidTr="008816E1">
        <w:tc>
          <w:tcPr>
            <w:tcW w:w="5224" w:type="dxa"/>
          </w:tcPr>
          <w:p w:rsidR="005766AA" w:rsidRPr="00BE010A" w:rsidRDefault="005766AA" w:rsidP="008816E1">
            <w:pPr>
              <w:spacing w:after="120"/>
              <w:rPr>
                <w:b/>
                <w:noProof/>
              </w:rPr>
            </w:pPr>
            <w:r>
              <w:rPr>
                <w:b/>
                <w:noProof/>
              </w:rPr>
              <w:lastRenderedPageBreak/>
              <w:t>Вход</w:t>
            </w:r>
          </w:p>
        </w:tc>
        <w:tc>
          <w:tcPr>
            <w:tcW w:w="5581" w:type="dxa"/>
            <w:gridSpan w:val="2"/>
          </w:tcPr>
          <w:p w:rsidR="005766AA" w:rsidRPr="00BE010A" w:rsidRDefault="005766AA" w:rsidP="008816E1">
            <w:pPr>
              <w:spacing w:after="120"/>
              <w:rPr>
                <w:b/>
                <w:noProof/>
              </w:rPr>
            </w:pPr>
            <w:r>
              <w:rPr>
                <w:b/>
                <w:noProof/>
              </w:rPr>
              <w:t>Изход</w:t>
            </w:r>
          </w:p>
        </w:tc>
      </w:tr>
      <w:tr w:rsidR="0009344A" w:rsidRPr="0009344A" w:rsidTr="0009344A">
        <w:tc>
          <w:tcPr>
            <w:tcW w:w="5241" w:type="dxa"/>
            <w:gridSpan w:val="2"/>
          </w:tcPr>
          <w:p w:rsidR="0009344A" w:rsidRPr="0009344A" w:rsidRDefault="0009344A" w:rsidP="00EE3134">
            <w:pPr>
              <w:spacing w:after="120"/>
              <w:rPr>
                <w:noProof/>
              </w:rPr>
            </w:pPr>
            <w:r>
              <w:rPr>
                <w:noProof/>
              </w:rPr>
              <w:t>15</w:t>
            </w:r>
          </w:p>
        </w:tc>
        <w:tc>
          <w:tcPr>
            <w:tcW w:w="5564" w:type="dxa"/>
          </w:tcPr>
          <w:p w:rsidR="0009344A" w:rsidRPr="0009344A" w:rsidRDefault="0009344A" w:rsidP="00EE3134">
            <w:pPr>
              <w:spacing w:after="120"/>
              <w:rPr>
                <w:noProof/>
              </w:rPr>
            </w:pPr>
            <w:r>
              <w:rPr>
                <w:noProof/>
              </w:rPr>
              <w:t>3.318</w:t>
            </w:r>
          </w:p>
        </w:tc>
      </w:tr>
      <w:tr w:rsidR="005766AA" w:rsidTr="008816E1">
        <w:tc>
          <w:tcPr>
            <w:tcW w:w="5224" w:type="dxa"/>
          </w:tcPr>
          <w:p w:rsidR="005766AA" w:rsidRPr="00BE010A" w:rsidRDefault="005766AA" w:rsidP="008816E1">
            <w:pPr>
              <w:spacing w:after="120"/>
              <w:rPr>
                <w:b/>
                <w:noProof/>
              </w:rPr>
            </w:pPr>
            <w:r>
              <w:rPr>
                <w:b/>
                <w:noProof/>
              </w:rPr>
              <w:t>Вход</w:t>
            </w:r>
          </w:p>
        </w:tc>
        <w:tc>
          <w:tcPr>
            <w:tcW w:w="5581" w:type="dxa"/>
            <w:gridSpan w:val="2"/>
          </w:tcPr>
          <w:p w:rsidR="005766AA" w:rsidRPr="00BE010A" w:rsidRDefault="005766AA" w:rsidP="008816E1">
            <w:pPr>
              <w:spacing w:after="120"/>
              <w:rPr>
                <w:b/>
                <w:noProof/>
              </w:rPr>
            </w:pPr>
            <w:r>
              <w:rPr>
                <w:b/>
                <w:noProof/>
              </w:rPr>
              <w:t>Изход</w:t>
            </w:r>
          </w:p>
        </w:tc>
      </w:tr>
      <w:tr w:rsidR="0009344A" w:rsidRPr="0009344A" w:rsidTr="0009344A">
        <w:tc>
          <w:tcPr>
            <w:tcW w:w="5241" w:type="dxa"/>
            <w:gridSpan w:val="2"/>
          </w:tcPr>
          <w:p w:rsidR="0009344A" w:rsidRDefault="0009344A" w:rsidP="00EE3134">
            <w:pPr>
              <w:spacing w:after="120"/>
              <w:rPr>
                <w:noProof/>
              </w:rPr>
            </w:pPr>
            <w:r>
              <w:rPr>
                <w:noProof/>
              </w:rPr>
              <w:t>25</w:t>
            </w:r>
          </w:p>
        </w:tc>
        <w:tc>
          <w:tcPr>
            <w:tcW w:w="5564" w:type="dxa"/>
          </w:tcPr>
          <w:p w:rsidR="0009344A" w:rsidRDefault="0009344A" w:rsidP="00EE3134">
            <w:pPr>
              <w:spacing w:after="120"/>
              <w:rPr>
                <w:noProof/>
              </w:rPr>
            </w:pPr>
            <w:r>
              <w:rPr>
                <w:noProof/>
              </w:rPr>
              <w:t>3.816</w:t>
            </w:r>
          </w:p>
        </w:tc>
      </w:tr>
      <w:tr w:rsidR="005766AA" w:rsidTr="008816E1">
        <w:tc>
          <w:tcPr>
            <w:tcW w:w="5224" w:type="dxa"/>
          </w:tcPr>
          <w:p w:rsidR="005766AA" w:rsidRPr="00BE010A" w:rsidRDefault="005766AA" w:rsidP="008816E1">
            <w:pPr>
              <w:spacing w:after="120"/>
              <w:rPr>
                <w:b/>
                <w:noProof/>
              </w:rPr>
            </w:pPr>
            <w:r>
              <w:rPr>
                <w:b/>
                <w:noProof/>
              </w:rPr>
              <w:t>Вход</w:t>
            </w:r>
          </w:p>
        </w:tc>
        <w:tc>
          <w:tcPr>
            <w:tcW w:w="5581" w:type="dxa"/>
            <w:gridSpan w:val="2"/>
          </w:tcPr>
          <w:p w:rsidR="005766AA" w:rsidRPr="00BE010A" w:rsidRDefault="005766AA" w:rsidP="008816E1">
            <w:pPr>
              <w:spacing w:after="120"/>
              <w:rPr>
                <w:b/>
                <w:noProof/>
              </w:rPr>
            </w:pPr>
            <w:r>
              <w:rPr>
                <w:b/>
                <w:noProof/>
              </w:rPr>
              <w:t>Изход</w:t>
            </w:r>
          </w:p>
        </w:tc>
      </w:tr>
      <w:tr w:rsidR="0009344A" w:rsidRPr="0009344A" w:rsidTr="0009344A">
        <w:tc>
          <w:tcPr>
            <w:tcW w:w="5241" w:type="dxa"/>
            <w:gridSpan w:val="2"/>
          </w:tcPr>
          <w:p w:rsidR="0009344A" w:rsidRDefault="0009344A" w:rsidP="00EE3134">
            <w:pPr>
              <w:spacing w:after="120"/>
              <w:rPr>
                <w:noProof/>
              </w:rPr>
            </w:pPr>
            <w:r>
              <w:rPr>
                <w:noProof/>
              </w:rPr>
              <w:t>35</w:t>
            </w:r>
          </w:p>
        </w:tc>
        <w:tc>
          <w:tcPr>
            <w:tcW w:w="5564" w:type="dxa"/>
          </w:tcPr>
          <w:p w:rsidR="0009344A" w:rsidRDefault="0009344A" w:rsidP="00EE3134">
            <w:pPr>
              <w:spacing w:after="120"/>
              <w:rPr>
                <w:noProof/>
              </w:rPr>
            </w:pPr>
            <w:r>
              <w:rPr>
                <w:noProof/>
              </w:rPr>
              <w:t>4.147</w:t>
            </w:r>
          </w:p>
        </w:tc>
      </w:tr>
      <w:tr w:rsidR="005766AA" w:rsidTr="008816E1">
        <w:tc>
          <w:tcPr>
            <w:tcW w:w="5224" w:type="dxa"/>
          </w:tcPr>
          <w:p w:rsidR="005766AA" w:rsidRPr="00BE010A" w:rsidRDefault="005766AA" w:rsidP="008816E1">
            <w:pPr>
              <w:spacing w:after="120"/>
              <w:rPr>
                <w:b/>
                <w:noProof/>
              </w:rPr>
            </w:pPr>
            <w:r>
              <w:rPr>
                <w:b/>
                <w:noProof/>
              </w:rPr>
              <w:t>Вход</w:t>
            </w:r>
          </w:p>
        </w:tc>
        <w:tc>
          <w:tcPr>
            <w:tcW w:w="5581" w:type="dxa"/>
            <w:gridSpan w:val="2"/>
          </w:tcPr>
          <w:p w:rsidR="005766AA" w:rsidRPr="00BE010A" w:rsidRDefault="005766AA" w:rsidP="008816E1">
            <w:pPr>
              <w:spacing w:after="120"/>
              <w:rPr>
                <w:b/>
                <w:noProof/>
              </w:rPr>
            </w:pPr>
            <w:r>
              <w:rPr>
                <w:b/>
                <w:noProof/>
              </w:rPr>
              <w:t>Изход</w:t>
            </w:r>
          </w:p>
        </w:tc>
      </w:tr>
      <w:tr w:rsidR="0009344A" w:rsidRPr="0009344A" w:rsidTr="0009344A">
        <w:tc>
          <w:tcPr>
            <w:tcW w:w="5241" w:type="dxa"/>
            <w:gridSpan w:val="2"/>
          </w:tcPr>
          <w:p w:rsidR="0009344A" w:rsidRDefault="0009344A" w:rsidP="00EE3134">
            <w:pPr>
              <w:spacing w:after="120"/>
              <w:rPr>
                <w:noProof/>
              </w:rPr>
            </w:pPr>
            <w:r>
              <w:rPr>
                <w:noProof/>
              </w:rPr>
              <w:t>45</w:t>
            </w:r>
          </w:p>
        </w:tc>
        <w:tc>
          <w:tcPr>
            <w:tcW w:w="5564" w:type="dxa"/>
          </w:tcPr>
          <w:p w:rsidR="0009344A" w:rsidRDefault="0009344A" w:rsidP="00EE3134">
            <w:pPr>
              <w:spacing w:after="120"/>
              <w:rPr>
                <w:noProof/>
              </w:rPr>
            </w:pPr>
            <w:r>
              <w:rPr>
                <w:noProof/>
              </w:rPr>
              <w:t>4.395</w:t>
            </w:r>
          </w:p>
        </w:tc>
      </w:tr>
    </w:tbl>
    <w:p w:rsidR="0072210B" w:rsidRPr="0072210B" w:rsidRDefault="0072210B" w:rsidP="00E834C2">
      <w:pPr>
        <w:spacing w:after="120"/>
        <w:rPr>
          <w:noProof/>
          <w:lang w:val="en-US"/>
        </w:rPr>
      </w:pPr>
    </w:p>
    <w:sectPr w:rsidR="0072210B" w:rsidRPr="0072210B" w:rsidSect="00E834C2">
      <w:headerReference w:type="default" r:id="rId9"/>
      <w:pgSz w:w="11907" w:h="16839" w:code="9"/>
      <w:pgMar w:top="567" w:right="567" w:bottom="567" w:left="567" w:header="482" w:footer="48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9AD" w:rsidRDefault="00C709AD">
      <w:r>
        <w:separator/>
      </w:r>
    </w:p>
    <w:p w:rsidR="00C709AD" w:rsidRDefault="00C709AD"/>
  </w:endnote>
  <w:endnote w:type="continuationSeparator" w:id="0">
    <w:p w:rsidR="00C709AD" w:rsidRDefault="00C709AD">
      <w:r>
        <w:continuationSeparator/>
      </w:r>
    </w:p>
    <w:p w:rsidR="00C709AD" w:rsidRDefault="00C709A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9AD" w:rsidRDefault="00C709AD">
      <w:r>
        <w:separator/>
      </w:r>
    </w:p>
    <w:p w:rsidR="00C709AD" w:rsidRDefault="00C709AD"/>
  </w:footnote>
  <w:footnote w:type="continuationSeparator" w:id="0">
    <w:p w:rsidR="00C709AD" w:rsidRDefault="00C709AD">
      <w:r>
        <w:continuationSeparator/>
      </w:r>
    </w:p>
    <w:p w:rsidR="00C709AD" w:rsidRDefault="00C709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0B" w:rsidRDefault="007221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BBC3C06"/>
    <w:multiLevelType w:val="hybridMultilevel"/>
    <w:tmpl w:val="C35AEC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4">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6">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7">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1">
    <w:nsid w:val="59B07DF6"/>
    <w:multiLevelType w:val="hybridMultilevel"/>
    <w:tmpl w:val="33D6184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3">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4">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5">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6">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7">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2">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6">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30"/>
  </w:num>
  <w:num w:numId="3">
    <w:abstractNumId w:val="15"/>
  </w:num>
  <w:num w:numId="4">
    <w:abstractNumId w:val="46"/>
  </w:num>
  <w:num w:numId="5">
    <w:abstractNumId w:val="45"/>
  </w:num>
  <w:num w:numId="6">
    <w:abstractNumId w:val="41"/>
  </w:num>
  <w:num w:numId="7">
    <w:abstractNumId w:val="32"/>
  </w:num>
  <w:num w:numId="8">
    <w:abstractNumId w:val="25"/>
  </w:num>
  <w:num w:numId="9">
    <w:abstractNumId w:val="28"/>
  </w:num>
  <w:num w:numId="10">
    <w:abstractNumId w:val="21"/>
  </w:num>
  <w:num w:numId="11">
    <w:abstractNumId w:val="43"/>
  </w:num>
  <w:num w:numId="12">
    <w:abstractNumId w:val="29"/>
  </w:num>
  <w:num w:numId="13">
    <w:abstractNumId w:val="39"/>
  </w:num>
  <w:num w:numId="14">
    <w:abstractNumId w:val="36"/>
  </w:num>
  <w:num w:numId="15">
    <w:abstractNumId w:val="19"/>
  </w:num>
  <w:num w:numId="16">
    <w:abstractNumId w:val="34"/>
  </w:num>
  <w:num w:numId="17">
    <w:abstractNumId w:val="17"/>
  </w:num>
  <w:num w:numId="18">
    <w:abstractNumId w:val="11"/>
  </w:num>
  <w:num w:numId="19">
    <w:abstractNumId w:val="23"/>
  </w:num>
  <w:num w:numId="20">
    <w:abstractNumId w:val="38"/>
  </w:num>
  <w:num w:numId="21">
    <w:abstractNumId w:val="7"/>
  </w:num>
  <w:num w:numId="22">
    <w:abstractNumId w:val="3"/>
  </w:num>
  <w:num w:numId="23">
    <w:abstractNumId w:val="12"/>
  </w:num>
  <w:num w:numId="24">
    <w:abstractNumId w:val="9"/>
  </w:num>
  <w:num w:numId="25">
    <w:abstractNumId w:val="20"/>
  </w:num>
  <w:num w:numId="26">
    <w:abstractNumId w:val="42"/>
  </w:num>
  <w:num w:numId="27">
    <w:abstractNumId w:val="8"/>
  </w:num>
  <w:num w:numId="28">
    <w:abstractNumId w:val="16"/>
  </w:num>
  <w:num w:numId="29">
    <w:abstractNumId w:val="13"/>
  </w:num>
  <w:num w:numId="30">
    <w:abstractNumId w:val="24"/>
  </w:num>
  <w:num w:numId="31">
    <w:abstractNumId w:val="33"/>
  </w:num>
  <w:num w:numId="32">
    <w:abstractNumId w:val="10"/>
  </w:num>
  <w:num w:numId="33">
    <w:abstractNumId w:val="40"/>
  </w:num>
  <w:num w:numId="34">
    <w:abstractNumId w:val="0"/>
  </w:num>
  <w:num w:numId="35">
    <w:abstractNumId w:val="47"/>
  </w:num>
  <w:num w:numId="36">
    <w:abstractNumId w:val="44"/>
  </w:num>
  <w:num w:numId="37">
    <w:abstractNumId w:val="27"/>
  </w:num>
  <w:num w:numId="38">
    <w:abstractNumId w:val="14"/>
  </w:num>
  <w:num w:numId="39">
    <w:abstractNumId w:val="31"/>
  </w:num>
  <w:num w:numId="40">
    <w:abstractNumId w:val="2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spelling="clean" w:grammar="clean"/>
  <w:stylePaneFormatFilter w:val="3F01"/>
  <w:defaultTabStop w:val="284"/>
  <w:hyphenationZone w:val="425"/>
  <w:characterSpacingControl w:val="doNotCompress"/>
  <w:hdrShapeDefaults>
    <o:shapedefaults v:ext="edit" spidmax="23554">
      <o:colormru v:ext="edit" colors="gray,black"/>
    </o:shapedefaults>
  </w:hdrShapeDefaults>
  <w:footnotePr>
    <w:footnote w:id="-1"/>
    <w:footnote w:id="0"/>
  </w:footnotePr>
  <w:endnotePr>
    <w:endnote w:id="-1"/>
    <w:endnote w:id="0"/>
  </w:endnotePr>
  <w:compat>
    <w:useFELayout/>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47C1"/>
    <w:rsid w:val="0002644F"/>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44A"/>
    <w:rsid w:val="00093614"/>
    <w:rsid w:val="00094EF3"/>
    <w:rsid w:val="00095BD3"/>
    <w:rsid w:val="000A0592"/>
    <w:rsid w:val="000A0A1B"/>
    <w:rsid w:val="000A0DFF"/>
    <w:rsid w:val="000A1DD3"/>
    <w:rsid w:val="000A3304"/>
    <w:rsid w:val="000A7ADE"/>
    <w:rsid w:val="000B0AA0"/>
    <w:rsid w:val="000B4BFB"/>
    <w:rsid w:val="000B54C0"/>
    <w:rsid w:val="000C18CB"/>
    <w:rsid w:val="000C22C6"/>
    <w:rsid w:val="000C2692"/>
    <w:rsid w:val="000C2F8A"/>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658"/>
    <w:rsid w:val="0012091F"/>
    <w:rsid w:val="0012298C"/>
    <w:rsid w:val="00122C36"/>
    <w:rsid w:val="00122D45"/>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B1B"/>
    <w:rsid w:val="00153FD5"/>
    <w:rsid w:val="00154D0F"/>
    <w:rsid w:val="00156A11"/>
    <w:rsid w:val="001607E2"/>
    <w:rsid w:val="0016115E"/>
    <w:rsid w:val="0016205D"/>
    <w:rsid w:val="00164050"/>
    <w:rsid w:val="00164336"/>
    <w:rsid w:val="00164E52"/>
    <w:rsid w:val="001654C9"/>
    <w:rsid w:val="00166AE9"/>
    <w:rsid w:val="00166C9A"/>
    <w:rsid w:val="0016750F"/>
    <w:rsid w:val="001675AA"/>
    <w:rsid w:val="0017139B"/>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5AB"/>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C7"/>
    <w:rsid w:val="001B6ED8"/>
    <w:rsid w:val="001C0202"/>
    <w:rsid w:val="001C1458"/>
    <w:rsid w:val="001C30A0"/>
    <w:rsid w:val="001C412F"/>
    <w:rsid w:val="001C44C8"/>
    <w:rsid w:val="001C49B5"/>
    <w:rsid w:val="001C5438"/>
    <w:rsid w:val="001C6584"/>
    <w:rsid w:val="001C65A8"/>
    <w:rsid w:val="001C6F94"/>
    <w:rsid w:val="001D2888"/>
    <w:rsid w:val="001D3C88"/>
    <w:rsid w:val="001D3E6C"/>
    <w:rsid w:val="001D450C"/>
    <w:rsid w:val="001D6043"/>
    <w:rsid w:val="001D6CCF"/>
    <w:rsid w:val="001D70DD"/>
    <w:rsid w:val="001E0243"/>
    <w:rsid w:val="001E1CEA"/>
    <w:rsid w:val="001E1EFE"/>
    <w:rsid w:val="001E46AF"/>
    <w:rsid w:val="001E4BF6"/>
    <w:rsid w:val="001E50B6"/>
    <w:rsid w:val="001E75A3"/>
    <w:rsid w:val="001F094F"/>
    <w:rsid w:val="001F1C30"/>
    <w:rsid w:val="001F27CA"/>
    <w:rsid w:val="001F3E5B"/>
    <w:rsid w:val="001F5B6B"/>
    <w:rsid w:val="001F6C92"/>
    <w:rsid w:val="001F7520"/>
    <w:rsid w:val="00200B14"/>
    <w:rsid w:val="00204334"/>
    <w:rsid w:val="002061DE"/>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36D78"/>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333"/>
    <w:rsid w:val="00255508"/>
    <w:rsid w:val="00255577"/>
    <w:rsid w:val="00260F4F"/>
    <w:rsid w:val="00261DD3"/>
    <w:rsid w:val="002634A9"/>
    <w:rsid w:val="00264144"/>
    <w:rsid w:val="002649D1"/>
    <w:rsid w:val="00264E30"/>
    <w:rsid w:val="00266217"/>
    <w:rsid w:val="00266C43"/>
    <w:rsid w:val="00266F0A"/>
    <w:rsid w:val="00267824"/>
    <w:rsid w:val="002706E2"/>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5DFF"/>
    <w:rsid w:val="002A6372"/>
    <w:rsid w:val="002A715E"/>
    <w:rsid w:val="002A7BE7"/>
    <w:rsid w:val="002B047C"/>
    <w:rsid w:val="002B0864"/>
    <w:rsid w:val="002B15FD"/>
    <w:rsid w:val="002B29BC"/>
    <w:rsid w:val="002B30EE"/>
    <w:rsid w:val="002B375A"/>
    <w:rsid w:val="002B5A87"/>
    <w:rsid w:val="002B5D4C"/>
    <w:rsid w:val="002B6188"/>
    <w:rsid w:val="002B6863"/>
    <w:rsid w:val="002B6A57"/>
    <w:rsid w:val="002B6C36"/>
    <w:rsid w:val="002B6C4A"/>
    <w:rsid w:val="002B7D52"/>
    <w:rsid w:val="002B7F98"/>
    <w:rsid w:val="002C0584"/>
    <w:rsid w:val="002C0937"/>
    <w:rsid w:val="002C3031"/>
    <w:rsid w:val="002C3DF8"/>
    <w:rsid w:val="002C53EF"/>
    <w:rsid w:val="002C7C08"/>
    <w:rsid w:val="002D0732"/>
    <w:rsid w:val="002D10A8"/>
    <w:rsid w:val="002D45EF"/>
    <w:rsid w:val="002D4F0F"/>
    <w:rsid w:val="002D50D8"/>
    <w:rsid w:val="002D5E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1F98"/>
    <w:rsid w:val="0034444F"/>
    <w:rsid w:val="00346062"/>
    <w:rsid w:val="00347159"/>
    <w:rsid w:val="00350A5F"/>
    <w:rsid w:val="00350EED"/>
    <w:rsid w:val="00351D62"/>
    <w:rsid w:val="00352686"/>
    <w:rsid w:val="0035532D"/>
    <w:rsid w:val="0035658B"/>
    <w:rsid w:val="00356DB6"/>
    <w:rsid w:val="00356E8D"/>
    <w:rsid w:val="00357080"/>
    <w:rsid w:val="003603F4"/>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A50"/>
    <w:rsid w:val="00390D08"/>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4D77"/>
    <w:rsid w:val="003C55ED"/>
    <w:rsid w:val="003C56E8"/>
    <w:rsid w:val="003C7A67"/>
    <w:rsid w:val="003D3C69"/>
    <w:rsid w:val="003D4274"/>
    <w:rsid w:val="003D4A0E"/>
    <w:rsid w:val="003D4ECA"/>
    <w:rsid w:val="003D5B0F"/>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828"/>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9F"/>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30E6"/>
    <w:rsid w:val="00484721"/>
    <w:rsid w:val="004854F4"/>
    <w:rsid w:val="00487BCA"/>
    <w:rsid w:val="00490490"/>
    <w:rsid w:val="0049078A"/>
    <w:rsid w:val="00494E55"/>
    <w:rsid w:val="00495C0F"/>
    <w:rsid w:val="00496BB3"/>
    <w:rsid w:val="004A0925"/>
    <w:rsid w:val="004A0F1B"/>
    <w:rsid w:val="004A1808"/>
    <w:rsid w:val="004A336C"/>
    <w:rsid w:val="004A339D"/>
    <w:rsid w:val="004A3BD4"/>
    <w:rsid w:val="004A50F6"/>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41D3"/>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4F6D8E"/>
    <w:rsid w:val="00500F2C"/>
    <w:rsid w:val="005036BD"/>
    <w:rsid w:val="00505345"/>
    <w:rsid w:val="00505619"/>
    <w:rsid w:val="00506417"/>
    <w:rsid w:val="00506905"/>
    <w:rsid w:val="0050737D"/>
    <w:rsid w:val="0050761D"/>
    <w:rsid w:val="00510061"/>
    <w:rsid w:val="005110CE"/>
    <w:rsid w:val="00511CAB"/>
    <w:rsid w:val="00511F46"/>
    <w:rsid w:val="00513421"/>
    <w:rsid w:val="00513D5D"/>
    <w:rsid w:val="0051505A"/>
    <w:rsid w:val="00520929"/>
    <w:rsid w:val="00521601"/>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04BF"/>
    <w:rsid w:val="005615C5"/>
    <w:rsid w:val="00563563"/>
    <w:rsid w:val="005635C7"/>
    <w:rsid w:val="00567CE9"/>
    <w:rsid w:val="005706E1"/>
    <w:rsid w:val="005715F5"/>
    <w:rsid w:val="005766AA"/>
    <w:rsid w:val="00580287"/>
    <w:rsid w:val="00581F16"/>
    <w:rsid w:val="00582A71"/>
    <w:rsid w:val="0058328B"/>
    <w:rsid w:val="005833D6"/>
    <w:rsid w:val="005838C8"/>
    <w:rsid w:val="0058602C"/>
    <w:rsid w:val="005866C1"/>
    <w:rsid w:val="00586D17"/>
    <w:rsid w:val="00586DE4"/>
    <w:rsid w:val="005873E3"/>
    <w:rsid w:val="00587DF5"/>
    <w:rsid w:val="00587E76"/>
    <w:rsid w:val="00590AA5"/>
    <w:rsid w:val="0059295E"/>
    <w:rsid w:val="00593E81"/>
    <w:rsid w:val="00595362"/>
    <w:rsid w:val="00595E5D"/>
    <w:rsid w:val="00597420"/>
    <w:rsid w:val="005A01BE"/>
    <w:rsid w:val="005A3A48"/>
    <w:rsid w:val="005A4532"/>
    <w:rsid w:val="005A6579"/>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1B28"/>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833"/>
    <w:rsid w:val="00634F49"/>
    <w:rsid w:val="00636E8D"/>
    <w:rsid w:val="0063768C"/>
    <w:rsid w:val="00641420"/>
    <w:rsid w:val="00650177"/>
    <w:rsid w:val="00652C00"/>
    <w:rsid w:val="00653007"/>
    <w:rsid w:val="0065573E"/>
    <w:rsid w:val="00655D4D"/>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1468"/>
    <w:rsid w:val="006A7F03"/>
    <w:rsid w:val="006B0528"/>
    <w:rsid w:val="006B0626"/>
    <w:rsid w:val="006B0A6F"/>
    <w:rsid w:val="006B2CD0"/>
    <w:rsid w:val="006B3EB7"/>
    <w:rsid w:val="006B4ECE"/>
    <w:rsid w:val="006B622D"/>
    <w:rsid w:val="006B6C4F"/>
    <w:rsid w:val="006B71F9"/>
    <w:rsid w:val="006B7CC1"/>
    <w:rsid w:val="006C0E5C"/>
    <w:rsid w:val="006C27BB"/>
    <w:rsid w:val="006C2E4D"/>
    <w:rsid w:val="006C3440"/>
    <w:rsid w:val="006C7D83"/>
    <w:rsid w:val="006D0C59"/>
    <w:rsid w:val="006D1AA4"/>
    <w:rsid w:val="006D202B"/>
    <w:rsid w:val="006D4B37"/>
    <w:rsid w:val="006D5245"/>
    <w:rsid w:val="006E06AF"/>
    <w:rsid w:val="006E087E"/>
    <w:rsid w:val="006E15A1"/>
    <w:rsid w:val="006E1CC4"/>
    <w:rsid w:val="006E3C97"/>
    <w:rsid w:val="006E5CA1"/>
    <w:rsid w:val="006E6832"/>
    <w:rsid w:val="006E6D3D"/>
    <w:rsid w:val="006F45C1"/>
    <w:rsid w:val="006F462B"/>
    <w:rsid w:val="006F47F0"/>
    <w:rsid w:val="006F4EF2"/>
    <w:rsid w:val="006F7654"/>
    <w:rsid w:val="006F7BBF"/>
    <w:rsid w:val="00704653"/>
    <w:rsid w:val="00707F5C"/>
    <w:rsid w:val="00710C6C"/>
    <w:rsid w:val="007113CE"/>
    <w:rsid w:val="0071589E"/>
    <w:rsid w:val="00721480"/>
    <w:rsid w:val="0072210B"/>
    <w:rsid w:val="0072246F"/>
    <w:rsid w:val="0072453D"/>
    <w:rsid w:val="00725575"/>
    <w:rsid w:val="00725955"/>
    <w:rsid w:val="00730CC4"/>
    <w:rsid w:val="00732E75"/>
    <w:rsid w:val="00733650"/>
    <w:rsid w:val="00734752"/>
    <w:rsid w:val="00734E2B"/>
    <w:rsid w:val="00734ED6"/>
    <w:rsid w:val="00735B13"/>
    <w:rsid w:val="007365DB"/>
    <w:rsid w:val="00736C13"/>
    <w:rsid w:val="0073709D"/>
    <w:rsid w:val="00742684"/>
    <w:rsid w:val="00742E0B"/>
    <w:rsid w:val="00750471"/>
    <w:rsid w:val="007537AC"/>
    <w:rsid w:val="007539E9"/>
    <w:rsid w:val="00754300"/>
    <w:rsid w:val="0075452F"/>
    <w:rsid w:val="00757A22"/>
    <w:rsid w:val="00760099"/>
    <w:rsid w:val="007609AD"/>
    <w:rsid w:val="007616CF"/>
    <w:rsid w:val="00761E09"/>
    <w:rsid w:val="007658EA"/>
    <w:rsid w:val="00765EE7"/>
    <w:rsid w:val="007662A2"/>
    <w:rsid w:val="007723B3"/>
    <w:rsid w:val="00773863"/>
    <w:rsid w:val="007743C6"/>
    <w:rsid w:val="00775BDB"/>
    <w:rsid w:val="007761BB"/>
    <w:rsid w:val="00776F7B"/>
    <w:rsid w:val="007776CF"/>
    <w:rsid w:val="00780F92"/>
    <w:rsid w:val="007826DF"/>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A68"/>
    <w:rsid w:val="007B4E2A"/>
    <w:rsid w:val="007B5256"/>
    <w:rsid w:val="007B52F2"/>
    <w:rsid w:val="007B5BBA"/>
    <w:rsid w:val="007B702A"/>
    <w:rsid w:val="007C15A1"/>
    <w:rsid w:val="007C2EAB"/>
    <w:rsid w:val="007C5359"/>
    <w:rsid w:val="007C59E1"/>
    <w:rsid w:val="007C5A3D"/>
    <w:rsid w:val="007C5B7B"/>
    <w:rsid w:val="007C6B0B"/>
    <w:rsid w:val="007C6EEF"/>
    <w:rsid w:val="007C6F33"/>
    <w:rsid w:val="007D15ED"/>
    <w:rsid w:val="007D370D"/>
    <w:rsid w:val="007D53CD"/>
    <w:rsid w:val="007D553E"/>
    <w:rsid w:val="007D5A00"/>
    <w:rsid w:val="007D5A46"/>
    <w:rsid w:val="007D5B29"/>
    <w:rsid w:val="007E1534"/>
    <w:rsid w:val="007E1A16"/>
    <w:rsid w:val="007E2619"/>
    <w:rsid w:val="007E294D"/>
    <w:rsid w:val="007E31EC"/>
    <w:rsid w:val="007E5DBE"/>
    <w:rsid w:val="007F0198"/>
    <w:rsid w:val="007F20D9"/>
    <w:rsid w:val="007F2E70"/>
    <w:rsid w:val="007F64EC"/>
    <w:rsid w:val="007F6F07"/>
    <w:rsid w:val="008008BC"/>
    <w:rsid w:val="0080092D"/>
    <w:rsid w:val="00802059"/>
    <w:rsid w:val="008028A7"/>
    <w:rsid w:val="00806165"/>
    <w:rsid w:val="00806B9A"/>
    <w:rsid w:val="00807E7D"/>
    <w:rsid w:val="008116F5"/>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487"/>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87D30"/>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9D2"/>
    <w:rsid w:val="008A6DA2"/>
    <w:rsid w:val="008A76AF"/>
    <w:rsid w:val="008B2EDC"/>
    <w:rsid w:val="008B4030"/>
    <w:rsid w:val="008C0EF2"/>
    <w:rsid w:val="008C20E5"/>
    <w:rsid w:val="008C2A37"/>
    <w:rsid w:val="008C2BF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25F59"/>
    <w:rsid w:val="00931C55"/>
    <w:rsid w:val="0093225F"/>
    <w:rsid w:val="009357A8"/>
    <w:rsid w:val="0093662A"/>
    <w:rsid w:val="009378BE"/>
    <w:rsid w:val="00940116"/>
    <w:rsid w:val="0094285F"/>
    <w:rsid w:val="0094636B"/>
    <w:rsid w:val="00947101"/>
    <w:rsid w:val="00951824"/>
    <w:rsid w:val="00952378"/>
    <w:rsid w:val="00952628"/>
    <w:rsid w:val="00953D8A"/>
    <w:rsid w:val="00961297"/>
    <w:rsid w:val="0096215E"/>
    <w:rsid w:val="009623D9"/>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3656"/>
    <w:rsid w:val="009B4FF5"/>
    <w:rsid w:val="009B559B"/>
    <w:rsid w:val="009B6F6A"/>
    <w:rsid w:val="009B79D6"/>
    <w:rsid w:val="009B7FBA"/>
    <w:rsid w:val="009C0793"/>
    <w:rsid w:val="009C109E"/>
    <w:rsid w:val="009C27A5"/>
    <w:rsid w:val="009D11BA"/>
    <w:rsid w:val="009D1B45"/>
    <w:rsid w:val="009D5DA4"/>
    <w:rsid w:val="009E03DC"/>
    <w:rsid w:val="009E1548"/>
    <w:rsid w:val="009E2710"/>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1C5D"/>
    <w:rsid w:val="00A423A5"/>
    <w:rsid w:val="00A42A81"/>
    <w:rsid w:val="00A44021"/>
    <w:rsid w:val="00A443B9"/>
    <w:rsid w:val="00A457E5"/>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377B"/>
    <w:rsid w:val="00A75F5D"/>
    <w:rsid w:val="00A7764F"/>
    <w:rsid w:val="00A80E98"/>
    <w:rsid w:val="00A81B1F"/>
    <w:rsid w:val="00A8215B"/>
    <w:rsid w:val="00A83CAE"/>
    <w:rsid w:val="00A84CB9"/>
    <w:rsid w:val="00A8513C"/>
    <w:rsid w:val="00A92B67"/>
    <w:rsid w:val="00A941BA"/>
    <w:rsid w:val="00A94F8D"/>
    <w:rsid w:val="00A96345"/>
    <w:rsid w:val="00A9700B"/>
    <w:rsid w:val="00A9797D"/>
    <w:rsid w:val="00A97C43"/>
    <w:rsid w:val="00AA135F"/>
    <w:rsid w:val="00AA2ACA"/>
    <w:rsid w:val="00AA30E3"/>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0F7B"/>
    <w:rsid w:val="00AC5485"/>
    <w:rsid w:val="00AC570E"/>
    <w:rsid w:val="00AC5F98"/>
    <w:rsid w:val="00AC5FE8"/>
    <w:rsid w:val="00AD1C62"/>
    <w:rsid w:val="00AD3E6C"/>
    <w:rsid w:val="00AE0953"/>
    <w:rsid w:val="00AE14FE"/>
    <w:rsid w:val="00AE27AC"/>
    <w:rsid w:val="00AE31CC"/>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16D00"/>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6E"/>
    <w:rsid w:val="00B657DE"/>
    <w:rsid w:val="00B66338"/>
    <w:rsid w:val="00B663EE"/>
    <w:rsid w:val="00B7129F"/>
    <w:rsid w:val="00B7366B"/>
    <w:rsid w:val="00B73DA5"/>
    <w:rsid w:val="00B742AD"/>
    <w:rsid w:val="00B7469E"/>
    <w:rsid w:val="00B76371"/>
    <w:rsid w:val="00B7764B"/>
    <w:rsid w:val="00B803BC"/>
    <w:rsid w:val="00B812E6"/>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31B4"/>
    <w:rsid w:val="00BB43C8"/>
    <w:rsid w:val="00BB44EB"/>
    <w:rsid w:val="00BB470F"/>
    <w:rsid w:val="00BB53EB"/>
    <w:rsid w:val="00BB7B0D"/>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010A"/>
    <w:rsid w:val="00BE0C46"/>
    <w:rsid w:val="00BE152C"/>
    <w:rsid w:val="00BE344F"/>
    <w:rsid w:val="00BE3646"/>
    <w:rsid w:val="00BE3961"/>
    <w:rsid w:val="00BE6636"/>
    <w:rsid w:val="00BF1D1A"/>
    <w:rsid w:val="00BF1EA8"/>
    <w:rsid w:val="00BF227D"/>
    <w:rsid w:val="00BF36D8"/>
    <w:rsid w:val="00BF4816"/>
    <w:rsid w:val="00BF4D76"/>
    <w:rsid w:val="00BF4FE6"/>
    <w:rsid w:val="00BF62A6"/>
    <w:rsid w:val="00BF6EF2"/>
    <w:rsid w:val="00BF6F83"/>
    <w:rsid w:val="00C00289"/>
    <w:rsid w:val="00C00C2A"/>
    <w:rsid w:val="00C03EDE"/>
    <w:rsid w:val="00C04CA9"/>
    <w:rsid w:val="00C05880"/>
    <w:rsid w:val="00C10430"/>
    <w:rsid w:val="00C10509"/>
    <w:rsid w:val="00C10520"/>
    <w:rsid w:val="00C120CF"/>
    <w:rsid w:val="00C149A1"/>
    <w:rsid w:val="00C16CDA"/>
    <w:rsid w:val="00C1787C"/>
    <w:rsid w:val="00C17AAA"/>
    <w:rsid w:val="00C17C34"/>
    <w:rsid w:val="00C20C30"/>
    <w:rsid w:val="00C21B10"/>
    <w:rsid w:val="00C23774"/>
    <w:rsid w:val="00C30229"/>
    <w:rsid w:val="00C30F8B"/>
    <w:rsid w:val="00C31C07"/>
    <w:rsid w:val="00C32FF7"/>
    <w:rsid w:val="00C33083"/>
    <w:rsid w:val="00C33E69"/>
    <w:rsid w:val="00C35494"/>
    <w:rsid w:val="00C359AC"/>
    <w:rsid w:val="00C36C49"/>
    <w:rsid w:val="00C37331"/>
    <w:rsid w:val="00C40241"/>
    <w:rsid w:val="00C41E7C"/>
    <w:rsid w:val="00C44BE0"/>
    <w:rsid w:val="00C44D42"/>
    <w:rsid w:val="00C45834"/>
    <w:rsid w:val="00C47799"/>
    <w:rsid w:val="00C51605"/>
    <w:rsid w:val="00C53194"/>
    <w:rsid w:val="00C545AC"/>
    <w:rsid w:val="00C5495F"/>
    <w:rsid w:val="00C565FE"/>
    <w:rsid w:val="00C56AC8"/>
    <w:rsid w:val="00C57971"/>
    <w:rsid w:val="00C57C86"/>
    <w:rsid w:val="00C60BC0"/>
    <w:rsid w:val="00C617B1"/>
    <w:rsid w:val="00C666D7"/>
    <w:rsid w:val="00C709AD"/>
    <w:rsid w:val="00C71973"/>
    <w:rsid w:val="00C722D9"/>
    <w:rsid w:val="00C72370"/>
    <w:rsid w:val="00C725CA"/>
    <w:rsid w:val="00C75153"/>
    <w:rsid w:val="00C76814"/>
    <w:rsid w:val="00C83DA5"/>
    <w:rsid w:val="00C846F9"/>
    <w:rsid w:val="00C856FF"/>
    <w:rsid w:val="00C87802"/>
    <w:rsid w:val="00C91345"/>
    <w:rsid w:val="00C92484"/>
    <w:rsid w:val="00C9596A"/>
    <w:rsid w:val="00C97278"/>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3C6B"/>
    <w:rsid w:val="00CD52DC"/>
    <w:rsid w:val="00CE00E1"/>
    <w:rsid w:val="00CE0A2F"/>
    <w:rsid w:val="00CE1B6D"/>
    <w:rsid w:val="00CE1C3E"/>
    <w:rsid w:val="00CE29F9"/>
    <w:rsid w:val="00CE4BDA"/>
    <w:rsid w:val="00CE5823"/>
    <w:rsid w:val="00CF3232"/>
    <w:rsid w:val="00CF3920"/>
    <w:rsid w:val="00CF3FAF"/>
    <w:rsid w:val="00CF459E"/>
    <w:rsid w:val="00CF4C8A"/>
    <w:rsid w:val="00CF5174"/>
    <w:rsid w:val="00CF5A1B"/>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EB7"/>
    <w:rsid w:val="00D34FD4"/>
    <w:rsid w:val="00D3516D"/>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25B"/>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4D58"/>
    <w:rsid w:val="00DD653D"/>
    <w:rsid w:val="00DE0BA4"/>
    <w:rsid w:val="00DE39D7"/>
    <w:rsid w:val="00DE4FC1"/>
    <w:rsid w:val="00DE692C"/>
    <w:rsid w:val="00DF0FB5"/>
    <w:rsid w:val="00DF12BE"/>
    <w:rsid w:val="00DF13AA"/>
    <w:rsid w:val="00DF2E13"/>
    <w:rsid w:val="00DF2E85"/>
    <w:rsid w:val="00DF651B"/>
    <w:rsid w:val="00E01CC4"/>
    <w:rsid w:val="00E01F1F"/>
    <w:rsid w:val="00E024AF"/>
    <w:rsid w:val="00E03D43"/>
    <w:rsid w:val="00E04EFB"/>
    <w:rsid w:val="00E0534D"/>
    <w:rsid w:val="00E06A7D"/>
    <w:rsid w:val="00E07C96"/>
    <w:rsid w:val="00E13B89"/>
    <w:rsid w:val="00E14EC7"/>
    <w:rsid w:val="00E15A5A"/>
    <w:rsid w:val="00E1626C"/>
    <w:rsid w:val="00E17F6B"/>
    <w:rsid w:val="00E204B9"/>
    <w:rsid w:val="00E20754"/>
    <w:rsid w:val="00E214D1"/>
    <w:rsid w:val="00E239A3"/>
    <w:rsid w:val="00E249EE"/>
    <w:rsid w:val="00E25522"/>
    <w:rsid w:val="00E25C48"/>
    <w:rsid w:val="00E301E3"/>
    <w:rsid w:val="00E30FAF"/>
    <w:rsid w:val="00E31401"/>
    <w:rsid w:val="00E325DD"/>
    <w:rsid w:val="00E32819"/>
    <w:rsid w:val="00E337DA"/>
    <w:rsid w:val="00E343DA"/>
    <w:rsid w:val="00E35E21"/>
    <w:rsid w:val="00E40DA1"/>
    <w:rsid w:val="00E40F69"/>
    <w:rsid w:val="00E41380"/>
    <w:rsid w:val="00E415DC"/>
    <w:rsid w:val="00E423C4"/>
    <w:rsid w:val="00E4282C"/>
    <w:rsid w:val="00E43DEF"/>
    <w:rsid w:val="00E44408"/>
    <w:rsid w:val="00E4581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0EE6"/>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134"/>
    <w:rsid w:val="00EE3997"/>
    <w:rsid w:val="00EE3BBD"/>
    <w:rsid w:val="00EE43A6"/>
    <w:rsid w:val="00EE4894"/>
    <w:rsid w:val="00EE61A6"/>
    <w:rsid w:val="00EF13D8"/>
    <w:rsid w:val="00EF2830"/>
    <w:rsid w:val="00EF3F96"/>
    <w:rsid w:val="00EF45D1"/>
    <w:rsid w:val="00EF4B0F"/>
    <w:rsid w:val="00EF6F37"/>
    <w:rsid w:val="00F00209"/>
    <w:rsid w:val="00F013A6"/>
    <w:rsid w:val="00F02FB7"/>
    <w:rsid w:val="00F03D26"/>
    <w:rsid w:val="00F03DD7"/>
    <w:rsid w:val="00F0422B"/>
    <w:rsid w:val="00F048D9"/>
    <w:rsid w:val="00F05C37"/>
    <w:rsid w:val="00F0742B"/>
    <w:rsid w:val="00F11B6C"/>
    <w:rsid w:val="00F13888"/>
    <w:rsid w:val="00F142D5"/>
    <w:rsid w:val="00F15211"/>
    <w:rsid w:val="00F159CF"/>
    <w:rsid w:val="00F15A7A"/>
    <w:rsid w:val="00F214F2"/>
    <w:rsid w:val="00F235AD"/>
    <w:rsid w:val="00F23852"/>
    <w:rsid w:val="00F25DF0"/>
    <w:rsid w:val="00F2796E"/>
    <w:rsid w:val="00F318FF"/>
    <w:rsid w:val="00F32189"/>
    <w:rsid w:val="00F3233A"/>
    <w:rsid w:val="00F32946"/>
    <w:rsid w:val="00F349A6"/>
    <w:rsid w:val="00F368B6"/>
    <w:rsid w:val="00F369C2"/>
    <w:rsid w:val="00F37B9A"/>
    <w:rsid w:val="00F408BB"/>
    <w:rsid w:val="00F42469"/>
    <w:rsid w:val="00F436DF"/>
    <w:rsid w:val="00F44C97"/>
    <w:rsid w:val="00F46B04"/>
    <w:rsid w:val="00F46F7A"/>
    <w:rsid w:val="00F50F52"/>
    <w:rsid w:val="00F5380C"/>
    <w:rsid w:val="00F55045"/>
    <w:rsid w:val="00F56789"/>
    <w:rsid w:val="00F56AB8"/>
    <w:rsid w:val="00F57C42"/>
    <w:rsid w:val="00F60701"/>
    <w:rsid w:val="00F61278"/>
    <w:rsid w:val="00F62348"/>
    <w:rsid w:val="00F64661"/>
    <w:rsid w:val="00F64A95"/>
    <w:rsid w:val="00F65AFB"/>
    <w:rsid w:val="00F6677A"/>
    <w:rsid w:val="00F733C6"/>
    <w:rsid w:val="00F73664"/>
    <w:rsid w:val="00F73CEF"/>
    <w:rsid w:val="00F73DC3"/>
    <w:rsid w:val="00F74025"/>
    <w:rsid w:val="00F74AA2"/>
    <w:rsid w:val="00F74E54"/>
    <w:rsid w:val="00F759E7"/>
    <w:rsid w:val="00F77A2E"/>
    <w:rsid w:val="00F800FA"/>
    <w:rsid w:val="00F82E54"/>
    <w:rsid w:val="00F82FEA"/>
    <w:rsid w:val="00F835A5"/>
    <w:rsid w:val="00F84EA2"/>
    <w:rsid w:val="00F85CB2"/>
    <w:rsid w:val="00F87E3C"/>
    <w:rsid w:val="00F94AA8"/>
    <w:rsid w:val="00F951E4"/>
    <w:rsid w:val="00F955BB"/>
    <w:rsid w:val="00F95872"/>
    <w:rsid w:val="00FA00A1"/>
    <w:rsid w:val="00FA1F20"/>
    <w:rsid w:val="00FA2307"/>
    <w:rsid w:val="00FA34C5"/>
    <w:rsid w:val="00FA3D51"/>
    <w:rsid w:val="00FA4484"/>
    <w:rsid w:val="00FA69C7"/>
    <w:rsid w:val="00FA6F61"/>
    <w:rsid w:val="00FA77A1"/>
    <w:rsid w:val="00FB0ADA"/>
    <w:rsid w:val="00FB2792"/>
    <w:rsid w:val="00FB4207"/>
    <w:rsid w:val="00FB790D"/>
    <w:rsid w:val="00FC037F"/>
    <w:rsid w:val="00FC11C1"/>
    <w:rsid w:val="00FC182D"/>
    <w:rsid w:val="00FC2B97"/>
    <w:rsid w:val="00FC300B"/>
    <w:rsid w:val="00FC3AC2"/>
    <w:rsid w:val="00FC3FF3"/>
    <w:rsid w:val="00FC5B66"/>
    <w:rsid w:val="00FC72EA"/>
    <w:rsid w:val="00FD01E6"/>
    <w:rsid w:val="00FD0DBA"/>
    <w:rsid w:val="00FD0EDF"/>
    <w:rsid w:val="00FD1381"/>
    <w:rsid w:val="00FD13B6"/>
    <w:rsid w:val="00FD1576"/>
    <w:rsid w:val="00FD1963"/>
    <w:rsid w:val="00FD314D"/>
    <w:rsid w:val="00FD347F"/>
    <w:rsid w:val="00FD357B"/>
    <w:rsid w:val="00FD3D49"/>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ru v:ext="edit" colors="gray,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7609AD"/>
    <w:pPr>
      <w:spacing w:after="200" w:line="276" w:lineRule="auto"/>
    </w:pPr>
    <w:rPr>
      <w:rFonts w:asciiTheme="minorHAnsi" w:eastAsiaTheme="minorEastAsia" w:hAnsiTheme="minorHAnsi" w:cstheme="minorBidi"/>
      <w:sz w:val="22"/>
      <w:szCs w:val="22"/>
      <w:lang w:val="bg-BG" w:eastAsia="bg-BG"/>
    </w:rPr>
  </w:style>
  <w:style w:type="paragraph" w:styleId="Heading1">
    <w:name w:val="heading 1"/>
    <w:basedOn w:val="Normal"/>
    <w:next w:val="Normal"/>
    <w:link w:val="Heading1Char"/>
    <w:qFormat/>
    <w:rsid w:val="00280BF8"/>
    <w:pPr>
      <w:keepNext/>
      <w:spacing w:before="480" w:after="360" w:line="240" w:lineRule="auto"/>
      <w:outlineLvl w:val="0"/>
    </w:pPr>
    <w:rPr>
      <w:rFonts w:ascii="Verdana" w:eastAsia="MS Mincho" w:hAnsi="Verdana"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line="240" w:lineRule="auto"/>
      <w:outlineLvl w:val="2"/>
    </w:pPr>
    <w:rPr>
      <w:rFonts w:ascii="Verdana" w:eastAsia="MS Mincho" w:hAnsi="Verdana" w:cs="Arial"/>
      <w:b/>
      <w:bCs/>
      <w:sz w:val="26"/>
      <w:szCs w:val="26"/>
    </w:rPr>
  </w:style>
  <w:style w:type="paragraph" w:styleId="Heading4">
    <w:name w:val="heading 4"/>
    <w:basedOn w:val="Normal"/>
    <w:next w:val="Normal"/>
    <w:link w:val="Heading4Char"/>
    <w:qFormat/>
    <w:rsid w:val="00D62CAB"/>
    <w:pPr>
      <w:keepNext/>
      <w:spacing w:before="180" w:after="60" w:line="240" w:lineRule="auto"/>
      <w:outlineLvl w:val="3"/>
    </w:pPr>
    <w:rPr>
      <w:rFonts w:ascii="Verdana" w:eastAsia="MS Mincho" w:hAnsi="Verdana" w:cs="Times New Roman"/>
      <w:b/>
      <w:bCs/>
      <w:szCs w:val="28"/>
    </w:rPr>
  </w:style>
  <w:style w:type="paragraph" w:styleId="Heading5">
    <w:name w:val="heading 5"/>
    <w:basedOn w:val="Normal"/>
    <w:next w:val="Normal"/>
    <w:link w:val="Heading5Char"/>
    <w:qFormat/>
    <w:rsid w:val="008D26CF"/>
    <w:pPr>
      <w:keepNext/>
      <w:keepLines/>
      <w:spacing w:before="200" w:after="0" w:line="240" w:lineRule="auto"/>
      <w:jc w:val="both"/>
      <w:outlineLvl w:val="4"/>
    </w:pPr>
    <w:rPr>
      <w:rFonts w:ascii="Cambria" w:eastAsia="MS Mincho" w:hAnsi="Cambria" w:cs="Times New Roman"/>
      <w:color w:val="243F60"/>
      <w:sz w:val="20"/>
      <w:szCs w:val="24"/>
    </w:rPr>
  </w:style>
  <w:style w:type="paragraph" w:styleId="Heading6">
    <w:name w:val="heading 6"/>
    <w:basedOn w:val="Normal"/>
    <w:next w:val="Normal"/>
    <w:link w:val="Heading6Char"/>
    <w:qFormat/>
    <w:rsid w:val="008D26CF"/>
    <w:pPr>
      <w:keepNext/>
      <w:keepLines/>
      <w:spacing w:before="200" w:after="0" w:line="240" w:lineRule="auto"/>
      <w:jc w:val="both"/>
      <w:outlineLvl w:val="5"/>
    </w:pPr>
    <w:rPr>
      <w:rFonts w:ascii="Cambria" w:eastAsia="MS Mincho" w:hAnsi="Cambria" w:cs="Times New Roman"/>
      <w:i/>
      <w:iCs/>
      <w:color w:val="243F60"/>
      <w:sz w:val="20"/>
      <w:szCs w:val="24"/>
    </w:rPr>
  </w:style>
  <w:style w:type="paragraph" w:styleId="Heading7">
    <w:name w:val="heading 7"/>
    <w:basedOn w:val="Normal"/>
    <w:next w:val="Normal"/>
    <w:link w:val="Heading7Char"/>
    <w:qFormat/>
    <w:rsid w:val="008D26CF"/>
    <w:pPr>
      <w:keepNext/>
      <w:keepLines/>
      <w:spacing w:before="200" w:after="0" w:line="240" w:lineRule="auto"/>
      <w:jc w:val="both"/>
      <w:outlineLvl w:val="6"/>
    </w:pPr>
    <w:rPr>
      <w:rFonts w:ascii="Cambria" w:eastAsia="MS Mincho" w:hAnsi="Cambria" w:cs="Times New Roman"/>
      <w:i/>
      <w:iCs/>
      <w:color w:val="404040"/>
      <w:sz w:val="20"/>
      <w:szCs w:val="24"/>
    </w:rPr>
  </w:style>
  <w:style w:type="paragraph" w:styleId="Heading8">
    <w:name w:val="heading 8"/>
    <w:basedOn w:val="Normal"/>
    <w:next w:val="Normal"/>
    <w:link w:val="Heading8Char"/>
    <w:qFormat/>
    <w:rsid w:val="008D26CF"/>
    <w:pPr>
      <w:keepNext/>
      <w:keepLines/>
      <w:spacing w:before="200" w:after="0" w:line="240" w:lineRule="auto"/>
      <w:jc w:val="both"/>
      <w:outlineLvl w:val="7"/>
    </w:pPr>
    <w:rPr>
      <w:rFonts w:ascii="Cambria" w:eastAsia="MS Mincho" w:hAnsi="Cambria" w:cs="Times New Roman"/>
      <w:color w:val="404040"/>
      <w:sz w:val="20"/>
      <w:szCs w:val="20"/>
    </w:rPr>
  </w:style>
  <w:style w:type="paragraph" w:styleId="Heading9">
    <w:name w:val="heading 9"/>
    <w:basedOn w:val="Normal"/>
    <w:next w:val="Normal"/>
    <w:link w:val="Heading9Char"/>
    <w:qFormat/>
    <w:rsid w:val="008D26CF"/>
    <w:pPr>
      <w:keepNext/>
      <w:keepLines/>
      <w:spacing w:before="200" w:after="0" w:line="240" w:lineRule="auto"/>
      <w:jc w:val="both"/>
      <w:outlineLvl w:val="8"/>
    </w:pPr>
    <w:rPr>
      <w:rFonts w:ascii="Cambria" w:eastAsia="MS Mincho"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spacing w:before="120" w:after="0" w:line="240" w:lineRule="auto"/>
      <w:jc w:val="both"/>
    </w:pPr>
    <w:rPr>
      <w:rFonts w:ascii="Tahoma" w:eastAsia="MS Mincho" w:hAnsi="Tahoma" w:cs="Tahoma"/>
      <w:sz w:val="20"/>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spacing w:before="120" w:after="0" w:line="240" w:lineRule="auto"/>
      <w:jc w:val="both"/>
    </w:pPr>
    <w:rPr>
      <w:rFonts w:ascii="Verdana" w:eastAsia="MS Mincho" w:hAnsi="Verdana" w:cs="Times New Roman"/>
      <w:sz w:val="20"/>
      <w:szCs w:val="24"/>
    </w:r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spacing w:before="120" w:after="0" w:line="240" w:lineRule="auto"/>
      <w:jc w:val="both"/>
    </w:pPr>
    <w:rPr>
      <w:rFonts w:ascii="Verdana" w:eastAsia="MS Mincho" w:hAnsi="Verdana" w:cs="Times New Roman"/>
      <w:sz w:val="20"/>
      <w:szCs w:val="24"/>
    </w:rPr>
  </w:style>
  <w:style w:type="paragraph" w:styleId="BalloonText">
    <w:name w:val="Balloon Text"/>
    <w:basedOn w:val="Normal"/>
    <w:link w:val="BalloonTextChar"/>
    <w:semiHidden/>
    <w:rsid w:val="00734ED6"/>
    <w:pPr>
      <w:spacing w:before="120" w:after="0" w:line="240" w:lineRule="auto"/>
      <w:jc w:val="both"/>
    </w:pPr>
    <w:rPr>
      <w:rFonts w:ascii="Tahoma" w:eastAsia="MS Mincho" w:hAnsi="Tahoma" w:cs="Tahoma"/>
      <w:sz w:val="16"/>
      <w:szCs w:val="16"/>
    </w:rPr>
  </w:style>
  <w:style w:type="paragraph" w:customStyle="1" w:styleId="WarningMessage">
    <w:name w:val="Warning Message"/>
    <w:basedOn w:val="Normal"/>
    <w:rsid w:val="00137164"/>
    <w:pPr>
      <w:spacing w:after="0" w:line="240" w:lineRule="auto"/>
      <w:jc w:val="both"/>
    </w:pPr>
    <w:rPr>
      <w:rFonts w:ascii="Verdana" w:eastAsia="MS Mincho" w:hAnsi="Verdana" w:cs="Times New Roman"/>
      <w:b/>
      <w:sz w:val="20"/>
      <w:szCs w:val="24"/>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pPr>
      <w:spacing w:before="120" w:after="0" w:line="240" w:lineRule="auto"/>
      <w:jc w:val="both"/>
    </w:pPr>
    <w:rPr>
      <w:rFonts w:ascii="Verdana" w:eastAsia="MS Mincho" w:hAnsi="Verdana" w:cs="Times New Roman"/>
      <w:sz w:val="20"/>
      <w:szCs w:val="20"/>
    </w:rPr>
  </w:style>
  <w:style w:type="paragraph" w:styleId="TOC1">
    <w:name w:val="toc 1"/>
    <w:basedOn w:val="Normal"/>
    <w:next w:val="Normal"/>
    <w:uiPriority w:val="39"/>
    <w:rsid w:val="008D26CF"/>
    <w:pPr>
      <w:spacing w:before="60" w:after="60" w:line="240" w:lineRule="auto"/>
    </w:pPr>
    <w:rPr>
      <w:rFonts w:ascii="Verdana" w:eastAsia="MS Mincho" w:hAnsi="Verdana" w:cs="Times New Roman"/>
      <w:b/>
      <w:bCs/>
      <w:sz w:val="20"/>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before="120" w:after="120" w:line="240" w:lineRule="auto"/>
    </w:pPr>
    <w:rPr>
      <w:rFonts w:ascii="Verdana" w:eastAsia="MS Mincho" w:hAnsi="Verdana" w:cs="Times New Roman"/>
      <w:b/>
      <w:sz w:val="20"/>
      <w:szCs w:val="24"/>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spacing w:before="120" w:after="0" w:line="240" w:lineRule="auto"/>
      <w:ind w:left="283" w:hanging="283"/>
      <w:jc w:val="both"/>
    </w:pPr>
    <w:rPr>
      <w:rFonts w:ascii="Verdana" w:eastAsia="MS Mincho" w:hAnsi="Verdana" w:cs="Times New Roman"/>
      <w:sz w:val="20"/>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line="240" w:lineRule="auto"/>
      <w:ind w:left="198"/>
      <w:jc w:val="both"/>
    </w:pPr>
    <w:rPr>
      <w:rFonts w:ascii="Verdana" w:eastAsia="MS Mincho" w:hAnsi="Verdana" w:cs="Times New Roman"/>
      <w:sz w:val="18"/>
      <w:szCs w:val="24"/>
    </w:rPr>
  </w:style>
  <w:style w:type="paragraph" w:styleId="TOC3">
    <w:name w:val="toc 3"/>
    <w:basedOn w:val="Normal"/>
    <w:next w:val="Normal"/>
    <w:autoRedefine/>
    <w:uiPriority w:val="39"/>
    <w:rsid w:val="008D26CF"/>
    <w:pPr>
      <w:spacing w:after="0" w:line="240" w:lineRule="auto"/>
      <w:ind w:left="403"/>
      <w:jc w:val="both"/>
    </w:pPr>
    <w:rPr>
      <w:rFonts w:ascii="Verdana" w:eastAsia="MS Mincho" w:hAnsi="Verdana" w:cs="Times New Roman"/>
      <w:sz w:val="16"/>
      <w:szCs w:val="24"/>
    </w:rPr>
  </w:style>
  <w:style w:type="paragraph" w:styleId="TOC4">
    <w:name w:val="toc 4"/>
    <w:basedOn w:val="Normal"/>
    <w:next w:val="Normal"/>
    <w:autoRedefine/>
    <w:uiPriority w:val="39"/>
    <w:rsid w:val="008D26CF"/>
    <w:pPr>
      <w:spacing w:after="0" w:line="240" w:lineRule="auto"/>
      <w:ind w:left="601"/>
      <w:jc w:val="both"/>
    </w:pPr>
    <w:rPr>
      <w:rFonts w:ascii="Verdana" w:eastAsia="MS Mincho" w:hAnsi="Verdana" w:cs="Times New Roman"/>
      <w:sz w:val="16"/>
      <w:szCs w:val="24"/>
    </w:rPr>
  </w:style>
  <w:style w:type="paragraph" w:styleId="NormalWeb">
    <w:name w:val="Normal (Web)"/>
    <w:basedOn w:val="Normal"/>
    <w:rsid w:val="008D26CF"/>
    <w:pPr>
      <w:spacing w:before="100" w:beforeAutospacing="1" w:after="100" w:afterAutospacing="1" w:line="240" w:lineRule="auto"/>
    </w:pPr>
    <w:rPr>
      <w:rFonts w:ascii="Times New Roman" w:eastAsia="MS Mincho" w:hAnsi="Times New Roman" w:cs="Times New Roman"/>
      <w:sz w:val="24"/>
      <w:szCs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spacing w:before="120" w:after="0" w:line="240" w:lineRule="auto"/>
      <w:ind w:left="708"/>
      <w:jc w:val="both"/>
    </w:pPr>
    <w:rPr>
      <w:rFonts w:ascii="Verdana" w:eastAsia="MS Mincho" w:hAnsi="Verdana" w:cs="Times New Roman"/>
      <w:sz w:val="20"/>
      <w:szCs w:val="24"/>
    </w:rPr>
  </w:style>
  <w:style w:type="paragraph" w:styleId="TOC5">
    <w:name w:val="toc 5"/>
    <w:basedOn w:val="Normal"/>
    <w:next w:val="Normal"/>
    <w:autoRedefine/>
    <w:uiPriority w:val="39"/>
    <w:unhideWhenUsed/>
    <w:rsid w:val="00BA4F42"/>
    <w:pPr>
      <w:spacing w:after="100"/>
      <w:ind w:left="880"/>
    </w:pPr>
    <w:rPr>
      <w:rFonts w:ascii="Calibri" w:eastAsia="SimSun" w:hAnsi="Calibri" w:cs="Times New Roman"/>
      <w:lang w:val="en-US" w:eastAsia="zh-CN"/>
    </w:rPr>
  </w:style>
  <w:style w:type="paragraph" w:styleId="TOC6">
    <w:name w:val="toc 6"/>
    <w:basedOn w:val="Normal"/>
    <w:next w:val="Normal"/>
    <w:autoRedefine/>
    <w:uiPriority w:val="39"/>
    <w:unhideWhenUsed/>
    <w:rsid w:val="00BA4F42"/>
    <w:pPr>
      <w:spacing w:after="100"/>
      <w:ind w:left="1100"/>
    </w:pPr>
    <w:rPr>
      <w:rFonts w:ascii="Calibri" w:eastAsia="SimSun" w:hAnsi="Calibri" w:cs="Times New Roman"/>
      <w:lang w:val="en-US" w:eastAsia="zh-CN"/>
    </w:rPr>
  </w:style>
  <w:style w:type="paragraph" w:styleId="TOC7">
    <w:name w:val="toc 7"/>
    <w:basedOn w:val="Normal"/>
    <w:next w:val="Normal"/>
    <w:autoRedefine/>
    <w:uiPriority w:val="39"/>
    <w:unhideWhenUsed/>
    <w:rsid w:val="00BA4F42"/>
    <w:pPr>
      <w:spacing w:after="100"/>
      <w:ind w:left="1320"/>
    </w:pPr>
    <w:rPr>
      <w:rFonts w:ascii="Calibri" w:eastAsia="SimSun" w:hAnsi="Calibri" w:cs="Times New Roman"/>
      <w:lang w:val="en-US" w:eastAsia="zh-CN"/>
    </w:rPr>
  </w:style>
  <w:style w:type="paragraph" w:styleId="TOC8">
    <w:name w:val="toc 8"/>
    <w:basedOn w:val="Normal"/>
    <w:next w:val="Normal"/>
    <w:autoRedefine/>
    <w:uiPriority w:val="39"/>
    <w:unhideWhenUsed/>
    <w:rsid w:val="00BA4F42"/>
    <w:pPr>
      <w:spacing w:after="100"/>
      <w:ind w:left="1540"/>
    </w:pPr>
    <w:rPr>
      <w:rFonts w:ascii="Calibri" w:eastAsia="SimSun" w:hAnsi="Calibri" w:cs="Times New Roman"/>
      <w:lang w:val="en-US" w:eastAsia="zh-CN"/>
    </w:rPr>
  </w:style>
  <w:style w:type="paragraph" w:styleId="TOC9">
    <w:name w:val="toc 9"/>
    <w:basedOn w:val="Normal"/>
    <w:next w:val="Normal"/>
    <w:autoRedefine/>
    <w:uiPriority w:val="39"/>
    <w:unhideWhenUsed/>
    <w:rsid w:val="00BA4F42"/>
    <w:pPr>
      <w:spacing w:after="100"/>
      <w:ind w:left="1760"/>
    </w:pPr>
    <w:rPr>
      <w:rFonts w:ascii="Calibri" w:eastAsia="SimSun" w:hAnsi="Calibri" w:cs="Times New Roman"/>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spacing w:before="120" w:after="0" w:line="240" w:lineRule="auto"/>
      <w:contextualSpacing/>
      <w:jc w:val="both"/>
    </w:pPr>
    <w:rPr>
      <w:rFonts w:ascii="Verdana" w:eastAsia="MS Mincho" w:hAnsi="Verdana" w:cs="Times New Roman"/>
      <w:noProof/>
      <w:sz w:val="20"/>
      <w:szCs w:val="24"/>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pPr>
      <w:spacing w:before="120" w:after="0" w:line="240" w:lineRule="auto"/>
      <w:jc w:val="both"/>
    </w:pPr>
    <w:rPr>
      <w:rFonts w:ascii="Verdana" w:eastAsia="MS Mincho" w:hAnsi="Verdana" w:cs="Times New Roman"/>
      <w:sz w:val="20"/>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webSettings.xml><?xml version="1.0" encoding="utf-8"?>
<w:webSettings xmlns:r="http://schemas.openxmlformats.org/officeDocument/2006/relationships" xmlns:w="http://schemas.openxmlformats.org/wordprocessingml/2006/main">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oprogramming.inf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23EC4-E887-4124-8DF6-570CF1BD8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34</Pages>
  <Words>4977</Words>
  <Characters>28373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33284</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Венци Щерев</cp:lastModifiedBy>
  <cp:revision>88</cp:revision>
  <cp:lastPrinted>2011-07-28T13:02:00Z</cp:lastPrinted>
  <dcterms:created xsi:type="dcterms:W3CDTF">2011-11-11T10:36:00Z</dcterms:created>
  <dcterms:modified xsi:type="dcterms:W3CDTF">2012-03-29T20:54:00Z</dcterms:modified>
</cp:coreProperties>
</file>