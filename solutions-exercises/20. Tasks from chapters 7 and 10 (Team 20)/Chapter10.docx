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DC7" w:rsidRDefault="00EE2DC7" w:rsidP="00EE2DC7">
      <w:pPr>
        <w:pStyle w:val="Heading1"/>
      </w:pPr>
      <w:bookmarkStart w:id="0" w:name="_Toc243587012"/>
      <w:bookmarkStart w:id="1" w:name="_Toc299460801"/>
      <w:bookmarkStart w:id="2" w:name="_Toc299628522"/>
      <w:bookmarkStart w:id="3" w:name="_Toc299628798"/>
      <w:r w:rsidRPr="00EE2DC7">
        <w:t xml:space="preserve">Решения на задачите от </w:t>
      </w:r>
      <w:r w:rsidR="007D53CD">
        <w:rPr>
          <w:rFonts w:eastAsia="Malgun Gothic"/>
          <w:lang w:eastAsia="ko-KR"/>
        </w:rPr>
        <w:t xml:space="preserve">глава </w:t>
      </w:r>
      <w:r w:rsidR="00D95228" w:rsidRPr="00D95228">
        <w:rPr>
          <w:lang w:val="ru-RU" w:eastAsia="ja-JP"/>
        </w:rPr>
        <w:t>10</w:t>
      </w:r>
      <w:r w:rsidR="007D53CD">
        <w:rPr>
          <w:rFonts w:hint="eastAsia"/>
          <w:lang w:eastAsia="ja-JP"/>
        </w:rPr>
        <w:t xml:space="preserve"> </w:t>
      </w:r>
      <w:r w:rsidR="007D53CD">
        <w:rPr>
          <w:rFonts w:eastAsiaTheme="minorEastAsia"/>
          <w:lang w:eastAsia="zh-CN"/>
        </w:rPr>
        <w:t>на</w:t>
      </w:r>
      <w:r w:rsidR="007D53CD">
        <w:rPr>
          <w:rFonts w:eastAsiaTheme="minorEastAsia" w:hint="eastAsia"/>
          <w:lang w:eastAsia="zh-CN"/>
        </w:rPr>
        <w:t xml:space="preserve"> </w:t>
      </w:r>
      <w:r w:rsidRPr="00EE2DC7">
        <w:t>книгата "Въведение в програмирането със C#"</w:t>
      </w:r>
    </w:p>
    <w:p w:rsidR="00EE2DC7" w:rsidRPr="00EE2DC7" w:rsidRDefault="00EE2DC7" w:rsidP="00EE2DC7">
      <w:r>
        <w:t xml:space="preserve">Предлагаме ви решения на задачите от </w:t>
      </w:r>
      <w:hyperlink r:id="rId9" w:history="1">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D95228">
          <w:rPr>
            <w:rStyle w:val="Hyperlink"/>
            <w:lang w:val="ru-RU"/>
          </w:rPr>
          <w:t>#</w:t>
        </w:r>
        <w:r w:rsidRPr="006B0528">
          <w:rPr>
            <w:rStyle w:val="Hyperlink"/>
          </w:rPr>
          <w:t>"</w:t>
        </w:r>
      </w:hyperlink>
      <w:r w:rsidRPr="00D95228">
        <w:rPr>
          <w:lang w:val="ru-RU"/>
        </w:rPr>
        <w:t xml:space="preserve">, </w:t>
      </w:r>
      <w:r>
        <w:t>заедно с анализ на задачата, описание на използва</w:t>
      </w:r>
      <w:r>
        <w:softHyphen/>
        <w:t>ните идеи, алгоритми,</w:t>
      </w:r>
      <w:r w:rsidR="00132B3E" w:rsidRPr="00D95228">
        <w:rPr>
          <w:lang w:val="ru-RU"/>
        </w:rPr>
        <w:t xml:space="preserve"> </w:t>
      </w:r>
      <w:r>
        <w:t>подходи за решаване и тестове.</w:t>
      </w:r>
    </w:p>
    <w:p w:rsidR="00BC7D2C" w:rsidRPr="002A76D0" w:rsidRDefault="00BC7D2C" w:rsidP="00BC7D2C">
      <w:pPr>
        <w:pStyle w:val="Heading2"/>
      </w:pPr>
      <w:r w:rsidRPr="002A76D0">
        <w:t>Авторски колектив</w:t>
      </w:r>
    </w:p>
    <w:p w:rsidR="00BC7D2C" w:rsidRDefault="00BC7D2C" w:rsidP="00BC7D2C">
      <w:pPr>
        <w:pStyle w:val="ListParagraph"/>
        <w:spacing w:before="60"/>
        <w:ind w:left="284"/>
        <w:rPr>
          <w:b/>
        </w:rPr>
      </w:pPr>
      <w:r w:rsidRPr="002A76D0">
        <w:rPr>
          <w:b/>
        </w:rPr>
        <w:t>Виктория Димитрова Димитрова</w:t>
      </w:r>
    </w:p>
    <w:p w:rsidR="00BC7D2C" w:rsidRPr="002A76D0" w:rsidRDefault="00BC7D2C" w:rsidP="00BC7D2C">
      <w:pPr>
        <w:pStyle w:val="ListParagraph"/>
        <w:spacing w:before="60"/>
        <w:ind w:left="284"/>
      </w:pPr>
      <w:r w:rsidRPr="002A76D0">
        <w:rPr>
          <w:lang w:val="en-US"/>
        </w:rPr>
        <w:t>e</w:t>
      </w:r>
      <w:r w:rsidRPr="00AE578E">
        <w:rPr>
          <w:lang w:val="ru-RU"/>
        </w:rPr>
        <w:t>-</w:t>
      </w:r>
      <w:r w:rsidRPr="002A76D0">
        <w:rPr>
          <w:lang w:val="en-US"/>
        </w:rPr>
        <w:t>mail</w:t>
      </w:r>
      <w:r w:rsidRPr="00AE578E">
        <w:rPr>
          <w:lang w:val="ru-RU"/>
        </w:rPr>
        <w:t>:</w:t>
      </w:r>
      <w:r>
        <w:t xml:space="preserve"> </w:t>
      </w:r>
      <w:r w:rsidRPr="002A76D0">
        <w:t>viktoriyadd@gmail.com</w:t>
      </w:r>
    </w:p>
    <w:p w:rsidR="00390372" w:rsidRPr="00E76D25" w:rsidRDefault="00390372" w:rsidP="00390372">
      <w:pPr>
        <w:pStyle w:val="ListParagraph"/>
        <w:spacing w:before="240"/>
        <w:ind w:left="284"/>
        <w:rPr>
          <w:b/>
          <w:lang w:val="en-US"/>
        </w:rPr>
      </w:pPr>
      <w:r w:rsidRPr="00E76D25">
        <w:rPr>
          <w:b/>
        </w:rPr>
        <w:t>Vladimir Ivanov Iliev</w:t>
      </w:r>
    </w:p>
    <w:p w:rsidR="00390372" w:rsidRPr="000952F3" w:rsidRDefault="00390372" w:rsidP="00390372">
      <w:pPr>
        <w:pStyle w:val="ListParagraph"/>
        <w:spacing w:before="60"/>
        <w:ind w:left="284"/>
      </w:pPr>
      <w:r>
        <w:rPr>
          <w:lang w:val="en-US"/>
        </w:rPr>
        <w:t xml:space="preserve">e-mail: </w:t>
      </w:r>
      <w:r w:rsidRPr="00CF6CDC">
        <w:t>vladimirivanoviliev@gmail.com</w:t>
      </w:r>
    </w:p>
    <w:p w:rsidR="00390372" w:rsidRPr="00E76D25" w:rsidRDefault="00390372" w:rsidP="00390372">
      <w:pPr>
        <w:pStyle w:val="ListParagraph"/>
        <w:spacing w:before="240"/>
        <w:ind w:left="284"/>
        <w:rPr>
          <w:b/>
          <w:lang w:val="en-US"/>
        </w:rPr>
      </w:pPr>
      <w:r w:rsidRPr="00CF6CDC">
        <w:rPr>
          <w:b/>
        </w:rPr>
        <w:t>Vladimir Hristov Tsenev</w:t>
      </w:r>
    </w:p>
    <w:p w:rsidR="00390372" w:rsidRPr="00AE578E" w:rsidRDefault="00390372" w:rsidP="00390372">
      <w:pPr>
        <w:pStyle w:val="ListParagraph"/>
        <w:spacing w:before="60"/>
        <w:ind w:left="284"/>
        <w:rPr>
          <w:lang w:val="de-DE"/>
        </w:rPr>
      </w:pPr>
      <w:r w:rsidRPr="00AE578E">
        <w:rPr>
          <w:lang w:val="de-DE"/>
        </w:rPr>
        <w:t xml:space="preserve">e-mail: </w:t>
      </w:r>
      <w:r w:rsidRPr="00CF6CDC">
        <w:t>vladimir.tsenev@gmail.com</w:t>
      </w:r>
    </w:p>
    <w:p w:rsidR="00390372" w:rsidRPr="00AE578E" w:rsidRDefault="00390372" w:rsidP="00390372">
      <w:pPr>
        <w:pStyle w:val="ListParagraph"/>
        <w:spacing w:before="240"/>
        <w:ind w:left="284"/>
        <w:rPr>
          <w:b/>
          <w:lang w:val="de-DE"/>
        </w:rPr>
      </w:pPr>
      <w:r>
        <w:rPr>
          <w:b/>
        </w:rPr>
        <w:t>Франц Фишбах</w:t>
      </w:r>
    </w:p>
    <w:p w:rsidR="00390372" w:rsidRPr="00AE578E" w:rsidRDefault="00390372" w:rsidP="00390372">
      <w:pPr>
        <w:pStyle w:val="ListParagraph"/>
        <w:spacing w:before="60"/>
        <w:ind w:left="284"/>
        <w:rPr>
          <w:lang w:val="de-DE"/>
        </w:rPr>
      </w:pPr>
      <w:r w:rsidRPr="00AE578E">
        <w:rPr>
          <w:lang w:val="de-DE"/>
        </w:rPr>
        <w:t>e-mail: FranzFischbach@gmail.com</w:t>
      </w:r>
    </w:p>
    <w:p w:rsidR="00390372" w:rsidRPr="00E76D25" w:rsidRDefault="00390372" w:rsidP="00390372">
      <w:pPr>
        <w:pStyle w:val="ListParagraph"/>
        <w:spacing w:before="60"/>
        <w:ind w:left="284"/>
        <w:rPr>
          <w:lang w:val="en-US"/>
        </w:rPr>
      </w:pPr>
      <w:r>
        <w:rPr>
          <w:lang w:val="en-US"/>
        </w:rPr>
        <w:t>skype: Ugabuk</w:t>
      </w:r>
    </w:p>
    <w:p w:rsidR="00B416B3" w:rsidRPr="00D95228" w:rsidRDefault="00D95228" w:rsidP="00B416B3">
      <w:pPr>
        <w:pStyle w:val="Heading1"/>
      </w:pPr>
      <w:r>
        <w:t>Решения на задачите</w:t>
      </w:r>
    </w:p>
    <w:tbl>
      <w:tblPr>
        <w:tblStyle w:val="TableGrid"/>
        <w:tblW w:w="0" w:type="auto"/>
        <w:tblInd w:w="108" w:type="dxa"/>
        <w:tblLook w:val="04A0" w:firstRow="1" w:lastRow="0" w:firstColumn="1" w:lastColumn="0" w:noHBand="0" w:noVBand="1"/>
      </w:tblPr>
      <w:tblGrid>
        <w:gridCol w:w="5387"/>
        <w:gridCol w:w="5386"/>
      </w:tblGrid>
      <w:tr w:rsidR="00B416B3" w:rsidRPr="006B0528" w:rsidTr="003C55ED">
        <w:tc>
          <w:tcPr>
            <w:tcW w:w="10773" w:type="dxa"/>
            <w:gridSpan w:val="2"/>
            <w:vAlign w:val="center"/>
          </w:tcPr>
          <w:p w:rsidR="00B416B3" w:rsidRPr="00F40D02" w:rsidRDefault="00B416B3" w:rsidP="00D95228">
            <w:pPr>
              <w:pStyle w:val="ProblemTitle"/>
            </w:pPr>
            <w:r w:rsidRPr="00C21B10">
              <w:t xml:space="preserve">Задача </w:t>
            </w:r>
            <w:r w:rsidR="00D95228">
              <w:t>1</w:t>
            </w:r>
            <w:r w:rsidRPr="00C21B10">
              <w:t>.</w:t>
            </w:r>
            <w:r w:rsidRPr="00D95228">
              <w:rPr>
                <w:lang w:val="ru-RU"/>
              </w:rPr>
              <w:t xml:space="preserve"> </w:t>
            </w:r>
            <w:r w:rsidR="00F40D02" w:rsidRPr="00F40D02">
              <w:rPr>
                <w:b w:val="0"/>
                <w:lang w:val="en-US"/>
              </w:rPr>
              <w:t>N-</w:t>
            </w:r>
            <w:r w:rsidR="00F40D02" w:rsidRPr="00F40D02">
              <w:rPr>
                <w:b w:val="0"/>
              </w:rPr>
              <w:t xml:space="preserve"> вложени цик</w:t>
            </w:r>
            <w:r w:rsidR="00F40D02">
              <w:rPr>
                <w:b w:val="0"/>
              </w:rPr>
              <w:t>ъла</w:t>
            </w:r>
          </w:p>
        </w:tc>
      </w:tr>
      <w:tr w:rsidR="00B416B3" w:rsidTr="003C55ED">
        <w:tc>
          <w:tcPr>
            <w:tcW w:w="10773" w:type="dxa"/>
            <w:gridSpan w:val="2"/>
            <w:vAlign w:val="center"/>
          </w:tcPr>
          <w:p w:rsidR="00B416B3" w:rsidRDefault="002B5D4C" w:rsidP="00C21B10">
            <w:pPr>
              <w:spacing w:after="120"/>
              <w:jc w:val="left"/>
              <w:rPr>
                <w:b/>
              </w:rPr>
            </w:pPr>
            <w:r>
              <w:rPr>
                <w:b/>
              </w:rPr>
              <w:t>Условие</w:t>
            </w:r>
          </w:p>
          <w:p w:rsidR="00D95228" w:rsidRPr="00D95228" w:rsidRDefault="00D95228" w:rsidP="00D95228">
            <w:pPr>
              <w:shd w:val="clear" w:color="auto" w:fill="FFFFFF"/>
              <w:spacing w:before="0" w:line="270" w:lineRule="atLeast"/>
              <w:ind w:left="454" w:hanging="454"/>
              <w:rPr>
                <w:rFonts w:ascii="Trebuchet MS" w:eastAsia="Times New Roman" w:hAnsi="Trebuchet MS"/>
                <w:color w:val="000000"/>
                <w:szCs w:val="20"/>
                <w:lang w:val="ru-RU" w:eastAsia="ru-RU"/>
              </w:rPr>
            </w:pPr>
            <w:r w:rsidRPr="00D95228">
              <w:rPr>
                <w:rFonts w:ascii="Times New Roman" w:eastAsia="Times New Roman" w:hAnsi="Times New Roman"/>
                <w:color w:val="000000"/>
                <w:sz w:val="14"/>
                <w:szCs w:val="14"/>
                <w:lang w:eastAsia="ru-RU"/>
              </w:rPr>
              <w:t> </w:t>
            </w:r>
            <w:r w:rsidRPr="00D95228">
              <w:rPr>
                <w:rFonts w:eastAsia="Times New Roman"/>
                <w:color w:val="000000"/>
                <w:szCs w:val="20"/>
                <w:lang w:eastAsia="ru-RU"/>
              </w:rPr>
              <w:t>Напишете програма, която симулира изпълнението на </w:t>
            </w:r>
            <w:r w:rsidRPr="00D95228">
              <w:rPr>
                <w:rFonts w:ascii="Courier New" w:eastAsia="Times New Roman" w:hAnsi="Courier New" w:cs="Courier New"/>
                <w:b/>
                <w:bCs/>
                <w:color w:val="000000"/>
                <w:szCs w:val="20"/>
                <w:lang w:val="ru-RU" w:eastAsia="ru-RU"/>
              </w:rPr>
              <w:t>n</w:t>
            </w:r>
            <w:r w:rsidRPr="00D95228">
              <w:rPr>
                <w:rFonts w:eastAsia="Times New Roman"/>
                <w:color w:val="000000"/>
                <w:szCs w:val="20"/>
                <w:lang w:val="ru-RU" w:eastAsia="ru-RU"/>
              </w:rPr>
              <w:t> </w:t>
            </w:r>
            <w:r w:rsidRPr="00D95228">
              <w:rPr>
                <w:rFonts w:eastAsia="Times New Roman"/>
                <w:color w:val="000000"/>
                <w:szCs w:val="20"/>
                <w:lang w:eastAsia="ru-RU"/>
              </w:rPr>
              <w:t>вложени цикъла от 1 до </w:t>
            </w:r>
            <w:r w:rsidRPr="00D95228">
              <w:rPr>
                <w:rFonts w:ascii="Courier New" w:eastAsia="Times New Roman" w:hAnsi="Courier New" w:cs="Courier New"/>
                <w:b/>
                <w:bCs/>
                <w:color w:val="000000"/>
                <w:szCs w:val="20"/>
                <w:lang w:val="ru-RU" w:eastAsia="ru-RU"/>
              </w:rPr>
              <w:t>n</w:t>
            </w:r>
            <w:r w:rsidRPr="00D95228">
              <w:rPr>
                <w:rFonts w:eastAsia="Times New Roman"/>
                <w:color w:val="000000"/>
                <w:szCs w:val="20"/>
                <w:lang w:eastAsia="ru-RU"/>
              </w:rPr>
              <w:t>. Пример:</w:t>
            </w:r>
          </w:p>
          <w:p w:rsidR="00D95228" w:rsidRPr="00D95228" w:rsidRDefault="00D95228" w:rsidP="00D95228">
            <w:pPr>
              <w:shd w:val="clear" w:color="auto" w:fill="FFFFFF"/>
              <w:spacing w:before="0" w:line="270" w:lineRule="atLeast"/>
              <w:ind w:left="4620" w:firstLine="208"/>
              <w:rPr>
                <w:rFonts w:ascii="Trebuchet MS" w:eastAsia="Times New Roman" w:hAnsi="Trebuchet MS"/>
                <w:color w:val="000000"/>
                <w:szCs w:val="20"/>
                <w:lang w:val="ru-RU" w:eastAsia="ru-RU"/>
              </w:rPr>
            </w:pPr>
            <w:r w:rsidRPr="00D95228">
              <w:rPr>
                <w:rFonts w:eastAsia="Times New Roman"/>
                <w:color w:val="000000"/>
                <w:szCs w:val="20"/>
                <w:lang w:val="ru-RU" w:eastAsia="ru-RU"/>
              </w:rPr>
              <w:t>1 1 1</w:t>
            </w:r>
          </w:p>
          <w:p w:rsidR="00D95228" w:rsidRPr="00D95228" w:rsidRDefault="00D95228" w:rsidP="00D95228">
            <w:pPr>
              <w:shd w:val="clear" w:color="auto" w:fill="FFFFFF"/>
              <w:spacing w:before="0" w:line="270" w:lineRule="atLeast"/>
              <w:ind w:left="1212" w:firstLine="208"/>
              <w:rPr>
                <w:rFonts w:ascii="Trebuchet MS" w:eastAsia="Times New Roman" w:hAnsi="Trebuchet MS"/>
                <w:color w:val="000000"/>
                <w:szCs w:val="20"/>
                <w:lang w:val="ru-RU" w:eastAsia="ru-RU"/>
              </w:rPr>
            </w:pPr>
            <w:r w:rsidRPr="00D95228">
              <w:rPr>
                <w:rFonts w:eastAsia="Times New Roman"/>
                <w:color w:val="000000"/>
                <w:szCs w:val="20"/>
                <w:lang w:val="ru-RU" w:eastAsia="ru-RU"/>
              </w:rPr>
              <w:t>                                                                                                                   1 1 2</w:t>
            </w:r>
          </w:p>
          <w:p w:rsidR="00D95228" w:rsidRPr="00D95228" w:rsidRDefault="00D95228" w:rsidP="00D95228">
            <w:pPr>
              <w:shd w:val="clear" w:color="auto" w:fill="FFFFFF"/>
              <w:spacing w:before="0" w:line="270" w:lineRule="atLeast"/>
              <w:ind w:left="1704" w:firstLine="284"/>
              <w:rPr>
                <w:rFonts w:ascii="Trebuchet MS" w:eastAsia="Times New Roman" w:hAnsi="Trebuchet MS"/>
                <w:color w:val="000000"/>
                <w:szCs w:val="20"/>
                <w:lang w:val="ru-RU" w:eastAsia="ru-RU"/>
              </w:rPr>
            </w:pPr>
            <w:r w:rsidRPr="00D95228">
              <w:rPr>
                <w:rFonts w:eastAsia="Times New Roman"/>
                <w:color w:val="000000"/>
                <w:szCs w:val="20"/>
                <w:lang w:val="ru-RU" w:eastAsia="ru-RU"/>
              </w:rPr>
              <w:t>                                                            1 1 3</w:t>
            </w:r>
          </w:p>
          <w:p w:rsidR="00D95228" w:rsidRPr="00D95228" w:rsidRDefault="00D95228" w:rsidP="00D95228">
            <w:pPr>
              <w:shd w:val="clear" w:color="auto" w:fill="FFFFFF"/>
              <w:spacing w:before="0" w:line="270" w:lineRule="atLeast"/>
              <w:ind w:left="1420" w:firstLine="284"/>
              <w:rPr>
                <w:rFonts w:ascii="Trebuchet MS" w:eastAsia="Times New Roman" w:hAnsi="Trebuchet MS"/>
                <w:color w:val="000000"/>
                <w:szCs w:val="20"/>
                <w:lang w:val="ru-RU" w:eastAsia="ru-RU"/>
              </w:rPr>
            </w:pPr>
            <w:r w:rsidRPr="00D95228">
              <w:rPr>
                <w:rFonts w:eastAsia="Times New Roman"/>
                <w:color w:val="000000"/>
                <w:szCs w:val="20"/>
                <w:lang w:val="ru-RU" w:eastAsia="ru-RU"/>
              </w:rPr>
              <w:t>1 1                                                                                        1 2 1</w:t>
            </w:r>
          </w:p>
          <w:p w:rsidR="00D95228" w:rsidRPr="00D95228" w:rsidRDefault="00D95228" w:rsidP="00D95228">
            <w:pPr>
              <w:shd w:val="clear" w:color="auto" w:fill="FFFFFF"/>
              <w:spacing w:before="0" w:line="270" w:lineRule="atLeast"/>
              <w:ind w:left="284" w:firstLine="284"/>
              <w:rPr>
                <w:rFonts w:ascii="Trebuchet MS" w:eastAsia="Times New Roman" w:hAnsi="Trebuchet MS"/>
                <w:color w:val="000000"/>
                <w:szCs w:val="20"/>
                <w:lang w:val="ru-RU" w:eastAsia="ru-RU"/>
              </w:rPr>
            </w:pPr>
            <w:r w:rsidRPr="00D95228">
              <w:rPr>
                <w:rFonts w:eastAsia="Times New Roman"/>
                <w:color w:val="000000"/>
                <w:szCs w:val="20"/>
                <w:lang w:val="ru-RU" w:eastAsia="ru-RU"/>
              </w:rPr>
              <w:t>n=2 -&gt;           1 2                                                     n=3 -&gt;                   ….     </w:t>
            </w:r>
          </w:p>
          <w:p w:rsidR="00D95228" w:rsidRPr="00D95228" w:rsidRDefault="00D95228" w:rsidP="00D95228">
            <w:pPr>
              <w:shd w:val="clear" w:color="auto" w:fill="FFFFFF"/>
              <w:spacing w:before="0" w:line="270" w:lineRule="atLeast"/>
              <w:ind w:left="1420" w:firstLine="284"/>
              <w:rPr>
                <w:rFonts w:ascii="Trebuchet MS" w:eastAsia="Times New Roman" w:hAnsi="Trebuchet MS"/>
                <w:color w:val="000000"/>
                <w:szCs w:val="20"/>
                <w:lang w:val="ru-RU" w:eastAsia="ru-RU"/>
              </w:rPr>
            </w:pPr>
            <w:r w:rsidRPr="00D95228">
              <w:rPr>
                <w:rFonts w:eastAsia="Times New Roman"/>
                <w:color w:val="000000"/>
                <w:szCs w:val="20"/>
                <w:lang w:val="ru-RU" w:eastAsia="ru-RU"/>
              </w:rPr>
              <w:t>2 1                                                                                        3 2 3</w:t>
            </w:r>
          </w:p>
          <w:p w:rsidR="00D95228" w:rsidRPr="00D95228" w:rsidRDefault="00D95228" w:rsidP="00D95228">
            <w:pPr>
              <w:shd w:val="clear" w:color="auto" w:fill="FFFFFF"/>
              <w:spacing w:before="0" w:line="270" w:lineRule="atLeast"/>
              <w:rPr>
                <w:rFonts w:ascii="Trebuchet MS" w:eastAsia="Times New Roman" w:hAnsi="Trebuchet MS"/>
                <w:color w:val="000000"/>
                <w:szCs w:val="20"/>
                <w:lang w:val="ru-RU" w:eastAsia="ru-RU"/>
              </w:rPr>
            </w:pPr>
            <w:r w:rsidRPr="00D95228">
              <w:rPr>
                <w:rFonts w:eastAsia="Times New Roman"/>
                <w:color w:val="000000"/>
                <w:szCs w:val="20"/>
                <w:lang w:val="ru-RU" w:eastAsia="ru-RU"/>
              </w:rPr>
              <w:t>                                                          2 2                                                                                            3 3 1</w:t>
            </w:r>
          </w:p>
          <w:p w:rsidR="00D95228" w:rsidRPr="00D95228" w:rsidRDefault="00D95228" w:rsidP="00D95228">
            <w:pPr>
              <w:shd w:val="clear" w:color="auto" w:fill="FFFFFF"/>
              <w:spacing w:before="0" w:line="270" w:lineRule="atLeast"/>
              <w:ind w:left="4620" w:firstLine="208"/>
              <w:rPr>
                <w:rFonts w:ascii="Trebuchet MS" w:eastAsia="Times New Roman" w:hAnsi="Trebuchet MS"/>
                <w:color w:val="000000"/>
                <w:szCs w:val="20"/>
                <w:lang w:val="ru-RU" w:eastAsia="ru-RU"/>
              </w:rPr>
            </w:pPr>
            <w:r w:rsidRPr="00D95228">
              <w:rPr>
                <w:rFonts w:eastAsia="Times New Roman"/>
                <w:color w:val="000000"/>
                <w:szCs w:val="20"/>
                <w:lang w:val="ru-RU" w:eastAsia="ru-RU"/>
              </w:rPr>
              <w:t>3 3 2</w:t>
            </w:r>
          </w:p>
          <w:p w:rsidR="00D95228" w:rsidRPr="00D95228" w:rsidRDefault="00D95228" w:rsidP="00D95228">
            <w:pPr>
              <w:shd w:val="clear" w:color="auto" w:fill="FFFFFF"/>
              <w:spacing w:before="0" w:line="270" w:lineRule="atLeast"/>
              <w:ind w:left="360"/>
              <w:rPr>
                <w:rFonts w:ascii="Trebuchet MS" w:eastAsia="Times New Roman" w:hAnsi="Trebuchet MS"/>
                <w:color w:val="000000"/>
                <w:szCs w:val="20"/>
                <w:lang w:val="ru-RU" w:eastAsia="ru-RU"/>
              </w:rPr>
            </w:pPr>
            <w:r w:rsidRPr="00D95228">
              <w:rPr>
                <w:rFonts w:eastAsia="Times New Roman"/>
                <w:color w:val="000000"/>
                <w:szCs w:val="20"/>
                <w:lang w:val="ru-RU" w:eastAsia="ru-RU"/>
              </w:rPr>
              <w:t>                                                                        3 3 3</w:t>
            </w:r>
          </w:p>
          <w:p w:rsidR="00B416B3" w:rsidRPr="006B0528" w:rsidRDefault="00B416B3" w:rsidP="00C21B10">
            <w:pPr>
              <w:spacing w:after="120"/>
            </w:pPr>
          </w:p>
        </w:tc>
      </w:tr>
      <w:tr w:rsidR="003C55ED" w:rsidTr="003C55ED">
        <w:tc>
          <w:tcPr>
            <w:tcW w:w="10773" w:type="dxa"/>
            <w:gridSpan w:val="2"/>
            <w:vAlign w:val="center"/>
          </w:tcPr>
          <w:p w:rsidR="003C55ED" w:rsidRDefault="003C55ED" w:rsidP="003C55ED">
            <w:pPr>
              <w:spacing w:after="120"/>
              <w:jc w:val="left"/>
              <w:rPr>
                <w:b/>
              </w:rPr>
            </w:pPr>
            <w:r>
              <w:rPr>
                <w:b/>
              </w:rPr>
              <w:t>Описание на входа</w:t>
            </w:r>
          </w:p>
          <w:p w:rsidR="003C55ED" w:rsidRPr="00F11B6C" w:rsidRDefault="004973F7" w:rsidP="004973F7">
            <w:pPr>
              <w:spacing w:after="120"/>
            </w:pPr>
            <w:r>
              <w:t>Входът е едно чило – броя на вложените цикъла, които трябва да симулира програмата.</w:t>
            </w:r>
          </w:p>
        </w:tc>
      </w:tr>
      <w:tr w:rsidR="003C55ED" w:rsidTr="003C55ED">
        <w:tc>
          <w:tcPr>
            <w:tcW w:w="10773" w:type="dxa"/>
            <w:gridSpan w:val="2"/>
            <w:vAlign w:val="center"/>
          </w:tcPr>
          <w:p w:rsidR="003C55ED" w:rsidRDefault="003C55ED" w:rsidP="003C55ED">
            <w:pPr>
              <w:spacing w:after="120"/>
              <w:jc w:val="left"/>
              <w:rPr>
                <w:b/>
              </w:rPr>
            </w:pPr>
            <w:r>
              <w:rPr>
                <w:b/>
              </w:rPr>
              <w:t>Описание на изхода</w:t>
            </w:r>
          </w:p>
          <w:p w:rsidR="003C55ED" w:rsidRPr="004973F7" w:rsidRDefault="001D4F48" w:rsidP="00D20A38">
            <w:pPr>
              <w:spacing w:after="120"/>
            </w:pPr>
            <w:r>
              <w:t>Всяка комбинация</w:t>
            </w:r>
            <w:r w:rsidR="00D20A38">
              <w:t xml:space="preserve"> (генерирана от най-вложения цикъл)</w:t>
            </w:r>
            <w:r>
              <w:t xml:space="preserve"> е на нов ред и </w:t>
            </w:r>
            <w:r w:rsidR="00D20A38">
              <w:t>след всяко</w:t>
            </w:r>
            <w:r>
              <w:t xml:space="preserve"> числ</w:t>
            </w:r>
            <w:r w:rsidR="00D20A38">
              <w:t>о</w:t>
            </w:r>
            <w:r>
              <w:t xml:space="preserve"> </w:t>
            </w:r>
            <w:r w:rsidR="00D20A38">
              <w:t xml:space="preserve">на даден ред </w:t>
            </w:r>
            <w:r>
              <w:t>има по един празен символ.</w:t>
            </w:r>
          </w:p>
        </w:tc>
      </w:tr>
      <w:tr w:rsidR="00B416B3" w:rsidTr="003C55ED">
        <w:tc>
          <w:tcPr>
            <w:tcW w:w="10773" w:type="dxa"/>
            <w:gridSpan w:val="2"/>
            <w:vAlign w:val="center"/>
          </w:tcPr>
          <w:p w:rsidR="00B416B3" w:rsidRDefault="002B5D4C" w:rsidP="00C21B10">
            <w:pPr>
              <w:spacing w:after="120"/>
              <w:jc w:val="left"/>
              <w:rPr>
                <w:b/>
              </w:rPr>
            </w:pPr>
            <w:r>
              <w:rPr>
                <w:b/>
              </w:rPr>
              <w:t>Анализ на задачата</w:t>
            </w:r>
          </w:p>
          <w:p w:rsidR="004C5FD8" w:rsidRPr="00EA3083" w:rsidRDefault="00E549AF" w:rsidP="00EA3083">
            <w:pPr>
              <w:spacing w:after="120"/>
            </w:pPr>
            <w:r>
              <w:t xml:space="preserve">Резултатът представлява всички възможни комбинации от </w:t>
            </w:r>
            <w:r>
              <w:rPr>
                <w:lang w:val="en-US"/>
              </w:rPr>
              <w:t>n</w:t>
            </w:r>
            <w:r>
              <w:t xml:space="preserve"> числа.</w:t>
            </w:r>
            <w:r w:rsidR="00EA3083">
              <w:t xml:space="preserve"> Има </w:t>
            </w:r>
            <w:r w:rsidR="00EA3083">
              <w:rPr>
                <w:lang w:val="en-US"/>
              </w:rPr>
              <w:t>n</w:t>
            </w:r>
            <w:r w:rsidR="00EA3083" w:rsidRPr="00EA3083">
              <w:rPr>
                <w:vertAlign w:val="superscript"/>
                <w:lang w:val="en-US"/>
              </w:rPr>
              <w:t>n</w:t>
            </w:r>
            <w:r w:rsidR="00EA3083">
              <w:t xml:space="preserve"> комбинации.</w:t>
            </w:r>
          </w:p>
        </w:tc>
      </w:tr>
      <w:tr w:rsidR="00B416B3" w:rsidTr="003C55ED">
        <w:tc>
          <w:tcPr>
            <w:tcW w:w="10773" w:type="dxa"/>
            <w:gridSpan w:val="2"/>
            <w:vAlign w:val="center"/>
          </w:tcPr>
          <w:p w:rsidR="00B416B3" w:rsidRDefault="00B416B3" w:rsidP="00C21B10">
            <w:pPr>
              <w:spacing w:after="120"/>
              <w:jc w:val="left"/>
              <w:rPr>
                <w:b/>
              </w:rPr>
            </w:pPr>
            <w:r w:rsidRPr="004E6C36">
              <w:rPr>
                <w:b/>
              </w:rPr>
              <w:t>Решение (сорс код)</w:t>
            </w:r>
          </w:p>
          <w:p w:rsidR="00E00A2B" w:rsidRPr="00AE578E" w:rsidRDefault="00E00A2B" w:rsidP="00E00A2B">
            <w:pPr>
              <w:autoSpaceDE w:val="0"/>
              <w:autoSpaceDN w:val="0"/>
              <w:adjustRightInd w:val="0"/>
              <w:spacing w:before="0"/>
              <w:jc w:val="left"/>
              <w:rPr>
                <w:rFonts w:ascii="Consolas" w:hAnsi="Consolas" w:cs="Consolas"/>
                <w:sz w:val="19"/>
                <w:szCs w:val="19"/>
                <w:lang w:val="ru-RU" w:eastAsia="en-US"/>
              </w:rPr>
            </w:pPr>
            <w:r w:rsidRPr="00E00A2B">
              <w:rPr>
                <w:rFonts w:ascii="Consolas" w:hAnsi="Consolas" w:cs="Consolas"/>
                <w:color w:val="0000FF"/>
                <w:sz w:val="19"/>
                <w:szCs w:val="19"/>
                <w:lang w:val="en-US" w:eastAsia="en-US"/>
              </w:rPr>
              <w:t>using</w:t>
            </w:r>
            <w:r w:rsidRPr="00AE578E">
              <w:rPr>
                <w:rFonts w:ascii="Consolas" w:hAnsi="Consolas" w:cs="Consolas"/>
                <w:sz w:val="19"/>
                <w:szCs w:val="19"/>
                <w:lang w:val="ru-RU" w:eastAsia="en-US"/>
              </w:rPr>
              <w:t xml:space="preserve"> </w:t>
            </w:r>
            <w:r w:rsidRPr="00E00A2B">
              <w:rPr>
                <w:rFonts w:ascii="Consolas" w:hAnsi="Consolas" w:cs="Consolas"/>
                <w:sz w:val="19"/>
                <w:szCs w:val="19"/>
                <w:lang w:val="en-US" w:eastAsia="en-US"/>
              </w:rPr>
              <w:t>System</w:t>
            </w:r>
            <w:r w:rsidRPr="00AE578E">
              <w:rPr>
                <w:rFonts w:ascii="Consolas" w:hAnsi="Consolas" w:cs="Consolas"/>
                <w:sz w:val="19"/>
                <w:szCs w:val="19"/>
                <w:lang w:val="ru-RU" w:eastAsia="en-US"/>
              </w:rPr>
              <w:t>;</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color w:val="0000FF"/>
                <w:sz w:val="19"/>
                <w:szCs w:val="19"/>
                <w:lang w:val="en-US" w:eastAsia="en-US"/>
              </w:rPr>
              <w:lastRenderedPageBreak/>
              <w:t>using</w:t>
            </w:r>
            <w:r w:rsidRPr="00E00A2B">
              <w:rPr>
                <w:rFonts w:ascii="Consolas" w:hAnsi="Consolas" w:cs="Consolas"/>
                <w:sz w:val="19"/>
                <w:szCs w:val="19"/>
                <w:lang w:val="en-US" w:eastAsia="en-US"/>
              </w:rPr>
              <w:t xml:space="preserve"> System.Collections.Generic;</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color w:val="0000FF"/>
                <w:sz w:val="19"/>
                <w:szCs w:val="19"/>
                <w:lang w:val="en-US" w:eastAsia="en-US"/>
              </w:rPr>
              <w:t>using</w:t>
            </w:r>
            <w:r w:rsidRPr="00E00A2B">
              <w:rPr>
                <w:rFonts w:ascii="Consolas" w:hAnsi="Consolas" w:cs="Consolas"/>
                <w:sz w:val="19"/>
                <w:szCs w:val="19"/>
                <w:lang w:val="en-US" w:eastAsia="en-US"/>
              </w:rPr>
              <w:t xml:space="preserve"> System.Linq;</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color w:val="0000FF"/>
                <w:sz w:val="19"/>
                <w:szCs w:val="19"/>
                <w:lang w:val="en-US" w:eastAsia="en-US"/>
              </w:rPr>
              <w:t>using</w:t>
            </w:r>
            <w:r w:rsidRPr="00E00A2B">
              <w:rPr>
                <w:rFonts w:ascii="Consolas" w:hAnsi="Consolas" w:cs="Consolas"/>
                <w:sz w:val="19"/>
                <w:szCs w:val="19"/>
                <w:lang w:val="en-US" w:eastAsia="en-US"/>
              </w:rPr>
              <w:t xml:space="preserve"> System.Text;</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color w:val="0000FF"/>
                <w:sz w:val="19"/>
                <w:szCs w:val="19"/>
                <w:lang w:val="en-US" w:eastAsia="en-US"/>
              </w:rPr>
              <w:t>namespace</w:t>
            </w:r>
            <w:r>
              <w:rPr>
                <w:rFonts w:ascii="Consolas" w:hAnsi="Consolas" w:cs="Consolas"/>
                <w:sz w:val="19"/>
                <w:szCs w:val="19"/>
                <w:lang w:val="en-US" w:eastAsia="en-US"/>
              </w:rPr>
              <w:t xml:space="preserve"> </w:t>
            </w:r>
            <w:r w:rsidRPr="00E00A2B">
              <w:rPr>
                <w:rFonts w:ascii="Consolas" w:hAnsi="Consolas" w:cs="Consolas"/>
                <w:sz w:val="19"/>
                <w:szCs w:val="19"/>
                <w:lang w:val="en-US" w:eastAsia="en-US"/>
              </w:rPr>
              <w:t>SimulateNLoops</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class</w:t>
            </w:r>
            <w:r w:rsidRPr="00E00A2B">
              <w:rPr>
                <w:rFonts w:ascii="Consolas" w:hAnsi="Consolas" w:cs="Consolas"/>
                <w:sz w:val="19"/>
                <w:szCs w:val="19"/>
                <w:lang w:val="en-US" w:eastAsia="en-US"/>
              </w:rPr>
              <w:t xml:space="preserve"> </w:t>
            </w:r>
            <w:r w:rsidRPr="00E00A2B">
              <w:rPr>
                <w:rFonts w:ascii="Consolas" w:hAnsi="Consolas" w:cs="Consolas"/>
                <w:color w:val="2B91AF"/>
                <w:sz w:val="19"/>
                <w:szCs w:val="19"/>
                <w:lang w:val="en-US" w:eastAsia="en-US"/>
              </w:rPr>
              <w:t>Program</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static</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void</w:t>
            </w:r>
            <w:r w:rsidRPr="00E00A2B">
              <w:rPr>
                <w:rFonts w:ascii="Consolas" w:hAnsi="Consolas" w:cs="Consolas"/>
                <w:sz w:val="19"/>
                <w:szCs w:val="19"/>
                <w:lang w:val="en-US" w:eastAsia="en-US"/>
              </w:rPr>
              <w:t xml:space="preserve"> PrintNumbers(</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n,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iter)</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if</w:t>
            </w:r>
            <w:r w:rsidRPr="00E00A2B">
              <w:rPr>
                <w:rFonts w:ascii="Consolas" w:hAnsi="Consolas" w:cs="Consolas"/>
                <w:sz w:val="19"/>
                <w:szCs w:val="19"/>
                <w:lang w:val="en-US" w:eastAsia="en-US"/>
              </w:rPr>
              <w:t xml:space="preserve"> (iter&gt;=n.Length)</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foreach</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element </w:t>
            </w:r>
            <w:r w:rsidRPr="00E00A2B">
              <w:rPr>
                <w:rFonts w:ascii="Consolas" w:hAnsi="Consolas" w:cs="Consolas"/>
                <w:color w:val="0000FF"/>
                <w:sz w:val="19"/>
                <w:szCs w:val="19"/>
                <w:lang w:val="en-US" w:eastAsia="en-US"/>
              </w:rPr>
              <w:t>in</w:t>
            </w:r>
            <w:r w:rsidRPr="00E00A2B">
              <w:rPr>
                <w:rFonts w:ascii="Consolas" w:hAnsi="Consolas" w:cs="Consolas"/>
                <w:sz w:val="19"/>
                <w:szCs w:val="19"/>
                <w:lang w:val="en-US" w:eastAsia="en-US"/>
              </w:rPr>
              <w:t xml:space="preserve"> n)</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2B91AF"/>
                <w:sz w:val="19"/>
                <w:szCs w:val="19"/>
                <w:lang w:val="en-US" w:eastAsia="en-US"/>
              </w:rPr>
              <w:t>Console</w:t>
            </w:r>
            <w:r w:rsidRPr="00E00A2B">
              <w:rPr>
                <w:rFonts w:ascii="Consolas" w:hAnsi="Consolas" w:cs="Consolas"/>
                <w:sz w:val="19"/>
                <w:szCs w:val="19"/>
                <w:lang w:val="en-US" w:eastAsia="en-US"/>
              </w:rPr>
              <w:t xml:space="preserve">.Write(element + </w:t>
            </w:r>
            <w:r w:rsidRPr="00E00A2B">
              <w:rPr>
                <w:rFonts w:ascii="Consolas" w:hAnsi="Consolas" w:cs="Consolas"/>
                <w:color w:val="A31515"/>
                <w:sz w:val="19"/>
                <w:szCs w:val="19"/>
                <w:lang w:val="en-US" w:eastAsia="en-US"/>
              </w:rPr>
              <w:t>" "</w:t>
            </w:r>
            <w:r w:rsidRPr="00E00A2B">
              <w:rPr>
                <w:rFonts w:ascii="Consolas" w:hAnsi="Consolas" w:cs="Consolas"/>
                <w:sz w:val="19"/>
                <w:szCs w:val="19"/>
                <w:lang w:val="en-US" w:eastAsia="en-US"/>
              </w:rPr>
              <w:t>);</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2B91AF"/>
                <w:sz w:val="19"/>
                <w:szCs w:val="19"/>
                <w:lang w:val="en-US" w:eastAsia="en-US"/>
              </w:rPr>
              <w:t>Console</w:t>
            </w:r>
            <w:r w:rsidRPr="00E00A2B">
              <w:rPr>
                <w:rFonts w:ascii="Consolas" w:hAnsi="Consolas" w:cs="Consolas"/>
                <w:sz w:val="19"/>
                <w:szCs w:val="19"/>
                <w:lang w:val="en-US" w:eastAsia="en-US"/>
              </w:rPr>
              <w:t>.WriteLine();</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else</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for</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i = 1; i &lt;= n.Length; i++)</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n[iter] = i;</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PrintNumbers(n, iter + 1);</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4973F7" w:rsidRDefault="00E00A2B" w:rsidP="00E00A2B">
            <w:pPr>
              <w:autoSpaceDE w:val="0"/>
              <w:autoSpaceDN w:val="0"/>
              <w:adjustRightInd w:val="0"/>
              <w:spacing w:before="0"/>
              <w:jc w:val="left"/>
              <w:rPr>
                <w:rFonts w:ascii="Consolas" w:hAnsi="Consolas" w:cs="Consolas"/>
                <w:sz w:val="19"/>
                <w:szCs w:val="19"/>
                <w:lang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static</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void</w:t>
            </w:r>
            <w:r w:rsidRPr="00E00A2B">
              <w:rPr>
                <w:rFonts w:ascii="Consolas" w:hAnsi="Consolas" w:cs="Consolas"/>
                <w:sz w:val="19"/>
                <w:szCs w:val="19"/>
                <w:lang w:val="en-US" w:eastAsia="en-US"/>
              </w:rPr>
              <w:t xml:space="preserve"> Main(</w:t>
            </w:r>
            <w:r w:rsidRPr="00E00A2B">
              <w:rPr>
                <w:rFonts w:ascii="Consolas" w:hAnsi="Consolas" w:cs="Consolas"/>
                <w:color w:val="0000FF"/>
                <w:sz w:val="19"/>
                <w:szCs w:val="19"/>
                <w:lang w:val="en-US" w:eastAsia="en-US"/>
              </w:rPr>
              <w:t>string</w:t>
            </w:r>
            <w:r w:rsidRPr="00E00A2B">
              <w:rPr>
                <w:rFonts w:ascii="Consolas" w:hAnsi="Consolas" w:cs="Consolas"/>
                <w:sz w:val="19"/>
                <w:szCs w:val="19"/>
                <w:lang w:val="en-US" w:eastAsia="en-US"/>
              </w:rPr>
              <w:t>[] args)</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Default="00E00A2B" w:rsidP="00E00A2B">
            <w:pPr>
              <w:autoSpaceDE w:val="0"/>
              <w:autoSpaceDN w:val="0"/>
              <w:adjustRightInd w:val="0"/>
              <w:spacing w:before="0"/>
              <w:jc w:val="left"/>
              <w:rPr>
                <w:rFonts w:ascii="Consolas" w:hAnsi="Consolas" w:cs="Consolas"/>
                <w:sz w:val="19"/>
                <w:szCs w:val="19"/>
                <w:lang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n =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.Parse(</w:t>
            </w:r>
            <w:r w:rsidRPr="00E00A2B">
              <w:rPr>
                <w:rFonts w:ascii="Consolas" w:hAnsi="Consolas" w:cs="Consolas"/>
                <w:color w:val="2B91AF"/>
                <w:sz w:val="19"/>
                <w:szCs w:val="19"/>
                <w:lang w:val="en-US" w:eastAsia="en-US"/>
              </w:rPr>
              <w:t>Console</w:t>
            </w:r>
            <w:r w:rsidRPr="00E00A2B">
              <w:rPr>
                <w:rFonts w:ascii="Consolas" w:hAnsi="Consolas" w:cs="Consolas"/>
                <w:sz w:val="19"/>
                <w:szCs w:val="19"/>
                <w:lang w:val="en-US" w:eastAsia="en-US"/>
              </w:rPr>
              <w:t>.ReadLine());</w:t>
            </w:r>
          </w:p>
          <w:p w:rsidR="004973F7" w:rsidRDefault="004973F7" w:rsidP="004973F7">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 xml:space="preserve">            if</w:t>
            </w:r>
            <w:r>
              <w:rPr>
                <w:rFonts w:ascii="Consolas" w:hAnsi="Consolas" w:cs="Consolas"/>
                <w:color w:val="000000"/>
                <w:sz w:val="19"/>
                <w:szCs w:val="19"/>
                <w:highlight w:val="white"/>
                <w:lang w:eastAsia="en-US"/>
              </w:rPr>
              <w:t xml:space="preserve"> (numberOfLoops &lt; 1)</w:t>
            </w:r>
          </w:p>
          <w:p w:rsidR="004973F7" w:rsidRDefault="004973F7" w:rsidP="004973F7">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973F7" w:rsidRDefault="004973F7" w:rsidP="004973F7">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throw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ArgumentException(</w:t>
            </w:r>
            <w:r>
              <w:rPr>
                <w:rFonts w:ascii="Consolas" w:hAnsi="Consolas" w:cs="Consolas"/>
                <w:color w:val="800000"/>
                <w:sz w:val="19"/>
                <w:szCs w:val="19"/>
                <w:highlight w:val="white"/>
                <w:lang w:eastAsia="en-US"/>
              </w:rPr>
              <w:t>"Number of loops should be 1 or higher."</w:t>
            </w:r>
            <w:r>
              <w:rPr>
                <w:rFonts w:ascii="Consolas" w:hAnsi="Consolas" w:cs="Consolas"/>
                <w:color w:val="000000"/>
                <w:sz w:val="19"/>
                <w:szCs w:val="19"/>
                <w:highlight w:val="white"/>
                <w:lang w:eastAsia="en-US"/>
              </w:rPr>
              <w:t>);</w:t>
            </w:r>
          </w:p>
          <w:p w:rsidR="004973F7" w:rsidRPr="004973F7" w:rsidRDefault="004973F7" w:rsidP="00E00A2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00"/>
                <w:sz w:val="19"/>
                <w:szCs w:val="19"/>
                <w:highlight w:val="white"/>
                <w:lang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arr = </w:t>
            </w:r>
            <w:r w:rsidRPr="00E00A2B">
              <w:rPr>
                <w:rFonts w:ascii="Consolas" w:hAnsi="Consolas" w:cs="Consolas"/>
                <w:color w:val="0000FF"/>
                <w:sz w:val="19"/>
                <w:szCs w:val="19"/>
                <w:lang w:val="en-US" w:eastAsia="en-US"/>
              </w:rPr>
              <w:t>new</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[n];</w:t>
            </w:r>
          </w:p>
          <w:p w:rsidR="00E00A2B" w:rsidRDefault="00E00A2B" w:rsidP="00E00A2B">
            <w:pPr>
              <w:autoSpaceDE w:val="0"/>
              <w:autoSpaceDN w:val="0"/>
              <w:adjustRightInd w:val="0"/>
              <w:spacing w:before="0"/>
              <w:jc w:val="left"/>
              <w:rPr>
                <w:rFonts w:ascii="Consolas" w:hAnsi="Consolas" w:cs="Consolas"/>
                <w:sz w:val="19"/>
                <w:szCs w:val="19"/>
                <w:lang w:val="ru-RU" w:eastAsia="en-US"/>
              </w:rPr>
            </w:pPr>
            <w:r w:rsidRPr="00E00A2B">
              <w:rPr>
                <w:rFonts w:ascii="Consolas" w:hAnsi="Consolas" w:cs="Consolas"/>
                <w:sz w:val="19"/>
                <w:szCs w:val="19"/>
                <w:lang w:val="en-US" w:eastAsia="en-US"/>
              </w:rPr>
              <w:t xml:space="preserve">            </w:t>
            </w:r>
            <w:r>
              <w:rPr>
                <w:rFonts w:ascii="Consolas" w:hAnsi="Consolas" w:cs="Consolas"/>
                <w:sz w:val="19"/>
                <w:szCs w:val="19"/>
                <w:lang w:val="ru-RU" w:eastAsia="en-US"/>
              </w:rPr>
              <w:t>PrintNumbers(arr,</w:t>
            </w:r>
            <w:r w:rsidR="004973F7">
              <w:rPr>
                <w:rFonts w:ascii="Consolas" w:hAnsi="Consolas" w:cs="Consolas"/>
                <w:sz w:val="19"/>
                <w:szCs w:val="19"/>
                <w:lang w:val="ru-RU" w:eastAsia="en-US"/>
              </w:rPr>
              <w:t xml:space="preserve"> </w:t>
            </w:r>
            <w:r>
              <w:rPr>
                <w:rFonts w:ascii="Consolas" w:hAnsi="Consolas" w:cs="Consolas"/>
                <w:sz w:val="19"/>
                <w:szCs w:val="19"/>
                <w:lang w:val="ru-RU" w:eastAsia="en-US"/>
              </w:rPr>
              <w:t>0);</w:t>
            </w:r>
          </w:p>
          <w:p w:rsidR="00E00A2B" w:rsidRDefault="00E00A2B" w:rsidP="00E00A2B">
            <w:pPr>
              <w:autoSpaceDE w:val="0"/>
              <w:autoSpaceDN w:val="0"/>
              <w:adjustRightInd w:val="0"/>
              <w:spacing w:before="0"/>
              <w:jc w:val="left"/>
              <w:rPr>
                <w:rFonts w:ascii="Consolas" w:hAnsi="Consolas" w:cs="Consolas"/>
                <w:sz w:val="19"/>
                <w:szCs w:val="19"/>
                <w:lang w:val="ru-RU" w:eastAsia="en-US"/>
              </w:rPr>
            </w:pPr>
            <w:r>
              <w:rPr>
                <w:rFonts w:ascii="Consolas" w:hAnsi="Consolas" w:cs="Consolas"/>
                <w:sz w:val="19"/>
                <w:szCs w:val="19"/>
                <w:lang w:val="ru-RU" w:eastAsia="en-US"/>
              </w:rPr>
              <w:t xml:space="preserve">        }        </w:t>
            </w:r>
          </w:p>
          <w:p w:rsidR="00E00A2B" w:rsidRDefault="00E00A2B" w:rsidP="00E00A2B">
            <w:pPr>
              <w:autoSpaceDE w:val="0"/>
              <w:autoSpaceDN w:val="0"/>
              <w:adjustRightInd w:val="0"/>
              <w:spacing w:before="0"/>
              <w:jc w:val="left"/>
              <w:rPr>
                <w:rFonts w:ascii="Consolas" w:hAnsi="Consolas" w:cs="Consolas"/>
                <w:sz w:val="19"/>
                <w:szCs w:val="19"/>
                <w:lang w:val="ru-RU" w:eastAsia="en-US"/>
              </w:rPr>
            </w:pPr>
            <w:r>
              <w:rPr>
                <w:rFonts w:ascii="Consolas" w:hAnsi="Consolas" w:cs="Consolas"/>
                <w:sz w:val="19"/>
                <w:szCs w:val="19"/>
                <w:lang w:val="ru-RU" w:eastAsia="en-US"/>
              </w:rPr>
              <w:t xml:space="preserve">    }</w:t>
            </w:r>
          </w:p>
          <w:p w:rsidR="00E00A2B" w:rsidRPr="004973F7" w:rsidRDefault="00E00A2B" w:rsidP="004973F7">
            <w:pPr>
              <w:autoSpaceDE w:val="0"/>
              <w:autoSpaceDN w:val="0"/>
              <w:adjustRightInd w:val="0"/>
              <w:spacing w:before="0"/>
              <w:jc w:val="left"/>
              <w:rPr>
                <w:rFonts w:ascii="Consolas" w:hAnsi="Consolas" w:cs="Consolas"/>
                <w:sz w:val="19"/>
                <w:szCs w:val="19"/>
                <w:lang w:val="ru-RU" w:eastAsia="en-US"/>
              </w:rPr>
            </w:pPr>
            <w:r>
              <w:rPr>
                <w:rFonts w:ascii="Consolas" w:hAnsi="Consolas" w:cs="Consolas"/>
                <w:sz w:val="19"/>
                <w:szCs w:val="19"/>
                <w:lang w:val="ru-RU" w:eastAsia="en-US"/>
              </w:rPr>
              <w:t>}</w:t>
            </w:r>
          </w:p>
        </w:tc>
      </w:tr>
      <w:tr w:rsidR="00B416B3" w:rsidRPr="00F11B6C" w:rsidTr="00473AA8">
        <w:tc>
          <w:tcPr>
            <w:tcW w:w="10773" w:type="dxa"/>
            <w:gridSpan w:val="2"/>
            <w:tcMar>
              <w:top w:w="113" w:type="dxa"/>
              <w:bottom w:w="113" w:type="dxa"/>
            </w:tcMar>
            <w:vAlign w:val="center"/>
          </w:tcPr>
          <w:p w:rsidR="00B416B3" w:rsidRPr="00F11B6C" w:rsidRDefault="00B416B3" w:rsidP="00F11B6C">
            <w:pPr>
              <w:autoSpaceDE w:val="0"/>
              <w:autoSpaceDN w:val="0"/>
              <w:adjustRightInd w:val="0"/>
              <w:spacing w:before="0"/>
              <w:jc w:val="left"/>
              <w:rPr>
                <w:rFonts w:ascii="Consolas" w:hAnsi="Consolas" w:cs="Consolas"/>
                <w:noProof/>
                <w:szCs w:val="20"/>
                <w:lang w:val="en-US"/>
              </w:rPr>
            </w:pPr>
          </w:p>
        </w:tc>
      </w:tr>
      <w:tr w:rsidR="00473AA8" w:rsidTr="00D95228">
        <w:trPr>
          <w:trHeight w:val="868"/>
        </w:trPr>
        <w:tc>
          <w:tcPr>
            <w:tcW w:w="10773" w:type="dxa"/>
            <w:gridSpan w:val="2"/>
            <w:vAlign w:val="center"/>
          </w:tcPr>
          <w:p w:rsidR="00473AA8" w:rsidRPr="00D95228" w:rsidRDefault="002B5D4C" w:rsidP="00D95228">
            <w:pPr>
              <w:spacing w:after="120"/>
              <w:jc w:val="left"/>
              <w:rPr>
                <w:b/>
              </w:rPr>
            </w:pPr>
            <w:r>
              <w:rPr>
                <w:b/>
              </w:rPr>
              <w:t>Тестове</w:t>
            </w:r>
          </w:p>
        </w:tc>
      </w:tr>
      <w:tr w:rsidR="00E833FC" w:rsidTr="003C55ED">
        <w:tc>
          <w:tcPr>
            <w:tcW w:w="5387" w:type="dxa"/>
            <w:vAlign w:val="center"/>
          </w:tcPr>
          <w:p w:rsidR="00B416B3" w:rsidRPr="003A6AEB" w:rsidRDefault="00473AA8" w:rsidP="00C21B10">
            <w:pPr>
              <w:spacing w:after="120"/>
              <w:jc w:val="left"/>
              <w:rPr>
                <w:b/>
                <w:lang w:val="en-US"/>
              </w:rPr>
            </w:pPr>
            <w:r>
              <w:rPr>
                <w:b/>
              </w:rPr>
              <w:t>Вход</w:t>
            </w:r>
            <w:r w:rsidR="003A6AEB">
              <w:rPr>
                <w:b/>
                <w:lang w:val="en-US"/>
              </w:rPr>
              <w:t xml:space="preserve"> </w:t>
            </w:r>
          </w:p>
        </w:tc>
        <w:tc>
          <w:tcPr>
            <w:tcW w:w="5386" w:type="dxa"/>
            <w:vAlign w:val="center"/>
          </w:tcPr>
          <w:p w:rsidR="00B416B3" w:rsidRPr="004E6C36" w:rsidRDefault="00473AA8" w:rsidP="00C21B10">
            <w:pPr>
              <w:spacing w:after="120"/>
              <w:jc w:val="left"/>
              <w:rPr>
                <w:b/>
              </w:rPr>
            </w:pPr>
            <w:r>
              <w:rPr>
                <w:b/>
              </w:rPr>
              <w:t>Изход</w:t>
            </w:r>
          </w:p>
        </w:tc>
      </w:tr>
      <w:tr w:rsidR="00E833FC" w:rsidRPr="00F73CEF" w:rsidTr="00EB7BD8">
        <w:tc>
          <w:tcPr>
            <w:tcW w:w="5387" w:type="dxa"/>
          </w:tcPr>
          <w:p w:rsidR="00B416B3" w:rsidRPr="003A6AEB" w:rsidRDefault="003A6AEB" w:rsidP="00C21B10">
            <w:pPr>
              <w:spacing w:after="120"/>
              <w:jc w:val="left"/>
              <w:rPr>
                <w:rFonts w:ascii="Consolas" w:hAnsi="Consolas" w:cs="Consolas"/>
                <w:noProof/>
                <w:lang w:val="en-US"/>
              </w:rPr>
            </w:pPr>
            <w:r>
              <w:rPr>
                <w:rFonts w:ascii="Consolas" w:hAnsi="Consolas" w:cs="Consolas"/>
                <w:noProof/>
                <w:lang w:val="en-US"/>
              </w:rPr>
              <w:t>2</w:t>
            </w:r>
          </w:p>
        </w:tc>
        <w:tc>
          <w:tcPr>
            <w:tcW w:w="5386" w:type="dxa"/>
          </w:tcPr>
          <w:p w:rsidR="00B416B3" w:rsidRDefault="003A6AEB" w:rsidP="00C21B10">
            <w:pPr>
              <w:spacing w:after="120"/>
              <w:jc w:val="left"/>
              <w:rPr>
                <w:rFonts w:ascii="Consolas" w:hAnsi="Consolas" w:cs="Consolas"/>
                <w:noProof/>
                <w:lang w:val="en-US"/>
              </w:rPr>
            </w:pPr>
            <w:r>
              <w:rPr>
                <w:rFonts w:ascii="Consolas" w:hAnsi="Consolas" w:cs="Consolas"/>
                <w:noProof/>
                <w:lang w:val="en-US"/>
              </w:rPr>
              <w:t>1 1</w:t>
            </w:r>
          </w:p>
          <w:p w:rsidR="003A6AEB" w:rsidRDefault="003A6AEB" w:rsidP="00C21B10">
            <w:pPr>
              <w:spacing w:after="120"/>
              <w:jc w:val="left"/>
              <w:rPr>
                <w:rFonts w:ascii="Consolas" w:hAnsi="Consolas" w:cs="Consolas"/>
                <w:noProof/>
                <w:lang w:val="en-US"/>
              </w:rPr>
            </w:pPr>
            <w:r>
              <w:rPr>
                <w:rFonts w:ascii="Consolas" w:hAnsi="Consolas" w:cs="Consolas"/>
                <w:noProof/>
                <w:lang w:val="en-US"/>
              </w:rPr>
              <w:t>1 2</w:t>
            </w:r>
          </w:p>
          <w:p w:rsidR="003A6AEB" w:rsidRDefault="003A6AEB" w:rsidP="00C21B10">
            <w:pPr>
              <w:spacing w:after="120"/>
              <w:jc w:val="left"/>
              <w:rPr>
                <w:rFonts w:ascii="Consolas" w:hAnsi="Consolas" w:cs="Consolas"/>
                <w:noProof/>
                <w:lang w:val="en-US"/>
              </w:rPr>
            </w:pPr>
            <w:r>
              <w:rPr>
                <w:rFonts w:ascii="Consolas" w:hAnsi="Consolas" w:cs="Consolas"/>
                <w:noProof/>
                <w:lang w:val="en-US"/>
              </w:rPr>
              <w:t>2 1</w:t>
            </w:r>
          </w:p>
          <w:p w:rsidR="003A6AEB" w:rsidRPr="003A6AEB" w:rsidRDefault="003A6AEB" w:rsidP="00C21B10">
            <w:pPr>
              <w:spacing w:after="120"/>
              <w:jc w:val="left"/>
              <w:rPr>
                <w:rFonts w:ascii="Consolas" w:hAnsi="Consolas" w:cs="Consolas"/>
                <w:noProof/>
                <w:lang w:val="en-US"/>
              </w:rPr>
            </w:pPr>
            <w:r>
              <w:rPr>
                <w:rFonts w:ascii="Consolas" w:hAnsi="Consolas" w:cs="Consolas"/>
                <w:noProof/>
                <w:lang w:val="en-US"/>
              </w:rPr>
              <w:t>2 2</w:t>
            </w:r>
          </w:p>
        </w:tc>
      </w:tr>
      <w:tr w:rsidR="003A6AEB" w:rsidRPr="004E6C36" w:rsidTr="003A6AEB">
        <w:tc>
          <w:tcPr>
            <w:tcW w:w="5387" w:type="dxa"/>
            <w:vAlign w:val="center"/>
          </w:tcPr>
          <w:p w:rsidR="003A6AEB" w:rsidRPr="004E6C36" w:rsidRDefault="003A6AEB" w:rsidP="003A6AEB">
            <w:pPr>
              <w:spacing w:after="120"/>
              <w:jc w:val="left"/>
              <w:rPr>
                <w:b/>
              </w:rPr>
            </w:pPr>
            <w:r>
              <w:rPr>
                <w:b/>
              </w:rPr>
              <w:t>Вход</w:t>
            </w:r>
          </w:p>
        </w:tc>
        <w:tc>
          <w:tcPr>
            <w:tcW w:w="5386" w:type="dxa"/>
            <w:vAlign w:val="center"/>
          </w:tcPr>
          <w:p w:rsidR="003A6AEB" w:rsidRPr="004E6C36" w:rsidRDefault="003A6AEB" w:rsidP="003A6AEB">
            <w:pPr>
              <w:spacing w:after="120"/>
              <w:jc w:val="left"/>
              <w:rPr>
                <w:b/>
              </w:rPr>
            </w:pPr>
            <w:r>
              <w:rPr>
                <w:b/>
              </w:rPr>
              <w:t>Изход</w:t>
            </w:r>
          </w:p>
        </w:tc>
      </w:tr>
      <w:tr w:rsidR="003A6AEB" w:rsidRPr="003A6AEB" w:rsidTr="003A6AEB">
        <w:tc>
          <w:tcPr>
            <w:tcW w:w="5387" w:type="dxa"/>
          </w:tcPr>
          <w:p w:rsidR="003A6AEB" w:rsidRPr="003A6AEB" w:rsidRDefault="003A6AEB" w:rsidP="003A6AEB">
            <w:pPr>
              <w:spacing w:after="120"/>
              <w:jc w:val="left"/>
              <w:rPr>
                <w:rFonts w:ascii="Consolas" w:hAnsi="Consolas" w:cs="Consolas"/>
                <w:noProof/>
                <w:lang w:val="en-US"/>
              </w:rPr>
            </w:pPr>
            <w:r>
              <w:rPr>
                <w:rFonts w:ascii="Consolas" w:hAnsi="Consolas" w:cs="Consolas"/>
                <w:noProof/>
                <w:lang w:val="en-US"/>
              </w:rPr>
              <w:t>3</w:t>
            </w:r>
          </w:p>
        </w:tc>
        <w:tc>
          <w:tcPr>
            <w:tcW w:w="5386" w:type="dxa"/>
          </w:tcPr>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1 1 1</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1 1 2</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1 1 3</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1 2 1</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1 2 2</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1 2 3</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1 3 1</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lastRenderedPageBreak/>
              <w:t>1 3 2</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1 3 3</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2 1 1</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2 1 2</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2 1 3</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2 2 1</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2 2 2</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2 2 3</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2 3 1</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2 3 2</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2 3 3</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3 1 1</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3 1 2</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3 1 3</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3 2 1</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3 2 2</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3 2 3</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3 3 1</w:t>
            </w:r>
          </w:p>
          <w:p w:rsidR="001D4F48" w:rsidRPr="001D4F48" w:rsidRDefault="001D4F48" w:rsidP="001D4F48">
            <w:pPr>
              <w:spacing w:after="120"/>
              <w:jc w:val="left"/>
              <w:rPr>
                <w:rFonts w:ascii="Consolas" w:hAnsi="Consolas" w:cs="Consolas"/>
                <w:noProof/>
                <w:lang w:val="en-US"/>
              </w:rPr>
            </w:pPr>
            <w:r w:rsidRPr="001D4F48">
              <w:rPr>
                <w:rFonts w:ascii="Consolas" w:hAnsi="Consolas" w:cs="Consolas"/>
                <w:noProof/>
                <w:lang w:val="en-US"/>
              </w:rPr>
              <w:t>3 3 2</w:t>
            </w:r>
          </w:p>
          <w:p w:rsidR="003A6AEB" w:rsidRPr="003A6AEB" w:rsidRDefault="001D4F48" w:rsidP="001D4F48">
            <w:pPr>
              <w:spacing w:after="120"/>
              <w:jc w:val="left"/>
              <w:rPr>
                <w:rFonts w:ascii="Consolas" w:hAnsi="Consolas" w:cs="Consolas"/>
                <w:noProof/>
                <w:lang w:val="en-US"/>
              </w:rPr>
            </w:pPr>
            <w:r w:rsidRPr="001D4F48">
              <w:rPr>
                <w:rFonts w:ascii="Consolas" w:hAnsi="Consolas" w:cs="Consolas"/>
                <w:noProof/>
                <w:lang w:val="en-US"/>
              </w:rPr>
              <w:t>3 3 3</w:t>
            </w:r>
          </w:p>
        </w:tc>
      </w:tr>
      <w:tr w:rsidR="003A6AEB" w:rsidRPr="004E6C36" w:rsidTr="003A6AEB">
        <w:tc>
          <w:tcPr>
            <w:tcW w:w="5387" w:type="dxa"/>
            <w:vAlign w:val="center"/>
          </w:tcPr>
          <w:p w:rsidR="003A6AEB" w:rsidRPr="004E6C36" w:rsidRDefault="003A6AEB" w:rsidP="003A6AEB">
            <w:pPr>
              <w:spacing w:after="120"/>
              <w:jc w:val="left"/>
              <w:rPr>
                <w:b/>
              </w:rPr>
            </w:pPr>
            <w:r>
              <w:rPr>
                <w:b/>
              </w:rPr>
              <w:lastRenderedPageBreak/>
              <w:t>Вход</w:t>
            </w:r>
          </w:p>
        </w:tc>
        <w:tc>
          <w:tcPr>
            <w:tcW w:w="5386" w:type="dxa"/>
            <w:vAlign w:val="center"/>
          </w:tcPr>
          <w:p w:rsidR="003A6AEB" w:rsidRPr="004E6C36" w:rsidRDefault="003A6AEB" w:rsidP="003A6AEB">
            <w:pPr>
              <w:spacing w:after="120"/>
              <w:jc w:val="left"/>
              <w:rPr>
                <w:b/>
              </w:rPr>
            </w:pPr>
            <w:r>
              <w:rPr>
                <w:b/>
              </w:rPr>
              <w:t>Изход</w:t>
            </w:r>
          </w:p>
        </w:tc>
      </w:tr>
      <w:tr w:rsidR="003A6AEB" w:rsidRPr="003A6AEB" w:rsidTr="003A6AEB">
        <w:tc>
          <w:tcPr>
            <w:tcW w:w="5387" w:type="dxa"/>
          </w:tcPr>
          <w:p w:rsidR="003A6AEB" w:rsidRPr="00092D35" w:rsidRDefault="00092D35" w:rsidP="003A6AEB">
            <w:pPr>
              <w:spacing w:after="120"/>
              <w:jc w:val="left"/>
              <w:rPr>
                <w:rFonts w:ascii="Consolas" w:hAnsi="Consolas" w:cs="Consolas"/>
                <w:noProof/>
              </w:rPr>
            </w:pPr>
            <w:r>
              <w:rPr>
                <w:rFonts w:ascii="Consolas" w:hAnsi="Consolas" w:cs="Consolas"/>
                <w:noProof/>
              </w:rPr>
              <w:t>4</w:t>
            </w:r>
          </w:p>
        </w:tc>
        <w:tc>
          <w:tcPr>
            <w:tcW w:w="5386" w:type="dxa"/>
          </w:tcPr>
          <w:p w:rsidR="003A6AEB" w:rsidRDefault="003A6AEB" w:rsidP="003A6AEB">
            <w:pPr>
              <w:spacing w:after="120"/>
              <w:jc w:val="left"/>
              <w:rPr>
                <w:rFonts w:ascii="Consolas" w:hAnsi="Consolas" w:cs="Consolas"/>
                <w:noProof/>
                <w:lang w:val="en-US"/>
              </w:rPr>
            </w:pPr>
            <w:r>
              <w:rPr>
                <w:rFonts w:ascii="Consolas" w:hAnsi="Consolas" w:cs="Consolas"/>
                <w:noProof/>
                <w:lang w:val="en-US"/>
              </w:rPr>
              <w:t>1 1 1 1</w:t>
            </w:r>
          </w:p>
          <w:p w:rsidR="003A6AEB" w:rsidRDefault="003A6AEB" w:rsidP="003A6AEB">
            <w:pPr>
              <w:spacing w:after="120"/>
              <w:jc w:val="left"/>
              <w:rPr>
                <w:rFonts w:ascii="Consolas" w:hAnsi="Consolas" w:cs="Consolas"/>
                <w:noProof/>
                <w:lang w:val="en-US"/>
              </w:rPr>
            </w:pPr>
            <w:r>
              <w:rPr>
                <w:rFonts w:ascii="Consolas" w:hAnsi="Consolas" w:cs="Consolas"/>
                <w:noProof/>
                <w:lang w:val="en-US"/>
              </w:rPr>
              <w:t>1 1 1 2</w:t>
            </w:r>
          </w:p>
          <w:p w:rsidR="003A6AEB" w:rsidRDefault="003A6AEB" w:rsidP="003A6AEB">
            <w:pPr>
              <w:spacing w:after="120"/>
              <w:jc w:val="left"/>
              <w:rPr>
                <w:rFonts w:ascii="Consolas" w:hAnsi="Consolas" w:cs="Consolas"/>
                <w:noProof/>
                <w:lang w:val="en-US"/>
              </w:rPr>
            </w:pPr>
            <w:r>
              <w:rPr>
                <w:rFonts w:ascii="Consolas" w:hAnsi="Consolas" w:cs="Consolas"/>
                <w:noProof/>
                <w:lang w:val="en-US"/>
              </w:rPr>
              <w:t>. . . .</w:t>
            </w:r>
          </w:p>
          <w:p w:rsidR="003A6AEB" w:rsidRDefault="003A6AEB" w:rsidP="003A6AEB">
            <w:pPr>
              <w:spacing w:after="120"/>
              <w:jc w:val="left"/>
              <w:rPr>
                <w:rFonts w:ascii="Consolas" w:hAnsi="Consolas" w:cs="Consolas"/>
                <w:noProof/>
                <w:lang w:val="en-US"/>
              </w:rPr>
            </w:pPr>
            <w:r>
              <w:rPr>
                <w:rFonts w:ascii="Consolas" w:hAnsi="Consolas" w:cs="Consolas"/>
                <w:noProof/>
                <w:lang w:val="en-US"/>
              </w:rPr>
              <w:t>4 4 4 3</w:t>
            </w:r>
          </w:p>
          <w:p w:rsidR="003A6AEB" w:rsidRPr="00092D35" w:rsidRDefault="003A6AEB" w:rsidP="003A6AEB">
            <w:pPr>
              <w:spacing w:after="120"/>
              <w:jc w:val="left"/>
              <w:rPr>
                <w:rFonts w:ascii="Consolas" w:hAnsi="Consolas" w:cs="Consolas"/>
                <w:noProof/>
              </w:rPr>
            </w:pPr>
            <w:r>
              <w:rPr>
                <w:rFonts w:ascii="Consolas" w:hAnsi="Consolas" w:cs="Consolas"/>
                <w:noProof/>
                <w:lang w:val="en-US"/>
              </w:rPr>
              <w:t>4 4 4 4</w:t>
            </w:r>
          </w:p>
        </w:tc>
      </w:tr>
      <w:tr w:rsidR="003A6AEB" w:rsidRPr="004E6C36" w:rsidTr="003A6AEB">
        <w:tc>
          <w:tcPr>
            <w:tcW w:w="5387" w:type="dxa"/>
            <w:vAlign w:val="center"/>
          </w:tcPr>
          <w:p w:rsidR="003A6AEB" w:rsidRPr="004E6C36" w:rsidRDefault="003A6AEB" w:rsidP="003A6AEB">
            <w:pPr>
              <w:spacing w:after="120"/>
              <w:jc w:val="left"/>
              <w:rPr>
                <w:b/>
              </w:rPr>
            </w:pPr>
            <w:r>
              <w:rPr>
                <w:b/>
              </w:rPr>
              <w:t>Вход</w:t>
            </w:r>
          </w:p>
        </w:tc>
        <w:tc>
          <w:tcPr>
            <w:tcW w:w="5386" w:type="dxa"/>
            <w:vAlign w:val="center"/>
          </w:tcPr>
          <w:p w:rsidR="003A6AEB" w:rsidRPr="004E6C36" w:rsidRDefault="003A6AEB" w:rsidP="003A6AEB">
            <w:pPr>
              <w:spacing w:after="120"/>
              <w:jc w:val="left"/>
              <w:rPr>
                <w:b/>
              </w:rPr>
            </w:pPr>
            <w:r>
              <w:rPr>
                <w:b/>
              </w:rPr>
              <w:t>Изход</w:t>
            </w:r>
          </w:p>
        </w:tc>
      </w:tr>
      <w:tr w:rsidR="003A6AEB" w:rsidRPr="003A6AEB" w:rsidTr="003A6AEB">
        <w:tc>
          <w:tcPr>
            <w:tcW w:w="5387" w:type="dxa"/>
          </w:tcPr>
          <w:p w:rsidR="003A6AEB" w:rsidRPr="003A6AEB" w:rsidRDefault="003A6AEB" w:rsidP="003A6AEB">
            <w:pPr>
              <w:spacing w:after="120"/>
              <w:jc w:val="left"/>
              <w:rPr>
                <w:rFonts w:ascii="Consolas" w:hAnsi="Consolas" w:cs="Consolas"/>
                <w:noProof/>
              </w:rPr>
            </w:pPr>
            <w:r>
              <w:rPr>
                <w:rFonts w:ascii="Consolas" w:hAnsi="Consolas" w:cs="Consolas"/>
                <w:noProof/>
              </w:rPr>
              <w:t>1</w:t>
            </w:r>
          </w:p>
        </w:tc>
        <w:tc>
          <w:tcPr>
            <w:tcW w:w="5386" w:type="dxa"/>
          </w:tcPr>
          <w:p w:rsidR="003A6AEB" w:rsidRPr="003A6AEB" w:rsidRDefault="003A6AEB" w:rsidP="003A6AEB">
            <w:pPr>
              <w:spacing w:after="120"/>
              <w:jc w:val="left"/>
              <w:rPr>
                <w:rFonts w:ascii="Consolas" w:hAnsi="Consolas" w:cs="Consolas"/>
                <w:noProof/>
              </w:rPr>
            </w:pPr>
            <w:r>
              <w:rPr>
                <w:rFonts w:ascii="Consolas" w:hAnsi="Consolas" w:cs="Consolas"/>
                <w:noProof/>
              </w:rPr>
              <w:t>1</w:t>
            </w:r>
          </w:p>
        </w:tc>
      </w:tr>
      <w:tr w:rsidR="003A6AEB" w:rsidRPr="004E6C36" w:rsidTr="003A6AEB">
        <w:tc>
          <w:tcPr>
            <w:tcW w:w="5387" w:type="dxa"/>
            <w:vAlign w:val="center"/>
          </w:tcPr>
          <w:p w:rsidR="003A6AEB" w:rsidRPr="004E6C36" w:rsidRDefault="003A6AEB" w:rsidP="003A6AEB">
            <w:pPr>
              <w:spacing w:after="120"/>
              <w:jc w:val="left"/>
              <w:rPr>
                <w:b/>
              </w:rPr>
            </w:pPr>
            <w:r>
              <w:rPr>
                <w:b/>
              </w:rPr>
              <w:t>Вход</w:t>
            </w:r>
          </w:p>
        </w:tc>
        <w:tc>
          <w:tcPr>
            <w:tcW w:w="5386" w:type="dxa"/>
            <w:vAlign w:val="center"/>
          </w:tcPr>
          <w:p w:rsidR="003A6AEB" w:rsidRPr="004E6C36" w:rsidRDefault="003A6AEB" w:rsidP="003A6AEB">
            <w:pPr>
              <w:spacing w:after="120"/>
              <w:jc w:val="left"/>
              <w:rPr>
                <w:b/>
              </w:rPr>
            </w:pPr>
            <w:r>
              <w:rPr>
                <w:b/>
              </w:rPr>
              <w:t>Изход</w:t>
            </w:r>
          </w:p>
        </w:tc>
      </w:tr>
      <w:tr w:rsidR="003A6AEB" w:rsidRPr="003A6AEB" w:rsidTr="003A6AEB">
        <w:tc>
          <w:tcPr>
            <w:tcW w:w="5387" w:type="dxa"/>
          </w:tcPr>
          <w:p w:rsidR="003A6AEB" w:rsidRPr="00525678" w:rsidRDefault="00525678" w:rsidP="003A6AEB">
            <w:pPr>
              <w:spacing w:after="120"/>
              <w:jc w:val="left"/>
              <w:rPr>
                <w:rFonts w:ascii="Consolas" w:hAnsi="Consolas" w:cs="Consolas"/>
                <w:noProof/>
              </w:rPr>
            </w:pPr>
            <w:r>
              <w:rPr>
                <w:rFonts w:ascii="Consolas" w:hAnsi="Consolas" w:cs="Consolas"/>
                <w:noProof/>
                <w:lang w:val="en-US"/>
              </w:rPr>
              <w:t>N</w:t>
            </w:r>
            <w:r>
              <w:rPr>
                <w:rFonts w:ascii="Consolas" w:hAnsi="Consolas" w:cs="Consolas"/>
                <w:noProof/>
              </w:rPr>
              <w:t xml:space="preserve"> &gt;= 7</w:t>
            </w:r>
          </w:p>
        </w:tc>
        <w:tc>
          <w:tcPr>
            <w:tcW w:w="5386" w:type="dxa"/>
          </w:tcPr>
          <w:p w:rsidR="003A6AEB" w:rsidRPr="00525678" w:rsidRDefault="00525678" w:rsidP="003A6AEB">
            <w:pPr>
              <w:spacing w:after="120"/>
              <w:jc w:val="left"/>
              <w:rPr>
                <w:rFonts w:ascii="Consolas" w:hAnsi="Consolas" w:cs="Consolas"/>
                <w:noProof/>
              </w:rPr>
            </w:pPr>
            <w:r>
              <w:rPr>
                <w:rFonts w:ascii="Consolas" w:hAnsi="Consolas" w:cs="Consolas"/>
                <w:noProof/>
              </w:rPr>
              <w:t xml:space="preserve">Изпълнението на този тест изисква много време и е за да добиете реална представа за това колко време е необходимо на компютъра ви да обходи дадено </w:t>
            </w:r>
            <w:r>
              <w:rPr>
                <w:rFonts w:ascii="Consolas" w:hAnsi="Consolas" w:cs="Consolas"/>
                <w:noProof/>
                <w:lang w:val="en-US"/>
              </w:rPr>
              <w:t>N</w:t>
            </w:r>
            <w:r w:rsidRPr="00AE578E">
              <w:rPr>
                <w:rFonts w:ascii="Consolas" w:hAnsi="Consolas" w:cs="Consolas"/>
                <w:noProof/>
                <w:lang w:val="ru-RU"/>
              </w:rPr>
              <w:t>-</w:t>
            </w:r>
            <w:r>
              <w:rPr>
                <w:rFonts w:ascii="Consolas" w:hAnsi="Consolas" w:cs="Consolas"/>
                <w:noProof/>
              </w:rPr>
              <w:t>мерно пространство.</w:t>
            </w:r>
          </w:p>
        </w:tc>
      </w:tr>
      <w:tr w:rsidR="003A6AEB" w:rsidRPr="004E6C36" w:rsidTr="003A6AEB">
        <w:tc>
          <w:tcPr>
            <w:tcW w:w="5387" w:type="dxa"/>
            <w:vAlign w:val="center"/>
          </w:tcPr>
          <w:p w:rsidR="003A6AEB" w:rsidRPr="004E6C36" w:rsidRDefault="003A6AEB" w:rsidP="003A6AEB">
            <w:pPr>
              <w:spacing w:after="120"/>
              <w:jc w:val="left"/>
              <w:rPr>
                <w:b/>
              </w:rPr>
            </w:pPr>
            <w:r>
              <w:rPr>
                <w:b/>
              </w:rPr>
              <w:t>Вход</w:t>
            </w:r>
          </w:p>
        </w:tc>
        <w:tc>
          <w:tcPr>
            <w:tcW w:w="5386" w:type="dxa"/>
            <w:vAlign w:val="center"/>
          </w:tcPr>
          <w:p w:rsidR="003A6AEB" w:rsidRPr="004E6C36" w:rsidRDefault="003A6AEB" w:rsidP="003A6AEB">
            <w:pPr>
              <w:spacing w:after="120"/>
              <w:jc w:val="left"/>
              <w:rPr>
                <w:b/>
              </w:rPr>
            </w:pPr>
            <w:r>
              <w:rPr>
                <w:b/>
              </w:rPr>
              <w:t>Изход</w:t>
            </w:r>
          </w:p>
        </w:tc>
      </w:tr>
      <w:tr w:rsidR="003A6AEB" w:rsidRPr="003A6AEB" w:rsidTr="003A6AEB">
        <w:tc>
          <w:tcPr>
            <w:tcW w:w="5387" w:type="dxa"/>
          </w:tcPr>
          <w:p w:rsidR="003A6AEB" w:rsidRPr="003A6AEB" w:rsidRDefault="00525678" w:rsidP="003A6AEB">
            <w:pPr>
              <w:spacing w:after="120"/>
              <w:jc w:val="left"/>
              <w:rPr>
                <w:rFonts w:ascii="Consolas" w:hAnsi="Consolas" w:cs="Consolas"/>
                <w:noProof/>
                <w:lang w:val="en-US"/>
              </w:rPr>
            </w:pPr>
            <w:r>
              <w:rPr>
                <w:rFonts w:ascii="Consolas" w:hAnsi="Consolas" w:cs="Consolas"/>
                <w:noProof/>
                <w:lang w:val="en-US"/>
              </w:rPr>
              <w:t>N</w:t>
            </w:r>
            <w:r>
              <w:rPr>
                <w:rFonts w:ascii="Consolas" w:hAnsi="Consolas" w:cs="Consolas"/>
                <w:noProof/>
              </w:rPr>
              <w:t xml:space="preserve"> </w:t>
            </w:r>
            <w:r>
              <w:rPr>
                <w:rFonts w:ascii="Consolas" w:hAnsi="Consolas" w:cs="Consolas"/>
                <w:noProof/>
                <w:lang w:val="en-US"/>
              </w:rPr>
              <w:t>&lt;=</w:t>
            </w:r>
            <w:r>
              <w:rPr>
                <w:rFonts w:ascii="Consolas" w:hAnsi="Consolas" w:cs="Consolas"/>
                <w:noProof/>
              </w:rPr>
              <w:t xml:space="preserve"> </w:t>
            </w:r>
            <w:r>
              <w:rPr>
                <w:rFonts w:ascii="Consolas" w:hAnsi="Consolas" w:cs="Consolas"/>
                <w:noProof/>
                <w:lang w:val="en-US"/>
              </w:rPr>
              <w:t>0</w:t>
            </w:r>
          </w:p>
        </w:tc>
        <w:tc>
          <w:tcPr>
            <w:tcW w:w="5386" w:type="dxa"/>
          </w:tcPr>
          <w:p w:rsidR="003A6AEB" w:rsidRPr="003A6AEB" w:rsidRDefault="00525678" w:rsidP="00525678">
            <w:pPr>
              <w:spacing w:after="120"/>
              <w:jc w:val="left"/>
              <w:rPr>
                <w:rFonts w:ascii="Consolas" w:hAnsi="Consolas" w:cs="Consolas"/>
                <w:noProof/>
                <w:lang w:val="en-US"/>
              </w:rPr>
            </w:pPr>
            <w:r>
              <w:rPr>
                <w:rFonts w:ascii="Consolas" w:hAnsi="Consolas" w:cs="Consolas"/>
                <w:noProof/>
              </w:rPr>
              <w:t>Съобщение за грешен вход.</w:t>
            </w:r>
          </w:p>
        </w:tc>
      </w:tr>
      <w:bookmarkEnd w:id="0"/>
      <w:bookmarkEnd w:id="1"/>
      <w:bookmarkEnd w:id="2"/>
      <w:bookmarkEnd w:id="3"/>
    </w:tbl>
    <w:p w:rsidR="00E834C2" w:rsidRPr="003A6AEB" w:rsidRDefault="00E834C2" w:rsidP="00D95228">
      <w:pPr>
        <w:pStyle w:val="Heading1"/>
        <w:rPr>
          <w:noProof/>
          <w:lang w:val="en-US"/>
        </w:rPr>
      </w:pPr>
    </w:p>
    <w:p w:rsidR="00D95228" w:rsidRDefault="00D95228" w:rsidP="00D95228">
      <w:pPr>
        <w:rPr>
          <w:lang w:val="ru-RU"/>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C21B10" w:rsidRDefault="00D95228" w:rsidP="00D95228">
            <w:pPr>
              <w:pStyle w:val="ProblemTitle"/>
            </w:pPr>
            <w:r w:rsidRPr="00C21B10">
              <w:t xml:space="preserve">Задача </w:t>
            </w:r>
            <w:r>
              <w:t>2</w:t>
            </w:r>
            <w:r w:rsidRPr="00C21B10">
              <w:t>.</w:t>
            </w:r>
            <w:r w:rsidRPr="00D95228">
              <w:rPr>
                <w:lang w:val="ru-RU"/>
              </w:rPr>
              <w:t xml:space="preserve"> </w:t>
            </w:r>
            <w:r w:rsidR="00F40D02" w:rsidRPr="00F40D02">
              <w:rPr>
                <w:b w:val="0"/>
                <w:lang w:val="ru-RU"/>
              </w:rPr>
              <w:t>Комбинации с повторения</w:t>
            </w:r>
          </w:p>
        </w:tc>
      </w:tr>
      <w:tr w:rsidR="00D95228" w:rsidRPr="006B0528" w:rsidTr="003A6AEB">
        <w:tc>
          <w:tcPr>
            <w:tcW w:w="10773" w:type="dxa"/>
            <w:gridSpan w:val="2"/>
            <w:vAlign w:val="center"/>
          </w:tcPr>
          <w:p w:rsidR="00D95228" w:rsidRDefault="00D95228" w:rsidP="003A6AEB">
            <w:pPr>
              <w:spacing w:after="120"/>
              <w:jc w:val="left"/>
              <w:rPr>
                <w:b/>
              </w:rPr>
            </w:pPr>
            <w:r>
              <w:rPr>
                <w:b/>
              </w:rPr>
              <w:lastRenderedPageBreak/>
              <w:t>Условие</w:t>
            </w:r>
          </w:p>
          <w:p w:rsidR="00F40D02" w:rsidRDefault="00D95228" w:rsidP="00D95228">
            <w:pPr>
              <w:shd w:val="clear" w:color="auto" w:fill="FFFFFF"/>
              <w:spacing w:before="0" w:line="270" w:lineRule="atLeast"/>
              <w:ind w:left="454" w:hanging="454"/>
              <w:rPr>
                <w:rFonts w:eastAsia="Times New Roman"/>
                <w:color w:val="000000"/>
                <w:szCs w:val="20"/>
                <w:lang w:eastAsia="ru-RU"/>
              </w:rPr>
            </w:pPr>
            <w:r w:rsidRPr="00D95228">
              <w:rPr>
                <w:rFonts w:eastAsia="Times New Roman"/>
                <w:color w:val="000000"/>
                <w:szCs w:val="20"/>
                <w:lang w:eastAsia="ru-RU"/>
              </w:rPr>
              <w:t xml:space="preserve">Напишете рекурсивна програма, която генерира и отпечатва всички комбинации с повторение </w:t>
            </w:r>
          </w:p>
          <w:p w:rsidR="00D95228" w:rsidRPr="00D95228" w:rsidRDefault="00D95228" w:rsidP="00D95228">
            <w:pPr>
              <w:shd w:val="clear" w:color="auto" w:fill="FFFFFF"/>
              <w:spacing w:before="0" w:line="270" w:lineRule="atLeast"/>
              <w:ind w:left="454" w:hanging="454"/>
              <w:rPr>
                <w:rFonts w:ascii="Trebuchet MS" w:eastAsia="Times New Roman" w:hAnsi="Trebuchet MS"/>
                <w:color w:val="000000"/>
                <w:szCs w:val="20"/>
                <w:lang w:val="ru-RU" w:eastAsia="ru-RU"/>
              </w:rPr>
            </w:pPr>
            <w:r w:rsidRPr="00D95228">
              <w:rPr>
                <w:rFonts w:eastAsia="Times New Roman"/>
                <w:color w:val="000000"/>
                <w:szCs w:val="20"/>
                <w:lang w:eastAsia="ru-RU"/>
              </w:rPr>
              <w:t>на </w:t>
            </w:r>
            <w:r w:rsidRPr="00D95228">
              <w:rPr>
                <w:rFonts w:ascii="Courier New" w:eastAsia="Times New Roman" w:hAnsi="Courier New" w:cs="Courier New"/>
                <w:b/>
                <w:bCs/>
                <w:color w:val="000000"/>
                <w:szCs w:val="20"/>
                <w:lang w:val="ru-RU" w:eastAsia="ru-RU"/>
              </w:rPr>
              <w:t>k</w:t>
            </w:r>
            <w:r w:rsidRPr="00D95228">
              <w:rPr>
                <w:rFonts w:eastAsia="Times New Roman"/>
                <w:color w:val="000000"/>
                <w:szCs w:val="20"/>
                <w:lang w:eastAsia="ru-RU"/>
              </w:rPr>
              <w:t> елемента над </w:t>
            </w:r>
            <w:r w:rsidRPr="00D95228">
              <w:rPr>
                <w:rFonts w:ascii="Courier New" w:eastAsia="Times New Roman" w:hAnsi="Courier New" w:cs="Courier New"/>
                <w:b/>
                <w:bCs/>
                <w:color w:val="000000"/>
                <w:szCs w:val="20"/>
                <w:lang w:val="ru-RU" w:eastAsia="ru-RU"/>
              </w:rPr>
              <w:t>n</w:t>
            </w:r>
            <w:r w:rsidRPr="00D95228">
              <w:rPr>
                <w:rFonts w:eastAsia="Times New Roman"/>
                <w:color w:val="000000"/>
                <w:szCs w:val="20"/>
                <w:lang w:eastAsia="ru-RU"/>
              </w:rPr>
              <w:t>-елементно множество.</w:t>
            </w:r>
          </w:p>
          <w:p w:rsidR="00D95228" w:rsidRPr="00D95228" w:rsidRDefault="00D95228" w:rsidP="00D95228">
            <w:pPr>
              <w:shd w:val="clear" w:color="auto" w:fill="FFFFFF"/>
              <w:spacing w:before="0" w:line="270" w:lineRule="atLeast"/>
              <w:ind w:left="360" w:firstLine="94"/>
              <w:rPr>
                <w:rFonts w:ascii="Trebuchet MS" w:eastAsia="Times New Roman" w:hAnsi="Trebuchet MS"/>
                <w:color w:val="000000"/>
                <w:szCs w:val="20"/>
                <w:lang w:val="ru-RU" w:eastAsia="ru-RU"/>
              </w:rPr>
            </w:pPr>
            <w:r w:rsidRPr="00D95228">
              <w:rPr>
                <w:rFonts w:eastAsia="Times New Roman"/>
                <w:color w:val="000000"/>
                <w:szCs w:val="20"/>
                <w:lang w:eastAsia="ru-RU"/>
              </w:rPr>
              <w:t>Примерен вход:</w:t>
            </w:r>
          </w:p>
          <w:tbl>
            <w:tblPr>
              <w:tblW w:w="7380" w:type="dxa"/>
              <w:tblInd w:w="675" w:type="dxa"/>
              <w:shd w:val="clear" w:color="auto" w:fill="FFFFFF"/>
              <w:tblCellMar>
                <w:left w:w="0" w:type="dxa"/>
                <w:right w:w="0" w:type="dxa"/>
              </w:tblCellMar>
              <w:tblLook w:val="04A0" w:firstRow="1" w:lastRow="0" w:firstColumn="1" w:lastColumn="0" w:noHBand="0" w:noVBand="1"/>
            </w:tblPr>
            <w:tblGrid>
              <w:gridCol w:w="7380"/>
            </w:tblGrid>
            <w:tr w:rsidR="00D95228" w:rsidRPr="00D95228" w:rsidTr="00D95228">
              <w:tc>
                <w:tcPr>
                  <w:tcW w:w="7380" w:type="dxa"/>
                  <w:tcBorders>
                    <w:top w:val="single" w:sz="8" w:space="0" w:color="auto"/>
                    <w:left w:val="single" w:sz="8" w:space="0" w:color="auto"/>
                    <w:bottom w:val="single" w:sz="8" w:space="0" w:color="auto"/>
                    <w:right w:val="single" w:sz="8" w:space="0" w:color="auto"/>
                  </w:tcBorders>
                  <w:shd w:val="clear" w:color="auto" w:fill="FFFFFF"/>
                  <w:tcMar>
                    <w:top w:w="113" w:type="dxa"/>
                    <w:left w:w="108" w:type="dxa"/>
                    <w:bottom w:w="113" w:type="dxa"/>
                    <w:right w:w="108" w:type="dxa"/>
                  </w:tcMar>
                  <w:hideMark/>
                </w:tcPr>
                <w:p w:rsidR="00D95228" w:rsidRPr="00D95228" w:rsidRDefault="00D95228" w:rsidP="00D95228">
                  <w:pPr>
                    <w:spacing w:before="0" w:line="270" w:lineRule="atLeast"/>
                    <w:rPr>
                      <w:rFonts w:ascii="Times New Roman" w:eastAsia="Times New Roman" w:hAnsi="Times New Roman"/>
                      <w:color w:val="000000"/>
                      <w:sz w:val="24"/>
                      <w:lang w:val="ru-RU" w:eastAsia="ru-RU"/>
                    </w:rPr>
                  </w:pPr>
                  <w:r w:rsidRPr="00D95228">
                    <w:rPr>
                      <w:rFonts w:ascii="Courier New" w:eastAsia="Times New Roman" w:hAnsi="Courier New" w:cs="Courier New"/>
                      <w:b/>
                      <w:bCs/>
                      <w:color w:val="000000"/>
                      <w:szCs w:val="20"/>
                      <w:lang w:val="ru-RU" w:eastAsia="ru-RU"/>
                    </w:rPr>
                    <w:t>n = 3</w:t>
                  </w:r>
                </w:p>
                <w:p w:rsidR="00D95228" w:rsidRPr="00D95228" w:rsidRDefault="00D95228" w:rsidP="00D95228">
                  <w:pPr>
                    <w:spacing w:before="0" w:line="270" w:lineRule="atLeast"/>
                    <w:rPr>
                      <w:rFonts w:ascii="Times New Roman" w:eastAsia="Times New Roman" w:hAnsi="Times New Roman"/>
                      <w:color w:val="000000"/>
                      <w:sz w:val="24"/>
                      <w:lang w:val="ru-RU" w:eastAsia="ru-RU"/>
                    </w:rPr>
                  </w:pPr>
                  <w:r w:rsidRPr="00D95228">
                    <w:rPr>
                      <w:rFonts w:ascii="Courier New" w:eastAsia="Times New Roman" w:hAnsi="Courier New" w:cs="Courier New"/>
                      <w:b/>
                      <w:bCs/>
                      <w:color w:val="000000"/>
                      <w:szCs w:val="20"/>
                      <w:lang w:val="ru-RU" w:eastAsia="ru-RU"/>
                    </w:rPr>
                    <w:t>k = 2</w:t>
                  </w:r>
                </w:p>
              </w:tc>
            </w:tr>
          </w:tbl>
          <w:p w:rsidR="00D95228" w:rsidRPr="00D95228" w:rsidRDefault="00D95228" w:rsidP="00D95228">
            <w:pPr>
              <w:shd w:val="clear" w:color="auto" w:fill="FFFFFF"/>
              <w:spacing w:before="0" w:line="270" w:lineRule="atLeast"/>
              <w:ind w:left="360" w:firstLine="66"/>
              <w:rPr>
                <w:rFonts w:ascii="Trebuchet MS" w:eastAsia="Times New Roman" w:hAnsi="Trebuchet MS"/>
                <w:color w:val="000000"/>
                <w:szCs w:val="20"/>
                <w:lang w:val="ru-RU" w:eastAsia="ru-RU"/>
              </w:rPr>
            </w:pPr>
            <w:r w:rsidRPr="00D95228">
              <w:rPr>
                <w:rFonts w:eastAsia="Times New Roman"/>
                <w:color w:val="000000"/>
                <w:szCs w:val="20"/>
                <w:lang w:eastAsia="ru-RU"/>
              </w:rPr>
              <w:t>Примерен изход:</w:t>
            </w:r>
          </w:p>
          <w:tbl>
            <w:tblPr>
              <w:tblW w:w="7380" w:type="dxa"/>
              <w:tblInd w:w="675" w:type="dxa"/>
              <w:shd w:val="clear" w:color="auto" w:fill="FFFFFF"/>
              <w:tblCellMar>
                <w:left w:w="0" w:type="dxa"/>
                <w:right w:w="0" w:type="dxa"/>
              </w:tblCellMar>
              <w:tblLook w:val="04A0" w:firstRow="1" w:lastRow="0" w:firstColumn="1" w:lastColumn="0" w:noHBand="0" w:noVBand="1"/>
            </w:tblPr>
            <w:tblGrid>
              <w:gridCol w:w="7380"/>
            </w:tblGrid>
            <w:tr w:rsidR="00D95228" w:rsidRPr="00D95228" w:rsidTr="00D95228">
              <w:tc>
                <w:tcPr>
                  <w:tcW w:w="7380" w:type="dxa"/>
                  <w:tcBorders>
                    <w:top w:val="single" w:sz="8" w:space="0" w:color="auto"/>
                    <w:left w:val="single" w:sz="8" w:space="0" w:color="auto"/>
                    <w:bottom w:val="single" w:sz="8" w:space="0" w:color="auto"/>
                    <w:right w:val="single" w:sz="8" w:space="0" w:color="auto"/>
                  </w:tcBorders>
                  <w:shd w:val="clear" w:color="auto" w:fill="FFFFFF"/>
                  <w:tcMar>
                    <w:top w:w="113" w:type="dxa"/>
                    <w:left w:w="108" w:type="dxa"/>
                    <w:bottom w:w="113" w:type="dxa"/>
                    <w:right w:w="108" w:type="dxa"/>
                  </w:tcMar>
                  <w:hideMark/>
                </w:tcPr>
                <w:p w:rsidR="00D95228" w:rsidRPr="00D95228" w:rsidRDefault="00D95228" w:rsidP="00D95228">
                  <w:pPr>
                    <w:spacing w:before="0" w:line="270" w:lineRule="atLeast"/>
                    <w:rPr>
                      <w:rFonts w:ascii="Times New Roman" w:eastAsia="Times New Roman" w:hAnsi="Times New Roman"/>
                      <w:color w:val="000000"/>
                      <w:sz w:val="24"/>
                      <w:lang w:val="ru-RU" w:eastAsia="ru-RU"/>
                    </w:rPr>
                  </w:pPr>
                  <w:r w:rsidRPr="00D95228">
                    <w:rPr>
                      <w:rFonts w:ascii="Courier New" w:eastAsia="Times New Roman" w:hAnsi="Courier New" w:cs="Courier New"/>
                      <w:b/>
                      <w:bCs/>
                      <w:color w:val="000000"/>
                      <w:szCs w:val="20"/>
                      <w:lang w:val="ru-RU" w:eastAsia="ru-RU"/>
                    </w:rPr>
                    <w:t>(1 1), (1 2), (1 3), (2 2), (2 3), (3 3)</w:t>
                  </w:r>
                </w:p>
              </w:tc>
            </w:tr>
          </w:tbl>
          <w:p w:rsidR="00D95228" w:rsidRPr="006B0528" w:rsidRDefault="00D95228" w:rsidP="003A6AEB">
            <w:pPr>
              <w:spacing w:after="120"/>
            </w:pP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D95228" w:rsidRPr="004973F7" w:rsidRDefault="004973F7" w:rsidP="003A6AEB">
            <w:pPr>
              <w:spacing w:after="120"/>
            </w:pPr>
            <w:r>
              <w:t xml:space="preserve">На първия ред прочитаме числото </w:t>
            </w:r>
            <w:r>
              <w:rPr>
                <w:lang w:val="en-US"/>
              </w:rPr>
              <w:t>n</w:t>
            </w:r>
            <w:r w:rsidRPr="00AE578E">
              <w:rPr>
                <w:lang w:val="ru-RU"/>
              </w:rPr>
              <w:t xml:space="preserve">, </w:t>
            </w:r>
            <w:r>
              <w:t xml:space="preserve">на втория – </w:t>
            </w:r>
            <w:r>
              <w:rPr>
                <w:lang w:val="en-US"/>
              </w:rPr>
              <w:t>k</w:t>
            </w:r>
            <w:r w:rsidRPr="00AE578E">
              <w:rPr>
                <w:lang w:val="ru-RU"/>
              </w:rPr>
              <w:t>.</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5016D5" w:rsidRDefault="005016D5" w:rsidP="00D20A38">
            <w:pPr>
              <w:spacing w:after="120"/>
            </w:pPr>
            <w:r>
              <w:t xml:space="preserve">Различните комбинации от </w:t>
            </w:r>
            <w:r>
              <w:rPr>
                <w:lang w:val="en-US"/>
              </w:rPr>
              <w:t>k</w:t>
            </w:r>
            <w:r w:rsidRPr="00AE578E">
              <w:rPr>
                <w:lang w:val="ru-RU"/>
              </w:rPr>
              <w:t>-</w:t>
            </w:r>
            <w:r>
              <w:t xml:space="preserve">ти клас над </w:t>
            </w:r>
            <w:r>
              <w:rPr>
                <w:lang w:val="en-US"/>
              </w:rPr>
              <w:t>n</w:t>
            </w:r>
            <w:r>
              <w:t xml:space="preserve"> елемента се изреждат</w:t>
            </w:r>
            <w:r w:rsidR="001D4F48">
              <w:t xml:space="preserve">, като всяка комбинация е на нов ред и </w:t>
            </w:r>
            <w:r w:rsidR="00D20A38">
              <w:t xml:space="preserve">след всяко </w:t>
            </w:r>
            <w:r w:rsidR="001D4F48">
              <w:t>числ</w:t>
            </w:r>
            <w:r w:rsidR="00D20A38">
              <w:t>о</w:t>
            </w:r>
            <w:r w:rsidR="001D4F48">
              <w:t xml:space="preserve"> има един празен символ.</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AE578E" w:rsidRDefault="00AE578E" w:rsidP="003A6AEB">
            <w:pPr>
              <w:spacing w:after="120"/>
            </w:pPr>
            <w:r>
              <w:rPr>
                <w:lang w:val="ru-RU"/>
              </w:rPr>
              <w:t xml:space="preserve">Здачата е реализирана върху тази за </w:t>
            </w:r>
            <w:r>
              <w:rPr>
                <w:lang w:val="en-US"/>
              </w:rPr>
              <w:t>N</w:t>
            </w:r>
            <w:r w:rsidRPr="00AE578E">
              <w:rPr>
                <w:lang w:val="ru-RU"/>
              </w:rPr>
              <w:t xml:space="preserve">- </w:t>
            </w:r>
            <w:r>
              <w:t>вложени циклъла, само че се избягват повторенията и всеки пък при извикването на рекурсията се премахват вече миналите компоненти.</w:t>
            </w:r>
          </w:p>
        </w:tc>
      </w:tr>
      <w:tr w:rsidR="00D95228" w:rsidRPr="004E6C36" w:rsidTr="003A6AEB">
        <w:tc>
          <w:tcPr>
            <w:tcW w:w="10773" w:type="dxa"/>
            <w:gridSpan w:val="2"/>
            <w:vAlign w:val="center"/>
          </w:tcPr>
          <w:p w:rsidR="00D95228" w:rsidRDefault="00D95228" w:rsidP="003A6AEB">
            <w:pPr>
              <w:spacing w:after="120"/>
              <w:jc w:val="left"/>
              <w:rPr>
                <w:b/>
              </w:rPr>
            </w:pPr>
            <w:r w:rsidRPr="004E6C36">
              <w:rPr>
                <w:b/>
              </w:rPr>
              <w:t>Решение (сорс код)</w:t>
            </w:r>
          </w:p>
          <w:p w:rsidR="00E00A2B" w:rsidRPr="00AE578E" w:rsidRDefault="00E00A2B" w:rsidP="00E00A2B">
            <w:pPr>
              <w:autoSpaceDE w:val="0"/>
              <w:autoSpaceDN w:val="0"/>
              <w:adjustRightInd w:val="0"/>
              <w:spacing w:before="0"/>
              <w:jc w:val="left"/>
              <w:rPr>
                <w:rFonts w:ascii="Consolas" w:hAnsi="Consolas" w:cs="Consolas"/>
                <w:sz w:val="19"/>
                <w:szCs w:val="19"/>
                <w:lang w:val="ru-RU" w:eastAsia="en-US"/>
              </w:rPr>
            </w:pPr>
            <w:r w:rsidRPr="00E00A2B">
              <w:rPr>
                <w:rFonts w:ascii="Consolas" w:hAnsi="Consolas" w:cs="Consolas"/>
                <w:color w:val="0000FF"/>
                <w:sz w:val="19"/>
                <w:szCs w:val="19"/>
                <w:lang w:val="en-US" w:eastAsia="en-US"/>
              </w:rPr>
              <w:t>using</w:t>
            </w:r>
            <w:r w:rsidRPr="00AE578E">
              <w:rPr>
                <w:rFonts w:ascii="Consolas" w:hAnsi="Consolas" w:cs="Consolas"/>
                <w:sz w:val="19"/>
                <w:szCs w:val="19"/>
                <w:lang w:val="ru-RU" w:eastAsia="en-US"/>
              </w:rPr>
              <w:t xml:space="preserve"> </w:t>
            </w:r>
            <w:r w:rsidRPr="00E00A2B">
              <w:rPr>
                <w:rFonts w:ascii="Consolas" w:hAnsi="Consolas" w:cs="Consolas"/>
                <w:sz w:val="19"/>
                <w:szCs w:val="19"/>
                <w:lang w:val="en-US" w:eastAsia="en-US"/>
              </w:rPr>
              <w:t>System</w:t>
            </w:r>
            <w:r w:rsidRPr="00AE578E">
              <w:rPr>
                <w:rFonts w:ascii="Consolas" w:hAnsi="Consolas" w:cs="Consolas"/>
                <w:sz w:val="19"/>
                <w:szCs w:val="19"/>
                <w:lang w:val="ru-RU" w:eastAsia="en-US"/>
              </w:rPr>
              <w:t>;</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color w:val="0000FF"/>
                <w:sz w:val="19"/>
                <w:szCs w:val="19"/>
                <w:lang w:val="en-US" w:eastAsia="en-US"/>
              </w:rPr>
              <w:t>using</w:t>
            </w:r>
            <w:r w:rsidRPr="00E00A2B">
              <w:rPr>
                <w:rFonts w:ascii="Consolas" w:hAnsi="Consolas" w:cs="Consolas"/>
                <w:sz w:val="19"/>
                <w:szCs w:val="19"/>
                <w:lang w:val="en-US" w:eastAsia="en-US"/>
              </w:rPr>
              <w:t xml:space="preserve"> System.Collections.Generic;</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color w:val="0000FF"/>
                <w:sz w:val="19"/>
                <w:szCs w:val="19"/>
                <w:lang w:val="en-US" w:eastAsia="en-US"/>
              </w:rPr>
              <w:t>using</w:t>
            </w:r>
            <w:r w:rsidRPr="00E00A2B">
              <w:rPr>
                <w:rFonts w:ascii="Consolas" w:hAnsi="Consolas" w:cs="Consolas"/>
                <w:sz w:val="19"/>
                <w:szCs w:val="19"/>
                <w:lang w:val="en-US" w:eastAsia="en-US"/>
              </w:rPr>
              <w:t xml:space="preserve"> System.Linq;</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color w:val="0000FF"/>
                <w:sz w:val="19"/>
                <w:szCs w:val="19"/>
                <w:lang w:val="en-US" w:eastAsia="en-US"/>
              </w:rPr>
              <w:t>using</w:t>
            </w:r>
            <w:r w:rsidRPr="00E00A2B">
              <w:rPr>
                <w:rFonts w:ascii="Consolas" w:hAnsi="Consolas" w:cs="Consolas"/>
                <w:sz w:val="19"/>
                <w:szCs w:val="19"/>
                <w:lang w:val="en-US" w:eastAsia="en-US"/>
              </w:rPr>
              <w:t xml:space="preserve"> System.Text;</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color w:val="0000FF"/>
                <w:sz w:val="19"/>
                <w:szCs w:val="19"/>
                <w:lang w:val="en-US" w:eastAsia="en-US"/>
              </w:rPr>
              <w:t>namespace</w:t>
            </w:r>
            <w:r>
              <w:rPr>
                <w:rFonts w:ascii="Consolas" w:hAnsi="Consolas" w:cs="Consolas"/>
                <w:sz w:val="19"/>
                <w:szCs w:val="19"/>
                <w:lang w:eastAsia="en-US"/>
              </w:rPr>
              <w:t xml:space="preserve"> </w:t>
            </w:r>
            <w:r>
              <w:rPr>
                <w:rFonts w:ascii="Consolas" w:hAnsi="Consolas" w:cs="Consolas"/>
                <w:sz w:val="19"/>
                <w:szCs w:val="19"/>
                <w:lang w:val="en-US" w:eastAsia="en-US"/>
              </w:rPr>
              <w:t>Combinations</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class</w:t>
            </w:r>
            <w:r w:rsidRPr="00E00A2B">
              <w:rPr>
                <w:rFonts w:ascii="Consolas" w:hAnsi="Consolas" w:cs="Consolas"/>
                <w:sz w:val="19"/>
                <w:szCs w:val="19"/>
                <w:lang w:val="en-US" w:eastAsia="en-US"/>
              </w:rPr>
              <w:t xml:space="preserve"> </w:t>
            </w:r>
            <w:r w:rsidRPr="00E00A2B">
              <w:rPr>
                <w:rFonts w:ascii="Consolas" w:hAnsi="Consolas" w:cs="Consolas"/>
                <w:color w:val="2B91AF"/>
                <w:sz w:val="19"/>
                <w:szCs w:val="19"/>
                <w:lang w:val="en-US" w:eastAsia="en-US"/>
              </w:rPr>
              <w:t>Program</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static</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combinationsArray;</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static</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void</w:t>
            </w:r>
            <w:r w:rsidRPr="00E00A2B">
              <w:rPr>
                <w:rFonts w:ascii="Consolas" w:hAnsi="Consolas" w:cs="Consolas"/>
                <w:sz w:val="19"/>
                <w:szCs w:val="19"/>
                <w:lang w:val="en-US" w:eastAsia="en-US"/>
              </w:rPr>
              <w:t xml:space="preserve"> Main(</w:t>
            </w:r>
            <w:r w:rsidRPr="00E00A2B">
              <w:rPr>
                <w:rFonts w:ascii="Consolas" w:hAnsi="Consolas" w:cs="Consolas"/>
                <w:color w:val="0000FF"/>
                <w:sz w:val="19"/>
                <w:szCs w:val="19"/>
                <w:lang w:val="en-US" w:eastAsia="en-US"/>
              </w:rPr>
              <w:t>string</w:t>
            </w:r>
            <w:r w:rsidRPr="00E00A2B">
              <w:rPr>
                <w:rFonts w:ascii="Consolas" w:hAnsi="Consolas" w:cs="Consolas"/>
                <w:sz w:val="19"/>
                <w:szCs w:val="19"/>
                <w:lang w:val="en-US" w:eastAsia="en-US"/>
              </w:rPr>
              <w:t>[] args)</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maxNumber = 0;</w:t>
            </w:r>
          </w:p>
          <w:p w:rsidR="00E00A2B" w:rsidRPr="004973F7" w:rsidRDefault="00E00A2B" w:rsidP="00E00A2B">
            <w:pPr>
              <w:autoSpaceDE w:val="0"/>
              <w:autoSpaceDN w:val="0"/>
              <w:adjustRightInd w:val="0"/>
              <w:spacing w:before="0"/>
              <w:jc w:val="left"/>
              <w:rPr>
                <w:rFonts w:ascii="Consolas" w:hAnsi="Consolas" w:cs="Consolas"/>
                <w:sz w:val="19"/>
                <w:szCs w:val="19"/>
                <w:lang w:eastAsia="en-US"/>
              </w:rPr>
            </w:pPr>
            <w:r w:rsidRPr="00E00A2B">
              <w:rPr>
                <w:rFonts w:ascii="Consolas" w:hAnsi="Consolas" w:cs="Consolas"/>
                <w:sz w:val="19"/>
                <w:szCs w:val="19"/>
                <w:lang w:val="en-US" w:eastAsia="en-US"/>
              </w:rPr>
              <w:t xml:space="preserve">            maxNumber =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.Parse(</w:t>
            </w:r>
            <w:r w:rsidRPr="00E00A2B">
              <w:rPr>
                <w:rFonts w:ascii="Consolas" w:hAnsi="Consolas" w:cs="Consolas"/>
                <w:color w:val="2B91AF"/>
                <w:sz w:val="19"/>
                <w:szCs w:val="19"/>
                <w:lang w:val="en-US" w:eastAsia="en-US"/>
              </w:rPr>
              <w:t>Console</w:t>
            </w:r>
            <w:r w:rsidRPr="00E00A2B">
              <w:rPr>
                <w:rFonts w:ascii="Consolas" w:hAnsi="Consolas" w:cs="Consolas"/>
                <w:sz w:val="19"/>
                <w:szCs w:val="19"/>
                <w:lang w:val="en-US" w:eastAsia="en-US"/>
              </w:rPr>
              <w:t>.ReadLine());</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maxPosition = 0;</w:t>
            </w:r>
          </w:p>
          <w:p w:rsidR="00E00A2B" w:rsidRPr="004973F7" w:rsidRDefault="00E00A2B" w:rsidP="00E00A2B">
            <w:pPr>
              <w:autoSpaceDE w:val="0"/>
              <w:autoSpaceDN w:val="0"/>
              <w:adjustRightInd w:val="0"/>
              <w:spacing w:before="0"/>
              <w:jc w:val="left"/>
              <w:rPr>
                <w:rFonts w:ascii="Consolas" w:hAnsi="Consolas" w:cs="Consolas"/>
                <w:sz w:val="19"/>
                <w:szCs w:val="19"/>
                <w:lang w:eastAsia="en-US"/>
              </w:rPr>
            </w:pPr>
            <w:r w:rsidRPr="00E00A2B">
              <w:rPr>
                <w:rFonts w:ascii="Consolas" w:hAnsi="Consolas" w:cs="Consolas"/>
                <w:sz w:val="19"/>
                <w:szCs w:val="19"/>
                <w:lang w:val="en-US" w:eastAsia="en-US"/>
              </w:rPr>
              <w:t xml:space="preserve">            maxPosition =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.Parse(</w:t>
            </w:r>
            <w:r w:rsidRPr="00E00A2B">
              <w:rPr>
                <w:rFonts w:ascii="Consolas" w:hAnsi="Consolas" w:cs="Consolas"/>
                <w:color w:val="2B91AF"/>
                <w:sz w:val="19"/>
                <w:szCs w:val="19"/>
                <w:lang w:val="en-US" w:eastAsia="en-US"/>
              </w:rPr>
              <w:t>Console</w:t>
            </w:r>
            <w:r w:rsidRPr="00E00A2B">
              <w:rPr>
                <w:rFonts w:ascii="Consolas" w:hAnsi="Consolas" w:cs="Consolas"/>
                <w:sz w:val="19"/>
                <w:szCs w:val="19"/>
                <w:lang w:val="en-US" w:eastAsia="en-US"/>
              </w:rPr>
              <w:t>.ReadLine());</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combinationsArray = </w:t>
            </w:r>
            <w:r w:rsidRPr="00E00A2B">
              <w:rPr>
                <w:rFonts w:ascii="Consolas" w:hAnsi="Consolas" w:cs="Consolas"/>
                <w:color w:val="0000FF"/>
                <w:sz w:val="19"/>
                <w:szCs w:val="19"/>
                <w:lang w:val="en-US" w:eastAsia="en-US"/>
              </w:rPr>
              <w:t>new</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[maxPosition];</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SimulateNestedLoops(maxNumber, maxPosition);</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static</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void</w:t>
            </w:r>
            <w:r w:rsidRPr="00E00A2B">
              <w:rPr>
                <w:rFonts w:ascii="Consolas" w:hAnsi="Consolas" w:cs="Consolas"/>
                <w:sz w:val="19"/>
                <w:szCs w:val="19"/>
                <w:lang w:val="en-US" w:eastAsia="en-US"/>
              </w:rPr>
              <w:t xml:space="preserve"> SimulateNestedLoops(</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maxNumber,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maxPosition,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startNumber = 1,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currentPosition = 1)</w:t>
            </w:r>
          </w:p>
          <w:p w:rsidR="00E00A2B" w:rsidRPr="004973F7" w:rsidRDefault="00E00A2B" w:rsidP="00E00A2B">
            <w:pPr>
              <w:autoSpaceDE w:val="0"/>
              <w:autoSpaceDN w:val="0"/>
              <w:adjustRightInd w:val="0"/>
              <w:spacing w:before="0"/>
              <w:jc w:val="left"/>
              <w:rPr>
                <w:rFonts w:ascii="Consolas" w:hAnsi="Consolas" w:cs="Consolas"/>
                <w:sz w:val="19"/>
                <w:szCs w:val="19"/>
                <w:lang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for</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i = startNumber; i &lt;= maxNumber; i++)</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4973F7" w:rsidRDefault="00E00A2B" w:rsidP="00E00A2B">
            <w:pPr>
              <w:autoSpaceDE w:val="0"/>
              <w:autoSpaceDN w:val="0"/>
              <w:adjustRightInd w:val="0"/>
              <w:spacing w:before="0"/>
              <w:jc w:val="left"/>
              <w:rPr>
                <w:rFonts w:ascii="Consolas" w:hAnsi="Consolas" w:cs="Consolas"/>
                <w:sz w:val="19"/>
                <w:szCs w:val="19"/>
                <w:lang w:eastAsia="en-US"/>
              </w:rPr>
            </w:pPr>
            <w:r w:rsidRPr="00E00A2B">
              <w:rPr>
                <w:rFonts w:ascii="Consolas" w:hAnsi="Consolas" w:cs="Consolas"/>
                <w:sz w:val="19"/>
                <w:szCs w:val="19"/>
                <w:lang w:val="en-US" w:eastAsia="en-US"/>
              </w:rPr>
              <w:t xml:space="preserve">                combinationsArray[currentPosition - 1] = i;</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if</w:t>
            </w:r>
            <w:r w:rsidRPr="00E00A2B">
              <w:rPr>
                <w:rFonts w:ascii="Consolas" w:hAnsi="Consolas" w:cs="Consolas"/>
                <w:sz w:val="19"/>
                <w:szCs w:val="19"/>
                <w:lang w:val="en-US" w:eastAsia="en-US"/>
              </w:rPr>
              <w:t xml:space="preserve"> (currentPosition != maxPosition)</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SimulateNestedLoops(maxNumber, maxPosition, startNumber, currentPosition + 1);</w:t>
            </w:r>
          </w:p>
          <w:p w:rsidR="00E00A2B" w:rsidRPr="00AE578E"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AE578E">
              <w:rPr>
                <w:rFonts w:ascii="Consolas" w:hAnsi="Consolas" w:cs="Consolas"/>
                <w:sz w:val="19"/>
                <w:szCs w:val="19"/>
                <w:lang w:val="en-US" w:eastAsia="en-US"/>
              </w:rPr>
              <w:t>startNumber++;</w:t>
            </w:r>
          </w:p>
          <w:p w:rsidR="00E00A2B" w:rsidRPr="00AE578E" w:rsidRDefault="00E00A2B" w:rsidP="00E00A2B">
            <w:pPr>
              <w:autoSpaceDE w:val="0"/>
              <w:autoSpaceDN w:val="0"/>
              <w:adjustRightInd w:val="0"/>
              <w:spacing w:before="0"/>
              <w:jc w:val="left"/>
              <w:rPr>
                <w:rFonts w:ascii="Consolas" w:hAnsi="Consolas" w:cs="Consolas"/>
                <w:sz w:val="19"/>
                <w:szCs w:val="19"/>
                <w:lang w:val="en-US" w:eastAsia="en-US"/>
              </w:rPr>
            </w:pPr>
            <w:r w:rsidRPr="00AE578E">
              <w:rPr>
                <w:rFonts w:ascii="Consolas" w:hAnsi="Consolas" w:cs="Consolas"/>
                <w:sz w:val="19"/>
                <w:szCs w:val="19"/>
                <w:lang w:val="en-US" w:eastAsia="en-US"/>
              </w:rPr>
              <w:t xml:space="preserve">                }</w:t>
            </w:r>
          </w:p>
          <w:p w:rsidR="00E00A2B" w:rsidRPr="00AE578E" w:rsidRDefault="00E00A2B" w:rsidP="00E00A2B">
            <w:pPr>
              <w:autoSpaceDE w:val="0"/>
              <w:autoSpaceDN w:val="0"/>
              <w:adjustRightInd w:val="0"/>
              <w:spacing w:before="0"/>
              <w:jc w:val="left"/>
              <w:rPr>
                <w:rFonts w:ascii="Consolas" w:hAnsi="Consolas" w:cs="Consolas"/>
                <w:sz w:val="19"/>
                <w:szCs w:val="19"/>
                <w:lang w:val="en-US" w:eastAsia="en-US"/>
              </w:rPr>
            </w:pPr>
            <w:r w:rsidRPr="00AE578E">
              <w:rPr>
                <w:rFonts w:ascii="Consolas" w:hAnsi="Consolas" w:cs="Consolas"/>
                <w:sz w:val="19"/>
                <w:szCs w:val="19"/>
                <w:lang w:val="en-US" w:eastAsia="en-US"/>
              </w:rPr>
              <w:t xml:space="preserve">                </w:t>
            </w:r>
            <w:r w:rsidRPr="00AE578E">
              <w:rPr>
                <w:rFonts w:ascii="Consolas" w:hAnsi="Consolas" w:cs="Consolas"/>
                <w:color w:val="0000FF"/>
                <w:sz w:val="19"/>
                <w:szCs w:val="19"/>
                <w:lang w:val="en-US" w:eastAsia="en-US"/>
              </w:rPr>
              <w:t>else</w:t>
            </w:r>
          </w:p>
          <w:p w:rsidR="00E00A2B" w:rsidRPr="00AE578E" w:rsidRDefault="00E00A2B" w:rsidP="00E00A2B">
            <w:pPr>
              <w:autoSpaceDE w:val="0"/>
              <w:autoSpaceDN w:val="0"/>
              <w:adjustRightInd w:val="0"/>
              <w:spacing w:before="0"/>
              <w:jc w:val="left"/>
              <w:rPr>
                <w:rFonts w:ascii="Consolas" w:hAnsi="Consolas" w:cs="Consolas"/>
                <w:sz w:val="19"/>
                <w:szCs w:val="19"/>
                <w:lang w:val="en-US" w:eastAsia="en-US"/>
              </w:rPr>
            </w:pPr>
            <w:r w:rsidRPr="00AE578E">
              <w:rPr>
                <w:rFonts w:ascii="Consolas" w:hAnsi="Consolas" w:cs="Consolas"/>
                <w:sz w:val="19"/>
                <w:szCs w:val="19"/>
                <w:lang w:val="en-US" w:eastAsia="en-US"/>
              </w:rPr>
              <w:t xml:space="preserve">                {</w:t>
            </w:r>
          </w:p>
          <w:p w:rsidR="00E00A2B" w:rsidRPr="00AE578E" w:rsidRDefault="00E00A2B" w:rsidP="00E00A2B">
            <w:pPr>
              <w:autoSpaceDE w:val="0"/>
              <w:autoSpaceDN w:val="0"/>
              <w:adjustRightInd w:val="0"/>
              <w:spacing w:before="0"/>
              <w:jc w:val="left"/>
              <w:rPr>
                <w:rFonts w:ascii="Consolas" w:hAnsi="Consolas" w:cs="Consolas"/>
                <w:sz w:val="19"/>
                <w:szCs w:val="19"/>
                <w:lang w:val="en-US" w:eastAsia="en-US"/>
              </w:rPr>
            </w:pPr>
            <w:r w:rsidRPr="00AE578E">
              <w:rPr>
                <w:rFonts w:ascii="Consolas" w:hAnsi="Consolas" w:cs="Consolas"/>
                <w:sz w:val="19"/>
                <w:szCs w:val="19"/>
                <w:lang w:val="en-US" w:eastAsia="en-US"/>
              </w:rPr>
              <w:t xml:space="preserve">                    PrintArray(combinationsArray);</w:t>
            </w:r>
          </w:p>
          <w:p w:rsidR="00E00A2B" w:rsidRPr="00AE578E" w:rsidRDefault="00E00A2B" w:rsidP="00E00A2B">
            <w:pPr>
              <w:autoSpaceDE w:val="0"/>
              <w:autoSpaceDN w:val="0"/>
              <w:adjustRightInd w:val="0"/>
              <w:spacing w:before="0"/>
              <w:jc w:val="left"/>
              <w:rPr>
                <w:rFonts w:ascii="Consolas" w:hAnsi="Consolas" w:cs="Consolas"/>
                <w:sz w:val="19"/>
                <w:szCs w:val="19"/>
                <w:lang w:val="en-US" w:eastAsia="en-US"/>
              </w:rPr>
            </w:pPr>
            <w:r w:rsidRPr="00AE578E">
              <w:rPr>
                <w:rFonts w:ascii="Consolas" w:hAnsi="Consolas" w:cs="Consolas"/>
                <w:sz w:val="19"/>
                <w:szCs w:val="19"/>
                <w:lang w:val="en-US" w:eastAsia="en-US"/>
              </w:rPr>
              <w:t xml:space="preserve">                }</w:t>
            </w:r>
          </w:p>
          <w:p w:rsidR="00E00A2B" w:rsidRPr="00AE578E" w:rsidRDefault="00E00A2B" w:rsidP="00E00A2B">
            <w:pPr>
              <w:autoSpaceDE w:val="0"/>
              <w:autoSpaceDN w:val="0"/>
              <w:adjustRightInd w:val="0"/>
              <w:spacing w:before="0"/>
              <w:jc w:val="left"/>
              <w:rPr>
                <w:rFonts w:ascii="Consolas" w:hAnsi="Consolas" w:cs="Consolas"/>
                <w:sz w:val="19"/>
                <w:szCs w:val="19"/>
                <w:lang w:val="en-US" w:eastAsia="en-US"/>
              </w:rPr>
            </w:pPr>
            <w:r w:rsidRPr="00AE578E">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lastRenderedPageBreak/>
              <w:t xml:space="preserve">        </w:t>
            </w:r>
            <w:r w:rsidRPr="00E00A2B">
              <w:rPr>
                <w:rFonts w:ascii="Consolas" w:hAnsi="Consolas" w:cs="Consolas"/>
                <w:color w:val="0000FF"/>
                <w:sz w:val="19"/>
                <w:szCs w:val="19"/>
                <w:lang w:val="en-US" w:eastAsia="en-US"/>
              </w:rPr>
              <w:t>static</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void</w:t>
            </w:r>
            <w:r w:rsidRPr="00E00A2B">
              <w:rPr>
                <w:rFonts w:ascii="Consolas" w:hAnsi="Consolas" w:cs="Consolas"/>
                <w:sz w:val="19"/>
                <w:szCs w:val="19"/>
                <w:lang w:val="en-US" w:eastAsia="en-US"/>
              </w:rPr>
              <w:t xml:space="preserve"> PrintArray(</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numbersArray)</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for</w:t>
            </w:r>
            <w:r w:rsidRPr="00E00A2B">
              <w:rPr>
                <w:rFonts w:ascii="Consolas" w:hAnsi="Consolas" w:cs="Consolas"/>
                <w:sz w:val="19"/>
                <w:szCs w:val="19"/>
                <w:lang w:val="en-US" w:eastAsia="en-US"/>
              </w:rPr>
              <w:t xml:space="preserve"> (</w:t>
            </w:r>
            <w:r w:rsidRPr="00E00A2B">
              <w:rPr>
                <w:rFonts w:ascii="Consolas" w:hAnsi="Consolas" w:cs="Consolas"/>
                <w:color w:val="0000FF"/>
                <w:sz w:val="19"/>
                <w:szCs w:val="19"/>
                <w:lang w:val="en-US" w:eastAsia="en-US"/>
              </w:rPr>
              <w:t>int</w:t>
            </w:r>
            <w:r w:rsidRPr="00E00A2B">
              <w:rPr>
                <w:rFonts w:ascii="Consolas" w:hAnsi="Consolas" w:cs="Consolas"/>
                <w:sz w:val="19"/>
                <w:szCs w:val="19"/>
                <w:lang w:val="en-US" w:eastAsia="en-US"/>
              </w:rPr>
              <w:t xml:space="preserve"> i = 0; i &lt; numbersArray.Length; i++)</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2B91AF"/>
                <w:sz w:val="19"/>
                <w:szCs w:val="19"/>
                <w:lang w:val="en-US" w:eastAsia="en-US"/>
              </w:rPr>
              <w:t>Console</w:t>
            </w:r>
            <w:r w:rsidRPr="00E00A2B">
              <w:rPr>
                <w:rFonts w:ascii="Consolas" w:hAnsi="Consolas" w:cs="Consolas"/>
                <w:sz w:val="19"/>
                <w:szCs w:val="19"/>
                <w:lang w:val="en-US" w:eastAsia="en-US"/>
              </w:rPr>
              <w:t>.Write(</w:t>
            </w:r>
            <w:r w:rsidRPr="00E00A2B">
              <w:rPr>
                <w:rFonts w:ascii="Consolas" w:hAnsi="Consolas" w:cs="Consolas"/>
                <w:color w:val="A31515"/>
                <w:sz w:val="19"/>
                <w:szCs w:val="19"/>
                <w:lang w:val="en-US" w:eastAsia="en-US"/>
              </w:rPr>
              <w:t>"{0} "</w:t>
            </w:r>
            <w:r w:rsidRPr="00E00A2B">
              <w:rPr>
                <w:rFonts w:ascii="Consolas" w:hAnsi="Consolas" w:cs="Consolas"/>
                <w:sz w:val="19"/>
                <w:szCs w:val="19"/>
                <w:lang w:val="en-US" w:eastAsia="en-US"/>
              </w:rPr>
              <w:t>, numbersArray[i]);</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p>
          <w:p w:rsidR="00E00A2B" w:rsidRPr="00E00A2B" w:rsidRDefault="00E00A2B" w:rsidP="00E00A2B">
            <w:pPr>
              <w:autoSpaceDE w:val="0"/>
              <w:autoSpaceDN w:val="0"/>
              <w:adjustRightInd w:val="0"/>
              <w:spacing w:before="0"/>
              <w:jc w:val="left"/>
              <w:rPr>
                <w:rFonts w:ascii="Consolas" w:hAnsi="Consolas" w:cs="Consolas"/>
                <w:sz w:val="19"/>
                <w:szCs w:val="19"/>
                <w:lang w:val="en-US" w:eastAsia="en-US"/>
              </w:rPr>
            </w:pPr>
            <w:r w:rsidRPr="00E00A2B">
              <w:rPr>
                <w:rFonts w:ascii="Consolas" w:hAnsi="Consolas" w:cs="Consolas"/>
                <w:sz w:val="19"/>
                <w:szCs w:val="19"/>
                <w:lang w:val="en-US" w:eastAsia="en-US"/>
              </w:rPr>
              <w:t xml:space="preserve">            </w:t>
            </w:r>
            <w:r w:rsidRPr="00E00A2B">
              <w:rPr>
                <w:rFonts w:ascii="Consolas" w:hAnsi="Consolas" w:cs="Consolas"/>
                <w:color w:val="2B91AF"/>
                <w:sz w:val="19"/>
                <w:szCs w:val="19"/>
                <w:lang w:val="en-US" w:eastAsia="en-US"/>
              </w:rPr>
              <w:t>Console</w:t>
            </w:r>
            <w:r w:rsidRPr="00E00A2B">
              <w:rPr>
                <w:rFonts w:ascii="Consolas" w:hAnsi="Consolas" w:cs="Consolas"/>
                <w:sz w:val="19"/>
                <w:szCs w:val="19"/>
                <w:lang w:val="en-US" w:eastAsia="en-US"/>
              </w:rPr>
              <w:t>.WriteLine();</w:t>
            </w:r>
          </w:p>
          <w:p w:rsidR="00E00A2B" w:rsidRDefault="00E00A2B" w:rsidP="00E00A2B">
            <w:pPr>
              <w:autoSpaceDE w:val="0"/>
              <w:autoSpaceDN w:val="0"/>
              <w:adjustRightInd w:val="0"/>
              <w:spacing w:before="0"/>
              <w:jc w:val="left"/>
              <w:rPr>
                <w:rFonts w:ascii="Consolas" w:hAnsi="Consolas" w:cs="Consolas"/>
                <w:sz w:val="19"/>
                <w:szCs w:val="19"/>
                <w:lang w:val="ru-RU" w:eastAsia="en-US"/>
              </w:rPr>
            </w:pPr>
            <w:r w:rsidRPr="00E00A2B">
              <w:rPr>
                <w:rFonts w:ascii="Consolas" w:hAnsi="Consolas" w:cs="Consolas"/>
                <w:sz w:val="19"/>
                <w:szCs w:val="19"/>
                <w:lang w:val="en-US" w:eastAsia="en-US"/>
              </w:rPr>
              <w:t xml:space="preserve">        </w:t>
            </w:r>
            <w:r>
              <w:rPr>
                <w:rFonts w:ascii="Consolas" w:hAnsi="Consolas" w:cs="Consolas"/>
                <w:sz w:val="19"/>
                <w:szCs w:val="19"/>
                <w:lang w:val="ru-RU" w:eastAsia="en-US"/>
              </w:rPr>
              <w:t>}</w:t>
            </w:r>
          </w:p>
          <w:p w:rsidR="00E00A2B" w:rsidRDefault="00E00A2B" w:rsidP="00E00A2B">
            <w:pPr>
              <w:autoSpaceDE w:val="0"/>
              <w:autoSpaceDN w:val="0"/>
              <w:adjustRightInd w:val="0"/>
              <w:spacing w:before="0"/>
              <w:jc w:val="left"/>
              <w:rPr>
                <w:rFonts w:ascii="Consolas" w:hAnsi="Consolas" w:cs="Consolas"/>
                <w:sz w:val="19"/>
                <w:szCs w:val="19"/>
                <w:lang w:val="ru-RU" w:eastAsia="en-US"/>
              </w:rPr>
            </w:pPr>
            <w:r>
              <w:rPr>
                <w:rFonts w:ascii="Consolas" w:hAnsi="Consolas" w:cs="Consolas"/>
                <w:sz w:val="19"/>
                <w:szCs w:val="19"/>
                <w:lang w:val="ru-RU" w:eastAsia="en-US"/>
              </w:rPr>
              <w:t xml:space="preserve">    }</w:t>
            </w:r>
          </w:p>
          <w:p w:rsidR="00E00A2B" w:rsidRPr="004973F7" w:rsidRDefault="00E00A2B" w:rsidP="004973F7">
            <w:pPr>
              <w:autoSpaceDE w:val="0"/>
              <w:autoSpaceDN w:val="0"/>
              <w:adjustRightInd w:val="0"/>
              <w:spacing w:before="0"/>
              <w:jc w:val="left"/>
              <w:rPr>
                <w:rFonts w:ascii="Consolas" w:hAnsi="Consolas" w:cs="Consolas"/>
                <w:sz w:val="19"/>
                <w:szCs w:val="19"/>
                <w:lang w:val="ru-RU" w:eastAsia="en-US"/>
              </w:rPr>
            </w:pPr>
            <w:r>
              <w:rPr>
                <w:rFonts w:ascii="Consolas" w:hAnsi="Consolas" w:cs="Consolas"/>
                <w:sz w:val="19"/>
                <w:szCs w:val="19"/>
                <w:lang w:val="ru-RU" w:eastAsia="en-US"/>
              </w:rPr>
              <w:t>}</w:t>
            </w: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B80CD0" w:rsidRDefault="00D95228" w:rsidP="003A6AEB">
            <w:pPr>
              <w:spacing w:after="120"/>
              <w:jc w:val="left"/>
              <w:rPr>
                <w:b/>
                <w:highlight w:val="yellow"/>
              </w:rPr>
            </w:pPr>
            <w:r w:rsidRPr="00B80CD0">
              <w:rPr>
                <w:b/>
                <w:highlight w:val="yellow"/>
              </w:rPr>
              <w:t>Вход</w:t>
            </w:r>
          </w:p>
        </w:tc>
        <w:tc>
          <w:tcPr>
            <w:tcW w:w="5386" w:type="dxa"/>
            <w:vAlign w:val="center"/>
          </w:tcPr>
          <w:p w:rsidR="00D95228" w:rsidRPr="00B80CD0" w:rsidRDefault="00D95228" w:rsidP="003A6AEB">
            <w:pPr>
              <w:spacing w:after="120"/>
              <w:jc w:val="left"/>
              <w:rPr>
                <w:b/>
                <w:highlight w:val="yellow"/>
              </w:rPr>
            </w:pPr>
            <w:r w:rsidRPr="00B80CD0">
              <w:rPr>
                <w:b/>
                <w:highlight w:val="yellow"/>
              </w:rPr>
              <w:t>Изход</w:t>
            </w:r>
          </w:p>
        </w:tc>
      </w:tr>
      <w:tr w:rsidR="00D95228" w:rsidRPr="00F73CEF" w:rsidTr="003A6AEB">
        <w:tc>
          <w:tcPr>
            <w:tcW w:w="5387" w:type="dxa"/>
          </w:tcPr>
          <w:p w:rsidR="00D95228" w:rsidRDefault="001D4F48" w:rsidP="003A6AEB">
            <w:pPr>
              <w:spacing w:after="120"/>
              <w:jc w:val="left"/>
              <w:rPr>
                <w:rFonts w:ascii="Consolas" w:hAnsi="Consolas" w:cs="Consolas"/>
                <w:noProof/>
                <w:highlight w:val="yellow"/>
              </w:rPr>
            </w:pPr>
            <w:r>
              <w:rPr>
                <w:rFonts w:ascii="Consolas" w:hAnsi="Consolas" w:cs="Consolas"/>
                <w:noProof/>
                <w:highlight w:val="yellow"/>
              </w:rPr>
              <w:t>3</w:t>
            </w:r>
          </w:p>
          <w:p w:rsidR="001D4F48" w:rsidRPr="00B80CD0" w:rsidRDefault="001D4F48" w:rsidP="003A6AEB">
            <w:pPr>
              <w:spacing w:after="120"/>
              <w:jc w:val="left"/>
              <w:rPr>
                <w:rFonts w:ascii="Consolas" w:hAnsi="Consolas" w:cs="Consolas"/>
                <w:noProof/>
                <w:highlight w:val="yellow"/>
              </w:rPr>
            </w:pPr>
            <w:r>
              <w:rPr>
                <w:rFonts w:ascii="Consolas" w:hAnsi="Consolas" w:cs="Consolas"/>
                <w:noProof/>
                <w:highlight w:val="yellow"/>
              </w:rPr>
              <w:t>2</w:t>
            </w:r>
          </w:p>
        </w:tc>
        <w:tc>
          <w:tcPr>
            <w:tcW w:w="5386" w:type="dxa"/>
          </w:tcPr>
          <w:p w:rsidR="001D4F48" w:rsidRPr="001D4F48" w:rsidRDefault="001D4F48" w:rsidP="001D4F48">
            <w:pPr>
              <w:spacing w:after="120"/>
              <w:jc w:val="left"/>
              <w:rPr>
                <w:rFonts w:ascii="Consolas" w:hAnsi="Consolas" w:cs="Consolas"/>
                <w:noProof/>
              </w:rPr>
            </w:pPr>
            <w:r w:rsidRPr="001D4F48">
              <w:rPr>
                <w:rFonts w:ascii="Consolas" w:hAnsi="Consolas" w:cs="Consolas"/>
                <w:noProof/>
              </w:rPr>
              <w:t>1 1</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1 2</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1 3</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2 2</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2 3</w:t>
            </w:r>
          </w:p>
          <w:p w:rsidR="00D95228" w:rsidRPr="00B80CD0" w:rsidRDefault="001D4F48" w:rsidP="001D4F48">
            <w:pPr>
              <w:spacing w:after="120"/>
              <w:jc w:val="left"/>
              <w:rPr>
                <w:rFonts w:ascii="Consolas" w:hAnsi="Consolas" w:cs="Consolas"/>
                <w:noProof/>
                <w:highlight w:val="yellow"/>
              </w:rPr>
            </w:pPr>
            <w:r w:rsidRPr="001D4F48">
              <w:rPr>
                <w:rFonts w:ascii="Consolas" w:hAnsi="Consolas" w:cs="Consolas"/>
                <w:noProof/>
              </w:rPr>
              <w:t>3 3</w:t>
            </w:r>
          </w:p>
        </w:tc>
      </w:tr>
      <w:tr w:rsidR="00D95228" w:rsidRPr="004E6C36" w:rsidTr="003A6AEB">
        <w:tc>
          <w:tcPr>
            <w:tcW w:w="5387" w:type="dxa"/>
            <w:vAlign w:val="center"/>
          </w:tcPr>
          <w:p w:rsidR="00D95228" w:rsidRPr="00B80CD0" w:rsidRDefault="00D95228" w:rsidP="003A6AEB">
            <w:pPr>
              <w:spacing w:after="120"/>
              <w:jc w:val="left"/>
              <w:rPr>
                <w:b/>
                <w:highlight w:val="yellow"/>
              </w:rPr>
            </w:pPr>
            <w:r w:rsidRPr="00B80CD0">
              <w:rPr>
                <w:b/>
                <w:highlight w:val="yellow"/>
              </w:rPr>
              <w:t>Вход</w:t>
            </w:r>
          </w:p>
        </w:tc>
        <w:tc>
          <w:tcPr>
            <w:tcW w:w="5386" w:type="dxa"/>
            <w:vAlign w:val="center"/>
          </w:tcPr>
          <w:p w:rsidR="00D95228" w:rsidRPr="00B80CD0" w:rsidRDefault="00D95228" w:rsidP="003A6AEB">
            <w:pPr>
              <w:spacing w:after="120"/>
              <w:jc w:val="left"/>
              <w:rPr>
                <w:b/>
                <w:highlight w:val="yellow"/>
              </w:rPr>
            </w:pPr>
            <w:r w:rsidRPr="00B80CD0">
              <w:rPr>
                <w:b/>
                <w:highlight w:val="yellow"/>
              </w:rPr>
              <w:t>Изход</w:t>
            </w:r>
          </w:p>
        </w:tc>
      </w:tr>
      <w:tr w:rsidR="00D95228" w:rsidRPr="00F73CEF" w:rsidTr="003A6AEB">
        <w:tc>
          <w:tcPr>
            <w:tcW w:w="5387" w:type="dxa"/>
          </w:tcPr>
          <w:p w:rsidR="00D95228" w:rsidRDefault="001D4F48" w:rsidP="003A6AEB">
            <w:pPr>
              <w:spacing w:after="120"/>
              <w:jc w:val="left"/>
              <w:rPr>
                <w:rFonts w:ascii="Consolas" w:hAnsi="Consolas" w:cs="Consolas"/>
                <w:noProof/>
                <w:highlight w:val="yellow"/>
              </w:rPr>
            </w:pPr>
            <w:r>
              <w:rPr>
                <w:rFonts w:ascii="Consolas" w:hAnsi="Consolas" w:cs="Consolas"/>
                <w:noProof/>
                <w:highlight w:val="yellow"/>
              </w:rPr>
              <w:t>4</w:t>
            </w:r>
          </w:p>
          <w:p w:rsidR="001D4F48" w:rsidRPr="00B80CD0" w:rsidRDefault="001D4F48" w:rsidP="003A6AEB">
            <w:pPr>
              <w:spacing w:after="120"/>
              <w:jc w:val="left"/>
              <w:rPr>
                <w:rFonts w:ascii="Consolas" w:hAnsi="Consolas" w:cs="Consolas"/>
                <w:noProof/>
                <w:highlight w:val="yellow"/>
              </w:rPr>
            </w:pPr>
            <w:r>
              <w:rPr>
                <w:rFonts w:ascii="Consolas" w:hAnsi="Consolas" w:cs="Consolas"/>
                <w:noProof/>
                <w:highlight w:val="yellow"/>
              </w:rPr>
              <w:t>3</w:t>
            </w:r>
          </w:p>
        </w:tc>
        <w:tc>
          <w:tcPr>
            <w:tcW w:w="5386" w:type="dxa"/>
          </w:tcPr>
          <w:p w:rsidR="001D4F48" w:rsidRPr="001D4F48" w:rsidRDefault="001D4F48" w:rsidP="001D4F48">
            <w:pPr>
              <w:spacing w:after="120"/>
              <w:jc w:val="left"/>
              <w:rPr>
                <w:rFonts w:ascii="Consolas" w:hAnsi="Consolas" w:cs="Consolas"/>
                <w:noProof/>
              </w:rPr>
            </w:pPr>
            <w:r w:rsidRPr="001D4F48">
              <w:rPr>
                <w:rFonts w:ascii="Consolas" w:hAnsi="Consolas" w:cs="Consolas"/>
                <w:noProof/>
              </w:rPr>
              <w:t>1 1 1</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1 1 2</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1 1 3</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1 1 4</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1 2 2</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1 2 3</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1 2 4</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1 3 3</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1 3 4</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1 4 4</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2 2 2</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2 2 3</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2 2 4</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2 3 3</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2 3 4</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2 4 4</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3 3 3</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3 3 4</w:t>
            </w:r>
          </w:p>
          <w:p w:rsidR="001D4F48" w:rsidRPr="001D4F48" w:rsidRDefault="001D4F48" w:rsidP="001D4F48">
            <w:pPr>
              <w:spacing w:after="120"/>
              <w:jc w:val="left"/>
              <w:rPr>
                <w:rFonts w:ascii="Consolas" w:hAnsi="Consolas" w:cs="Consolas"/>
                <w:noProof/>
              </w:rPr>
            </w:pPr>
            <w:r w:rsidRPr="001D4F48">
              <w:rPr>
                <w:rFonts w:ascii="Consolas" w:hAnsi="Consolas" w:cs="Consolas"/>
                <w:noProof/>
              </w:rPr>
              <w:t>3 4 4</w:t>
            </w:r>
          </w:p>
          <w:p w:rsidR="00D95228" w:rsidRPr="00B80CD0" w:rsidRDefault="001D4F48" w:rsidP="001D4F48">
            <w:pPr>
              <w:spacing w:after="120"/>
              <w:jc w:val="left"/>
              <w:rPr>
                <w:rFonts w:ascii="Consolas" w:hAnsi="Consolas" w:cs="Consolas"/>
                <w:noProof/>
                <w:highlight w:val="yellow"/>
              </w:rPr>
            </w:pPr>
            <w:r w:rsidRPr="001D4F48">
              <w:rPr>
                <w:rFonts w:ascii="Consolas" w:hAnsi="Consolas" w:cs="Consolas"/>
                <w:noProof/>
              </w:rPr>
              <w:t>4 4 4</w:t>
            </w:r>
          </w:p>
        </w:tc>
      </w:tr>
    </w:tbl>
    <w:p w:rsidR="00D95228" w:rsidRDefault="00D95228" w:rsidP="00D95228">
      <w:pPr>
        <w:rPr>
          <w:lang w:val="ru-RU"/>
        </w:rPr>
      </w:pPr>
    </w:p>
    <w:p w:rsidR="00D95228" w:rsidRDefault="00D95228" w:rsidP="00D95228">
      <w:pPr>
        <w:rPr>
          <w:lang w:val="ru-RU"/>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C21B10" w:rsidRDefault="00D95228" w:rsidP="00D95228">
            <w:pPr>
              <w:pStyle w:val="ProblemTitle"/>
            </w:pPr>
            <w:r w:rsidRPr="00C21B10">
              <w:t xml:space="preserve">Задача </w:t>
            </w:r>
            <w:r>
              <w:t>3</w:t>
            </w:r>
            <w:r w:rsidRPr="00C21B10">
              <w:t>.</w:t>
            </w:r>
            <w:r w:rsidRPr="00D95228">
              <w:rPr>
                <w:lang w:val="ru-RU"/>
              </w:rPr>
              <w:t xml:space="preserve"> </w:t>
            </w:r>
            <w:r w:rsidR="00F40D02" w:rsidRPr="00F40D02">
              <w:rPr>
                <w:b w:val="0"/>
                <w:lang w:val="ru-RU"/>
              </w:rPr>
              <w:t>Вариации с повторения</w:t>
            </w:r>
          </w:p>
        </w:tc>
      </w:tr>
      <w:tr w:rsidR="00D95228" w:rsidRPr="006B0528" w:rsidTr="003A6AEB">
        <w:tc>
          <w:tcPr>
            <w:tcW w:w="10773" w:type="dxa"/>
            <w:gridSpan w:val="2"/>
            <w:vAlign w:val="center"/>
          </w:tcPr>
          <w:p w:rsidR="00D95228" w:rsidRDefault="00D95228" w:rsidP="003A6AEB">
            <w:pPr>
              <w:spacing w:after="120"/>
              <w:jc w:val="left"/>
              <w:rPr>
                <w:b/>
              </w:rPr>
            </w:pPr>
            <w:r>
              <w:rPr>
                <w:b/>
              </w:rPr>
              <w:lastRenderedPageBreak/>
              <w:t>Условие</w:t>
            </w:r>
          </w:p>
          <w:p w:rsidR="00F40D02" w:rsidRDefault="00D95228" w:rsidP="00D95228">
            <w:pPr>
              <w:shd w:val="clear" w:color="auto" w:fill="FFFFFF"/>
              <w:spacing w:before="0" w:line="270" w:lineRule="atLeast"/>
              <w:ind w:left="454" w:hanging="454"/>
              <w:rPr>
                <w:rFonts w:eastAsia="Times New Roman"/>
                <w:color w:val="000000"/>
                <w:szCs w:val="20"/>
                <w:lang w:eastAsia="ru-RU"/>
              </w:rPr>
            </w:pPr>
            <w:r w:rsidRPr="00D95228">
              <w:rPr>
                <w:rFonts w:eastAsia="Times New Roman"/>
                <w:color w:val="000000"/>
                <w:szCs w:val="20"/>
                <w:lang w:eastAsia="ru-RU"/>
              </w:rPr>
              <w:t>Напишете рекурсивна програма, която генерира всички вариации с повторение на </w:t>
            </w:r>
            <w:r w:rsidRPr="00D95228">
              <w:rPr>
                <w:rFonts w:ascii="Courier New" w:eastAsia="Times New Roman" w:hAnsi="Courier New" w:cs="Courier New"/>
                <w:b/>
                <w:bCs/>
                <w:color w:val="000000"/>
                <w:szCs w:val="20"/>
                <w:lang w:val="ru-RU" w:eastAsia="ru-RU"/>
              </w:rPr>
              <w:t>n</w:t>
            </w:r>
            <w:r w:rsidRPr="00D95228">
              <w:rPr>
                <w:rFonts w:eastAsia="Times New Roman"/>
                <w:color w:val="000000"/>
                <w:szCs w:val="20"/>
                <w:lang w:eastAsia="ru-RU"/>
              </w:rPr>
              <w:t> елемента от </w:t>
            </w:r>
            <w:r w:rsidRPr="00D95228">
              <w:rPr>
                <w:rFonts w:ascii="Courier New" w:eastAsia="Times New Roman" w:hAnsi="Courier New" w:cs="Courier New"/>
                <w:b/>
                <w:bCs/>
                <w:color w:val="000000"/>
                <w:szCs w:val="20"/>
                <w:lang w:val="ru-RU" w:eastAsia="ru-RU"/>
              </w:rPr>
              <w:t>k</w:t>
            </w:r>
            <w:r w:rsidRPr="00D95228">
              <w:rPr>
                <w:rFonts w:eastAsia="Times New Roman"/>
                <w:color w:val="000000"/>
                <w:szCs w:val="20"/>
                <w:lang w:eastAsia="ru-RU"/>
              </w:rPr>
              <w:t>-</w:t>
            </w:r>
          </w:p>
          <w:p w:rsidR="00D95228" w:rsidRPr="00D95228" w:rsidRDefault="00D95228" w:rsidP="00D95228">
            <w:pPr>
              <w:shd w:val="clear" w:color="auto" w:fill="FFFFFF"/>
              <w:spacing w:before="0" w:line="270" w:lineRule="atLeast"/>
              <w:ind w:left="454" w:hanging="454"/>
              <w:rPr>
                <w:rFonts w:ascii="Trebuchet MS" w:eastAsia="Times New Roman" w:hAnsi="Trebuchet MS"/>
                <w:color w:val="000000"/>
                <w:szCs w:val="20"/>
                <w:lang w:val="ru-RU" w:eastAsia="ru-RU"/>
              </w:rPr>
            </w:pPr>
            <w:r w:rsidRPr="00D95228">
              <w:rPr>
                <w:rFonts w:eastAsia="Times New Roman"/>
                <w:color w:val="000000"/>
                <w:szCs w:val="20"/>
                <w:lang w:eastAsia="ru-RU"/>
              </w:rPr>
              <w:t>ти клас.</w:t>
            </w:r>
          </w:p>
          <w:p w:rsidR="00D95228" w:rsidRPr="00D95228" w:rsidRDefault="00D95228" w:rsidP="00D95228">
            <w:pPr>
              <w:shd w:val="clear" w:color="auto" w:fill="FFFFFF"/>
              <w:spacing w:before="0" w:line="270" w:lineRule="atLeast"/>
              <w:ind w:left="360"/>
              <w:rPr>
                <w:rFonts w:ascii="Trebuchet MS" w:eastAsia="Times New Roman" w:hAnsi="Trebuchet MS"/>
                <w:color w:val="000000"/>
                <w:szCs w:val="20"/>
                <w:lang w:val="ru-RU" w:eastAsia="ru-RU"/>
              </w:rPr>
            </w:pPr>
            <w:r w:rsidRPr="00D95228">
              <w:rPr>
                <w:rFonts w:eastAsia="Times New Roman"/>
                <w:color w:val="000000"/>
                <w:szCs w:val="20"/>
                <w:lang w:eastAsia="ru-RU"/>
              </w:rPr>
              <w:t>Примерен вход:</w:t>
            </w:r>
          </w:p>
          <w:tbl>
            <w:tblPr>
              <w:tblW w:w="7590" w:type="dxa"/>
              <w:tblInd w:w="468" w:type="dxa"/>
              <w:shd w:val="clear" w:color="auto" w:fill="FFFFFF"/>
              <w:tblCellMar>
                <w:left w:w="0" w:type="dxa"/>
                <w:right w:w="0" w:type="dxa"/>
              </w:tblCellMar>
              <w:tblLook w:val="04A0" w:firstRow="1" w:lastRow="0" w:firstColumn="1" w:lastColumn="0" w:noHBand="0" w:noVBand="1"/>
            </w:tblPr>
            <w:tblGrid>
              <w:gridCol w:w="7590"/>
            </w:tblGrid>
            <w:tr w:rsidR="00D95228" w:rsidRPr="00D95228" w:rsidTr="00D95228">
              <w:tc>
                <w:tcPr>
                  <w:tcW w:w="7590" w:type="dxa"/>
                  <w:tcBorders>
                    <w:top w:val="single" w:sz="8" w:space="0" w:color="auto"/>
                    <w:left w:val="single" w:sz="8" w:space="0" w:color="auto"/>
                    <w:bottom w:val="single" w:sz="8" w:space="0" w:color="auto"/>
                    <w:right w:val="single" w:sz="8" w:space="0" w:color="auto"/>
                  </w:tcBorders>
                  <w:shd w:val="clear" w:color="auto" w:fill="FFFFFF"/>
                  <w:tcMar>
                    <w:top w:w="113" w:type="dxa"/>
                    <w:left w:w="108" w:type="dxa"/>
                    <w:bottom w:w="113" w:type="dxa"/>
                    <w:right w:w="108" w:type="dxa"/>
                  </w:tcMar>
                  <w:hideMark/>
                </w:tcPr>
                <w:p w:rsidR="00D95228" w:rsidRPr="00D95228" w:rsidRDefault="00D95228" w:rsidP="00D95228">
                  <w:pPr>
                    <w:spacing w:before="0" w:line="270" w:lineRule="atLeast"/>
                    <w:rPr>
                      <w:rFonts w:ascii="Times New Roman" w:eastAsia="Times New Roman" w:hAnsi="Times New Roman"/>
                      <w:color w:val="000000"/>
                      <w:sz w:val="24"/>
                      <w:lang w:val="ru-RU" w:eastAsia="ru-RU"/>
                    </w:rPr>
                  </w:pPr>
                  <w:r w:rsidRPr="00D95228">
                    <w:rPr>
                      <w:rFonts w:ascii="Courier New" w:eastAsia="Times New Roman" w:hAnsi="Courier New" w:cs="Courier New"/>
                      <w:b/>
                      <w:bCs/>
                      <w:color w:val="000000"/>
                      <w:szCs w:val="20"/>
                      <w:lang w:val="ru-RU" w:eastAsia="ru-RU"/>
                    </w:rPr>
                    <w:t>n = 3</w:t>
                  </w:r>
                </w:p>
                <w:p w:rsidR="00D95228" w:rsidRPr="00D95228" w:rsidRDefault="00D95228" w:rsidP="00D95228">
                  <w:pPr>
                    <w:spacing w:before="0" w:line="270" w:lineRule="atLeast"/>
                    <w:rPr>
                      <w:rFonts w:ascii="Times New Roman" w:eastAsia="Times New Roman" w:hAnsi="Times New Roman"/>
                      <w:color w:val="000000"/>
                      <w:sz w:val="24"/>
                      <w:lang w:val="ru-RU" w:eastAsia="ru-RU"/>
                    </w:rPr>
                  </w:pPr>
                  <w:r w:rsidRPr="00D95228">
                    <w:rPr>
                      <w:rFonts w:ascii="Courier New" w:eastAsia="Times New Roman" w:hAnsi="Courier New" w:cs="Courier New"/>
                      <w:b/>
                      <w:bCs/>
                      <w:color w:val="000000"/>
                      <w:szCs w:val="20"/>
                      <w:lang w:val="ru-RU" w:eastAsia="ru-RU"/>
                    </w:rPr>
                    <w:t>к = 2</w:t>
                  </w:r>
                </w:p>
              </w:tc>
            </w:tr>
          </w:tbl>
          <w:p w:rsidR="00D95228" w:rsidRPr="00D95228" w:rsidRDefault="00D95228" w:rsidP="00D95228">
            <w:pPr>
              <w:shd w:val="clear" w:color="auto" w:fill="FFFFFF"/>
              <w:spacing w:before="0" w:line="270" w:lineRule="atLeast"/>
              <w:ind w:left="360"/>
              <w:rPr>
                <w:rFonts w:ascii="Trebuchet MS" w:eastAsia="Times New Roman" w:hAnsi="Trebuchet MS"/>
                <w:color w:val="000000"/>
                <w:szCs w:val="20"/>
                <w:lang w:val="ru-RU" w:eastAsia="ru-RU"/>
              </w:rPr>
            </w:pPr>
            <w:r w:rsidRPr="00D95228">
              <w:rPr>
                <w:rFonts w:eastAsia="Times New Roman"/>
                <w:color w:val="000000"/>
                <w:szCs w:val="20"/>
                <w:lang w:eastAsia="ru-RU"/>
              </w:rPr>
              <w:t>Примерен изход:</w:t>
            </w:r>
          </w:p>
          <w:tbl>
            <w:tblPr>
              <w:tblW w:w="7590" w:type="dxa"/>
              <w:tblInd w:w="468" w:type="dxa"/>
              <w:shd w:val="clear" w:color="auto" w:fill="FFFFFF"/>
              <w:tblCellMar>
                <w:left w:w="0" w:type="dxa"/>
                <w:right w:w="0" w:type="dxa"/>
              </w:tblCellMar>
              <w:tblLook w:val="04A0" w:firstRow="1" w:lastRow="0" w:firstColumn="1" w:lastColumn="0" w:noHBand="0" w:noVBand="1"/>
            </w:tblPr>
            <w:tblGrid>
              <w:gridCol w:w="7590"/>
            </w:tblGrid>
            <w:tr w:rsidR="00D95228" w:rsidRPr="00D95228" w:rsidTr="00D95228">
              <w:tc>
                <w:tcPr>
                  <w:tcW w:w="7590" w:type="dxa"/>
                  <w:tcBorders>
                    <w:top w:val="single" w:sz="8" w:space="0" w:color="auto"/>
                    <w:left w:val="single" w:sz="8" w:space="0" w:color="auto"/>
                    <w:bottom w:val="single" w:sz="8" w:space="0" w:color="auto"/>
                    <w:right w:val="single" w:sz="8" w:space="0" w:color="auto"/>
                  </w:tcBorders>
                  <w:shd w:val="clear" w:color="auto" w:fill="FFFFFF"/>
                  <w:tcMar>
                    <w:top w:w="113" w:type="dxa"/>
                    <w:left w:w="108" w:type="dxa"/>
                    <w:bottom w:w="113" w:type="dxa"/>
                    <w:right w:w="108" w:type="dxa"/>
                  </w:tcMar>
                  <w:hideMark/>
                </w:tcPr>
                <w:p w:rsidR="00D95228" w:rsidRPr="00D95228" w:rsidRDefault="00D95228" w:rsidP="00D95228">
                  <w:pPr>
                    <w:spacing w:before="0" w:line="270" w:lineRule="atLeast"/>
                    <w:rPr>
                      <w:rFonts w:ascii="Times New Roman" w:eastAsia="Times New Roman" w:hAnsi="Times New Roman"/>
                      <w:color w:val="000000"/>
                      <w:sz w:val="24"/>
                      <w:lang w:val="ru-RU" w:eastAsia="ru-RU"/>
                    </w:rPr>
                  </w:pPr>
                  <w:r w:rsidRPr="00D95228">
                    <w:rPr>
                      <w:rFonts w:ascii="Courier New" w:eastAsia="Times New Roman" w:hAnsi="Courier New" w:cs="Courier New"/>
                      <w:b/>
                      <w:bCs/>
                      <w:color w:val="000000"/>
                      <w:szCs w:val="20"/>
                      <w:lang w:val="ru-RU" w:eastAsia="ru-RU"/>
                    </w:rPr>
                    <w:t>(1 1), (1 2), (1 3), (2 1), (2 2), (2 3), (3 1), (3 2), (3 3)</w:t>
                  </w:r>
                </w:p>
              </w:tc>
            </w:tr>
          </w:tbl>
          <w:p w:rsidR="00D95228" w:rsidRPr="00D95228" w:rsidRDefault="00D95228" w:rsidP="003A6AEB">
            <w:pPr>
              <w:spacing w:after="120"/>
              <w:rPr>
                <w:lang w:val="en-US"/>
              </w:rPr>
            </w:pP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D95228" w:rsidRPr="00F11B6C" w:rsidRDefault="00D20A38" w:rsidP="003A6AEB">
            <w:pPr>
              <w:spacing w:after="120"/>
            </w:pPr>
            <w:r>
              <w:t xml:space="preserve">На първия ред прочитаме числото </w:t>
            </w:r>
            <w:r>
              <w:rPr>
                <w:lang w:val="en-US"/>
              </w:rPr>
              <w:t>n</w:t>
            </w:r>
            <w:r w:rsidRPr="00AE578E">
              <w:rPr>
                <w:lang w:val="ru-RU"/>
              </w:rPr>
              <w:t xml:space="preserve">, </w:t>
            </w:r>
            <w:r>
              <w:t xml:space="preserve">на втория – </w:t>
            </w:r>
            <w:r>
              <w:rPr>
                <w:lang w:val="en-US"/>
              </w:rPr>
              <w:t>k</w:t>
            </w:r>
            <w:r w:rsidRPr="00AE578E">
              <w:rPr>
                <w:lang w:val="ru-RU"/>
              </w:rPr>
              <w:t>.</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6B0528" w:rsidRDefault="00D20A38" w:rsidP="00EA3083">
            <w:pPr>
              <w:spacing w:after="120"/>
            </w:pPr>
            <w:r>
              <w:t xml:space="preserve">Различните </w:t>
            </w:r>
            <w:r w:rsidR="00EA3083">
              <w:t>вариации</w:t>
            </w:r>
            <w:r>
              <w:t xml:space="preserve"> от </w:t>
            </w:r>
            <w:r>
              <w:rPr>
                <w:lang w:val="en-US"/>
              </w:rPr>
              <w:t>k</w:t>
            </w:r>
            <w:r w:rsidRPr="00AE578E">
              <w:rPr>
                <w:lang w:val="ru-RU"/>
              </w:rPr>
              <w:t>-</w:t>
            </w:r>
            <w:r>
              <w:t xml:space="preserve">ти клас над </w:t>
            </w:r>
            <w:r>
              <w:rPr>
                <w:lang w:val="en-US"/>
              </w:rPr>
              <w:t>n</w:t>
            </w:r>
            <w:r>
              <w:t xml:space="preserve"> елемента се изреждат, като всяка </w:t>
            </w:r>
            <w:r w:rsidR="00EA3083">
              <w:t>вариация</w:t>
            </w:r>
            <w:r>
              <w:t xml:space="preserve"> е на нов ред и </w:t>
            </w:r>
            <w:r w:rsidR="00EA3083">
              <w:t>след всяко число има един празен символ.</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D95228" w:rsidRDefault="00AE578E" w:rsidP="0052752A">
            <w:pPr>
              <w:spacing w:after="120"/>
              <w:rPr>
                <w:lang w:val="ru-RU"/>
              </w:rPr>
            </w:pPr>
            <w:r>
              <w:rPr>
                <w:color w:val="000000"/>
                <w:szCs w:val="20"/>
                <w:shd w:val="clear" w:color="auto" w:fill="FFFFFF"/>
              </w:rPr>
              <w:t>Трябва да се генерират всички множества от</w:t>
            </w:r>
            <w:r>
              <w:rPr>
                <w:rStyle w:val="apple-converted-space"/>
                <w:color w:val="000000"/>
                <w:szCs w:val="20"/>
                <w:shd w:val="clear" w:color="auto" w:fill="FFFFFF"/>
              </w:rPr>
              <w:t> </w:t>
            </w:r>
            <w:r>
              <w:rPr>
                <w:rStyle w:val="Strong"/>
                <w:rFonts w:ascii="Courier New" w:hAnsi="Courier New" w:cs="Courier New"/>
                <w:color w:val="000000"/>
                <w:szCs w:val="20"/>
                <w:shd w:val="clear" w:color="auto" w:fill="FFFFFF"/>
              </w:rPr>
              <w:t>k</w:t>
            </w:r>
            <w:r>
              <w:rPr>
                <w:rStyle w:val="apple-converted-space"/>
                <w:color w:val="000000"/>
                <w:szCs w:val="20"/>
                <w:shd w:val="clear" w:color="auto" w:fill="FFFFFF"/>
              </w:rPr>
              <w:t> </w:t>
            </w:r>
            <w:r>
              <w:rPr>
                <w:color w:val="000000"/>
                <w:szCs w:val="20"/>
                <w:shd w:val="clear" w:color="auto" w:fill="FFFFFF"/>
              </w:rPr>
              <w:t>елемента в диапазона</w:t>
            </w:r>
            <w:r>
              <w:rPr>
                <w:rStyle w:val="apple-converted-space"/>
                <w:color w:val="000000"/>
                <w:szCs w:val="20"/>
                <w:shd w:val="clear" w:color="auto" w:fill="FFFFFF"/>
              </w:rPr>
              <w:t> </w:t>
            </w:r>
            <w:r>
              <w:rPr>
                <w:rStyle w:val="Strong"/>
                <w:rFonts w:ascii="Courier New" w:hAnsi="Courier New" w:cs="Courier New"/>
                <w:color w:val="000000"/>
                <w:szCs w:val="20"/>
                <w:shd w:val="clear" w:color="auto" w:fill="FFFFFF"/>
              </w:rPr>
              <w:t>[0...N-1]</w:t>
            </w:r>
            <w:r>
              <w:rPr>
                <w:color w:val="000000"/>
                <w:szCs w:val="20"/>
                <w:shd w:val="clear" w:color="auto" w:fill="FFFFFF"/>
              </w:rPr>
              <w:t xml:space="preserve">. За всяко такова множество </w:t>
            </w:r>
            <w:r w:rsidR="0052752A">
              <w:rPr>
                <w:color w:val="000000"/>
                <w:szCs w:val="20"/>
                <w:shd w:val="clear" w:color="auto" w:fill="FFFFFF"/>
              </w:rPr>
              <w:t>се разглеждат</w:t>
            </w:r>
            <w:r>
              <w:rPr>
                <w:color w:val="000000"/>
                <w:szCs w:val="20"/>
                <w:shd w:val="clear" w:color="auto" w:fill="FFFFFF"/>
              </w:rPr>
              <w:t xml:space="preserve"> числата от него като индекси в масива и </w:t>
            </w:r>
            <w:r w:rsidR="0052752A">
              <w:rPr>
                <w:color w:val="000000"/>
                <w:szCs w:val="20"/>
                <w:shd w:val="clear" w:color="auto" w:fill="FFFFFF"/>
              </w:rPr>
              <w:t>се отпечатва за всяко число</w:t>
            </w:r>
            <w:r>
              <w:rPr>
                <w:color w:val="000000"/>
                <w:szCs w:val="20"/>
                <w:shd w:val="clear" w:color="auto" w:fill="FFFFFF"/>
              </w:rPr>
              <w:t xml:space="preserve">. </w:t>
            </w:r>
          </w:p>
        </w:tc>
      </w:tr>
      <w:tr w:rsidR="00D95228" w:rsidRPr="004E6C36" w:rsidTr="003A6AEB">
        <w:tc>
          <w:tcPr>
            <w:tcW w:w="10773" w:type="dxa"/>
            <w:gridSpan w:val="2"/>
            <w:vAlign w:val="center"/>
          </w:tcPr>
          <w:p w:rsidR="00D95228" w:rsidRPr="00AE578E" w:rsidRDefault="00D95228" w:rsidP="003A6AEB">
            <w:pPr>
              <w:spacing w:after="120"/>
              <w:jc w:val="left"/>
              <w:rPr>
                <w:b/>
                <w:lang w:val="ru-RU"/>
              </w:rPr>
            </w:pPr>
            <w:r w:rsidRPr="004E6C36">
              <w:rPr>
                <w:b/>
              </w:rPr>
              <w:t>Решение (сорс код)</w:t>
            </w:r>
          </w:p>
          <w:p w:rsidR="008A7107" w:rsidRPr="00AE578E" w:rsidRDefault="008A7107" w:rsidP="008A7107">
            <w:pPr>
              <w:autoSpaceDE w:val="0"/>
              <w:autoSpaceDN w:val="0"/>
              <w:adjustRightInd w:val="0"/>
              <w:spacing w:before="0"/>
              <w:jc w:val="left"/>
              <w:rPr>
                <w:rFonts w:ascii="Consolas" w:hAnsi="Consolas" w:cs="Consolas"/>
                <w:sz w:val="19"/>
                <w:szCs w:val="19"/>
                <w:lang w:val="ru-RU" w:eastAsia="en-US"/>
              </w:rPr>
            </w:pPr>
            <w:r w:rsidRPr="008A7107">
              <w:rPr>
                <w:rFonts w:ascii="Consolas" w:hAnsi="Consolas" w:cs="Consolas"/>
                <w:color w:val="0000FF"/>
                <w:sz w:val="19"/>
                <w:szCs w:val="19"/>
                <w:lang w:val="en-US" w:eastAsia="en-US"/>
              </w:rPr>
              <w:t>using</w:t>
            </w:r>
            <w:r w:rsidRPr="00AE578E">
              <w:rPr>
                <w:rFonts w:ascii="Consolas" w:hAnsi="Consolas" w:cs="Consolas"/>
                <w:sz w:val="19"/>
                <w:szCs w:val="19"/>
                <w:lang w:val="ru-RU" w:eastAsia="en-US"/>
              </w:rPr>
              <w:t xml:space="preserve"> </w:t>
            </w:r>
            <w:r w:rsidRPr="008A7107">
              <w:rPr>
                <w:rFonts w:ascii="Consolas" w:hAnsi="Consolas" w:cs="Consolas"/>
                <w:sz w:val="19"/>
                <w:szCs w:val="19"/>
                <w:lang w:val="en-US" w:eastAsia="en-US"/>
              </w:rPr>
              <w:t>System</w:t>
            </w:r>
            <w:r w:rsidRPr="00AE578E">
              <w:rPr>
                <w:rFonts w:ascii="Consolas" w:hAnsi="Consolas" w:cs="Consolas"/>
                <w:sz w:val="19"/>
                <w:szCs w:val="19"/>
                <w:lang w:val="ru-RU" w:eastAsia="en-US"/>
              </w:rPr>
              <w:t>;</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color w:val="0000FF"/>
                <w:sz w:val="19"/>
                <w:szCs w:val="19"/>
                <w:lang w:val="en-US" w:eastAsia="en-US"/>
              </w:rPr>
              <w:t>using</w:t>
            </w:r>
            <w:r w:rsidRPr="008A7107">
              <w:rPr>
                <w:rFonts w:ascii="Consolas" w:hAnsi="Consolas" w:cs="Consolas"/>
                <w:sz w:val="19"/>
                <w:szCs w:val="19"/>
                <w:lang w:val="en-US" w:eastAsia="en-US"/>
              </w:rPr>
              <w:t xml:space="preserve"> System.Collections.Generic;</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color w:val="0000FF"/>
                <w:sz w:val="19"/>
                <w:szCs w:val="19"/>
                <w:lang w:val="en-US" w:eastAsia="en-US"/>
              </w:rPr>
              <w:t>using</w:t>
            </w:r>
            <w:r w:rsidRPr="008A7107">
              <w:rPr>
                <w:rFonts w:ascii="Consolas" w:hAnsi="Consolas" w:cs="Consolas"/>
                <w:sz w:val="19"/>
                <w:szCs w:val="19"/>
                <w:lang w:val="en-US" w:eastAsia="en-US"/>
              </w:rPr>
              <w:t xml:space="preserve"> System.Linq;</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color w:val="0000FF"/>
                <w:sz w:val="19"/>
                <w:szCs w:val="19"/>
                <w:lang w:val="en-US" w:eastAsia="en-US"/>
              </w:rPr>
              <w:t>using</w:t>
            </w:r>
            <w:r w:rsidRPr="008A7107">
              <w:rPr>
                <w:rFonts w:ascii="Consolas" w:hAnsi="Consolas" w:cs="Consolas"/>
                <w:sz w:val="19"/>
                <w:szCs w:val="19"/>
                <w:lang w:val="en-US" w:eastAsia="en-US"/>
              </w:rPr>
              <w:t xml:space="preserve"> System.Text;</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p>
          <w:p w:rsidR="008A7107" w:rsidRPr="00AE578E" w:rsidRDefault="008A7107" w:rsidP="008A7107">
            <w:pPr>
              <w:autoSpaceDE w:val="0"/>
              <w:autoSpaceDN w:val="0"/>
              <w:adjustRightInd w:val="0"/>
              <w:spacing w:before="0"/>
              <w:jc w:val="left"/>
              <w:rPr>
                <w:rFonts w:ascii="Consolas" w:hAnsi="Consolas" w:cs="Consolas"/>
                <w:sz w:val="19"/>
                <w:szCs w:val="19"/>
                <w:lang w:val="en-US" w:eastAsia="en-US"/>
              </w:rPr>
            </w:pPr>
            <w:r w:rsidRPr="00AE578E">
              <w:rPr>
                <w:rFonts w:ascii="Consolas" w:hAnsi="Consolas" w:cs="Consolas"/>
                <w:color w:val="0000FF"/>
                <w:sz w:val="19"/>
                <w:szCs w:val="19"/>
                <w:lang w:val="en-US" w:eastAsia="en-US"/>
              </w:rPr>
              <w:t>namespace</w:t>
            </w:r>
            <w:r w:rsidRPr="00AE578E">
              <w:rPr>
                <w:rFonts w:ascii="Consolas" w:hAnsi="Consolas" w:cs="Consolas"/>
                <w:sz w:val="19"/>
                <w:szCs w:val="19"/>
                <w:lang w:val="en-US" w:eastAsia="en-US"/>
              </w:rPr>
              <w:t xml:space="preserve"> VariationWithDuplicates</w:t>
            </w:r>
          </w:p>
          <w:p w:rsidR="008A7107" w:rsidRPr="00AE578E" w:rsidRDefault="008A7107" w:rsidP="008A7107">
            <w:pPr>
              <w:autoSpaceDE w:val="0"/>
              <w:autoSpaceDN w:val="0"/>
              <w:adjustRightInd w:val="0"/>
              <w:spacing w:before="0"/>
              <w:jc w:val="left"/>
              <w:rPr>
                <w:rFonts w:ascii="Consolas" w:hAnsi="Consolas" w:cs="Consolas"/>
                <w:sz w:val="19"/>
                <w:szCs w:val="19"/>
                <w:lang w:val="en-US" w:eastAsia="en-US"/>
              </w:rPr>
            </w:pPr>
            <w:r w:rsidRPr="00AE578E">
              <w:rPr>
                <w:rFonts w:ascii="Consolas" w:hAnsi="Consolas" w:cs="Consolas"/>
                <w:sz w:val="19"/>
                <w:szCs w:val="19"/>
                <w:lang w:val="en-US" w:eastAsia="en-US"/>
              </w:rPr>
              <w:t>{</w:t>
            </w:r>
          </w:p>
          <w:p w:rsidR="008A7107" w:rsidRPr="00AE578E" w:rsidRDefault="008A7107" w:rsidP="008A7107">
            <w:pPr>
              <w:autoSpaceDE w:val="0"/>
              <w:autoSpaceDN w:val="0"/>
              <w:adjustRightInd w:val="0"/>
              <w:spacing w:before="0"/>
              <w:jc w:val="left"/>
              <w:rPr>
                <w:rFonts w:ascii="Consolas" w:hAnsi="Consolas" w:cs="Consolas"/>
                <w:sz w:val="19"/>
                <w:szCs w:val="19"/>
                <w:lang w:val="en-US" w:eastAsia="en-US"/>
              </w:rPr>
            </w:pPr>
            <w:r w:rsidRPr="00AE578E">
              <w:rPr>
                <w:rFonts w:ascii="Consolas" w:hAnsi="Consolas" w:cs="Consolas"/>
                <w:sz w:val="19"/>
                <w:szCs w:val="19"/>
                <w:lang w:val="en-US" w:eastAsia="en-US"/>
              </w:rPr>
              <w:t xml:space="preserve">    </w:t>
            </w:r>
            <w:r w:rsidRPr="00AE578E">
              <w:rPr>
                <w:rFonts w:ascii="Consolas" w:hAnsi="Consolas" w:cs="Consolas"/>
                <w:color w:val="0000FF"/>
                <w:sz w:val="19"/>
                <w:szCs w:val="19"/>
                <w:lang w:val="en-US" w:eastAsia="en-US"/>
              </w:rPr>
              <w:t>class</w:t>
            </w:r>
            <w:r w:rsidRPr="00AE578E">
              <w:rPr>
                <w:rFonts w:ascii="Consolas" w:hAnsi="Consolas" w:cs="Consolas"/>
                <w:sz w:val="19"/>
                <w:szCs w:val="19"/>
                <w:lang w:val="en-US" w:eastAsia="en-US"/>
              </w:rPr>
              <w:t xml:space="preserve"> </w:t>
            </w:r>
            <w:r w:rsidRPr="00AE578E">
              <w:rPr>
                <w:rFonts w:ascii="Consolas" w:hAnsi="Consolas" w:cs="Consolas"/>
                <w:color w:val="2B91AF"/>
                <w:sz w:val="19"/>
                <w:szCs w:val="19"/>
                <w:lang w:val="en-US" w:eastAsia="en-US"/>
              </w:rPr>
              <w:t>Program</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static</w:t>
            </w: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void</w:t>
            </w:r>
            <w:r w:rsidRPr="008A7107">
              <w:rPr>
                <w:rFonts w:ascii="Consolas" w:hAnsi="Consolas" w:cs="Consolas"/>
                <w:sz w:val="19"/>
                <w:szCs w:val="19"/>
                <w:lang w:val="en-US" w:eastAsia="en-US"/>
              </w:rPr>
              <w:t xml:space="preserve"> Variations(</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 xml:space="preserve">[] output, </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 xml:space="preserve"> n, </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 xml:space="preserve"> iter, </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 xml:space="preserve"> start)</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if</w:t>
            </w:r>
            <w:r w:rsidRPr="008A7107">
              <w:rPr>
                <w:rFonts w:ascii="Consolas" w:hAnsi="Consolas" w:cs="Consolas"/>
                <w:sz w:val="19"/>
                <w:szCs w:val="19"/>
                <w:lang w:val="en-US" w:eastAsia="en-US"/>
              </w:rPr>
              <w:t xml:space="preserve"> (iter &gt;= output.Length)</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foreach</w:t>
            </w: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 xml:space="preserve"> value </w:t>
            </w:r>
            <w:r w:rsidRPr="008A7107">
              <w:rPr>
                <w:rFonts w:ascii="Consolas" w:hAnsi="Consolas" w:cs="Consolas"/>
                <w:color w:val="0000FF"/>
                <w:sz w:val="19"/>
                <w:szCs w:val="19"/>
                <w:lang w:val="en-US" w:eastAsia="en-US"/>
              </w:rPr>
              <w:t>in</w:t>
            </w:r>
            <w:r w:rsidRPr="008A7107">
              <w:rPr>
                <w:rFonts w:ascii="Consolas" w:hAnsi="Consolas" w:cs="Consolas"/>
                <w:sz w:val="19"/>
                <w:szCs w:val="19"/>
                <w:lang w:val="en-US" w:eastAsia="en-US"/>
              </w:rPr>
              <w:t xml:space="preserve"> output)</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r w:rsidRPr="008A7107">
              <w:rPr>
                <w:rFonts w:ascii="Consolas" w:hAnsi="Consolas" w:cs="Consolas"/>
                <w:color w:val="2B91AF"/>
                <w:sz w:val="19"/>
                <w:szCs w:val="19"/>
                <w:lang w:val="en-US" w:eastAsia="en-US"/>
              </w:rPr>
              <w:t>Console</w:t>
            </w:r>
            <w:r w:rsidR="005F43E8">
              <w:rPr>
                <w:rFonts w:ascii="Consolas" w:hAnsi="Consolas" w:cs="Consolas"/>
                <w:sz w:val="19"/>
                <w:szCs w:val="19"/>
                <w:lang w:val="en-US" w:eastAsia="en-US"/>
              </w:rPr>
              <w:t>.Write(valuе</w:t>
            </w:r>
            <w:r w:rsidR="005F43E8">
              <w:rPr>
                <w:rFonts w:ascii="Consolas" w:hAnsi="Consolas" w:cs="Consolas"/>
                <w:color w:val="000000"/>
                <w:sz w:val="19"/>
                <w:szCs w:val="19"/>
                <w:highlight w:val="white"/>
                <w:lang w:eastAsia="en-US"/>
              </w:rPr>
              <w:t xml:space="preserve"> + </w:t>
            </w:r>
            <w:r w:rsidR="005F43E8">
              <w:rPr>
                <w:rFonts w:ascii="Consolas" w:hAnsi="Consolas" w:cs="Consolas"/>
                <w:color w:val="800000"/>
                <w:sz w:val="19"/>
                <w:szCs w:val="19"/>
                <w:highlight w:val="white"/>
                <w:lang w:eastAsia="en-US"/>
              </w:rPr>
              <w:t>" "</w:t>
            </w:r>
            <w:r w:rsidRPr="008A7107">
              <w:rPr>
                <w:rFonts w:ascii="Consolas" w:hAnsi="Consolas" w:cs="Consolas"/>
                <w:sz w:val="19"/>
                <w:szCs w:val="19"/>
                <w:lang w:val="en-US" w:eastAsia="en-US"/>
              </w:rPr>
              <w:t>);</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r w:rsidRPr="008A7107">
              <w:rPr>
                <w:rFonts w:ascii="Consolas" w:hAnsi="Consolas" w:cs="Consolas"/>
                <w:color w:val="2B91AF"/>
                <w:sz w:val="19"/>
                <w:szCs w:val="19"/>
                <w:lang w:val="en-US" w:eastAsia="en-US"/>
              </w:rPr>
              <w:t>Console</w:t>
            </w:r>
            <w:r w:rsidRPr="008A7107">
              <w:rPr>
                <w:rFonts w:ascii="Consolas" w:hAnsi="Consolas" w:cs="Consolas"/>
                <w:sz w:val="19"/>
                <w:szCs w:val="19"/>
                <w:lang w:val="en-US" w:eastAsia="en-US"/>
              </w:rPr>
              <w:t>.WriteLine();</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else</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for</w:t>
            </w: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 xml:space="preserve"> i = 1; i &lt;= n; i++)</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output[iter] = i;</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Variations(output, n, iter + 1, i);</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static</w:t>
            </w: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void</w:t>
            </w:r>
            <w:r w:rsidRPr="008A7107">
              <w:rPr>
                <w:rFonts w:ascii="Consolas" w:hAnsi="Consolas" w:cs="Consolas"/>
                <w:sz w:val="19"/>
                <w:szCs w:val="19"/>
                <w:lang w:val="en-US" w:eastAsia="en-US"/>
              </w:rPr>
              <w:t xml:space="preserve"> Main(</w:t>
            </w:r>
            <w:r w:rsidRPr="008A7107">
              <w:rPr>
                <w:rFonts w:ascii="Consolas" w:hAnsi="Consolas" w:cs="Consolas"/>
                <w:color w:val="0000FF"/>
                <w:sz w:val="19"/>
                <w:szCs w:val="19"/>
                <w:lang w:val="en-US" w:eastAsia="en-US"/>
              </w:rPr>
              <w:t>string</w:t>
            </w:r>
            <w:r w:rsidRPr="008A7107">
              <w:rPr>
                <w:rFonts w:ascii="Consolas" w:hAnsi="Consolas" w:cs="Consolas"/>
                <w:sz w:val="19"/>
                <w:szCs w:val="19"/>
                <w:lang w:val="en-US" w:eastAsia="en-US"/>
              </w:rPr>
              <w:t>[] args)</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p>
          <w:p w:rsidR="008A7107" w:rsidRPr="00D20A38" w:rsidRDefault="008A7107" w:rsidP="008A7107">
            <w:pPr>
              <w:autoSpaceDE w:val="0"/>
              <w:autoSpaceDN w:val="0"/>
              <w:adjustRightInd w:val="0"/>
              <w:spacing w:before="0"/>
              <w:jc w:val="left"/>
              <w:rPr>
                <w:rFonts w:ascii="Consolas" w:hAnsi="Consolas" w:cs="Consolas"/>
                <w:sz w:val="19"/>
                <w:szCs w:val="19"/>
                <w:lang w:eastAsia="en-US"/>
              </w:rPr>
            </w:pP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 xml:space="preserve"> n = </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.Parse(</w:t>
            </w:r>
            <w:r w:rsidRPr="008A7107">
              <w:rPr>
                <w:rFonts w:ascii="Consolas" w:hAnsi="Consolas" w:cs="Consolas"/>
                <w:color w:val="2B91AF"/>
                <w:sz w:val="19"/>
                <w:szCs w:val="19"/>
                <w:lang w:val="en-US" w:eastAsia="en-US"/>
              </w:rPr>
              <w:t>Console</w:t>
            </w:r>
            <w:r w:rsidR="00D20A38">
              <w:rPr>
                <w:rFonts w:ascii="Consolas" w:hAnsi="Consolas" w:cs="Consolas"/>
                <w:sz w:val="19"/>
                <w:szCs w:val="19"/>
                <w:lang w:val="en-US" w:eastAsia="en-US"/>
              </w:rPr>
              <w:t>.ReadLine());</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 xml:space="preserve"> k = </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.Parse(</w:t>
            </w:r>
            <w:r w:rsidRPr="008A7107">
              <w:rPr>
                <w:rFonts w:ascii="Consolas" w:hAnsi="Consolas" w:cs="Consolas"/>
                <w:color w:val="2B91AF"/>
                <w:sz w:val="19"/>
                <w:szCs w:val="19"/>
                <w:lang w:val="en-US" w:eastAsia="en-US"/>
              </w:rPr>
              <w:t>Console</w:t>
            </w:r>
            <w:r w:rsidRPr="008A7107">
              <w:rPr>
                <w:rFonts w:ascii="Consolas" w:hAnsi="Consolas" w:cs="Consolas"/>
                <w:sz w:val="19"/>
                <w:szCs w:val="19"/>
                <w:lang w:val="en-US" w:eastAsia="en-US"/>
              </w:rPr>
              <w:t>.ReadLine());</w:t>
            </w:r>
          </w:p>
          <w:p w:rsidR="008A7107" w:rsidRPr="008A7107" w:rsidRDefault="008A7107" w:rsidP="008A7107">
            <w:pPr>
              <w:autoSpaceDE w:val="0"/>
              <w:autoSpaceDN w:val="0"/>
              <w:adjustRightInd w:val="0"/>
              <w:spacing w:before="0"/>
              <w:jc w:val="left"/>
              <w:rPr>
                <w:rFonts w:ascii="Consolas" w:hAnsi="Consolas" w:cs="Consolas"/>
                <w:sz w:val="19"/>
                <w:szCs w:val="19"/>
                <w:lang w:val="en-US" w:eastAsia="en-US"/>
              </w:rPr>
            </w:pP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 xml:space="preserve">[] arr = </w:t>
            </w:r>
            <w:r w:rsidRPr="008A7107">
              <w:rPr>
                <w:rFonts w:ascii="Consolas" w:hAnsi="Consolas" w:cs="Consolas"/>
                <w:color w:val="0000FF"/>
                <w:sz w:val="19"/>
                <w:szCs w:val="19"/>
                <w:lang w:val="en-US" w:eastAsia="en-US"/>
              </w:rPr>
              <w:t>new</w:t>
            </w:r>
            <w:r w:rsidRPr="008A7107">
              <w:rPr>
                <w:rFonts w:ascii="Consolas" w:hAnsi="Consolas" w:cs="Consolas"/>
                <w:sz w:val="19"/>
                <w:szCs w:val="19"/>
                <w:lang w:val="en-US" w:eastAsia="en-US"/>
              </w:rPr>
              <w:t xml:space="preserve"> </w:t>
            </w:r>
            <w:r w:rsidRPr="008A7107">
              <w:rPr>
                <w:rFonts w:ascii="Consolas" w:hAnsi="Consolas" w:cs="Consolas"/>
                <w:color w:val="0000FF"/>
                <w:sz w:val="19"/>
                <w:szCs w:val="19"/>
                <w:lang w:val="en-US" w:eastAsia="en-US"/>
              </w:rPr>
              <w:t>int</w:t>
            </w:r>
            <w:r w:rsidRPr="008A7107">
              <w:rPr>
                <w:rFonts w:ascii="Consolas" w:hAnsi="Consolas" w:cs="Consolas"/>
                <w:sz w:val="19"/>
                <w:szCs w:val="19"/>
                <w:lang w:val="en-US" w:eastAsia="en-US"/>
              </w:rPr>
              <w:t>[k];</w:t>
            </w:r>
          </w:p>
          <w:p w:rsidR="008A7107" w:rsidRDefault="008A7107" w:rsidP="008A7107">
            <w:pPr>
              <w:autoSpaceDE w:val="0"/>
              <w:autoSpaceDN w:val="0"/>
              <w:adjustRightInd w:val="0"/>
              <w:spacing w:before="0"/>
              <w:jc w:val="left"/>
              <w:rPr>
                <w:rFonts w:ascii="Consolas" w:hAnsi="Consolas" w:cs="Consolas"/>
                <w:sz w:val="19"/>
                <w:szCs w:val="19"/>
                <w:lang w:val="ru-RU" w:eastAsia="en-US"/>
              </w:rPr>
            </w:pPr>
            <w:r w:rsidRPr="008A7107">
              <w:rPr>
                <w:rFonts w:ascii="Consolas" w:hAnsi="Consolas" w:cs="Consolas"/>
                <w:sz w:val="19"/>
                <w:szCs w:val="19"/>
                <w:lang w:val="en-US" w:eastAsia="en-US"/>
              </w:rPr>
              <w:t xml:space="preserve">            </w:t>
            </w:r>
            <w:r>
              <w:rPr>
                <w:rFonts w:ascii="Consolas" w:hAnsi="Consolas" w:cs="Consolas"/>
                <w:sz w:val="19"/>
                <w:szCs w:val="19"/>
                <w:lang w:val="ru-RU" w:eastAsia="en-US"/>
              </w:rPr>
              <w:t>Variations(arr, n, 0, 1);</w:t>
            </w:r>
          </w:p>
          <w:p w:rsidR="008A7107" w:rsidRDefault="008A7107" w:rsidP="008A7107">
            <w:pPr>
              <w:autoSpaceDE w:val="0"/>
              <w:autoSpaceDN w:val="0"/>
              <w:adjustRightInd w:val="0"/>
              <w:spacing w:before="0"/>
              <w:jc w:val="left"/>
              <w:rPr>
                <w:rFonts w:ascii="Consolas" w:hAnsi="Consolas" w:cs="Consolas"/>
                <w:sz w:val="19"/>
                <w:szCs w:val="19"/>
                <w:lang w:val="ru-RU" w:eastAsia="en-US"/>
              </w:rPr>
            </w:pPr>
            <w:r>
              <w:rPr>
                <w:rFonts w:ascii="Consolas" w:hAnsi="Consolas" w:cs="Consolas"/>
                <w:sz w:val="19"/>
                <w:szCs w:val="19"/>
                <w:lang w:val="ru-RU" w:eastAsia="en-US"/>
              </w:rPr>
              <w:t xml:space="preserve">        }</w:t>
            </w:r>
          </w:p>
          <w:p w:rsidR="008A7107" w:rsidRDefault="008A7107" w:rsidP="008A7107">
            <w:pPr>
              <w:autoSpaceDE w:val="0"/>
              <w:autoSpaceDN w:val="0"/>
              <w:adjustRightInd w:val="0"/>
              <w:spacing w:before="0"/>
              <w:jc w:val="left"/>
              <w:rPr>
                <w:rFonts w:ascii="Consolas" w:hAnsi="Consolas" w:cs="Consolas"/>
                <w:sz w:val="19"/>
                <w:szCs w:val="19"/>
                <w:lang w:val="ru-RU" w:eastAsia="en-US"/>
              </w:rPr>
            </w:pPr>
            <w:r>
              <w:rPr>
                <w:rFonts w:ascii="Consolas" w:hAnsi="Consolas" w:cs="Consolas"/>
                <w:sz w:val="19"/>
                <w:szCs w:val="19"/>
                <w:lang w:val="ru-RU" w:eastAsia="en-US"/>
              </w:rPr>
              <w:t xml:space="preserve">    }</w:t>
            </w:r>
          </w:p>
          <w:p w:rsidR="008A7107" w:rsidRDefault="008A7107" w:rsidP="00D20A38">
            <w:pPr>
              <w:autoSpaceDE w:val="0"/>
              <w:autoSpaceDN w:val="0"/>
              <w:adjustRightInd w:val="0"/>
              <w:spacing w:before="0"/>
              <w:jc w:val="left"/>
              <w:rPr>
                <w:rFonts w:ascii="Consolas" w:hAnsi="Consolas" w:cs="Consolas"/>
                <w:sz w:val="19"/>
                <w:szCs w:val="19"/>
                <w:lang w:val="ru-RU" w:eastAsia="en-US"/>
              </w:rPr>
            </w:pPr>
            <w:r>
              <w:rPr>
                <w:rFonts w:ascii="Consolas" w:hAnsi="Consolas" w:cs="Consolas"/>
                <w:sz w:val="19"/>
                <w:szCs w:val="19"/>
                <w:lang w:val="ru-RU" w:eastAsia="en-US"/>
              </w:rPr>
              <w:t>}</w:t>
            </w:r>
          </w:p>
          <w:p w:rsidR="00D20A38" w:rsidRDefault="00D20A38" w:rsidP="00D20A38">
            <w:pPr>
              <w:autoSpaceDE w:val="0"/>
              <w:autoSpaceDN w:val="0"/>
              <w:adjustRightInd w:val="0"/>
              <w:spacing w:before="0"/>
              <w:jc w:val="left"/>
              <w:rPr>
                <w:rFonts w:ascii="Consolas" w:hAnsi="Consolas" w:cs="Consolas"/>
                <w:sz w:val="19"/>
                <w:szCs w:val="19"/>
                <w:lang w:val="ru-RU" w:eastAsia="en-US"/>
              </w:rPr>
            </w:pPr>
          </w:p>
          <w:p w:rsidR="00D20A38" w:rsidRPr="00D20A38" w:rsidRDefault="00D20A38" w:rsidP="00D20A38">
            <w:pPr>
              <w:autoSpaceDE w:val="0"/>
              <w:autoSpaceDN w:val="0"/>
              <w:adjustRightInd w:val="0"/>
              <w:spacing w:before="0"/>
              <w:jc w:val="left"/>
              <w:rPr>
                <w:rFonts w:ascii="Consolas" w:hAnsi="Consolas" w:cs="Consolas"/>
                <w:sz w:val="19"/>
                <w:szCs w:val="19"/>
                <w:lang w:val="ru-RU" w:eastAsia="en-US"/>
              </w:rPr>
            </w:pP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564244" w:rsidRDefault="00D95228" w:rsidP="003A6AEB">
            <w:pPr>
              <w:spacing w:after="120"/>
              <w:jc w:val="left"/>
              <w:rPr>
                <w:b/>
              </w:rPr>
            </w:pPr>
            <w:r w:rsidRPr="00564244">
              <w:rPr>
                <w:b/>
              </w:rPr>
              <w:t>Вход</w:t>
            </w:r>
          </w:p>
        </w:tc>
        <w:tc>
          <w:tcPr>
            <w:tcW w:w="5386" w:type="dxa"/>
            <w:vAlign w:val="center"/>
          </w:tcPr>
          <w:p w:rsidR="00D95228" w:rsidRPr="00564244" w:rsidRDefault="00D95228" w:rsidP="003A6AEB">
            <w:pPr>
              <w:spacing w:after="120"/>
              <w:jc w:val="left"/>
              <w:rPr>
                <w:b/>
              </w:rPr>
            </w:pPr>
            <w:r w:rsidRPr="00564244">
              <w:rPr>
                <w:b/>
              </w:rPr>
              <w:t>Изход</w:t>
            </w:r>
          </w:p>
        </w:tc>
      </w:tr>
      <w:tr w:rsidR="00D95228" w:rsidRPr="00F73CEF" w:rsidTr="003A6AEB">
        <w:tc>
          <w:tcPr>
            <w:tcW w:w="5387" w:type="dxa"/>
          </w:tcPr>
          <w:p w:rsidR="00D95228" w:rsidRPr="00564244" w:rsidRDefault="00EA3083" w:rsidP="003A6AEB">
            <w:pPr>
              <w:spacing w:after="120"/>
              <w:jc w:val="left"/>
              <w:rPr>
                <w:rFonts w:ascii="Consolas" w:hAnsi="Consolas" w:cs="Consolas"/>
                <w:noProof/>
              </w:rPr>
            </w:pPr>
            <w:r w:rsidRPr="00564244">
              <w:rPr>
                <w:rFonts w:ascii="Consolas" w:hAnsi="Consolas" w:cs="Consolas"/>
                <w:noProof/>
              </w:rPr>
              <w:t>3</w:t>
            </w:r>
          </w:p>
          <w:p w:rsidR="00EA3083" w:rsidRPr="00564244" w:rsidRDefault="00EA3083" w:rsidP="003A6AEB">
            <w:pPr>
              <w:spacing w:after="120"/>
              <w:jc w:val="left"/>
              <w:rPr>
                <w:rFonts w:ascii="Consolas" w:hAnsi="Consolas" w:cs="Consolas"/>
                <w:noProof/>
              </w:rPr>
            </w:pPr>
            <w:r w:rsidRPr="00564244">
              <w:rPr>
                <w:rFonts w:ascii="Consolas" w:hAnsi="Consolas" w:cs="Consolas"/>
                <w:noProof/>
              </w:rPr>
              <w:t>2</w:t>
            </w:r>
          </w:p>
        </w:tc>
        <w:tc>
          <w:tcPr>
            <w:tcW w:w="5386" w:type="dxa"/>
          </w:tcPr>
          <w:p w:rsidR="00EA3083" w:rsidRPr="00EA3083" w:rsidRDefault="00EA3083" w:rsidP="00EA3083">
            <w:pPr>
              <w:spacing w:after="120"/>
              <w:jc w:val="left"/>
              <w:rPr>
                <w:rFonts w:ascii="Consolas" w:hAnsi="Consolas" w:cs="Consolas"/>
                <w:noProof/>
              </w:rPr>
            </w:pPr>
            <w:r w:rsidRPr="00EA3083">
              <w:rPr>
                <w:rFonts w:ascii="Consolas" w:hAnsi="Consolas" w:cs="Consolas"/>
                <w:noProof/>
              </w:rPr>
              <w:t>1 1</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1 2</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1 3</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2 1</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2 2</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2 3</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3 1</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3 2</w:t>
            </w:r>
          </w:p>
          <w:p w:rsidR="00D95228" w:rsidRPr="00B80CD0" w:rsidRDefault="00EA3083" w:rsidP="00EA3083">
            <w:pPr>
              <w:spacing w:after="120"/>
              <w:jc w:val="left"/>
              <w:rPr>
                <w:rFonts w:ascii="Consolas" w:hAnsi="Consolas" w:cs="Consolas"/>
                <w:noProof/>
                <w:highlight w:val="yellow"/>
              </w:rPr>
            </w:pPr>
            <w:r w:rsidRPr="00EA3083">
              <w:rPr>
                <w:rFonts w:ascii="Consolas" w:hAnsi="Consolas" w:cs="Consolas"/>
                <w:noProof/>
              </w:rPr>
              <w:t>3 3</w:t>
            </w:r>
            <w:bookmarkStart w:id="4" w:name="_GoBack"/>
            <w:bookmarkEnd w:id="4"/>
          </w:p>
        </w:tc>
      </w:tr>
      <w:tr w:rsidR="00D95228" w:rsidRPr="004E6C36" w:rsidTr="003A6AEB">
        <w:tc>
          <w:tcPr>
            <w:tcW w:w="5387" w:type="dxa"/>
            <w:vAlign w:val="center"/>
          </w:tcPr>
          <w:p w:rsidR="00D95228" w:rsidRPr="00564244" w:rsidRDefault="00D95228" w:rsidP="003A6AEB">
            <w:pPr>
              <w:spacing w:after="120"/>
              <w:jc w:val="left"/>
              <w:rPr>
                <w:b/>
              </w:rPr>
            </w:pPr>
            <w:r w:rsidRPr="00564244">
              <w:rPr>
                <w:b/>
              </w:rPr>
              <w:t>Вход</w:t>
            </w:r>
          </w:p>
        </w:tc>
        <w:tc>
          <w:tcPr>
            <w:tcW w:w="5386" w:type="dxa"/>
            <w:vAlign w:val="center"/>
          </w:tcPr>
          <w:p w:rsidR="00D95228" w:rsidRPr="00564244" w:rsidRDefault="00D95228" w:rsidP="003A6AEB">
            <w:pPr>
              <w:spacing w:after="120"/>
              <w:jc w:val="left"/>
              <w:rPr>
                <w:b/>
              </w:rPr>
            </w:pPr>
            <w:r w:rsidRPr="00564244">
              <w:rPr>
                <w:b/>
              </w:rPr>
              <w:t>Изход</w:t>
            </w:r>
          </w:p>
        </w:tc>
      </w:tr>
      <w:tr w:rsidR="00D95228" w:rsidRPr="00F73CEF" w:rsidTr="003A6AEB">
        <w:tc>
          <w:tcPr>
            <w:tcW w:w="5387" w:type="dxa"/>
          </w:tcPr>
          <w:p w:rsidR="00D95228" w:rsidRPr="00564244" w:rsidRDefault="00EA3083" w:rsidP="003A6AEB">
            <w:pPr>
              <w:spacing w:after="120"/>
              <w:jc w:val="left"/>
              <w:rPr>
                <w:rFonts w:ascii="Consolas" w:hAnsi="Consolas" w:cs="Consolas"/>
                <w:noProof/>
              </w:rPr>
            </w:pPr>
            <w:r w:rsidRPr="00564244">
              <w:rPr>
                <w:rFonts w:ascii="Consolas" w:hAnsi="Consolas" w:cs="Consolas"/>
                <w:noProof/>
              </w:rPr>
              <w:t>4</w:t>
            </w:r>
          </w:p>
          <w:p w:rsidR="00EA3083" w:rsidRPr="00564244" w:rsidRDefault="00EA3083" w:rsidP="003A6AEB">
            <w:pPr>
              <w:spacing w:after="120"/>
              <w:jc w:val="left"/>
              <w:rPr>
                <w:rFonts w:ascii="Consolas" w:hAnsi="Consolas" w:cs="Consolas"/>
                <w:noProof/>
              </w:rPr>
            </w:pPr>
            <w:r w:rsidRPr="00564244">
              <w:rPr>
                <w:rFonts w:ascii="Consolas" w:hAnsi="Consolas" w:cs="Consolas"/>
                <w:noProof/>
              </w:rPr>
              <w:t>2</w:t>
            </w:r>
          </w:p>
        </w:tc>
        <w:tc>
          <w:tcPr>
            <w:tcW w:w="5386" w:type="dxa"/>
          </w:tcPr>
          <w:p w:rsidR="00EA3083" w:rsidRPr="00EA3083" w:rsidRDefault="00EA3083" w:rsidP="00EA3083">
            <w:pPr>
              <w:spacing w:after="120"/>
              <w:jc w:val="left"/>
              <w:rPr>
                <w:rFonts w:ascii="Consolas" w:hAnsi="Consolas" w:cs="Consolas"/>
                <w:noProof/>
              </w:rPr>
            </w:pPr>
            <w:r w:rsidRPr="00EA3083">
              <w:rPr>
                <w:rFonts w:ascii="Consolas" w:hAnsi="Consolas" w:cs="Consolas"/>
                <w:noProof/>
              </w:rPr>
              <w:t>1 1</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1 2</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1 3</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1 4</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2 1</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2 2</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2 3</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2 4</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3 1</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3 2</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3 3</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3 4</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4 1</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4 2</w:t>
            </w:r>
          </w:p>
          <w:p w:rsidR="00EA3083" w:rsidRPr="00EA3083" w:rsidRDefault="00EA3083" w:rsidP="00EA3083">
            <w:pPr>
              <w:spacing w:after="120"/>
              <w:jc w:val="left"/>
              <w:rPr>
                <w:rFonts w:ascii="Consolas" w:hAnsi="Consolas" w:cs="Consolas"/>
                <w:noProof/>
              </w:rPr>
            </w:pPr>
            <w:r w:rsidRPr="00EA3083">
              <w:rPr>
                <w:rFonts w:ascii="Consolas" w:hAnsi="Consolas" w:cs="Consolas"/>
                <w:noProof/>
              </w:rPr>
              <w:t>4 3</w:t>
            </w:r>
          </w:p>
          <w:p w:rsidR="00D95228" w:rsidRPr="00B80CD0" w:rsidRDefault="00EA3083" w:rsidP="00EA3083">
            <w:pPr>
              <w:spacing w:after="120"/>
              <w:jc w:val="left"/>
              <w:rPr>
                <w:rFonts w:ascii="Consolas" w:hAnsi="Consolas" w:cs="Consolas"/>
                <w:noProof/>
                <w:highlight w:val="yellow"/>
              </w:rPr>
            </w:pPr>
            <w:r w:rsidRPr="00EA3083">
              <w:rPr>
                <w:rFonts w:ascii="Consolas" w:hAnsi="Consolas" w:cs="Consolas"/>
                <w:noProof/>
              </w:rPr>
              <w:t>4 4</w:t>
            </w:r>
          </w:p>
        </w:tc>
      </w:tr>
    </w:tbl>
    <w:p w:rsidR="00D95228" w:rsidRDefault="00D95228" w:rsidP="00D95228">
      <w:pPr>
        <w:rPr>
          <w:lang w:val="ru-RU"/>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C21B10" w:rsidRDefault="00D95228" w:rsidP="00D95228">
            <w:pPr>
              <w:pStyle w:val="ProblemTitle"/>
            </w:pPr>
            <w:r w:rsidRPr="00C21B10">
              <w:t xml:space="preserve">Задача </w:t>
            </w:r>
            <w:r>
              <w:t>4</w:t>
            </w:r>
            <w:r w:rsidRPr="00C21B10">
              <w:t>.</w:t>
            </w:r>
            <w:r w:rsidRPr="00D95228">
              <w:rPr>
                <w:lang w:val="ru-RU"/>
              </w:rPr>
              <w:t xml:space="preserve"> </w:t>
            </w:r>
            <w:r w:rsidR="00F40D02" w:rsidRPr="00F40D02">
              <w:rPr>
                <w:b w:val="0"/>
                <w:lang w:val="ru-RU"/>
              </w:rPr>
              <w:t>Подмножества от К елемента</w:t>
            </w:r>
          </w:p>
        </w:tc>
      </w:tr>
      <w:tr w:rsidR="00D95228" w:rsidRPr="006B0528" w:rsidTr="003A6AEB">
        <w:tc>
          <w:tcPr>
            <w:tcW w:w="10773" w:type="dxa"/>
            <w:gridSpan w:val="2"/>
            <w:vAlign w:val="center"/>
          </w:tcPr>
          <w:p w:rsidR="00D95228" w:rsidRDefault="00D95228" w:rsidP="003A6AEB">
            <w:pPr>
              <w:spacing w:after="120"/>
              <w:jc w:val="left"/>
              <w:rPr>
                <w:b/>
              </w:rPr>
            </w:pPr>
            <w:r>
              <w:rPr>
                <w:b/>
              </w:rPr>
              <w:t>Условие</w:t>
            </w:r>
          </w:p>
          <w:p w:rsidR="00F40D02" w:rsidRDefault="00F40D02" w:rsidP="00D95228">
            <w:pPr>
              <w:shd w:val="clear" w:color="auto" w:fill="FFFFFF"/>
              <w:spacing w:before="0" w:line="270" w:lineRule="atLeast"/>
              <w:ind w:left="454" w:hanging="454"/>
              <w:rPr>
                <w:rFonts w:eastAsia="Times New Roman"/>
                <w:color w:val="000000"/>
                <w:szCs w:val="20"/>
                <w:lang w:eastAsia="ru-RU"/>
              </w:rPr>
            </w:pPr>
            <w:r>
              <w:rPr>
                <w:rFonts w:eastAsia="Times New Roman"/>
                <w:color w:val="000000"/>
                <w:szCs w:val="20"/>
                <w:lang w:eastAsia="ru-RU"/>
              </w:rPr>
              <w:t>Н</w:t>
            </w:r>
            <w:r w:rsidR="00D95228" w:rsidRPr="00D95228">
              <w:rPr>
                <w:rFonts w:eastAsia="Times New Roman"/>
                <w:color w:val="000000"/>
                <w:szCs w:val="20"/>
                <w:lang w:eastAsia="ru-RU"/>
              </w:rPr>
              <w:t>ека е дадено множество от символни низове. Да се напише рекур</w:t>
            </w:r>
            <w:r w:rsidR="00D95228" w:rsidRPr="00D95228">
              <w:rPr>
                <w:rFonts w:eastAsia="Times New Roman"/>
                <w:color w:val="000000"/>
                <w:szCs w:val="20"/>
                <w:lang w:eastAsia="ru-RU"/>
              </w:rPr>
              <w:softHyphen/>
              <w:t xml:space="preserve">сивна програма, която генерира </w:t>
            </w:r>
          </w:p>
          <w:p w:rsidR="00F40D02" w:rsidRDefault="00D95228" w:rsidP="00D95228">
            <w:pPr>
              <w:shd w:val="clear" w:color="auto" w:fill="FFFFFF"/>
              <w:spacing w:before="0" w:line="270" w:lineRule="atLeast"/>
              <w:ind w:left="454" w:hanging="454"/>
              <w:rPr>
                <w:rFonts w:eastAsia="Times New Roman"/>
                <w:color w:val="000000"/>
                <w:szCs w:val="20"/>
                <w:lang w:eastAsia="ru-RU"/>
              </w:rPr>
            </w:pPr>
            <w:r w:rsidRPr="00D95228">
              <w:rPr>
                <w:rFonts w:eastAsia="Times New Roman"/>
                <w:color w:val="000000"/>
                <w:szCs w:val="20"/>
                <w:lang w:eastAsia="ru-RU"/>
              </w:rPr>
              <w:t>всички подмножества съставени от точно </w:t>
            </w:r>
            <w:r w:rsidRPr="00D95228">
              <w:rPr>
                <w:rFonts w:ascii="Courier New" w:eastAsia="Times New Roman" w:hAnsi="Courier New" w:cs="Courier New"/>
                <w:b/>
                <w:bCs/>
                <w:color w:val="000000"/>
                <w:szCs w:val="20"/>
                <w:lang w:val="ru-RU" w:eastAsia="ru-RU"/>
              </w:rPr>
              <w:t>k</w:t>
            </w:r>
            <w:r w:rsidRPr="00D95228">
              <w:rPr>
                <w:rFonts w:eastAsia="Times New Roman"/>
                <w:color w:val="000000"/>
                <w:szCs w:val="20"/>
                <w:lang w:eastAsia="ru-RU"/>
              </w:rPr>
              <w:t xml:space="preserve"> на брой символни низа, избрани измежду елементите </w:t>
            </w:r>
          </w:p>
          <w:p w:rsidR="00D95228" w:rsidRPr="00D95228" w:rsidRDefault="00D95228" w:rsidP="00D95228">
            <w:pPr>
              <w:shd w:val="clear" w:color="auto" w:fill="FFFFFF"/>
              <w:spacing w:before="0" w:line="270" w:lineRule="atLeast"/>
              <w:ind w:left="454" w:hanging="454"/>
              <w:rPr>
                <w:rFonts w:ascii="Trebuchet MS" w:eastAsia="Times New Roman" w:hAnsi="Trebuchet MS"/>
                <w:color w:val="000000"/>
                <w:szCs w:val="20"/>
                <w:lang w:val="ru-RU" w:eastAsia="ru-RU"/>
              </w:rPr>
            </w:pPr>
            <w:r w:rsidRPr="00D95228">
              <w:rPr>
                <w:rFonts w:eastAsia="Times New Roman"/>
                <w:color w:val="000000"/>
                <w:szCs w:val="20"/>
                <w:lang w:eastAsia="ru-RU"/>
              </w:rPr>
              <w:t>на това множество.</w:t>
            </w:r>
          </w:p>
          <w:p w:rsidR="00D95228" w:rsidRPr="00D95228" w:rsidRDefault="00D95228" w:rsidP="00D95228">
            <w:pPr>
              <w:shd w:val="clear" w:color="auto" w:fill="FFFFFF"/>
              <w:spacing w:before="0" w:line="270" w:lineRule="atLeast"/>
              <w:ind w:left="360"/>
              <w:rPr>
                <w:rFonts w:ascii="Trebuchet MS" w:eastAsia="Times New Roman" w:hAnsi="Trebuchet MS"/>
                <w:color w:val="000000"/>
                <w:szCs w:val="20"/>
                <w:lang w:val="ru-RU" w:eastAsia="ru-RU"/>
              </w:rPr>
            </w:pPr>
            <w:r w:rsidRPr="00D95228">
              <w:rPr>
                <w:rFonts w:eastAsia="Times New Roman"/>
                <w:color w:val="000000"/>
                <w:szCs w:val="20"/>
                <w:lang w:eastAsia="ru-RU"/>
              </w:rPr>
              <w:t>Примерен вход:</w:t>
            </w:r>
          </w:p>
          <w:tbl>
            <w:tblPr>
              <w:tblW w:w="7590" w:type="dxa"/>
              <w:tblInd w:w="468" w:type="dxa"/>
              <w:shd w:val="clear" w:color="auto" w:fill="FFFFFF"/>
              <w:tblCellMar>
                <w:left w:w="0" w:type="dxa"/>
                <w:right w:w="0" w:type="dxa"/>
              </w:tblCellMar>
              <w:tblLook w:val="04A0" w:firstRow="1" w:lastRow="0" w:firstColumn="1" w:lastColumn="0" w:noHBand="0" w:noVBand="1"/>
            </w:tblPr>
            <w:tblGrid>
              <w:gridCol w:w="7590"/>
            </w:tblGrid>
            <w:tr w:rsidR="00D95228" w:rsidRPr="00D95228" w:rsidTr="00D95228">
              <w:tc>
                <w:tcPr>
                  <w:tcW w:w="7590" w:type="dxa"/>
                  <w:tcBorders>
                    <w:top w:val="single" w:sz="8" w:space="0" w:color="auto"/>
                    <w:left w:val="single" w:sz="8" w:space="0" w:color="auto"/>
                    <w:bottom w:val="single" w:sz="8" w:space="0" w:color="auto"/>
                    <w:right w:val="single" w:sz="8" w:space="0" w:color="auto"/>
                  </w:tcBorders>
                  <w:shd w:val="clear" w:color="auto" w:fill="FFFFFF"/>
                  <w:tcMar>
                    <w:top w:w="113" w:type="dxa"/>
                    <w:left w:w="108" w:type="dxa"/>
                    <w:bottom w:w="113" w:type="dxa"/>
                    <w:right w:w="108" w:type="dxa"/>
                  </w:tcMar>
                  <w:hideMark/>
                </w:tcPr>
                <w:p w:rsidR="00D95228" w:rsidRPr="00D95228" w:rsidRDefault="00D95228" w:rsidP="00D95228">
                  <w:pPr>
                    <w:spacing w:before="0" w:line="270" w:lineRule="atLeast"/>
                    <w:rPr>
                      <w:rFonts w:ascii="Times New Roman" w:eastAsia="Times New Roman" w:hAnsi="Times New Roman"/>
                      <w:color w:val="000000"/>
                      <w:sz w:val="24"/>
                      <w:lang w:val="en-US" w:eastAsia="ru-RU"/>
                    </w:rPr>
                  </w:pPr>
                  <w:r w:rsidRPr="00D95228">
                    <w:rPr>
                      <w:rFonts w:ascii="Courier New" w:eastAsia="Times New Roman" w:hAnsi="Courier New" w:cs="Courier New"/>
                      <w:b/>
                      <w:bCs/>
                      <w:color w:val="000000"/>
                      <w:szCs w:val="20"/>
                      <w:lang w:val="en-US" w:eastAsia="ru-RU"/>
                    </w:rPr>
                    <w:t>strings = {‘test’, ‘rock’, ‘fun’}</w:t>
                  </w:r>
                </w:p>
                <w:p w:rsidR="00D95228" w:rsidRPr="00D95228" w:rsidRDefault="00D95228" w:rsidP="00D95228">
                  <w:pPr>
                    <w:spacing w:before="0" w:line="270" w:lineRule="atLeast"/>
                    <w:rPr>
                      <w:rFonts w:ascii="Times New Roman" w:eastAsia="Times New Roman" w:hAnsi="Times New Roman"/>
                      <w:color w:val="000000"/>
                      <w:sz w:val="24"/>
                      <w:lang w:val="en-US" w:eastAsia="ru-RU"/>
                    </w:rPr>
                  </w:pPr>
                  <w:r w:rsidRPr="00D95228">
                    <w:rPr>
                      <w:rFonts w:ascii="Courier New" w:eastAsia="Times New Roman" w:hAnsi="Courier New" w:cs="Courier New"/>
                      <w:b/>
                      <w:bCs/>
                      <w:color w:val="000000"/>
                      <w:szCs w:val="20"/>
                      <w:lang w:val="en-US" w:eastAsia="ru-RU"/>
                    </w:rPr>
                    <w:t>k = 2</w:t>
                  </w:r>
                </w:p>
              </w:tc>
            </w:tr>
          </w:tbl>
          <w:p w:rsidR="00D95228" w:rsidRPr="00D95228" w:rsidRDefault="00D95228" w:rsidP="00D95228">
            <w:pPr>
              <w:shd w:val="clear" w:color="auto" w:fill="FFFFFF"/>
              <w:spacing w:before="0" w:line="270" w:lineRule="atLeast"/>
              <w:ind w:left="360"/>
              <w:rPr>
                <w:rFonts w:ascii="Trebuchet MS" w:eastAsia="Times New Roman" w:hAnsi="Trebuchet MS"/>
                <w:color w:val="000000"/>
                <w:szCs w:val="20"/>
                <w:lang w:val="ru-RU" w:eastAsia="ru-RU"/>
              </w:rPr>
            </w:pPr>
            <w:r w:rsidRPr="00D95228">
              <w:rPr>
                <w:rFonts w:eastAsia="Times New Roman"/>
                <w:color w:val="000000"/>
                <w:szCs w:val="20"/>
                <w:lang w:eastAsia="ru-RU"/>
              </w:rPr>
              <w:t>Примерен изход:</w:t>
            </w:r>
          </w:p>
          <w:tbl>
            <w:tblPr>
              <w:tblW w:w="7590" w:type="dxa"/>
              <w:tblInd w:w="468" w:type="dxa"/>
              <w:shd w:val="clear" w:color="auto" w:fill="FFFFFF"/>
              <w:tblCellMar>
                <w:left w:w="0" w:type="dxa"/>
                <w:right w:w="0" w:type="dxa"/>
              </w:tblCellMar>
              <w:tblLook w:val="04A0" w:firstRow="1" w:lastRow="0" w:firstColumn="1" w:lastColumn="0" w:noHBand="0" w:noVBand="1"/>
            </w:tblPr>
            <w:tblGrid>
              <w:gridCol w:w="7590"/>
            </w:tblGrid>
            <w:tr w:rsidR="00D95228" w:rsidRPr="00D95228" w:rsidTr="00D95228">
              <w:tc>
                <w:tcPr>
                  <w:tcW w:w="7590" w:type="dxa"/>
                  <w:tcBorders>
                    <w:top w:val="single" w:sz="8" w:space="0" w:color="auto"/>
                    <w:left w:val="single" w:sz="8" w:space="0" w:color="auto"/>
                    <w:bottom w:val="single" w:sz="8" w:space="0" w:color="auto"/>
                    <w:right w:val="single" w:sz="8" w:space="0" w:color="auto"/>
                  </w:tcBorders>
                  <w:shd w:val="clear" w:color="auto" w:fill="FFFFFF"/>
                  <w:tcMar>
                    <w:top w:w="113" w:type="dxa"/>
                    <w:left w:w="108" w:type="dxa"/>
                    <w:bottom w:w="113" w:type="dxa"/>
                    <w:right w:w="108" w:type="dxa"/>
                  </w:tcMar>
                  <w:hideMark/>
                </w:tcPr>
                <w:p w:rsidR="00D95228" w:rsidRPr="00D95228" w:rsidRDefault="00D95228" w:rsidP="00D95228">
                  <w:pPr>
                    <w:spacing w:before="0" w:line="270" w:lineRule="atLeast"/>
                    <w:rPr>
                      <w:rFonts w:ascii="Times New Roman" w:eastAsia="Times New Roman" w:hAnsi="Times New Roman"/>
                      <w:color w:val="000000"/>
                      <w:sz w:val="24"/>
                      <w:lang w:val="en-US" w:eastAsia="ru-RU"/>
                    </w:rPr>
                  </w:pPr>
                  <w:r w:rsidRPr="00D95228">
                    <w:rPr>
                      <w:rFonts w:ascii="Courier New" w:eastAsia="Times New Roman" w:hAnsi="Courier New" w:cs="Courier New"/>
                      <w:b/>
                      <w:bCs/>
                      <w:color w:val="000000"/>
                      <w:szCs w:val="20"/>
                      <w:lang w:val="en-US" w:eastAsia="ru-RU"/>
                    </w:rPr>
                    <w:lastRenderedPageBreak/>
                    <w:t>(test rock), (test fun), (rock fun)</w:t>
                  </w:r>
                </w:p>
              </w:tc>
            </w:tr>
          </w:tbl>
          <w:p w:rsidR="00D95228" w:rsidRPr="00D95228" w:rsidRDefault="00D95228" w:rsidP="003A6AEB">
            <w:pPr>
              <w:spacing w:after="120"/>
              <w:rPr>
                <w:lang w:val="en-US"/>
              </w:rPr>
            </w:pPr>
          </w:p>
        </w:tc>
      </w:tr>
      <w:tr w:rsidR="00D95228" w:rsidRPr="00F11B6C" w:rsidTr="003A6AEB">
        <w:tc>
          <w:tcPr>
            <w:tcW w:w="10773" w:type="dxa"/>
            <w:gridSpan w:val="2"/>
            <w:vAlign w:val="center"/>
          </w:tcPr>
          <w:p w:rsidR="00D95228" w:rsidRDefault="00D95228" w:rsidP="003A6AEB">
            <w:pPr>
              <w:spacing w:after="120"/>
              <w:jc w:val="left"/>
              <w:rPr>
                <w:b/>
              </w:rPr>
            </w:pPr>
            <w:r>
              <w:rPr>
                <w:b/>
              </w:rPr>
              <w:lastRenderedPageBreak/>
              <w:t>Описание на входа</w:t>
            </w:r>
          </w:p>
          <w:p w:rsidR="00D95228" w:rsidRPr="00335B40" w:rsidRDefault="00335B40" w:rsidP="003A6AEB">
            <w:pPr>
              <w:spacing w:after="120"/>
              <w:rPr>
                <w:lang w:val="en-US"/>
              </w:rPr>
            </w:pPr>
            <w:r>
              <w:t xml:space="preserve">На първия ред на входа е числото </w:t>
            </w:r>
            <w:r>
              <w:rPr>
                <w:lang w:val="en-US"/>
              </w:rPr>
              <w:t>n</w:t>
            </w:r>
            <w:r>
              <w:t xml:space="preserve"> = броя на символни низове. На следващите </w:t>
            </w:r>
            <w:r>
              <w:rPr>
                <w:lang w:val="en-US"/>
              </w:rPr>
              <w:t>n</w:t>
            </w:r>
            <w:r>
              <w:t xml:space="preserve"> реда се въвежат низовете, като всеки е на нов ред. Последната стъпка е да се въведе числото </w:t>
            </w:r>
            <w:r>
              <w:rPr>
                <w:lang w:val="en-US"/>
              </w:rPr>
              <w:t>k</w:t>
            </w:r>
            <w:r>
              <w:t>.</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335B40" w:rsidRDefault="00335B40" w:rsidP="003A6AEB">
            <w:pPr>
              <w:spacing w:after="120"/>
            </w:pPr>
            <w:r>
              <w:t>Възможните подмножества са изведени всяко на нов ред с празен символ между тях.</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52752A" w:rsidRDefault="0052752A" w:rsidP="003A6AEB">
            <w:pPr>
              <w:spacing w:after="120"/>
              <w:rPr>
                <w:lang w:val="ru-RU"/>
              </w:rPr>
            </w:pPr>
            <w:r>
              <w:rPr>
                <w:lang w:val="ru-RU"/>
              </w:rPr>
              <w:t xml:space="preserve">Най-подходящото решение е свързано с генерираето на вектор в двуична форма. </w:t>
            </w:r>
            <w:r w:rsidRPr="0052752A">
              <w:rPr>
                <w:lang w:val="ru-RU"/>
              </w:rPr>
              <w:t xml:space="preserve">001 – 010 – 011 </w:t>
            </w:r>
            <w:r>
              <w:rPr>
                <w:lang w:val="ru-RU"/>
              </w:rPr>
              <w:t>и</w:t>
            </w:r>
            <w:r w:rsidRPr="0052752A">
              <w:rPr>
                <w:lang w:val="ru-RU"/>
              </w:rPr>
              <w:t xml:space="preserve"> </w:t>
            </w:r>
            <w:r>
              <w:rPr>
                <w:lang w:val="ru-RU"/>
              </w:rPr>
              <w:t>т</w:t>
            </w:r>
            <w:r w:rsidRPr="0052752A">
              <w:rPr>
                <w:lang w:val="ru-RU"/>
              </w:rPr>
              <w:t>.</w:t>
            </w:r>
            <w:r>
              <w:rPr>
                <w:lang w:val="ru-RU"/>
              </w:rPr>
              <w:t>н</w:t>
            </w:r>
            <w:r w:rsidRPr="0052752A">
              <w:rPr>
                <w:lang w:val="ru-RU"/>
              </w:rPr>
              <w:t xml:space="preserve">. като К е най-холямото число. </w:t>
            </w:r>
            <w:r>
              <w:rPr>
                <w:lang w:val="ru-RU"/>
              </w:rPr>
              <w:t>От всички възможни варианти до К се транформират двучните числа в дадените символни низове, чрез позицията им.</w:t>
            </w:r>
          </w:p>
        </w:tc>
      </w:tr>
      <w:tr w:rsidR="00D95228" w:rsidRPr="004E6C36" w:rsidTr="003A6AEB">
        <w:tc>
          <w:tcPr>
            <w:tcW w:w="10773" w:type="dxa"/>
            <w:gridSpan w:val="2"/>
            <w:vAlign w:val="center"/>
          </w:tcPr>
          <w:p w:rsidR="00D95228" w:rsidRPr="0052752A" w:rsidRDefault="00D95228" w:rsidP="003A6AEB">
            <w:pPr>
              <w:spacing w:after="120"/>
              <w:jc w:val="left"/>
              <w:rPr>
                <w:b/>
                <w:lang w:val="ru-RU"/>
              </w:rPr>
            </w:pPr>
            <w:r w:rsidRPr="004E6C36">
              <w:rPr>
                <w:b/>
              </w:rPr>
              <w:t>Решение (сорс код)</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System.Text;</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sidR="0052752A">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eastAsia="en-US"/>
              </w:rPr>
              <w:t>SubsetOfStrings</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setOfStrings;</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length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335B40" w:rsidRPr="00335B40" w:rsidRDefault="00335B40" w:rsidP="00335B40">
            <w:pPr>
              <w:autoSpaceDE w:val="0"/>
              <w:autoSpaceDN w:val="0"/>
              <w:adjustRightInd w:val="0"/>
              <w:spacing w:before="0"/>
              <w:jc w:val="left"/>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eastAsia="en-US"/>
              </w:rPr>
              <w:t xml:space="preserve">            setOfStrings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[length];</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length; i++)</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setOfStrings[i]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k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array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[k];</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FindCombinations(array, 0, 0, length);</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FindCombinations(</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vector,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index,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start,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end)</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(index &gt;= vector.Length)</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Print(vector);</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start; i &lt; end; i++)</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vector[index] = i;</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FindCombinations(vector, index + 1, i + 1, end);</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vector)</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vector.Length; i++)</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w:t>
            </w:r>
            <w:r>
              <w:rPr>
                <w:rFonts w:ascii="Consolas" w:hAnsi="Consolas" w:cs="Consolas"/>
                <w:color w:val="800000"/>
                <w:sz w:val="19"/>
                <w:szCs w:val="19"/>
                <w:highlight w:val="white"/>
                <w:lang w:eastAsia="en-US"/>
              </w:rPr>
              <w:t>"{0}"</w:t>
            </w:r>
            <w:r>
              <w:rPr>
                <w:rFonts w:ascii="Consolas" w:hAnsi="Consolas" w:cs="Consolas"/>
                <w:color w:val="000000"/>
                <w:sz w:val="19"/>
                <w:szCs w:val="19"/>
                <w:highlight w:val="white"/>
                <w:lang w:eastAsia="en-US"/>
              </w:rPr>
              <w:t>, setOfStrings[vector[i]]);</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 != vector.Length - 1)</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w:t>
            </w:r>
            <w:r>
              <w:rPr>
                <w:rFonts w:ascii="Consolas" w:hAnsi="Consolas" w:cs="Consolas"/>
                <w:color w:val="800000"/>
                <w:sz w:val="19"/>
                <w:szCs w:val="19"/>
                <w:highlight w:val="white"/>
                <w:lang w:eastAsia="en-US"/>
              </w:rPr>
              <w:t>" "</w:t>
            </w:r>
            <w:r>
              <w:rPr>
                <w:rFonts w:ascii="Consolas" w:hAnsi="Consolas" w:cs="Consolas"/>
                <w:color w:val="000000"/>
                <w:sz w:val="19"/>
                <w:szCs w:val="19"/>
                <w:highlight w:val="white"/>
                <w:lang w:eastAsia="en-US"/>
              </w:rPr>
              <w:t>);</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Default="00335B40" w:rsidP="00335B40">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35B40" w:rsidRPr="00335B40" w:rsidRDefault="00335B40" w:rsidP="00335B40">
            <w:pPr>
              <w:autoSpaceDE w:val="0"/>
              <w:autoSpaceDN w:val="0"/>
              <w:adjustRightInd w:val="0"/>
              <w:spacing w:before="0"/>
              <w:jc w:val="left"/>
              <w:rPr>
                <w:rFonts w:ascii="Consolas" w:hAnsi="Consolas" w:cs="Consolas"/>
                <w:sz w:val="19"/>
                <w:szCs w:val="19"/>
                <w:lang w:val="ru-RU" w:eastAsia="en-US"/>
              </w:rPr>
            </w:pPr>
            <w:r>
              <w:rPr>
                <w:rFonts w:ascii="Consolas" w:hAnsi="Consolas" w:cs="Consolas"/>
                <w:color w:val="000000"/>
                <w:sz w:val="19"/>
                <w:szCs w:val="19"/>
                <w:highlight w:val="white"/>
                <w:lang w:eastAsia="en-US"/>
              </w:rPr>
              <w:t>}</w:t>
            </w: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7B5A33" w:rsidRDefault="007B5A33" w:rsidP="003A6AEB">
            <w:pPr>
              <w:spacing w:after="120"/>
              <w:jc w:val="left"/>
              <w:rPr>
                <w:rFonts w:ascii="Consolas" w:hAnsi="Consolas" w:cs="Consolas"/>
                <w:noProof/>
                <w:lang w:val="en-US"/>
              </w:rPr>
            </w:pPr>
            <w:r>
              <w:rPr>
                <w:rFonts w:ascii="Consolas" w:hAnsi="Consolas" w:cs="Consolas"/>
                <w:noProof/>
                <w:lang w:val="en-US"/>
              </w:rPr>
              <w:t>3</w:t>
            </w:r>
          </w:p>
          <w:p w:rsidR="007B5A33" w:rsidRDefault="007B5A33" w:rsidP="003A6AEB">
            <w:pPr>
              <w:spacing w:after="120"/>
              <w:jc w:val="left"/>
              <w:rPr>
                <w:rFonts w:ascii="Consolas" w:hAnsi="Consolas" w:cs="Consolas"/>
                <w:noProof/>
                <w:lang w:val="en-US"/>
              </w:rPr>
            </w:pPr>
            <w:r>
              <w:rPr>
                <w:rFonts w:ascii="Consolas" w:hAnsi="Consolas" w:cs="Consolas"/>
                <w:noProof/>
                <w:lang w:val="en-US"/>
              </w:rPr>
              <w:t>test</w:t>
            </w:r>
          </w:p>
          <w:p w:rsidR="007B5A33" w:rsidRDefault="007B5A33" w:rsidP="003A6AEB">
            <w:pPr>
              <w:spacing w:after="120"/>
              <w:jc w:val="left"/>
              <w:rPr>
                <w:rFonts w:ascii="Consolas" w:hAnsi="Consolas" w:cs="Consolas"/>
                <w:noProof/>
                <w:lang w:val="en-US"/>
              </w:rPr>
            </w:pPr>
            <w:r>
              <w:rPr>
                <w:rFonts w:ascii="Consolas" w:hAnsi="Consolas" w:cs="Consolas"/>
                <w:noProof/>
                <w:lang w:val="en-US"/>
              </w:rPr>
              <w:t>rock</w:t>
            </w:r>
          </w:p>
          <w:p w:rsidR="007B5A33" w:rsidRDefault="007B5A33" w:rsidP="003A6AEB">
            <w:pPr>
              <w:spacing w:after="120"/>
              <w:jc w:val="left"/>
              <w:rPr>
                <w:rFonts w:ascii="Consolas" w:hAnsi="Consolas" w:cs="Consolas"/>
                <w:noProof/>
                <w:lang w:val="en-US"/>
              </w:rPr>
            </w:pPr>
            <w:r>
              <w:rPr>
                <w:rFonts w:ascii="Consolas" w:hAnsi="Consolas" w:cs="Consolas"/>
                <w:noProof/>
                <w:lang w:val="en-US"/>
              </w:rPr>
              <w:t>fun</w:t>
            </w:r>
          </w:p>
          <w:p w:rsidR="007B5A33" w:rsidRPr="007B5A33" w:rsidRDefault="007B5A33" w:rsidP="003A6AEB">
            <w:pPr>
              <w:spacing w:after="120"/>
              <w:jc w:val="left"/>
              <w:rPr>
                <w:rFonts w:ascii="Consolas" w:hAnsi="Consolas" w:cs="Consolas"/>
                <w:noProof/>
                <w:lang w:val="en-US"/>
              </w:rPr>
            </w:pPr>
            <w:r>
              <w:rPr>
                <w:rFonts w:ascii="Consolas" w:hAnsi="Consolas" w:cs="Consolas"/>
                <w:noProof/>
                <w:lang w:val="en-US"/>
              </w:rPr>
              <w:t>2</w:t>
            </w:r>
          </w:p>
        </w:tc>
        <w:tc>
          <w:tcPr>
            <w:tcW w:w="5386" w:type="dxa"/>
          </w:tcPr>
          <w:p w:rsidR="007B5A33" w:rsidRPr="007B5A33" w:rsidRDefault="007B5A33" w:rsidP="007B5A33">
            <w:pPr>
              <w:spacing w:after="120"/>
              <w:jc w:val="left"/>
              <w:rPr>
                <w:rFonts w:ascii="Consolas" w:hAnsi="Consolas" w:cs="Consolas"/>
                <w:noProof/>
              </w:rPr>
            </w:pPr>
            <w:r w:rsidRPr="007B5A33">
              <w:rPr>
                <w:rFonts w:ascii="Consolas" w:hAnsi="Consolas" w:cs="Consolas"/>
                <w:noProof/>
              </w:rPr>
              <w:t>test rock</w:t>
            </w:r>
          </w:p>
          <w:p w:rsidR="007B5A33" w:rsidRPr="007B5A33" w:rsidRDefault="007B5A33" w:rsidP="007B5A33">
            <w:pPr>
              <w:spacing w:after="120"/>
              <w:jc w:val="left"/>
              <w:rPr>
                <w:rFonts w:ascii="Consolas" w:hAnsi="Consolas" w:cs="Consolas"/>
                <w:noProof/>
              </w:rPr>
            </w:pPr>
            <w:r w:rsidRPr="007B5A33">
              <w:rPr>
                <w:rFonts w:ascii="Consolas" w:hAnsi="Consolas" w:cs="Consolas"/>
                <w:noProof/>
              </w:rPr>
              <w:t>test fun</w:t>
            </w:r>
          </w:p>
          <w:p w:rsidR="00D95228" w:rsidRPr="00F73CEF" w:rsidRDefault="007B5A33" w:rsidP="007B5A33">
            <w:pPr>
              <w:spacing w:after="120"/>
              <w:jc w:val="left"/>
              <w:rPr>
                <w:rFonts w:ascii="Consolas" w:hAnsi="Consolas" w:cs="Consolas"/>
                <w:noProof/>
              </w:rPr>
            </w:pPr>
            <w:r w:rsidRPr="007B5A33">
              <w:rPr>
                <w:rFonts w:ascii="Consolas" w:hAnsi="Consolas" w:cs="Consolas"/>
                <w:noProof/>
              </w:rPr>
              <w:t>rock fun</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7B5A33" w:rsidRPr="007B5A33" w:rsidRDefault="007B5A33" w:rsidP="007B5A33">
            <w:pPr>
              <w:spacing w:after="120"/>
              <w:jc w:val="left"/>
              <w:rPr>
                <w:rFonts w:ascii="Consolas" w:hAnsi="Consolas" w:cs="Consolas"/>
                <w:noProof/>
              </w:rPr>
            </w:pPr>
            <w:r w:rsidRPr="007B5A33">
              <w:rPr>
                <w:rFonts w:ascii="Consolas" w:hAnsi="Consolas" w:cs="Consolas"/>
                <w:noProof/>
              </w:rPr>
              <w:t>4</w:t>
            </w:r>
          </w:p>
          <w:p w:rsidR="007B5A33" w:rsidRPr="007B5A33" w:rsidRDefault="007B5A33" w:rsidP="007B5A33">
            <w:pPr>
              <w:spacing w:after="120"/>
              <w:jc w:val="left"/>
              <w:rPr>
                <w:rFonts w:ascii="Consolas" w:hAnsi="Consolas" w:cs="Consolas"/>
                <w:noProof/>
              </w:rPr>
            </w:pPr>
            <w:r w:rsidRPr="007B5A33">
              <w:rPr>
                <w:rFonts w:ascii="Consolas" w:hAnsi="Consolas" w:cs="Consolas"/>
                <w:noProof/>
              </w:rPr>
              <w:t>test</w:t>
            </w:r>
          </w:p>
          <w:p w:rsidR="007B5A33" w:rsidRPr="007B5A33" w:rsidRDefault="007B5A33" w:rsidP="007B5A33">
            <w:pPr>
              <w:spacing w:after="120"/>
              <w:jc w:val="left"/>
              <w:rPr>
                <w:rFonts w:ascii="Consolas" w:hAnsi="Consolas" w:cs="Consolas"/>
                <w:noProof/>
              </w:rPr>
            </w:pPr>
            <w:r w:rsidRPr="007B5A33">
              <w:rPr>
                <w:rFonts w:ascii="Consolas" w:hAnsi="Consolas" w:cs="Consolas"/>
                <w:noProof/>
              </w:rPr>
              <w:t>rock</w:t>
            </w:r>
          </w:p>
          <w:p w:rsidR="007B5A33" w:rsidRPr="007B5A33" w:rsidRDefault="007B5A33" w:rsidP="007B5A33">
            <w:pPr>
              <w:spacing w:after="120"/>
              <w:jc w:val="left"/>
              <w:rPr>
                <w:rFonts w:ascii="Consolas" w:hAnsi="Consolas" w:cs="Consolas"/>
                <w:noProof/>
              </w:rPr>
            </w:pPr>
            <w:r w:rsidRPr="007B5A33">
              <w:rPr>
                <w:rFonts w:ascii="Consolas" w:hAnsi="Consolas" w:cs="Consolas"/>
                <w:noProof/>
              </w:rPr>
              <w:t>fun</w:t>
            </w:r>
          </w:p>
          <w:p w:rsidR="007B5A33" w:rsidRPr="007B5A33" w:rsidRDefault="007B5A33" w:rsidP="007B5A33">
            <w:pPr>
              <w:spacing w:after="120"/>
              <w:jc w:val="left"/>
              <w:rPr>
                <w:rFonts w:ascii="Consolas" w:hAnsi="Consolas" w:cs="Consolas"/>
                <w:noProof/>
              </w:rPr>
            </w:pPr>
            <w:r w:rsidRPr="007B5A33">
              <w:rPr>
                <w:rFonts w:ascii="Consolas" w:hAnsi="Consolas" w:cs="Consolas"/>
                <w:noProof/>
              </w:rPr>
              <w:t>.net</w:t>
            </w:r>
          </w:p>
          <w:p w:rsidR="00D95228" w:rsidRPr="007B5A33" w:rsidRDefault="007B5A33" w:rsidP="007B5A33">
            <w:pPr>
              <w:spacing w:after="120"/>
              <w:jc w:val="left"/>
              <w:rPr>
                <w:rFonts w:ascii="Consolas" w:hAnsi="Consolas" w:cs="Consolas"/>
                <w:noProof/>
                <w:lang w:val="en-US"/>
              </w:rPr>
            </w:pPr>
            <w:r w:rsidRPr="007B5A33">
              <w:rPr>
                <w:rFonts w:ascii="Consolas" w:hAnsi="Consolas" w:cs="Consolas"/>
                <w:noProof/>
              </w:rPr>
              <w:t>3</w:t>
            </w:r>
          </w:p>
        </w:tc>
        <w:tc>
          <w:tcPr>
            <w:tcW w:w="5386" w:type="dxa"/>
          </w:tcPr>
          <w:p w:rsidR="007B5A33" w:rsidRPr="007B5A33" w:rsidRDefault="007B5A33" w:rsidP="007B5A33">
            <w:pPr>
              <w:spacing w:after="120"/>
              <w:jc w:val="left"/>
              <w:rPr>
                <w:rFonts w:ascii="Consolas" w:hAnsi="Consolas" w:cs="Consolas"/>
                <w:noProof/>
              </w:rPr>
            </w:pPr>
            <w:r w:rsidRPr="007B5A33">
              <w:rPr>
                <w:rFonts w:ascii="Consolas" w:hAnsi="Consolas" w:cs="Consolas"/>
                <w:noProof/>
              </w:rPr>
              <w:t>test rock fun</w:t>
            </w:r>
          </w:p>
          <w:p w:rsidR="007B5A33" w:rsidRPr="007B5A33" w:rsidRDefault="007B5A33" w:rsidP="007B5A33">
            <w:pPr>
              <w:spacing w:after="120"/>
              <w:jc w:val="left"/>
              <w:rPr>
                <w:rFonts w:ascii="Consolas" w:hAnsi="Consolas" w:cs="Consolas"/>
                <w:noProof/>
              </w:rPr>
            </w:pPr>
            <w:r w:rsidRPr="007B5A33">
              <w:rPr>
                <w:rFonts w:ascii="Consolas" w:hAnsi="Consolas" w:cs="Consolas"/>
                <w:noProof/>
              </w:rPr>
              <w:t>test rock .net</w:t>
            </w:r>
          </w:p>
          <w:p w:rsidR="007B5A33" w:rsidRPr="007B5A33" w:rsidRDefault="007B5A33" w:rsidP="007B5A33">
            <w:pPr>
              <w:spacing w:after="120"/>
              <w:jc w:val="left"/>
              <w:rPr>
                <w:rFonts w:ascii="Consolas" w:hAnsi="Consolas" w:cs="Consolas"/>
                <w:noProof/>
              </w:rPr>
            </w:pPr>
            <w:r w:rsidRPr="007B5A33">
              <w:rPr>
                <w:rFonts w:ascii="Consolas" w:hAnsi="Consolas" w:cs="Consolas"/>
                <w:noProof/>
              </w:rPr>
              <w:t>test fun .net</w:t>
            </w:r>
          </w:p>
          <w:p w:rsidR="00D95228" w:rsidRPr="00F73CEF" w:rsidRDefault="007B5A33" w:rsidP="007B5A33">
            <w:pPr>
              <w:spacing w:after="120"/>
              <w:jc w:val="left"/>
              <w:rPr>
                <w:rFonts w:ascii="Consolas" w:hAnsi="Consolas" w:cs="Consolas"/>
                <w:noProof/>
              </w:rPr>
            </w:pPr>
            <w:r w:rsidRPr="007B5A33">
              <w:rPr>
                <w:rFonts w:ascii="Consolas" w:hAnsi="Consolas" w:cs="Consolas"/>
                <w:noProof/>
              </w:rPr>
              <w:t>rock fun .net</w:t>
            </w:r>
          </w:p>
        </w:tc>
      </w:tr>
    </w:tbl>
    <w:p w:rsidR="00D95228" w:rsidRPr="00AE578E" w:rsidRDefault="00D95228" w:rsidP="00D95228">
      <w:pPr>
        <w:rPr>
          <w:lang w:val="en-US"/>
        </w:rPr>
      </w:pPr>
    </w:p>
    <w:p w:rsidR="00D95228" w:rsidRPr="00AE578E" w:rsidRDefault="00D95228" w:rsidP="00D95228">
      <w:pPr>
        <w:rPr>
          <w:lang w:val="en-US"/>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F40D02" w:rsidRDefault="00D95228" w:rsidP="00D95228">
            <w:pPr>
              <w:pStyle w:val="ProblemTitle"/>
            </w:pPr>
            <w:r w:rsidRPr="00C21B10">
              <w:t xml:space="preserve">Задача </w:t>
            </w:r>
            <w:r>
              <w:t>5</w:t>
            </w:r>
            <w:r w:rsidRPr="00C21B10">
              <w:t>.</w:t>
            </w:r>
            <w:r w:rsidRPr="00D95228">
              <w:rPr>
                <w:lang w:val="ru-RU"/>
              </w:rPr>
              <w:t xml:space="preserve"> </w:t>
            </w:r>
            <w:r w:rsidR="00F40D02" w:rsidRPr="00F40D02">
              <w:rPr>
                <w:b w:val="0"/>
              </w:rPr>
              <w:t>Подмножества от думи</w:t>
            </w:r>
          </w:p>
        </w:tc>
      </w:tr>
      <w:tr w:rsidR="00D95228" w:rsidRPr="006B0528" w:rsidTr="003A6AEB">
        <w:tc>
          <w:tcPr>
            <w:tcW w:w="10773" w:type="dxa"/>
            <w:gridSpan w:val="2"/>
            <w:vAlign w:val="center"/>
          </w:tcPr>
          <w:p w:rsidR="00D95228" w:rsidRDefault="00D95228" w:rsidP="003A6AEB">
            <w:pPr>
              <w:spacing w:after="120"/>
              <w:jc w:val="left"/>
              <w:rPr>
                <w:b/>
              </w:rPr>
            </w:pPr>
            <w:r>
              <w:rPr>
                <w:b/>
              </w:rPr>
              <w:t>Условие</w:t>
            </w:r>
          </w:p>
          <w:p w:rsidR="00D95228" w:rsidRPr="00D95228" w:rsidRDefault="00D95228" w:rsidP="00D95228">
            <w:pPr>
              <w:shd w:val="clear" w:color="auto" w:fill="FFFFFF"/>
              <w:spacing w:before="0" w:line="270" w:lineRule="atLeast"/>
              <w:ind w:left="454" w:hanging="454"/>
              <w:rPr>
                <w:rFonts w:ascii="Trebuchet MS" w:eastAsia="Times New Roman" w:hAnsi="Trebuchet MS"/>
                <w:color w:val="000000"/>
                <w:szCs w:val="20"/>
                <w:lang w:val="ru-RU" w:eastAsia="ru-RU"/>
              </w:rPr>
            </w:pPr>
            <w:r w:rsidRPr="00D95228">
              <w:rPr>
                <w:rFonts w:eastAsia="Times New Roman"/>
                <w:color w:val="000000"/>
                <w:szCs w:val="20"/>
                <w:lang w:eastAsia="ru-RU"/>
              </w:rPr>
              <w:t>Напишете рекурсивна програма, която отпечатва всички подмножества на дадено множество от думи.</w:t>
            </w:r>
          </w:p>
          <w:p w:rsidR="00D95228" w:rsidRPr="00D95228" w:rsidRDefault="00D95228" w:rsidP="00D95228">
            <w:pPr>
              <w:shd w:val="clear" w:color="auto" w:fill="FFFFFF"/>
              <w:spacing w:before="0" w:line="270" w:lineRule="atLeast"/>
              <w:ind w:left="360"/>
              <w:rPr>
                <w:rFonts w:ascii="Trebuchet MS" w:eastAsia="Times New Roman" w:hAnsi="Trebuchet MS"/>
                <w:color w:val="000000"/>
                <w:szCs w:val="20"/>
                <w:lang w:val="ru-RU" w:eastAsia="ru-RU"/>
              </w:rPr>
            </w:pPr>
            <w:r w:rsidRPr="00D95228">
              <w:rPr>
                <w:rFonts w:eastAsia="Times New Roman"/>
                <w:color w:val="000000"/>
                <w:szCs w:val="20"/>
                <w:lang w:eastAsia="ru-RU"/>
              </w:rPr>
              <w:t>Примерен вход:</w:t>
            </w:r>
          </w:p>
          <w:tbl>
            <w:tblPr>
              <w:tblW w:w="7590" w:type="dxa"/>
              <w:tblInd w:w="468" w:type="dxa"/>
              <w:shd w:val="clear" w:color="auto" w:fill="FFFFFF"/>
              <w:tblCellMar>
                <w:left w:w="0" w:type="dxa"/>
                <w:right w:w="0" w:type="dxa"/>
              </w:tblCellMar>
              <w:tblLook w:val="04A0" w:firstRow="1" w:lastRow="0" w:firstColumn="1" w:lastColumn="0" w:noHBand="0" w:noVBand="1"/>
            </w:tblPr>
            <w:tblGrid>
              <w:gridCol w:w="7590"/>
            </w:tblGrid>
            <w:tr w:rsidR="00D95228" w:rsidRPr="00D95228" w:rsidTr="00D95228">
              <w:tc>
                <w:tcPr>
                  <w:tcW w:w="7590" w:type="dxa"/>
                  <w:tcBorders>
                    <w:top w:val="single" w:sz="8" w:space="0" w:color="auto"/>
                    <w:left w:val="single" w:sz="8" w:space="0" w:color="auto"/>
                    <w:bottom w:val="single" w:sz="8" w:space="0" w:color="auto"/>
                    <w:right w:val="single" w:sz="8" w:space="0" w:color="auto"/>
                  </w:tcBorders>
                  <w:shd w:val="clear" w:color="auto" w:fill="FFFFFF"/>
                  <w:tcMar>
                    <w:top w:w="113" w:type="dxa"/>
                    <w:left w:w="108" w:type="dxa"/>
                    <w:bottom w:w="113" w:type="dxa"/>
                    <w:right w:w="108" w:type="dxa"/>
                  </w:tcMar>
                  <w:hideMark/>
                </w:tcPr>
                <w:p w:rsidR="00D95228" w:rsidRPr="00D95228" w:rsidRDefault="00D95228" w:rsidP="00D95228">
                  <w:pPr>
                    <w:spacing w:before="0" w:line="270" w:lineRule="atLeast"/>
                    <w:rPr>
                      <w:rFonts w:ascii="Times New Roman" w:eastAsia="Times New Roman" w:hAnsi="Times New Roman"/>
                      <w:color w:val="000000"/>
                      <w:sz w:val="24"/>
                      <w:lang w:val="ru-RU" w:eastAsia="ru-RU"/>
                    </w:rPr>
                  </w:pPr>
                  <w:r w:rsidRPr="00D95228">
                    <w:rPr>
                      <w:rFonts w:ascii="Courier New" w:eastAsia="Times New Roman" w:hAnsi="Courier New" w:cs="Courier New"/>
                      <w:b/>
                      <w:bCs/>
                      <w:color w:val="000000"/>
                      <w:szCs w:val="20"/>
                      <w:lang w:val="ru-RU" w:eastAsia="ru-RU"/>
                    </w:rPr>
                    <w:t>words = {‘test’, ‘rock’, ‘fun’}</w:t>
                  </w:r>
                </w:p>
              </w:tc>
            </w:tr>
          </w:tbl>
          <w:p w:rsidR="00D95228" w:rsidRPr="00D95228" w:rsidRDefault="00D95228" w:rsidP="00D95228">
            <w:pPr>
              <w:shd w:val="clear" w:color="auto" w:fill="FFFFFF"/>
              <w:spacing w:before="0" w:line="270" w:lineRule="atLeast"/>
              <w:ind w:left="360"/>
              <w:rPr>
                <w:rFonts w:ascii="Trebuchet MS" w:eastAsia="Times New Roman" w:hAnsi="Trebuchet MS"/>
                <w:color w:val="000000"/>
                <w:szCs w:val="20"/>
                <w:lang w:val="ru-RU" w:eastAsia="ru-RU"/>
              </w:rPr>
            </w:pPr>
            <w:r w:rsidRPr="00D95228">
              <w:rPr>
                <w:rFonts w:eastAsia="Times New Roman"/>
                <w:color w:val="000000"/>
                <w:szCs w:val="20"/>
                <w:lang w:eastAsia="ru-RU"/>
              </w:rPr>
              <w:t>Примерен изход:</w:t>
            </w:r>
          </w:p>
          <w:tbl>
            <w:tblPr>
              <w:tblW w:w="7590" w:type="dxa"/>
              <w:tblInd w:w="468" w:type="dxa"/>
              <w:shd w:val="clear" w:color="auto" w:fill="FFFFFF"/>
              <w:tblCellMar>
                <w:left w:w="0" w:type="dxa"/>
                <w:right w:w="0" w:type="dxa"/>
              </w:tblCellMar>
              <w:tblLook w:val="04A0" w:firstRow="1" w:lastRow="0" w:firstColumn="1" w:lastColumn="0" w:noHBand="0" w:noVBand="1"/>
            </w:tblPr>
            <w:tblGrid>
              <w:gridCol w:w="7590"/>
            </w:tblGrid>
            <w:tr w:rsidR="00D95228" w:rsidRPr="00D95228" w:rsidTr="00D95228">
              <w:tc>
                <w:tcPr>
                  <w:tcW w:w="7590" w:type="dxa"/>
                  <w:tcBorders>
                    <w:top w:val="single" w:sz="8" w:space="0" w:color="auto"/>
                    <w:left w:val="single" w:sz="8" w:space="0" w:color="auto"/>
                    <w:bottom w:val="single" w:sz="8" w:space="0" w:color="auto"/>
                    <w:right w:val="single" w:sz="8" w:space="0" w:color="auto"/>
                  </w:tcBorders>
                  <w:shd w:val="clear" w:color="auto" w:fill="FFFFFF"/>
                  <w:tcMar>
                    <w:top w:w="113" w:type="dxa"/>
                    <w:left w:w="108" w:type="dxa"/>
                    <w:bottom w:w="113" w:type="dxa"/>
                    <w:right w:w="108" w:type="dxa"/>
                  </w:tcMar>
                  <w:hideMark/>
                </w:tcPr>
                <w:p w:rsidR="00D95228" w:rsidRPr="00D95228" w:rsidRDefault="00D95228" w:rsidP="00D95228">
                  <w:pPr>
                    <w:spacing w:before="0" w:line="270" w:lineRule="atLeast"/>
                    <w:rPr>
                      <w:rFonts w:ascii="Times New Roman" w:eastAsia="Times New Roman" w:hAnsi="Times New Roman"/>
                      <w:color w:val="000000"/>
                      <w:sz w:val="24"/>
                      <w:lang w:val="en-US" w:eastAsia="ru-RU"/>
                    </w:rPr>
                  </w:pPr>
                  <w:r w:rsidRPr="00D95228">
                    <w:rPr>
                      <w:rFonts w:ascii="Courier New" w:eastAsia="Times New Roman" w:hAnsi="Courier New" w:cs="Courier New"/>
                      <w:b/>
                      <w:bCs/>
                      <w:color w:val="000000"/>
                      <w:szCs w:val="20"/>
                      <w:lang w:val="en-US" w:eastAsia="ru-RU"/>
                    </w:rPr>
                    <w:t>(), (test), (rock), (fun), (test rock), (test fun),</w:t>
                  </w:r>
                </w:p>
                <w:p w:rsidR="00D95228" w:rsidRPr="00D95228" w:rsidRDefault="00D95228" w:rsidP="00D95228">
                  <w:pPr>
                    <w:spacing w:before="0" w:line="270" w:lineRule="atLeast"/>
                    <w:rPr>
                      <w:rFonts w:ascii="Times New Roman" w:eastAsia="Times New Roman" w:hAnsi="Times New Roman"/>
                      <w:color w:val="000000"/>
                      <w:sz w:val="24"/>
                      <w:lang w:val="en-US" w:eastAsia="ru-RU"/>
                    </w:rPr>
                  </w:pPr>
                  <w:r w:rsidRPr="00D95228">
                    <w:rPr>
                      <w:rFonts w:ascii="Courier New" w:eastAsia="Times New Roman" w:hAnsi="Courier New" w:cs="Courier New"/>
                      <w:b/>
                      <w:bCs/>
                      <w:color w:val="000000"/>
                      <w:szCs w:val="20"/>
                      <w:lang w:val="en-US" w:eastAsia="ru-RU"/>
                    </w:rPr>
                    <w:t>(rock fun), (test rock fun)</w:t>
                  </w:r>
                </w:p>
              </w:tc>
            </w:tr>
          </w:tbl>
          <w:p w:rsidR="00D95228" w:rsidRPr="00D95228" w:rsidRDefault="00D95228" w:rsidP="003A6AEB">
            <w:pPr>
              <w:spacing w:after="120"/>
              <w:rPr>
                <w:lang w:val="en-US"/>
              </w:rPr>
            </w:pP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D95228" w:rsidRPr="00F11B6C" w:rsidRDefault="007B5A33" w:rsidP="003A6AEB">
            <w:pPr>
              <w:spacing w:after="120"/>
            </w:pPr>
            <w:r>
              <w:t xml:space="preserve">На първия ред на входа е числото </w:t>
            </w:r>
            <w:r>
              <w:rPr>
                <w:lang w:val="en-US"/>
              </w:rPr>
              <w:t>n</w:t>
            </w:r>
            <w:r>
              <w:t xml:space="preserve"> = броя на символни низове. На следващите </w:t>
            </w:r>
            <w:r>
              <w:rPr>
                <w:lang w:val="en-US"/>
              </w:rPr>
              <w:t>n</w:t>
            </w:r>
            <w:r>
              <w:t xml:space="preserve"> реда се въвежат низовете, като всеки е на нов ред.</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7E7B28" w:rsidRDefault="007E7B28" w:rsidP="003A6AEB">
            <w:pPr>
              <w:spacing w:after="120"/>
            </w:pPr>
            <w:r>
              <w:t>Всички подмножества на думите в множеството се отпечатват на един ред, като всяко подмножество е оградено в скоби и след всяко освен последното има запетая и празен символ.</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7E7B28" w:rsidRDefault="007E7B28" w:rsidP="007E7B28">
            <w:pPr>
              <w:spacing w:after="120"/>
            </w:pPr>
            <w:r>
              <w:rPr>
                <w:lang w:val="ru-RU"/>
              </w:rPr>
              <w:t>Броят на подмножествата е равен на 2</w:t>
            </w:r>
            <w:r w:rsidRPr="007E7B28">
              <w:rPr>
                <w:vertAlign w:val="superscript"/>
                <w:lang w:val="en-US"/>
              </w:rPr>
              <w:t>n</w:t>
            </w:r>
            <w:r>
              <w:t xml:space="preserve">, където </w:t>
            </w:r>
            <w:r>
              <w:rPr>
                <w:lang w:val="en-US"/>
              </w:rPr>
              <w:t>n</w:t>
            </w:r>
            <w:r>
              <w:t xml:space="preserve"> е броят на думите в множеството (в подмножествата се включва и празното множество).</w:t>
            </w:r>
          </w:p>
        </w:tc>
      </w:tr>
      <w:tr w:rsidR="00D95228" w:rsidRPr="004E6C36" w:rsidTr="003A6AEB">
        <w:tc>
          <w:tcPr>
            <w:tcW w:w="10773" w:type="dxa"/>
            <w:gridSpan w:val="2"/>
            <w:vAlign w:val="center"/>
          </w:tcPr>
          <w:p w:rsidR="00D95228" w:rsidRPr="00AE578E" w:rsidRDefault="00D95228" w:rsidP="003A6AEB">
            <w:pPr>
              <w:spacing w:after="120"/>
              <w:jc w:val="left"/>
              <w:rPr>
                <w:b/>
                <w:lang w:val="ru-RU"/>
              </w:rPr>
            </w:pPr>
            <w:r w:rsidRPr="004E6C36">
              <w:rPr>
                <w:b/>
              </w:rPr>
              <w:lastRenderedPageBreak/>
              <w:t>Решение (сорс код)</w:t>
            </w:r>
          </w:p>
          <w:p w:rsidR="000966AC" w:rsidRPr="00AE578E" w:rsidRDefault="000966AC" w:rsidP="000966AC">
            <w:pPr>
              <w:autoSpaceDE w:val="0"/>
              <w:autoSpaceDN w:val="0"/>
              <w:adjustRightInd w:val="0"/>
              <w:spacing w:before="0"/>
              <w:jc w:val="left"/>
              <w:rPr>
                <w:rFonts w:ascii="Consolas" w:hAnsi="Consolas" w:cs="Consolas"/>
                <w:sz w:val="19"/>
                <w:szCs w:val="19"/>
                <w:lang w:val="ru-RU" w:eastAsia="en-US"/>
              </w:rPr>
            </w:pPr>
            <w:r w:rsidRPr="000966AC">
              <w:rPr>
                <w:rFonts w:ascii="Consolas" w:hAnsi="Consolas" w:cs="Consolas"/>
                <w:color w:val="0000FF"/>
                <w:sz w:val="19"/>
                <w:szCs w:val="19"/>
                <w:lang w:val="en-US" w:eastAsia="en-US"/>
              </w:rPr>
              <w:t>using</w:t>
            </w:r>
            <w:r w:rsidRPr="00AE578E">
              <w:rPr>
                <w:rFonts w:ascii="Consolas" w:hAnsi="Consolas" w:cs="Consolas"/>
                <w:sz w:val="19"/>
                <w:szCs w:val="19"/>
                <w:lang w:val="ru-RU" w:eastAsia="en-US"/>
              </w:rPr>
              <w:t xml:space="preserve"> </w:t>
            </w:r>
            <w:r w:rsidRPr="000966AC">
              <w:rPr>
                <w:rFonts w:ascii="Consolas" w:hAnsi="Consolas" w:cs="Consolas"/>
                <w:sz w:val="19"/>
                <w:szCs w:val="19"/>
                <w:lang w:val="en-US" w:eastAsia="en-US"/>
              </w:rPr>
              <w:t>System</w:t>
            </w:r>
            <w:r w:rsidRPr="00AE578E">
              <w:rPr>
                <w:rFonts w:ascii="Consolas" w:hAnsi="Consolas" w:cs="Consolas"/>
                <w:sz w:val="19"/>
                <w:szCs w:val="19"/>
                <w:lang w:val="ru-RU" w:eastAsia="en-US"/>
              </w:rPr>
              <w: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color w:val="0000FF"/>
                <w:sz w:val="19"/>
                <w:szCs w:val="19"/>
                <w:lang w:val="en-US" w:eastAsia="en-US"/>
              </w:rPr>
              <w:t>using</w:t>
            </w:r>
            <w:r w:rsidRPr="000966AC">
              <w:rPr>
                <w:rFonts w:ascii="Consolas" w:hAnsi="Consolas" w:cs="Consolas"/>
                <w:sz w:val="19"/>
                <w:szCs w:val="19"/>
                <w:lang w:val="en-US" w:eastAsia="en-US"/>
              </w:rPr>
              <w:t xml:space="preserve"> System.Collections.Generic;</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color w:val="0000FF"/>
                <w:sz w:val="19"/>
                <w:szCs w:val="19"/>
                <w:lang w:val="en-US" w:eastAsia="en-US"/>
              </w:rPr>
              <w:t>using</w:t>
            </w:r>
            <w:r w:rsidRPr="000966AC">
              <w:rPr>
                <w:rFonts w:ascii="Consolas" w:hAnsi="Consolas" w:cs="Consolas"/>
                <w:sz w:val="19"/>
                <w:szCs w:val="19"/>
                <w:lang w:val="en-US" w:eastAsia="en-US"/>
              </w:rPr>
              <w:t xml:space="preserve"> System.Linq;</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color w:val="0000FF"/>
                <w:sz w:val="19"/>
                <w:szCs w:val="19"/>
                <w:lang w:val="en-US" w:eastAsia="en-US"/>
              </w:rPr>
              <w:t>using</w:t>
            </w:r>
            <w:r w:rsidRPr="000966AC">
              <w:rPr>
                <w:rFonts w:ascii="Consolas" w:hAnsi="Consolas" w:cs="Consolas"/>
                <w:sz w:val="19"/>
                <w:szCs w:val="19"/>
                <w:lang w:val="en-US" w:eastAsia="en-US"/>
              </w:rPr>
              <w:t xml:space="preserve"> System.Text;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color w:val="0000FF"/>
                <w:sz w:val="19"/>
                <w:szCs w:val="19"/>
                <w:lang w:val="en-US" w:eastAsia="en-US"/>
              </w:rPr>
              <w:t>namespace</w:t>
            </w:r>
            <w:r w:rsidRPr="000966AC">
              <w:rPr>
                <w:rFonts w:ascii="Consolas" w:hAnsi="Consolas" w:cs="Consolas"/>
                <w:sz w:val="19"/>
                <w:szCs w:val="19"/>
                <w:lang w:val="en-US" w:eastAsia="en-US"/>
              </w:rPr>
              <w:t xml:space="preserve"> Recursion_Task5</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class</w:t>
            </w:r>
            <w:r w:rsidRPr="000966AC">
              <w:rPr>
                <w:rFonts w:ascii="Consolas" w:hAnsi="Consolas" w:cs="Consolas"/>
                <w:sz w:val="19"/>
                <w:szCs w:val="19"/>
                <w:lang w:val="en-US" w:eastAsia="en-US"/>
              </w:rPr>
              <w:t xml:space="preserve"> </w:t>
            </w:r>
            <w:r w:rsidRPr="000966AC">
              <w:rPr>
                <w:rFonts w:ascii="Consolas" w:hAnsi="Consolas" w:cs="Consolas"/>
                <w:color w:val="2B91AF"/>
                <w:sz w:val="19"/>
                <w:szCs w:val="19"/>
                <w:lang w:val="en-US" w:eastAsia="en-US"/>
              </w:rPr>
              <w:t>Program</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private</w:t>
            </w: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static</w:t>
            </w:r>
            <w:r w:rsidRPr="000966AC">
              <w:rPr>
                <w:rFonts w:ascii="Consolas" w:hAnsi="Consolas" w:cs="Consolas"/>
                <w:sz w:val="19"/>
                <w:szCs w:val="19"/>
                <w:lang w:val="en-US" w:eastAsia="en-US"/>
              </w:rPr>
              <w:t xml:space="preserve"> </w:t>
            </w:r>
            <w:r w:rsidRPr="000966AC">
              <w:rPr>
                <w:rFonts w:ascii="Consolas" w:hAnsi="Consolas" w:cs="Consolas"/>
                <w:color w:val="2B91AF"/>
                <w:sz w:val="19"/>
                <w:szCs w:val="19"/>
                <w:lang w:val="en-US" w:eastAsia="en-US"/>
              </w:rPr>
              <w:t>List</w:t>
            </w:r>
            <w:r w:rsidRPr="000966AC">
              <w:rPr>
                <w:rFonts w:ascii="Consolas" w:hAnsi="Consolas" w:cs="Consolas"/>
                <w:sz w:val="19"/>
                <w:szCs w:val="19"/>
                <w:lang w:val="en-US" w:eastAsia="en-US"/>
              </w:rPr>
              <w:t>&lt;</w:t>
            </w:r>
            <w:r w:rsidRPr="000966AC">
              <w:rPr>
                <w:rFonts w:ascii="Consolas" w:hAnsi="Consolas" w:cs="Consolas"/>
                <w:color w:val="0000FF"/>
                <w:sz w:val="19"/>
                <w:szCs w:val="19"/>
                <w:lang w:val="en-US" w:eastAsia="en-US"/>
              </w:rPr>
              <w:t>string</w:t>
            </w:r>
            <w:r w:rsidRPr="000966AC">
              <w:rPr>
                <w:rFonts w:ascii="Consolas" w:hAnsi="Consolas" w:cs="Consolas"/>
                <w:sz w:val="19"/>
                <w:szCs w:val="19"/>
                <w:lang w:val="en-US" w:eastAsia="en-US"/>
              </w:rPr>
              <w:t xml:space="preserve">&gt; wordSequence = </w:t>
            </w:r>
            <w:r w:rsidRPr="000966AC">
              <w:rPr>
                <w:rFonts w:ascii="Consolas" w:hAnsi="Consolas" w:cs="Consolas"/>
                <w:color w:val="0000FF"/>
                <w:sz w:val="19"/>
                <w:szCs w:val="19"/>
                <w:lang w:val="en-US" w:eastAsia="en-US"/>
              </w:rPr>
              <w:t>new</w:t>
            </w:r>
            <w:r w:rsidRPr="000966AC">
              <w:rPr>
                <w:rFonts w:ascii="Consolas" w:hAnsi="Consolas" w:cs="Consolas"/>
                <w:sz w:val="19"/>
                <w:szCs w:val="19"/>
                <w:lang w:val="en-US" w:eastAsia="en-US"/>
              </w:rPr>
              <w:t xml:space="preserve"> </w:t>
            </w:r>
            <w:r w:rsidRPr="000966AC">
              <w:rPr>
                <w:rFonts w:ascii="Consolas" w:hAnsi="Consolas" w:cs="Consolas"/>
                <w:color w:val="2B91AF"/>
                <w:sz w:val="19"/>
                <w:szCs w:val="19"/>
                <w:lang w:val="en-US" w:eastAsia="en-US"/>
              </w:rPr>
              <w:t>List</w:t>
            </w:r>
            <w:r w:rsidRPr="000966AC">
              <w:rPr>
                <w:rFonts w:ascii="Consolas" w:hAnsi="Consolas" w:cs="Consolas"/>
                <w:sz w:val="19"/>
                <w:szCs w:val="19"/>
                <w:lang w:val="en-US" w:eastAsia="en-US"/>
              </w:rPr>
              <w:t>&lt;</w:t>
            </w:r>
            <w:r w:rsidRPr="000966AC">
              <w:rPr>
                <w:rFonts w:ascii="Consolas" w:hAnsi="Consolas" w:cs="Consolas"/>
                <w:color w:val="0000FF"/>
                <w:sz w:val="19"/>
                <w:szCs w:val="19"/>
                <w:lang w:val="en-US" w:eastAsia="en-US"/>
              </w:rPr>
              <w:t>string</w:t>
            </w:r>
            <w:r w:rsidRPr="000966AC">
              <w:rPr>
                <w:rFonts w:ascii="Consolas" w:hAnsi="Consolas" w:cs="Consolas"/>
                <w:sz w:val="19"/>
                <w:szCs w:val="19"/>
                <w:lang w:val="en-US" w:eastAsia="en-US"/>
              </w:rPr>
              <w:t>&gt;()</w:t>
            </w:r>
            <w:r w:rsidRPr="000966AC">
              <w:rPr>
                <w:rFonts w:ascii="Consolas" w:hAnsi="Consolas" w:cs="Consolas"/>
                <w:color w:val="008000"/>
                <w:sz w:val="19"/>
                <w:szCs w:val="19"/>
                <w:lang w:val="en-US" w:eastAsia="en-US"/>
              </w:rPr>
              <w:t>{ "test", "rock", "fun"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private</w:t>
            </w: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static</w:t>
            </w:r>
            <w:r w:rsidRPr="000966AC">
              <w:rPr>
                <w:rFonts w:ascii="Consolas" w:hAnsi="Consolas" w:cs="Consolas"/>
                <w:sz w:val="19"/>
                <w:szCs w:val="19"/>
                <w:lang w:val="en-US" w:eastAsia="en-US"/>
              </w:rPr>
              <w:t xml:space="preserve"> </w:t>
            </w:r>
            <w:r w:rsidRPr="000966AC">
              <w:rPr>
                <w:rFonts w:ascii="Consolas" w:hAnsi="Consolas" w:cs="Consolas"/>
                <w:color w:val="2B91AF"/>
                <w:sz w:val="19"/>
                <w:szCs w:val="19"/>
                <w:lang w:val="en-US" w:eastAsia="en-US"/>
              </w:rPr>
              <w:t>StringBuilder</w:t>
            </w:r>
            <w:r w:rsidRPr="000966AC">
              <w:rPr>
                <w:rFonts w:ascii="Consolas" w:hAnsi="Consolas" w:cs="Consolas"/>
                <w:sz w:val="19"/>
                <w:szCs w:val="19"/>
                <w:lang w:val="en-US" w:eastAsia="en-US"/>
              </w:rPr>
              <w:t xml:space="preserve"> output = </w:t>
            </w:r>
            <w:r w:rsidRPr="000966AC">
              <w:rPr>
                <w:rFonts w:ascii="Consolas" w:hAnsi="Consolas" w:cs="Consolas"/>
                <w:color w:val="0000FF"/>
                <w:sz w:val="19"/>
                <w:szCs w:val="19"/>
                <w:lang w:val="en-US" w:eastAsia="en-US"/>
              </w:rPr>
              <w:t>new</w:t>
            </w:r>
            <w:r w:rsidRPr="000966AC">
              <w:rPr>
                <w:rFonts w:ascii="Consolas" w:hAnsi="Consolas" w:cs="Consolas"/>
                <w:sz w:val="19"/>
                <w:szCs w:val="19"/>
                <w:lang w:val="en-US" w:eastAsia="en-US"/>
              </w:rPr>
              <w:t xml:space="preserve"> </w:t>
            </w:r>
            <w:r w:rsidRPr="000966AC">
              <w:rPr>
                <w:rFonts w:ascii="Consolas" w:hAnsi="Consolas" w:cs="Consolas"/>
                <w:color w:val="2B91AF"/>
                <w:sz w:val="19"/>
                <w:szCs w:val="19"/>
                <w:lang w:val="en-US" w:eastAsia="en-US"/>
              </w:rPr>
              <w:t>StringBuilder</w:t>
            </w:r>
            <w:r w:rsidRPr="000966AC">
              <w:rPr>
                <w:rFonts w:ascii="Consolas" w:hAnsi="Consolas" w:cs="Consolas"/>
                <w:sz w:val="19"/>
                <w:szCs w:val="19"/>
                <w:lang w:val="en-US" w:eastAsia="en-US"/>
              </w:rPr>
              <w: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private</w:t>
            </w: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static</w:t>
            </w:r>
            <w:r w:rsidRPr="000966AC">
              <w:rPr>
                <w:rFonts w:ascii="Consolas" w:hAnsi="Consolas" w:cs="Consolas"/>
                <w:sz w:val="19"/>
                <w:szCs w:val="19"/>
                <w:lang w:val="en-US" w:eastAsia="en-US"/>
              </w:rPr>
              <w:t xml:space="preserve"> </w:t>
            </w:r>
            <w:r w:rsidRPr="000966AC">
              <w:rPr>
                <w:rFonts w:ascii="Consolas" w:hAnsi="Consolas" w:cs="Consolas"/>
                <w:color w:val="2B91AF"/>
                <w:sz w:val="19"/>
                <w:szCs w:val="19"/>
                <w:lang w:val="en-US" w:eastAsia="en-US"/>
              </w:rPr>
              <w:t>List</w:t>
            </w:r>
            <w:r w:rsidRPr="000966AC">
              <w:rPr>
                <w:rFonts w:ascii="Consolas" w:hAnsi="Consolas" w:cs="Consolas"/>
                <w:sz w:val="19"/>
                <w:szCs w:val="19"/>
                <w:lang w:val="en-US" w:eastAsia="en-US"/>
              </w:rPr>
              <w:t>&lt;</w:t>
            </w:r>
            <w:r w:rsidRPr="000966AC">
              <w:rPr>
                <w:rFonts w:ascii="Consolas" w:hAnsi="Consolas" w:cs="Consolas"/>
                <w:color w:val="0000FF"/>
                <w:sz w:val="19"/>
                <w:szCs w:val="19"/>
                <w:lang w:val="en-US" w:eastAsia="en-US"/>
              </w:rPr>
              <w:t>string</w:t>
            </w:r>
            <w:r w:rsidRPr="000966AC">
              <w:rPr>
                <w:rFonts w:ascii="Consolas" w:hAnsi="Consolas" w:cs="Consolas"/>
                <w:sz w:val="19"/>
                <w:szCs w:val="19"/>
                <w:lang w:val="en-US" w:eastAsia="en-US"/>
              </w:rPr>
              <w:t xml:space="preserve">&gt; allSubsequences = </w:t>
            </w:r>
            <w:r w:rsidRPr="000966AC">
              <w:rPr>
                <w:rFonts w:ascii="Consolas" w:hAnsi="Consolas" w:cs="Consolas"/>
                <w:color w:val="0000FF"/>
                <w:sz w:val="19"/>
                <w:szCs w:val="19"/>
                <w:lang w:val="en-US" w:eastAsia="en-US"/>
              </w:rPr>
              <w:t>new</w:t>
            </w:r>
            <w:r w:rsidRPr="000966AC">
              <w:rPr>
                <w:rFonts w:ascii="Consolas" w:hAnsi="Consolas" w:cs="Consolas"/>
                <w:sz w:val="19"/>
                <w:szCs w:val="19"/>
                <w:lang w:val="en-US" w:eastAsia="en-US"/>
              </w:rPr>
              <w:t xml:space="preserve"> </w:t>
            </w:r>
            <w:r w:rsidRPr="000966AC">
              <w:rPr>
                <w:rFonts w:ascii="Consolas" w:hAnsi="Consolas" w:cs="Consolas"/>
                <w:color w:val="2B91AF"/>
                <w:sz w:val="19"/>
                <w:szCs w:val="19"/>
                <w:lang w:val="en-US" w:eastAsia="en-US"/>
              </w:rPr>
              <w:t>List</w:t>
            </w:r>
            <w:r w:rsidRPr="000966AC">
              <w:rPr>
                <w:rFonts w:ascii="Consolas" w:hAnsi="Consolas" w:cs="Consolas"/>
                <w:sz w:val="19"/>
                <w:szCs w:val="19"/>
                <w:lang w:val="en-US" w:eastAsia="en-US"/>
              </w:rPr>
              <w:t>&lt;</w:t>
            </w:r>
            <w:r w:rsidRPr="000966AC">
              <w:rPr>
                <w:rFonts w:ascii="Consolas" w:hAnsi="Consolas" w:cs="Consolas"/>
                <w:color w:val="0000FF"/>
                <w:sz w:val="19"/>
                <w:szCs w:val="19"/>
                <w:lang w:val="en-US" w:eastAsia="en-US"/>
              </w:rPr>
              <w:t>string</w:t>
            </w:r>
            <w:r w:rsidRPr="000966AC">
              <w:rPr>
                <w:rFonts w:ascii="Consolas" w:hAnsi="Consolas" w:cs="Consolas"/>
                <w:sz w:val="19"/>
                <w:szCs w:val="19"/>
                <w:lang w:val="en-US" w:eastAsia="en-US"/>
              </w:rPr>
              <w:t>&gt;();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static</w:t>
            </w: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void</w:t>
            </w:r>
            <w:r w:rsidRPr="000966AC">
              <w:rPr>
                <w:rFonts w:ascii="Consolas" w:hAnsi="Consolas" w:cs="Consolas"/>
                <w:sz w:val="19"/>
                <w:szCs w:val="19"/>
                <w:lang w:val="en-US" w:eastAsia="en-US"/>
              </w:rPr>
              <w:t xml:space="preserve"> Main(</w:t>
            </w:r>
            <w:r w:rsidRPr="000966AC">
              <w:rPr>
                <w:rFonts w:ascii="Consolas" w:hAnsi="Consolas" w:cs="Consolas"/>
                <w:color w:val="0000FF"/>
                <w:sz w:val="19"/>
                <w:szCs w:val="19"/>
                <w:lang w:val="en-US" w:eastAsia="en-US"/>
              </w:rPr>
              <w:t>string</w:t>
            </w:r>
            <w:r w:rsidRPr="000966AC">
              <w:rPr>
                <w:rFonts w:ascii="Consolas" w:hAnsi="Consolas" w:cs="Consolas"/>
                <w:sz w:val="19"/>
                <w:szCs w:val="19"/>
                <w:lang w:val="en-US" w:eastAsia="en-US"/>
              </w:rPr>
              <w:t>[] args)</w:t>
            </w:r>
          </w:p>
          <w:p w:rsid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7B5A33" w:rsidRDefault="007B5A33" w:rsidP="007B5A33">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length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.Parse(Console.ReadLine());</w:t>
            </w:r>
          </w:p>
          <w:p w:rsidR="007B5A33" w:rsidRDefault="007B5A33" w:rsidP="007B5A33">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wordSequence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List&lt;</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&gt;();</w:t>
            </w:r>
          </w:p>
          <w:p w:rsidR="007B5A33" w:rsidRDefault="007B5A33" w:rsidP="007B5A33">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length; i++)</w:t>
            </w:r>
          </w:p>
          <w:p w:rsidR="007B5A33" w:rsidRDefault="007B5A33" w:rsidP="007B5A33">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7B5A33" w:rsidRDefault="007B5A33" w:rsidP="007B5A33">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word = Console.ReadLine();</w:t>
            </w:r>
          </w:p>
          <w:p w:rsidR="007B5A33" w:rsidRDefault="007B5A33" w:rsidP="007B5A33">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wordSequence.Add(word);</w:t>
            </w:r>
          </w:p>
          <w:p w:rsidR="007B5A33" w:rsidRDefault="007B5A33" w:rsidP="007B5A33">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00"/>
                <w:sz w:val="19"/>
                <w:szCs w:val="19"/>
                <w:highlight w:val="white"/>
                <w:lang w:eastAsia="en-US"/>
              </w:rPr>
              <w:t xml:space="preserve">            }</w:t>
            </w:r>
          </w:p>
          <w:p w:rsidR="007B5A33" w:rsidRPr="000966AC" w:rsidRDefault="007B5A33" w:rsidP="000966AC">
            <w:pPr>
              <w:autoSpaceDE w:val="0"/>
              <w:autoSpaceDN w:val="0"/>
              <w:adjustRightInd w:val="0"/>
              <w:spacing w:before="0"/>
              <w:jc w:val="left"/>
              <w:rPr>
                <w:rFonts w:ascii="Consolas" w:hAnsi="Consolas" w:cs="Consolas"/>
                <w:sz w:val="19"/>
                <w:szCs w:val="19"/>
                <w:lang w:val="en-US" w:eastAsia="en-US"/>
              </w:rPr>
            </w:pP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SolveWithRecursion(0, </w:t>
            </w:r>
            <w:r w:rsidRPr="000966AC">
              <w:rPr>
                <w:rFonts w:ascii="Consolas" w:hAnsi="Consolas" w:cs="Consolas"/>
                <w:color w:val="A31515"/>
                <w:sz w:val="19"/>
                <w:szCs w:val="19"/>
                <w:lang w:val="en-US" w:eastAsia="en-US"/>
              </w:rPr>
              <w:t>""</w:t>
            </w:r>
            <w:r w:rsidRPr="000966AC">
              <w:rPr>
                <w:rFonts w:ascii="Consolas" w:hAnsi="Consolas" w:cs="Consolas"/>
                <w:sz w:val="19"/>
                <w:szCs w:val="19"/>
                <w:lang w:val="en-US" w:eastAsia="en-US"/>
              </w:rPr>
              <w: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2B91AF"/>
                <w:sz w:val="19"/>
                <w:szCs w:val="19"/>
                <w:lang w:val="en-US" w:eastAsia="en-US"/>
              </w:rPr>
              <w:t>Console</w:t>
            </w:r>
            <w:r w:rsidRPr="000966AC">
              <w:rPr>
                <w:rFonts w:ascii="Consolas" w:hAnsi="Consolas" w:cs="Consolas"/>
                <w:sz w:val="19"/>
                <w:szCs w:val="19"/>
                <w:lang w:val="en-US" w:eastAsia="en-US"/>
              </w:rPr>
              <w:t>.WriteLine(output.ToString().TrimEnd(</w:t>
            </w:r>
            <w:r w:rsidRPr="000966AC">
              <w:rPr>
                <w:rFonts w:ascii="Consolas" w:hAnsi="Consolas" w:cs="Consolas"/>
                <w:color w:val="A31515"/>
                <w:sz w:val="19"/>
                <w:szCs w:val="19"/>
                <w:lang w:val="en-US" w:eastAsia="en-US"/>
              </w:rPr>
              <w:t>','</w:t>
            </w:r>
            <w:r w:rsidRPr="000966AC">
              <w:rPr>
                <w:rFonts w:ascii="Consolas" w:hAnsi="Consolas" w:cs="Consolas"/>
                <w:sz w:val="19"/>
                <w:szCs w:val="19"/>
                <w:lang w:val="en-US" w:eastAsia="en-US"/>
              </w:rPr>
              <w:t xml:space="preserve">, </w:t>
            </w:r>
            <w:r w:rsidRPr="000966AC">
              <w:rPr>
                <w:rFonts w:ascii="Consolas" w:hAnsi="Consolas" w:cs="Consolas"/>
                <w:color w:val="A31515"/>
                <w:sz w:val="19"/>
                <w:szCs w:val="19"/>
                <w:lang w:val="en-US" w:eastAsia="en-US"/>
              </w:rPr>
              <w:t>' '</w:t>
            </w:r>
            <w:r w:rsidRPr="000966AC">
              <w:rPr>
                <w:rFonts w:ascii="Consolas" w:hAnsi="Consolas" w:cs="Consolas"/>
                <w:sz w:val="19"/>
                <w:szCs w:val="19"/>
                <w:lang w:val="en-US" w:eastAsia="en-US"/>
              </w:rPr>
              <w: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private</w:t>
            </w: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static</w:t>
            </w: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void</w:t>
            </w:r>
            <w:r w:rsidRPr="000966AC">
              <w:rPr>
                <w:rFonts w:ascii="Consolas" w:hAnsi="Consolas" w:cs="Consolas"/>
                <w:sz w:val="19"/>
                <w:szCs w:val="19"/>
                <w:lang w:val="en-US" w:eastAsia="en-US"/>
              </w:rPr>
              <w:t xml:space="preserve"> SolveWithRecursion(</w:t>
            </w:r>
            <w:r w:rsidRPr="000966AC">
              <w:rPr>
                <w:rFonts w:ascii="Consolas" w:hAnsi="Consolas" w:cs="Consolas"/>
                <w:color w:val="0000FF"/>
                <w:sz w:val="19"/>
                <w:szCs w:val="19"/>
                <w:lang w:val="en-US" w:eastAsia="en-US"/>
              </w:rPr>
              <w:t>int</w:t>
            </w:r>
            <w:r w:rsidRPr="000966AC">
              <w:rPr>
                <w:rFonts w:ascii="Consolas" w:hAnsi="Consolas" w:cs="Consolas"/>
                <w:sz w:val="19"/>
                <w:szCs w:val="19"/>
                <w:lang w:val="en-US" w:eastAsia="en-US"/>
              </w:rPr>
              <w:t xml:space="preserve"> index, </w:t>
            </w:r>
            <w:r w:rsidRPr="000966AC">
              <w:rPr>
                <w:rFonts w:ascii="Consolas" w:hAnsi="Consolas" w:cs="Consolas"/>
                <w:color w:val="0000FF"/>
                <w:sz w:val="19"/>
                <w:szCs w:val="19"/>
                <w:lang w:val="en-US" w:eastAsia="en-US"/>
              </w:rPr>
              <w:t>string</w:t>
            </w:r>
            <w:r w:rsidRPr="000966AC">
              <w:rPr>
                <w:rFonts w:ascii="Consolas" w:hAnsi="Consolas" w:cs="Consolas"/>
                <w:sz w:val="19"/>
                <w:szCs w:val="19"/>
                <w:lang w:val="en-US" w:eastAsia="en-US"/>
              </w:rPr>
              <w:t xml:space="preserve"> set)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if</w:t>
            </w:r>
            <w:r w:rsidRPr="000966AC">
              <w:rPr>
                <w:rFonts w:ascii="Consolas" w:hAnsi="Consolas" w:cs="Consolas"/>
                <w:sz w:val="19"/>
                <w:szCs w:val="19"/>
                <w:lang w:val="en-US" w:eastAsia="en-US"/>
              </w:rPr>
              <w:t xml:space="preserve"> (allSubsequences.Count == 1 &lt;&lt; wordSequence.Count)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return</w:t>
            </w:r>
            <w:r w:rsidRPr="000966AC">
              <w:rPr>
                <w:rFonts w:ascii="Consolas" w:hAnsi="Consolas" w:cs="Consolas"/>
                <w:sz w:val="19"/>
                <w:szCs w:val="19"/>
                <w:lang w:val="en-US" w:eastAsia="en-US"/>
              </w:rPr>
              <w: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if</w:t>
            </w:r>
            <w:r w:rsidRPr="000966AC">
              <w:rPr>
                <w:rFonts w:ascii="Consolas" w:hAnsi="Consolas" w:cs="Consolas"/>
                <w:sz w:val="19"/>
                <w:szCs w:val="19"/>
                <w:lang w:val="en-US" w:eastAsia="en-US"/>
              </w:rPr>
              <w:t xml:space="preserve"> (index == wordSequence.Count)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if</w:t>
            </w:r>
            <w:r w:rsidRPr="000966AC">
              <w:rPr>
                <w:rFonts w:ascii="Consolas" w:hAnsi="Consolas" w:cs="Consolas"/>
                <w:sz w:val="19"/>
                <w:szCs w:val="19"/>
                <w:lang w:val="en-US" w:eastAsia="en-US"/>
              </w:rPr>
              <w:t xml:space="preserve"> (!allSubsequences.Contains(set))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allSubsequences.Add(set);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string</w:t>
            </w:r>
            <w:r w:rsidRPr="000966AC">
              <w:rPr>
                <w:rFonts w:ascii="Consolas" w:hAnsi="Consolas" w:cs="Consolas"/>
                <w:sz w:val="19"/>
                <w:szCs w:val="19"/>
                <w:lang w:val="en-US" w:eastAsia="en-US"/>
              </w:rPr>
              <w:t xml:space="preserve"> result = </w:t>
            </w:r>
            <w:r w:rsidRPr="000966AC">
              <w:rPr>
                <w:rFonts w:ascii="Consolas" w:hAnsi="Consolas" w:cs="Consolas"/>
                <w:color w:val="A31515"/>
                <w:sz w:val="19"/>
                <w:szCs w:val="19"/>
                <w:lang w:val="en-US" w:eastAsia="en-US"/>
              </w:rPr>
              <w:t>"("</w:t>
            </w:r>
            <w:r w:rsidRPr="000966AC">
              <w:rPr>
                <w:rFonts w:ascii="Consolas" w:hAnsi="Consolas" w:cs="Consolas"/>
                <w:sz w:val="19"/>
                <w:szCs w:val="19"/>
                <w:lang w:val="en-US" w:eastAsia="en-US"/>
              </w:rPr>
              <w:t xml:space="preserve"> + set.TrimEnd() + </w:t>
            </w:r>
            <w:r w:rsidRPr="000966AC">
              <w:rPr>
                <w:rFonts w:ascii="Consolas" w:hAnsi="Consolas" w:cs="Consolas"/>
                <w:color w:val="A31515"/>
                <w:sz w:val="19"/>
                <w:szCs w:val="19"/>
                <w:lang w:val="en-US" w:eastAsia="en-US"/>
              </w:rPr>
              <w:t>"), "</w:t>
            </w:r>
            <w:r w:rsidRPr="000966AC">
              <w:rPr>
                <w:rFonts w:ascii="Consolas" w:hAnsi="Consolas" w:cs="Consolas"/>
                <w:sz w:val="19"/>
                <w:szCs w:val="19"/>
                <w:lang w:val="en-US" w:eastAsia="en-US"/>
              </w:rPr>
              <w: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output.Append(result);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set = </w:t>
            </w:r>
            <w:r w:rsidRPr="000966AC">
              <w:rPr>
                <w:rFonts w:ascii="Consolas" w:hAnsi="Consolas" w:cs="Consolas"/>
                <w:color w:val="A31515"/>
                <w:sz w:val="19"/>
                <w:szCs w:val="19"/>
                <w:lang w:val="en-US" w:eastAsia="en-US"/>
              </w:rPr>
              <w:t>""</w:t>
            </w:r>
            <w:r w:rsidRPr="000966AC">
              <w:rPr>
                <w:rFonts w:ascii="Consolas" w:hAnsi="Consolas" w:cs="Consolas"/>
                <w:sz w:val="19"/>
                <w:szCs w:val="19"/>
                <w:lang w:val="en-US" w:eastAsia="en-US"/>
              </w:rPr>
              <w: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return</w:t>
            </w:r>
            <w:r w:rsidRPr="000966AC">
              <w:rPr>
                <w:rFonts w:ascii="Consolas" w:hAnsi="Consolas" w:cs="Consolas"/>
                <w:sz w:val="19"/>
                <w:szCs w:val="19"/>
                <w:lang w:val="en-US" w:eastAsia="en-US"/>
              </w:rPr>
              <w: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for</w:t>
            </w: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int</w:t>
            </w:r>
            <w:r w:rsidRPr="000966AC">
              <w:rPr>
                <w:rFonts w:ascii="Consolas" w:hAnsi="Consolas" w:cs="Consolas"/>
                <w:sz w:val="19"/>
                <w:szCs w:val="19"/>
                <w:lang w:val="en-US" w:eastAsia="en-US"/>
              </w:rPr>
              <w:t xml:space="preserve"> i = 0; i &lt; wordSequence.Count; i++)</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SolveWithRecursion(index + 1, set);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r w:rsidRPr="000966AC">
              <w:rPr>
                <w:rFonts w:ascii="Consolas" w:hAnsi="Consolas" w:cs="Consolas"/>
                <w:color w:val="0000FF"/>
                <w:sz w:val="19"/>
                <w:szCs w:val="19"/>
                <w:lang w:val="en-US" w:eastAsia="en-US"/>
              </w:rPr>
              <w:t>if</w:t>
            </w:r>
            <w:r w:rsidRPr="000966AC">
              <w:rPr>
                <w:rFonts w:ascii="Consolas" w:hAnsi="Consolas" w:cs="Consolas"/>
                <w:sz w:val="19"/>
                <w:szCs w:val="19"/>
                <w:lang w:val="en-US" w:eastAsia="en-US"/>
              </w:rPr>
              <w:t xml:space="preserve"> (!set.Contains(wordSequence[index]))</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set += wordSequence[index] + </w:t>
            </w:r>
            <w:r w:rsidRPr="000966AC">
              <w:rPr>
                <w:rFonts w:ascii="Consolas" w:hAnsi="Consolas" w:cs="Consolas"/>
                <w:color w:val="A31515"/>
                <w:sz w:val="19"/>
                <w:szCs w:val="19"/>
                <w:lang w:val="en-US" w:eastAsia="en-US"/>
              </w:rPr>
              <w:t>" "</w:t>
            </w:r>
            <w:r w:rsidRPr="000966AC">
              <w:rPr>
                <w:rFonts w:ascii="Consolas" w:hAnsi="Consolas" w:cs="Consolas"/>
                <w:sz w:val="19"/>
                <w:szCs w:val="19"/>
                <w:lang w:val="en-US" w:eastAsia="en-US"/>
              </w:rPr>
              <w:t>;</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Pr="000966AC" w:rsidRDefault="000966AC" w:rsidP="000966AC">
            <w:pPr>
              <w:autoSpaceDE w:val="0"/>
              <w:autoSpaceDN w:val="0"/>
              <w:adjustRightInd w:val="0"/>
              <w:spacing w:before="0"/>
              <w:jc w:val="left"/>
              <w:rPr>
                <w:rFonts w:ascii="Consolas" w:hAnsi="Consolas" w:cs="Consolas"/>
                <w:sz w:val="19"/>
                <w:szCs w:val="19"/>
                <w:lang w:val="en-US" w:eastAsia="en-US"/>
              </w:rPr>
            </w:pPr>
            <w:r w:rsidRPr="000966AC">
              <w:rPr>
                <w:rFonts w:ascii="Consolas" w:hAnsi="Consolas" w:cs="Consolas"/>
                <w:sz w:val="19"/>
                <w:szCs w:val="19"/>
                <w:lang w:val="en-US" w:eastAsia="en-US"/>
              </w:rPr>
              <w:t xml:space="preserve">        }</w:t>
            </w:r>
          </w:p>
          <w:p w:rsidR="000966AC" w:rsidRDefault="000966AC" w:rsidP="000966AC">
            <w:pPr>
              <w:autoSpaceDE w:val="0"/>
              <w:autoSpaceDN w:val="0"/>
              <w:adjustRightInd w:val="0"/>
              <w:spacing w:before="0"/>
              <w:jc w:val="left"/>
              <w:rPr>
                <w:rFonts w:ascii="Consolas" w:hAnsi="Consolas" w:cs="Consolas"/>
                <w:sz w:val="19"/>
                <w:szCs w:val="19"/>
                <w:lang w:val="ru-RU" w:eastAsia="en-US"/>
              </w:rPr>
            </w:pPr>
            <w:r>
              <w:rPr>
                <w:rFonts w:ascii="Consolas" w:hAnsi="Consolas" w:cs="Consolas"/>
                <w:sz w:val="19"/>
                <w:szCs w:val="19"/>
                <w:lang w:val="ru-RU" w:eastAsia="en-US"/>
              </w:rPr>
              <w:t xml:space="preserve">    }</w:t>
            </w:r>
          </w:p>
          <w:p w:rsidR="000966AC" w:rsidRPr="007B5A33" w:rsidRDefault="000966AC" w:rsidP="007B5A33">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ru-RU" w:eastAsia="en-US"/>
              </w:rPr>
              <w:t>}</w:t>
            </w: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D95228" w:rsidRDefault="007B5A33" w:rsidP="003A6AEB">
            <w:pPr>
              <w:spacing w:after="120"/>
              <w:jc w:val="left"/>
              <w:rPr>
                <w:rFonts w:ascii="Consolas" w:hAnsi="Consolas" w:cs="Consolas"/>
                <w:noProof/>
                <w:lang w:val="en-US"/>
              </w:rPr>
            </w:pPr>
            <w:r>
              <w:rPr>
                <w:rFonts w:ascii="Consolas" w:hAnsi="Consolas" w:cs="Consolas"/>
                <w:noProof/>
                <w:lang w:val="en-US"/>
              </w:rPr>
              <w:lastRenderedPageBreak/>
              <w:t>3</w:t>
            </w:r>
          </w:p>
          <w:p w:rsidR="007B5A33" w:rsidRDefault="007B5A33" w:rsidP="003A6AEB">
            <w:pPr>
              <w:spacing w:after="120"/>
              <w:jc w:val="left"/>
              <w:rPr>
                <w:rFonts w:ascii="Consolas" w:hAnsi="Consolas" w:cs="Consolas"/>
                <w:noProof/>
                <w:lang w:val="en-US"/>
              </w:rPr>
            </w:pPr>
            <w:r>
              <w:rPr>
                <w:rFonts w:ascii="Consolas" w:hAnsi="Consolas" w:cs="Consolas"/>
                <w:noProof/>
                <w:lang w:val="en-US"/>
              </w:rPr>
              <w:t>test</w:t>
            </w:r>
          </w:p>
          <w:p w:rsidR="007B5A33" w:rsidRDefault="007B5A33" w:rsidP="003A6AEB">
            <w:pPr>
              <w:spacing w:after="120"/>
              <w:jc w:val="left"/>
              <w:rPr>
                <w:rFonts w:ascii="Consolas" w:hAnsi="Consolas" w:cs="Consolas"/>
                <w:noProof/>
                <w:lang w:val="en-US"/>
              </w:rPr>
            </w:pPr>
            <w:r>
              <w:rPr>
                <w:rFonts w:ascii="Consolas" w:hAnsi="Consolas" w:cs="Consolas"/>
                <w:noProof/>
                <w:lang w:val="en-US"/>
              </w:rPr>
              <w:t>rock</w:t>
            </w:r>
          </w:p>
          <w:p w:rsidR="007B5A33" w:rsidRPr="007B5A33" w:rsidRDefault="007B5A33" w:rsidP="003A6AEB">
            <w:pPr>
              <w:spacing w:after="120"/>
              <w:jc w:val="left"/>
              <w:rPr>
                <w:rFonts w:ascii="Consolas" w:hAnsi="Consolas" w:cs="Consolas"/>
                <w:noProof/>
                <w:lang w:val="en-US"/>
              </w:rPr>
            </w:pPr>
            <w:r>
              <w:rPr>
                <w:rFonts w:ascii="Consolas" w:hAnsi="Consolas" w:cs="Consolas"/>
                <w:noProof/>
                <w:lang w:val="en-US"/>
              </w:rPr>
              <w:t>fun</w:t>
            </w:r>
          </w:p>
        </w:tc>
        <w:tc>
          <w:tcPr>
            <w:tcW w:w="5386" w:type="dxa"/>
          </w:tcPr>
          <w:p w:rsidR="00D95228" w:rsidRPr="00F73CEF" w:rsidRDefault="007B5A33" w:rsidP="003A6AEB">
            <w:pPr>
              <w:spacing w:after="120"/>
              <w:jc w:val="left"/>
              <w:rPr>
                <w:rFonts w:ascii="Consolas" w:hAnsi="Consolas" w:cs="Consolas"/>
                <w:noProof/>
              </w:rPr>
            </w:pPr>
            <w:r w:rsidRPr="007B5A33">
              <w:rPr>
                <w:rFonts w:ascii="Consolas" w:hAnsi="Consolas" w:cs="Consolas"/>
                <w:noProof/>
              </w:rPr>
              <w:t>(), (fun), (rock), (rock fun), (test), (test fun), (test rock), (test rock fun)</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D95228" w:rsidRDefault="007E7B28" w:rsidP="003A6AEB">
            <w:pPr>
              <w:spacing w:after="120"/>
              <w:jc w:val="left"/>
              <w:rPr>
                <w:rFonts w:ascii="Consolas" w:hAnsi="Consolas" w:cs="Consolas"/>
                <w:noProof/>
                <w:lang w:val="en-US"/>
              </w:rPr>
            </w:pPr>
            <w:r>
              <w:rPr>
                <w:rFonts w:ascii="Consolas" w:hAnsi="Consolas" w:cs="Consolas"/>
                <w:noProof/>
                <w:lang w:val="en-US"/>
              </w:rPr>
              <w:t>4</w:t>
            </w:r>
          </w:p>
          <w:p w:rsidR="007E7B28" w:rsidRDefault="007E7B28" w:rsidP="003A6AEB">
            <w:pPr>
              <w:spacing w:after="120"/>
              <w:jc w:val="left"/>
              <w:rPr>
                <w:rFonts w:ascii="Consolas" w:hAnsi="Consolas" w:cs="Consolas"/>
                <w:noProof/>
                <w:lang w:val="en-US"/>
              </w:rPr>
            </w:pPr>
            <w:r>
              <w:rPr>
                <w:rFonts w:ascii="Consolas" w:hAnsi="Consolas" w:cs="Consolas"/>
                <w:noProof/>
                <w:lang w:val="en-US"/>
              </w:rPr>
              <w:t>test</w:t>
            </w:r>
          </w:p>
          <w:p w:rsidR="007E7B28" w:rsidRDefault="007E7B28" w:rsidP="003A6AEB">
            <w:pPr>
              <w:spacing w:after="120"/>
              <w:jc w:val="left"/>
              <w:rPr>
                <w:rFonts w:ascii="Consolas" w:hAnsi="Consolas" w:cs="Consolas"/>
                <w:noProof/>
                <w:lang w:val="en-US"/>
              </w:rPr>
            </w:pPr>
            <w:r>
              <w:rPr>
                <w:rFonts w:ascii="Consolas" w:hAnsi="Consolas" w:cs="Consolas"/>
                <w:noProof/>
                <w:lang w:val="en-US"/>
              </w:rPr>
              <w:t>rock</w:t>
            </w:r>
          </w:p>
          <w:p w:rsidR="007E7B28" w:rsidRDefault="007E7B28" w:rsidP="003A6AEB">
            <w:pPr>
              <w:spacing w:after="120"/>
              <w:jc w:val="left"/>
              <w:rPr>
                <w:rFonts w:ascii="Consolas" w:hAnsi="Consolas" w:cs="Consolas"/>
                <w:noProof/>
                <w:lang w:val="en-US"/>
              </w:rPr>
            </w:pPr>
            <w:r>
              <w:rPr>
                <w:rFonts w:ascii="Consolas" w:hAnsi="Consolas" w:cs="Consolas"/>
                <w:noProof/>
                <w:lang w:val="en-US"/>
              </w:rPr>
              <w:t>fun</w:t>
            </w:r>
          </w:p>
          <w:p w:rsidR="007E7B28" w:rsidRPr="007E7B28" w:rsidRDefault="007E7B28" w:rsidP="003A6AEB">
            <w:pPr>
              <w:spacing w:after="120"/>
              <w:jc w:val="left"/>
              <w:rPr>
                <w:rFonts w:ascii="Consolas" w:hAnsi="Consolas" w:cs="Consolas"/>
                <w:noProof/>
                <w:lang w:val="en-US"/>
              </w:rPr>
            </w:pPr>
            <w:r>
              <w:rPr>
                <w:rFonts w:ascii="Consolas" w:hAnsi="Consolas" w:cs="Consolas"/>
                <w:noProof/>
                <w:lang w:val="en-US"/>
              </w:rPr>
              <w:t>.net</w:t>
            </w:r>
          </w:p>
        </w:tc>
        <w:tc>
          <w:tcPr>
            <w:tcW w:w="5386" w:type="dxa"/>
          </w:tcPr>
          <w:p w:rsidR="00D95228" w:rsidRPr="00F73CEF" w:rsidRDefault="007B5A33" w:rsidP="007B5A33">
            <w:pPr>
              <w:spacing w:after="120"/>
              <w:jc w:val="left"/>
              <w:rPr>
                <w:rFonts w:ascii="Consolas" w:hAnsi="Consolas" w:cs="Consolas"/>
                <w:noProof/>
              </w:rPr>
            </w:pPr>
            <w:r w:rsidRPr="007B5A33">
              <w:rPr>
                <w:rFonts w:ascii="Consolas" w:hAnsi="Consolas" w:cs="Consolas"/>
                <w:noProof/>
              </w:rPr>
              <w:t>(), (.net), (fun), (fun .net), (rock), (rock .net), (rock fun), (rock fun .net),</w:t>
            </w:r>
            <w:r>
              <w:rPr>
                <w:rFonts w:ascii="Consolas" w:hAnsi="Consolas" w:cs="Consolas"/>
                <w:noProof/>
                <w:lang w:val="en-US"/>
              </w:rPr>
              <w:t xml:space="preserve"> </w:t>
            </w:r>
            <w:r w:rsidRPr="007B5A33">
              <w:rPr>
                <w:rFonts w:ascii="Consolas" w:hAnsi="Consolas" w:cs="Consolas"/>
                <w:noProof/>
              </w:rPr>
              <w:t>(test), (test .net), (test fun), (test fun .net), (test rock), (test rock .net), (test rock fun), (test rock fun .net)</w:t>
            </w:r>
          </w:p>
        </w:tc>
      </w:tr>
    </w:tbl>
    <w:p w:rsidR="00D95228" w:rsidRPr="00AE578E" w:rsidRDefault="00D95228" w:rsidP="00D95228">
      <w:pPr>
        <w:rPr>
          <w:lang w:val="en-US"/>
        </w:rPr>
      </w:pPr>
    </w:p>
    <w:p w:rsidR="00D95228" w:rsidRPr="00AE578E" w:rsidRDefault="00D95228" w:rsidP="00D95228">
      <w:pPr>
        <w:rPr>
          <w:lang w:val="en-US"/>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F40D02" w:rsidRDefault="00D95228" w:rsidP="00D95228">
            <w:pPr>
              <w:pStyle w:val="ProblemTitle"/>
            </w:pPr>
            <w:r w:rsidRPr="00C21B10">
              <w:t xml:space="preserve">Задача </w:t>
            </w:r>
            <w:r>
              <w:t>6</w:t>
            </w:r>
            <w:r w:rsidRPr="00C21B10">
              <w:t>.</w:t>
            </w:r>
            <w:r w:rsidRPr="00D95228">
              <w:rPr>
                <w:lang w:val="ru-RU"/>
              </w:rPr>
              <w:t xml:space="preserve"> </w:t>
            </w:r>
            <w:r w:rsidR="00F40D02" w:rsidRPr="00F40D02">
              <w:rPr>
                <w:b w:val="0"/>
              </w:rPr>
              <w:t>Сортиране чраз сливане</w:t>
            </w:r>
          </w:p>
        </w:tc>
      </w:tr>
      <w:tr w:rsidR="00D95228" w:rsidRPr="006B0528" w:rsidTr="003A6AEB">
        <w:tc>
          <w:tcPr>
            <w:tcW w:w="10773" w:type="dxa"/>
            <w:gridSpan w:val="2"/>
            <w:vAlign w:val="center"/>
          </w:tcPr>
          <w:p w:rsidR="00D95228" w:rsidRDefault="00D95228" w:rsidP="003A6AEB">
            <w:pPr>
              <w:spacing w:after="120"/>
              <w:jc w:val="left"/>
              <w:rPr>
                <w:b/>
              </w:rPr>
            </w:pPr>
            <w:r>
              <w:rPr>
                <w:b/>
              </w:rPr>
              <w:t>Условие</w:t>
            </w:r>
          </w:p>
          <w:p w:rsidR="00D95228" w:rsidRPr="006B0528" w:rsidRDefault="00F40D02" w:rsidP="003A6AEB">
            <w:pPr>
              <w:spacing w:after="120"/>
            </w:pPr>
            <w:r>
              <w:rPr>
                <w:color w:val="000000"/>
                <w:szCs w:val="20"/>
                <w:shd w:val="clear" w:color="auto" w:fill="FFFFFF"/>
              </w:rPr>
              <w:t>Р</w:t>
            </w:r>
            <w:r w:rsidR="00D95228">
              <w:rPr>
                <w:color w:val="000000"/>
                <w:szCs w:val="20"/>
                <w:shd w:val="clear" w:color="auto" w:fill="FFFFFF"/>
              </w:rPr>
              <w:t>еализирайте алгоритъма "сортиране чрез сливане" (merge-sort). При него началният масив се разделя на две равни по големина части, които се сортират (рекурсивно чрез</w:t>
            </w:r>
            <w:r w:rsidR="00D95228">
              <w:rPr>
                <w:rStyle w:val="apple-converted-space"/>
                <w:color w:val="000000"/>
                <w:szCs w:val="20"/>
                <w:shd w:val="clear" w:color="auto" w:fill="FFFFFF"/>
              </w:rPr>
              <w:t> </w:t>
            </w:r>
            <w:r w:rsidR="00D95228">
              <w:rPr>
                <w:color w:val="000000"/>
                <w:szCs w:val="20"/>
                <w:shd w:val="clear" w:color="auto" w:fill="FFFFFF"/>
              </w:rPr>
              <w:t>merge-sort) и след това двете сортирани части се сливат, за да се получи целият масив в сортиран вид.</w:t>
            </w: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D95228" w:rsidRPr="00314755" w:rsidRDefault="00314755" w:rsidP="003A6AEB">
            <w:pPr>
              <w:spacing w:after="120"/>
            </w:pPr>
            <w:r>
              <w:t>На първия ред е число</w:t>
            </w:r>
            <w:r w:rsidRPr="00AE578E">
              <w:rPr>
                <w:lang w:val="ru-RU"/>
              </w:rPr>
              <w:t xml:space="preserve"> </w:t>
            </w:r>
            <w:r>
              <w:rPr>
                <w:lang w:val="en-US"/>
              </w:rPr>
              <w:t>n</w:t>
            </w:r>
            <w:r>
              <w:t xml:space="preserve"> от целочислен тип равно на броя елементи, които трябва да бъдат сортирани. На следващите </w:t>
            </w:r>
            <w:r>
              <w:rPr>
                <w:lang w:val="en-US"/>
              </w:rPr>
              <w:t xml:space="preserve">n </w:t>
            </w:r>
            <w:r>
              <w:t>реда се въвеждат елементите.</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6B0528" w:rsidRDefault="00314755" w:rsidP="003A6AEB">
            <w:pPr>
              <w:spacing w:after="120"/>
            </w:pPr>
            <w:r>
              <w:t>Изходът е на един ред и ограден от къдрави скоби. Между скобите са изписани всички числа в сортиран вид, като между всеки две има запетая</w:t>
            </w:r>
            <w:r w:rsidR="0049281E">
              <w:t xml:space="preserve"> и празен символ</w:t>
            </w:r>
            <w:r>
              <w:t>.</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52752A" w:rsidRDefault="0052752A" w:rsidP="003A6AEB">
            <w:pPr>
              <w:spacing w:after="120"/>
            </w:pPr>
            <w:r>
              <w:rPr>
                <w:lang w:val="ru-RU"/>
              </w:rPr>
              <w:t xml:space="preserve">Даденият арлгоритъм е описан навсякъде. В сегашната реализация се използва </w:t>
            </w:r>
            <w:r>
              <w:rPr>
                <w:lang w:val="en-US"/>
              </w:rPr>
              <w:t>List</w:t>
            </w:r>
            <w:r w:rsidRPr="0052752A">
              <w:rPr>
                <w:lang w:val="ru-RU"/>
              </w:rPr>
              <w:t>&lt;&gt;</w:t>
            </w:r>
            <w:r>
              <w:t>, за по-бързо добавяне и изтриване на елементите.</w:t>
            </w:r>
          </w:p>
        </w:tc>
      </w:tr>
      <w:tr w:rsidR="00D95228" w:rsidRPr="004E6C36" w:rsidTr="003A6AEB">
        <w:tc>
          <w:tcPr>
            <w:tcW w:w="10773" w:type="dxa"/>
            <w:gridSpan w:val="2"/>
            <w:vAlign w:val="center"/>
          </w:tcPr>
          <w:p w:rsidR="00D95228" w:rsidRPr="00AE578E" w:rsidRDefault="00D95228" w:rsidP="003A6AEB">
            <w:pPr>
              <w:spacing w:after="120"/>
              <w:jc w:val="left"/>
              <w:rPr>
                <w:b/>
                <w:lang w:val="ru-RU"/>
              </w:rPr>
            </w:pPr>
            <w:r w:rsidRPr="004E6C36">
              <w:rPr>
                <w:b/>
              </w:rPr>
              <w:t>Решение (сорс код)</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Pr>
                <w:rFonts w:ascii="Consolas" w:hAnsi="Consolas" w:cs="Consolas"/>
                <w:color w:val="000000"/>
                <w:sz w:val="19"/>
                <w:szCs w:val="19"/>
                <w:highlight w:val="white"/>
                <w:lang w:eastAsia="en-US"/>
              </w:rPr>
              <w:t xml:space="preserve"> MergeSort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listCount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list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listCount; i++)</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number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list.Add(number);</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sortedList = MergeSort(list);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PrintList(sortedList);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PrintList(</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list)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w:t>
            </w:r>
            <w:r>
              <w:rPr>
                <w:rFonts w:ascii="Consolas" w:hAnsi="Consolas" w:cs="Consolas"/>
                <w:color w:val="800000"/>
                <w:sz w:val="19"/>
                <w:szCs w:val="19"/>
                <w:highlight w:val="white"/>
                <w:lang w:eastAsia="en-US"/>
              </w:rPr>
              <w:t>"{ "</w:t>
            </w:r>
            <w:r>
              <w:rPr>
                <w:rFonts w:ascii="Consolas" w:hAnsi="Consolas" w:cs="Consolas"/>
                <w:color w:val="000000"/>
                <w:sz w:val="19"/>
                <w:szCs w:val="19"/>
                <w:highlight w:val="white"/>
                <w:lang w:eastAsia="en-US"/>
              </w:rPr>
              <w: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list.Count - 1; i++)</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w:t>
            </w:r>
            <w:r>
              <w:rPr>
                <w:rFonts w:ascii="Consolas" w:hAnsi="Consolas" w:cs="Consolas"/>
                <w:color w:val="800000"/>
                <w:sz w:val="19"/>
                <w:szCs w:val="19"/>
                <w:highlight w:val="white"/>
                <w:lang w:eastAsia="en-US"/>
              </w:rPr>
              <w:t>"{0}, "</w:t>
            </w:r>
            <w:r>
              <w:rPr>
                <w:rFonts w:ascii="Consolas" w:hAnsi="Consolas" w:cs="Consolas"/>
                <w:color w:val="000000"/>
                <w:sz w:val="19"/>
                <w:szCs w:val="19"/>
                <w:highlight w:val="white"/>
                <w:lang w:eastAsia="en-US"/>
              </w:rPr>
              <w:t>, list[i]);</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w:t>
            </w:r>
            <w:r>
              <w:rPr>
                <w:rFonts w:ascii="Consolas" w:hAnsi="Consolas" w:cs="Consolas"/>
                <w:color w:val="800000"/>
                <w:sz w:val="19"/>
                <w:szCs w:val="19"/>
                <w:highlight w:val="white"/>
                <w:lang w:eastAsia="en-US"/>
              </w:rPr>
              <w:t>"{0} "</w:t>
            </w:r>
            <w:r>
              <w:rPr>
                <w:rFonts w:ascii="Consolas" w:hAnsi="Consolas" w:cs="Consolas"/>
                <w:color w:val="000000"/>
                <w:sz w:val="19"/>
                <w:szCs w:val="19"/>
                <w:highlight w:val="white"/>
                <w:lang w:eastAsia="en-US"/>
              </w:rPr>
              <w:t>, list[list.Count - 1]);</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MergeSort(</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arr)</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(arr.Count &lt;= 1)</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arr;</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left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right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result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middle = arr.Count / 2;</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arr.Count; i++)</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 &lt; middle)</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left.Add(arr[i]);</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right.Add(arr[i]);</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left = MergeSort(left);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right = MergeSort(right);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result = Merge(left, right);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result;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Merge(</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left,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right)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result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while</w:t>
            </w:r>
            <w:r>
              <w:rPr>
                <w:rFonts w:ascii="Consolas" w:hAnsi="Consolas" w:cs="Consolas"/>
                <w:color w:val="000000"/>
                <w:sz w:val="19"/>
                <w:szCs w:val="19"/>
                <w:highlight w:val="white"/>
                <w:lang w:eastAsia="en-US"/>
              </w:rPr>
              <w:t xml:space="preserve"> (left.Count &gt; 0 || right.Count &gt; 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(left.Count &gt; 0 &amp;&amp; right.Count &gt; 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(left[0] &lt;= right[0])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result.Add(left[0]);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left.RemoveAt(0);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result.Add(right[0]);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right.RemoveAt(0);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(left.Count &gt; 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result.Add(left[0]);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left.RemoveAt(0);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(right.Count &gt; 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result.Add(right[0]);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right.RemoveAt(0);</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result;</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F4692" w:rsidRDefault="004F4692" w:rsidP="004F4692">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F4531" w:rsidRPr="00CF4531" w:rsidRDefault="004F4692" w:rsidP="004F4692">
            <w:pPr>
              <w:spacing w:after="120"/>
              <w:jc w:val="left"/>
              <w:rPr>
                <w:b/>
                <w:lang w:val="en-US"/>
              </w:rPr>
            </w:pPr>
            <w:r>
              <w:rPr>
                <w:rFonts w:ascii="Consolas" w:hAnsi="Consolas" w:cs="Consolas"/>
                <w:color w:val="000000"/>
                <w:sz w:val="19"/>
                <w:szCs w:val="19"/>
                <w:highlight w:val="white"/>
                <w:lang w:eastAsia="en-US"/>
              </w:rPr>
              <w:t>}</w:t>
            </w: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49281E" w:rsidRPr="0049281E" w:rsidRDefault="0049281E" w:rsidP="0049281E">
            <w:pPr>
              <w:spacing w:after="120"/>
              <w:jc w:val="left"/>
              <w:rPr>
                <w:rFonts w:ascii="Consolas" w:hAnsi="Consolas" w:cs="Consolas"/>
                <w:noProof/>
              </w:rPr>
            </w:pPr>
            <w:r w:rsidRPr="0049281E">
              <w:rPr>
                <w:rFonts w:ascii="Consolas" w:hAnsi="Consolas" w:cs="Consolas"/>
                <w:noProof/>
              </w:rPr>
              <w:t>5</w:t>
            </w:r>
          </w:p>
          <w:p w:rsidR="0049281E" w:rsidRPr="0049281E" w:rsidRDefault="0049281E" w:rsidP="0049281E">
            <w:pPr>
              <w:spacing w:after="120"/>
              <w:jc w:val="left"/>
              <w:rPr>
                <w:rFonts w:ascii="Consolas" w:hAnsi="Consolas" w:cs="Consolas"/>
                <w:noProof/>
              </w:rPr>
            </w:pPr>
            <w:r w:rsidRPr="0049281E">
              <w:rPr>
                <w:rFonts w:ascii="Consolas" w:hAnsi="Consolas" w:cs="Consolas"/>
                <w:noProof/>
              </w:rPr>
              <w:t>5</w:t>
            </w:r>
          </w:p>
          <w:p w:rsidR="0049281E" w:rsidRPr="0049281E" w:rsidRDefault="0049281E" w:rsidP="0049281E">
            <w:pPr>
              <w:spacing w:after="120"/>
              <w:jc w:val="left"/>
              <w:rPr>
                <w:rFonts w:ascii="Consolas" w:hAnsi="Consolas" w:cs="Consolas"/>
                <w:noProof/>
              </w:rPr>
            </w:pPr>
            <w:r w:rsidRPr="0049281E">
              <w:rPr>
                <w:rFonts w:ascii="Consolas" w:hAnsi="Consolas" w:cs="Consolas"/>
                <w:noProof/>
              </w:rPr>
              <w:t>4</w:t>
            </w:r>
          </w:p>
          <w:p w:rsidR="0049281E" w:rsidRPr="0049281E" w:rsidRDefault="0049281E" w:rsidP="0049281E">
            <w:pPr>
              <w:spacing w:after="120"/>
              <w:jc w:val="left"/>
              <w:rPr>
                <w:rFonts w:ascii="Consolas" w:hAnsi="Consolas" w:cs="Consolas"/>
                <w:noProof/>
              </w:rPr>
            </w:pPr>
            <w:r w:rsidRPr="0049281E">
              <w:rPr>
                <w:rFonts w:ascii="Consolas" w:hAnsi="Consolas" w:cs="Consolas"/>
                <w:noProof/>
              </w:rPr>
              <w:t>3</w:t>
            </w:r>
          </w:p>
          <w:p w:rsidR="0049281E" w:rsidRPr="0049281E" w:rsidRDefault="0049281E" w:rsidP="0049281E">
            <w:pPr>
              <w:spacing w:after="120"/>
              <w:jc w:val="left"/>
              <w:rPr>
                <w:rFonts w:ascii="Consolas" w:hAnsi="Consolas" w:cs="Consolas"/>
                <w:noProof/>
              </w:rPr>
            </w:pPr>
            <w:r w:rsidRPr="0049281E">
              <w:rPr>
                <w:rFonts w:ascii="Consolas" w:hAnsi="Consolas" w:cs="Consolas"/>
                <w:noProof/>
              </w:rPr>
              <w:t>2</w:t>
            </w:r>
          </w:p>
          <w:p w:rsidR="00D95228" w:rsidRPr="00F73CEF" w:rsidRDefault="0049281E" w:rsidP="0049281E">
            <w:pPr>
              <w:spacing w:after="120"/>
              <w:jc w:val="left"/>
              <w:rPr>
                <w:rFonts w:ascii="Consolas" w:hAnsi="Consolas" w:cs="Consolas"/>
                <w:noProof/>
              </w:rPr>
            </w:pPr>
            <w:r w:rsidRPr="0049281E">
              <w:rPr>
                <w:rFonts w:ascii="Consolas" w:hAnsi="Consolas" w:cs="Consolas"/>
                <w:noProof/>
              </w:rPr>
              <w:t>1</w:t>
            </w:r>
          </w:p>
        </w:tc>
        <w:tc>
          <w:tcPr>
            <w:tcW w:w="5386" w:type="dxa"/>
          </w:tcPr>
          <w:p w:rsidR="00D95228" w:rsidRPr="00F73CEF" w:rsidRDefault="0049281E" w:rsidP="003A6AEB">
            <w:pPr>
              <w:spacing w:after="120"/>
              <w:jc w:val="left"/>
              <w:rPr>
                <w:rFonts w:ascii="Consolas" w:hAnsi="Consolas" w:cs="Consolas"/>
                <w:noProof/>
              </w:rPr>
            </w:pPr>
            <w:r w:rsidRPr="0049281E">
              <w:rPr>
                <w:rFonts w:ascii="Consolas" w:hAnsi="Consolas" w:cs="Consolas"/>
                <w:noProof/>
              </w:rPr>
              <w:t>{ 1, 2, 3, 4, 5 }</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49281E" w:rsidRPr="0049281E" w:rsidRDefault="0049281E" w:rsidP="0049281E">
            <w:pPr>
              <w:spacing w:after="120"/>
              <w:jc w:val="left"/>
              <w:rPr>
                <w:rFonts w:ascii="Consolas" w:hAnsi="Consolas" w:cs="Consolas"/>
                <w:noProof/>
              </w:rPr>
            </w:pPr>
            <w:r w:rsidRPr="0049281E">
              <w:rPr>
                <w:rFonts w:ascii="Consolas" w:hAnsi="Consolas" w:cs="Consolas"/>
                <w:noProof/>
              </w:rPr>
              <w:t>3</w:t>
            </w:r>
          </w:p>
          <w:p w:rsidR="0049281E" w:rsidRPr="0049281E" w:rsidRDefault="0049281E" w:rsidP="0049281E">
            <w:pPr>
              <w:spacing w:after="120"/>
              <w:jc w:val="left"/>
              <w:rPr>
                <w:rFonts w:ascii="Consolas" w:hAnsi="Consolas" w:cs="Consolas"/>
                <w:noProof/>
              </w:rPr>
            </w:pPr>
            <w:r w:rsidRPr="0049281E">
              <w:rPr>
                <w:rFonts w:ascii="Consolas" w:hAnsi="Consolas" w:cs="Consolas"/>
                <w:noProof/>
              </w:rPr>
              <w:t>1</w:t>
            </w:r>
          </w:p>
          <w:p w:rsidR="0049281E" w:rsidRPr="0049281E" w:rsidRDefault="0049281E" w:rsidP="0049281E">
            <w:pPr>
              <w:spacing w:after="120"/>
              <w:jc w:val="left"/>
              <w:rPr>
                <w:rFonts w:ascii="Consolas" w:hAnsi="Consolas" w:cs="Consolas"/>
                <w:noProof/>
              </w:rPr>
            </w:pPr>
            <w:r w:rsidRPr="0049281E">
              <w:rPr>
                <w:rFonts w:ascii="Consolas" w:hAnsi="Consolas" w:cs="Consolas"/>
                <w:noProof/>
              </w:rPr>
              <w:t>3</w:t>
            </w:r>
          </w:p>
          <w:p w:rsidR="00D95228" w:rsidRPr="00F73CEF" w:rsidRDefault="0049281E" w:rsidP="0049281E">
            <w:pPr>
              <w:spacing w:after="120"/>
              <w:jc w:val="left"/>
              <w:rPr>
                <w:rFonts w:ascii="Consolas" w:hAnsi="Consolas" w:cs="Consolas"/>
                <w:noProof/>
              </w:rPr>
            </w:pPr>
            <w:r w:rsidRPr="0049281E">
              <w:rPr>
                <w:rFonts w:ascii="Consolas" w:hAnsi="Consolas" w:cs="Consolas"/>
                <w:noProof/>
              </w:rPr>
              <w:t>2</w:t>
            </w:r>
          </w:p>
        </w:tc>
        <w:tc>
          <w:tcPr>
            <w:tcW w:w="5386" w:type="dxa"/>
          </w:tcPr>
          <w:p w:rsidR="00D95228" w:rsidRPr="00F73CEF" w:rsidRDefault="0049281E" w:rsidP="003A6AEB">
            <w:pPr>
              <w:spacing w:after="120"/>
              <w:jc w:val="left"/>
              <w:rPr>
                <w:rFonts w:ascii="Consolas" w:hAnsi="Consolas" w:cs="Consolas"/>
                <w:noProof/>
              </w:rPr>
            </w:pPr>
            <w:r w:rsidRPr="0049281E">
              <w:rPr>
                <w:rFonts w:ascii="Consolas" w:hAnsi="Consolas" w:cs="Consolas"/>
                <w:noProof/>
              </w:rPr>
              <w:t>{ 1, 2, 3 }</w:t>
            </w:r>
          </w:p>
        </w:tc>
      </w:tr>
    </w:tbl>
    <w:p w:rsidR="00D95228" w:rsidRDefault="00D95228" w:rsidP="00D95228">
      <w:pPr>
        <w:rPr>
          <w:lang w:val="ru-RU"/>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C21B10" w:rsidRDefault="00D95228" w:rsidP="00D95228">
            <w:pPr>
              <w:pStyle w:val="ProblemTitle"/>
            </w:pPr>
            <w:r w:rsidRPr="00C21B10">
              <w:t xml:space="preserve">Задача </w:t>
            </w:r>
            <w:r>
              <w:t>7</w:t>
            </w:r>
            <w:r w:rsidRPr="00C21B10">
              <w:t>.</w:t>
            </w:r>
            <w:r w:rsidRPr="00D95228">
              <w:rPr>
                <w:lang w:val="ru-RU"/>
              </w:rPr>
              <w:t xml:space="preserve"> </w:t>
            </w:r>
            <w:r w:rsidR="00F40D02" w:rsidRPr="00F40D02">
              <w:rPr>
                <w:b w:val="0"/>
                <w:lang w:val="ru-RU"/>
              </w:rPr>
              <w:t>Пермутации</w:t>
            </w:r>
          </w:p>
        </w:tc>
      </w:tr>
      <w:tr w:rsidR="00D95228" w:rsidRPr="006B0528" w:rsidTr="003A6AEB">
        <w:tc>
          <w:tcPr>
            <w:tcW w:w="10773" w:type="dxa"/>
            <w:gridSpan w:val="2"/>
            <w:vAlign w:val="center"/>
          </w:tcPr>
          <w:p w:rsidR="00D95228" w:rsidRDefault="00D95228" w:rsidP="003A6AEB">
            <w:pPr>
              <w:spacing w:after="120"/>
              <w:jc w:val="left"/>
              <w:rPr>
                <w:b/>
              </w:rPr>
            </w:pPr>
            <w:r>
              <w:rPr>
                <w:b/>
              </w:rPr>
              <w:t>Условие</w:t>
            </w:r>
          </w:p>
          <w:p w:rsidR="00D95228" w:rsidRPr="00D95228" w:rsidRDefault="00D95228" w:rsidP="00D95228">
            <w:pPr>
              <w:shd w:val="clear" w:color="auto" w:fill="FFFFFF"/>
              <w:spacing w:before="0" w:line="270" w:lineRule="atLeast"/>
              <w:ind w:left="454" w:hanging="454"/>
              <w:rPr>
                <w:rFonts w:ascii="Trebuchet MS" w:eastAsia="Times New Roman" w:hAnsi="Trebuchet MS"/>
                <w:color w:val="000000"/>
                <w:szCs w:val="20"/>
                <w:lang w:val="ru-RU" w:eastAsia="ru-RU"/>
              </w:rPr>
            </w:pPr>
            <w:r w:rsidRPr="00D95228">
              <w:rPr>
                <w:rFonts w:ascii="Times New Roman" w:eastAsia="Times New Roman" w:hAnsi="Times New Roman"/>
                <w:color w:val="000000"/>
                <w:sz w:val="14"/>
                <w:szCs w:val="14"/>
                <w:lang w:eastAsia="ru-RU"/>
              </w:rPr>
              <w:t> </w:t>
            </w:r>
            <w:r w:rsidRPr="00D95228">
              <w:rPr>
                <w:rFonts w:eastAsia="Times New Roman"/>
                <w:color w:val="000000"/>
                <w:szCs w:val="20"/>
                <w:lang w:eastAsia="ru-RU"/>
              </w:rPr>
              <w:t>Напишете рекурсивна програма, която генерира и отпечатва пермута</w:t>
            </w:r>
            <w:r w:rsidRPr="00D95228">
              <w:rPr>
                <w:rFonts w:eastAsia="Times New Roman"/>
                <w:color w:val="000000"/>
                <w:szCs w:val="20"/>
                <w:lang w:eastAsia="ru-RU"/>
              </w:rPr>
              <w:softHyphen/>
              <w:t>циите на числата </w:t>
            </w:r>
            <w:r w:rsidRPr="00D95228">
              <w:rPr>
                <w:rFonts w:ascii="Courier New" w:eastAsia="Times New Roman" w:hAnsi="Courier New" w:cs="Courier New"/>
                <w:b/>
                <w:bCs/>
                <w:color w:val="000000"/>
                <w:szCs w:val="20"/>
                <w:lang w:val="ru-RU" w:eastAsia="ru-RU"/>
              </w:rPr>
              <w:t>1, 2, …, n</w:t>
            </w:r>
            <w:r w:rsidRPr="00D95228">
              <w:rPr>
                <w:rFonts w:eastAsia="Times New Roman"/>
                <w:color w:val="000000"/>
                <w:szCs w:val="20"/>
                <w:lang w:eastAsia="ru-RU"/>
              </w:rPr>
              <w:t>, за дадено цяло число </w:t>
            </w:r>
            <w:r w:rsidRPr="00D95228">
              <w:rPr>
                <w:rFonts w:ascii="Courier New" w:eastAsia="Times New Roman" w:hAnsi="Courier New" w:cs="Courier New"/>
                <w:b/>
                <w:bCs/>
                <w:color w:val="000000"/>
                <w:szCs w:val="20"/>
                <w:lang w:val="ru-RU" w:eastAsia="ru-RU"/>
              </w:rPr>
              <w:t>n</w:t>
            </w:r>
            <w:r w:rsidRPr="00D95228">
              <w:rPr>
                <w:rFonts w:eastAsia="Times New Roman"/>
                <w:color w:val="000000"/>
                <w:szCs w:val="20"/>
                <w:lang w:eastAsia="ru-RU"/>
              </w:rPr>
              <w:t>.</w:t>
            </w:r>
          </w:p>
          <w:p w:rsidR="00D95228" w:rsidRPr="00D95228" w:rsidRDefault="00D95228" w:rsidP="00D95228">
            <w:pPr>
              <w:shd w:val="clear" w:color="auto" w:fill="FFFFFF"/>
              <w:spacing w:before="0" w:line="270" w:lineRule="atLeast"/>
              <w:ind w:left="360"/>
              <w:rPr>
                <w:rFonts w:ascii="Trebuchet MS" w:eastAsia="Times New Roman" w:hAnsi="Trebuchet MS"/>
                <w:color w:val="000000"/>
                <w:szCs w:val="20"/>
                <w:lang w:val="ru-RU" w:eastAsia="ru-RU"/>
              </w:rPr>
            </w:pPr>
            <w:r w:rsidRPr="00D95228">
              <w:rPr>
                <w:rFonts w:eastAsia="Times New Roman"/>
                <w:color w:val="000000"/>
                <w:szCs w:val="20"/>
                <w:lang w:eastAsia="ru-RU"/>
              </w:rPr>
              <w:t>Примерен вход:</w:t>
            </w:r>
          </w:p>
          <w:tbl>
            <w:tblPr>
              <w:tblW w:w="7590" w:type="dxa"/>
              <w:tblInd w:w="468" w:type="dxa"/>
              <w:shd w:val="clear" w:color="auto" w:fill="FFFFFF"/>
              <w:tblCellMar>
                <w:left w:w="0" w:type="dxa"/>
                <w:right w:w="0" w:type="dxa"/>
              </w:tblCellMar>
              <w:tblLook w:val="04A0" w:firstRow="1" w:lastRow="0" w:firstColumn="1" w:lastColumn="0" w:noHBand="0" w:noVBand="1"/>
            </w:tblPr>
            <w:tblGrid>
              <w:gridCol w:w="7590"/>
            </w:tblGrid>
            <w:tr w:rsidR="00D95228" w:rsidRPr="00D95228" w:rsidTr="00D95228">
              <w:tc>
                <w:tcPr>
                  <w:tcW w:w="7590" w:type="dxa"/>
                  <w:tcBorders>
                    <w:top w:val="single" w:sz="8" w:space="0" w:color="auto"/>
                    <w:left w:val="single" w:sz="8" w:space="0" w:color="auto"/>
                    <w:bottom w:val="single" w:sz="8" w:space="0" w:color="auto"/>
                    <w:right w:val="single" w:sz="8" w:space="0" w:color="auto"/>
                  </w:tcBorders>
                  <w:shd w:val="clear" w:color="auto" w:fill="FFFFFF"/>
                  <w:tcMar>
                    <w:top w:w="113" w:type="dxa"/>
                    <w:left w:w="108" w:type="dxa"/>
                    <w:bottom w:w="113" w:type="dxa"/>
                    <w:right w:w="108" w:type="dxa"/>
                  </w:tcMar>
                  <w:hideMark/>
                </w:tcPr>
                <w:p w:rsidR="00D95228" w:rsidRPr="00D95228" w:rsidRDefault="00D95228" w:rsidP="00D95228">
                  <w:pPr>
                    <w:spacing w:before="0" w:line="270" w:lineRule="atLeast"/>
                    <w:rPr>
                      <w:rFonts w:ascii="Times New Roman" w:eastAsia="Times New Roman" w:hAnsi="Times New Roman"/>
                      <w:color w:val="000000"/>
                      <w:sz w:val="24"/>
                      <w:lang w:val="ru-RU" w:eastAsia="ru-RU"/>
                    </w:rPr>
                  </w:pPr>
                  <w:r w:rsidRPr="00D95228">
                    <w:rPr>
                      <w:rFonts w:ascii="Courier New" w:eastAsia="Times New Roman" w:hAnsi="Courier New" w:cs="Courier New"/>
                      <w:b/>
                      <w:bCs/>
                      <w:color w:val="000000"/>
                      <w:szCs w:val="20"/>
                      <w:lang w:val="ru-RU" w:eastAsia="ru-RU"/>
                    </w:rPr>
                    <w:t>n = 3</w:t>
                  </w:r>
                </w:p>
              </w:tc>
            </w:tr>
          </w:tbl>
          <w:p w:rsidR="00D95228" w:rsidRPr="00D95228" w:rsidRDefault="00D95228" w:rsidP="00D95228">
            <w:pPr>
              <w:shd w:val="clear" w:color="auto" w:fill="FFFFFF"/>
              <w:spacing w:before="0" w:line="270" w:lineRule="atLeast"/>
              <w:ind w:left="360"/>
              <w:rPr>
                <w:rFonts w:ascii="Trebuchet MS" w:eastAsia="Times New Roman" w:hAnsi="Trebuchet MS"/>
                <w:color w:val="000000"/>
                <w:szCs w:val="20"/>
                <w:lang w:val="ru-RU" w:eastAsia="ru-RU"/>
              </w:rPr>
            </w:pPr>
            <w:r w:rsidRPr="00D95228">
              <w:rPr>
                <w:rFonts w:eastAsia="Times New Roman"/>
                <w:color w:val="000000"/>
                <w:szCs w:val="20"/>
                <w:lang w:eastAsia="ru-RU"/>
              </w:rPr>
              <w:t>Примерен изход:</w:t>
            </w:r>
          </w:p>
          <w:tbl>
            <w:tblPr>
              <w:tblW w:w="7590" w:type="dxa"/>
              <w:tblInd w:w="468" w:type="dxa"/>
              <w:shd w:val="clear" w:color="auto" w:fill="FFFFFF"/>
              <w:tblCellMar>
                <w:left w:w="0" w:type="dxa"/>
                <w:right w:w="0" w:type="dxa"/>
              </w:tblCellMar>
              <w:tblLook w:val="04A0" w:firstRow="1" w:lastRow="0" w:firstColumn="1" w:lastColumn="0" w:noHBand="0" w:noVBand="1"/>
            </w:tblPr>
            <w:tblGrid>
              <w:gridCol w:w="7590"/>
            </w:tblGrid>
            <w:tr w:rsidR="00D95228" w:rsidRPr="00D95228" w:rsidTr="00D95228">
              <w:tc>
                <w:tcPr>
                  <w:tcW w:w="7590" w:type="dxa"/>
                  <w:tcBorders>
                    <w:top w:val="single" w:sz="8" w:space="0" w:color="auto"/>
                    <w:left w:val="single" w:sz="8" w:space="0" w:color="auto"/>
                    <w:bottom w:val="single" w:sz="8" w:space="0" w:color="auto"/>
                    <w:right w:val="single" w:sz="8" w:space="0" w:color="auto"/>
                  </w:tcBorders>
                  <w:shd w:val="clear" w:color="auto" w:fill="FFFFFF"/>
                  <w:tcMar>
                    <w:top w:w="113" w:type="dxa"/>
                    <w:left w:w="108" w:type="dxa"/>
                    <w:bottom w:w="113" w:type="dxa"/>
                    <w:right w:w="108" w:type="dxa"/>
                  </w:tcMar>
                  <w:hideMark/>
                </w:tcPr>
                <w:p w:rsidR="00D95228" w:rsidRPr="00D95228" w:rsidRDefault="00D95228" w:rsidP="00D95228">
                  <w:pPr>
                    <w:spacing w:before="0" w:line="270" w:lineRule="atLeast"/>
                    <w:rPr>
                      <w:rFonts w:ascii="Times New Roman" w:eastAsia="Times New Roman" w:hAnsi="Times New Roman"/>
                      <w:color w:val="000000"/>
                      <w:sz w:val="24"/>
                      <w:lang w:val="ru-RU" w:eastAsia="ru-RU"/>
                    </w:rPr>
                  </w:pPr>
                  <w:r w:rsidRPr="00D95228">
                    <w:rPr>
                      <w:rFonts w:ascii="Courier New" w:eastAsia="Times New Roman" w:hAnsi="Courier New" w:cs="Courier New"/>
                      <w:b/>
                      <w:bCs/>
                      <w:color w:val="000000"/>
                      <w:szCs w:val="20"/>
                      <w:lang w:val="ru-RU" w:eastAsia="ru-RU"/>
                    </w:rPr>
                    <w:t>(1,</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2,</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3), (1,</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3,</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2), (2,</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1,</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3), (2,</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3,</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1), (3,</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1,</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2), (3,</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2,</w:t>
                  </w:r>
                  <w:r w:rsidRPr="00D95228">
                    <w:rPr>
                      <w:rFonts w:eastAsia="Times New Roman"/>
                      <w:color w:val="000000"/>
                      <w:szCs w:val="20"/>
                      <w:lang w:val="ru-RU" w:eastAsia="ru-RU"/>
                    </w:rPr>
                    <w:t> </w:t>
                  </w:r>
                  <w:r w:rsidRPr="00D95228">
                    <w:rPr>
                      <w:rFonts w:ascii="Courier New" w:eastAsia="Times New Roman" w:hAnsi="Courier New" w:cs="Courier New"/>
                      <w:b/>
                      <w:bCs/>
                      <w:color w:val="000000"/>
                      <w:szCs w:val="20"/>
                      <w:lang w:val="ru-RU" w:eastAsia="ru-RU"/>
                    </w:rPr>
                    <w:t>1)</w:t>
                  </w:r>
                </w:p>
              </w:tc>
            </w:tr>
          </w:tbl>
          <w:p w:rsidR="00D95228" w:rsidRPr="006B0528" w:rsidRDefault="00D95228" w:rsidP="003A6AEB">
            <w:pPr>
              <w:spacing w:after="120"/>
            </w:pP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D95228" w:rsidRPr="000D3141" w:rsidRDefault="000D3141" w:rsidP="003A6AEB">
            <w:pPr>
              <w:spacing w:after="120"/>
            </w:pPr>
            <w:r>
              <w:t xml:space="preserve">Входът е на един ред. Въвежда се числото </w:t>
            </w:r>
            <w:r>
              <w:rPr>
                <w:lang w:val="en-US"/>
              </w:rPr>
              <w:t>n</w:t>
            </w:r>
            <w:r>
              <w:t>.</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6B0528" w:rsidRDefault="000D3141" w:rsidP="003A6AEB">
            <w:pPr>
              <w:spacing w:after="120"/>
            </w:pPr>
            <w:r>
              <w:t>Всяка пермутация е на нов ред. Числата в пермутацията се изписват едно след друго без празни символи.</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D95228" w:rsidRDefault="00D95228" w:rsidP="003A6AEB">
            <w:pPr>
              <w:spacing w:after="120"/>
              <w:rPr>
                <w:lang w:val="ru-RU"/>
              </w:rPr>
            </w:pPr>
          </w:p>
        </w:tc>
      </w:tr>
      <w:tr w:rsidR="00D95228" w:rsidRPr="004E6C36" w:rsidTr="003A6AEB">
        <w:tc>
          <w:tcPr>
            <w:tcW w:w="10773" w:type="dxa"/>
            <w:gridSpan w:val="2"/>
            <w:vAlign w:val="center"/>
          </w:tcPr>
          <w:p w:rsidR="00D95228" w:rsidRPr="00AE578E" w:rsidRDefault="00D95228" w:rsidP="003A6AEB">
            <w:pPr>
              <w:spacing w:after="120"/>
              <w:jc w:val="left"/>
              <w:rPr>
                <w:b/>
                <w:lang w:val="ru-RU"/>
              </w:rPr>
            </w:pPr>
            <w:r w:rsidRPr="004E6C36">
              <w:rPr>
                <w:b/>
              </w:rPr>
              <w:t>Решение (сорс код)</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Pr>
                <w:rFonts w:ascii="Consolas" w:hAnsi="Consolas" w:cs="Consolas"/>
                <w:color w:val="000000"/>
                <w:sz w:val="19"/>
                <w:szCs w:val="19"/>
                <w:highlight w:val="white"/>
                <w:lang w:eastAsia="en-US"/>
              </w:rPr>
              <w:t xml:space="preserve"> Permutations</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GenPermutations(</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arr,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index)</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(index == arr.Length)</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value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arr)</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.Write(value);</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index; i &lt; arr.Length; i++)</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temp = arr[i];</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arr[i] = arr[index];</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arr[index] = temp;</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GenPermutations(arr, index + 1);</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temp = arr[i];</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arr[i] = arr[index];</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arr[index] = temp;</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n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array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[n];</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array.Length; i++)</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array[i] = i + 1;</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GenPermutations(array, 0);</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0D3141" w:rsidRDefault="000D3141" w:rsidP="000D3141">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16F3E" w:rsidRDefault="000D3141" w:rsidP="000D3141">
            <w:pPr>
              <w:autoSpaceDE w:val="0"/>
              <w:autoSpaceDN w:val="0"/>
              <w:adjustRightInd w:val="0"/>
              <w:spacing w:before="0"/>
              <w:jc w:val="left"/>
              <w:rPr>
                <w:rFonts w:ascii="Consolas" w:hAnsi="Consolas" w:cs="Consolas"/>
                <w:sz w:val="19"/>
                <w:szCs w:val="19"/>
                <w:lang w:val="ru-RU" w:eastAsia="en-US"/>
              </w:rPr>
            </w:pPr>
            <w:r>
              <w:rPr>
                <w:rFonts w:ascii="Consolas" w:hAnsi="Consolas" w:cs="Consolas"/>
                <w:color w:val="000000"/>
                <w:sz w:val="19"/>
                <w:szCs w:val="19"/>
                <w:highlight w:val="white"/>
                <w:lang w:eastAsia="en-US"/>
              </w:rPr>
              <w:t>}</w:t>
            </w:r>
          </w:p>
          <w:p w:rsidR="000D3141" w:rsidRPr="000D3141" w:rsidRDefault="000D3141" w:rsidP="000D3141">
            <w:pPr>
              <w:autoSpaceDE w:val="0"/>
              <w:autoSpaceDN w:val="0"/>
              <w:adjustRightInd w:val="0"/>
              <w:spacing w:before="0"/>
              <w:jc w:val="left"/>
              <w:rPr>
                <w:rFonts w:ascii="Consolas" w:hAnsi="Consolas" w:cs="Consolas"/>
                <w:sz w:val="19"/>
                <w:szCs w:val="19"/>
                <w:lang w:val="ru-RU" w:eastAsia="en-US"/>
              </w:rPr>
            </w:pP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E56FBA" w:rsidRPr="00F73CEF" w:rsidRDefault="00E56FBA" w:rsidP="00E56FBA">
            <w:pPr>
              <w:spacing w:after="120"/>
              <w:jc w:val="left"/>
              <w:rPr>
                <w:rFonts w:ascii="Consolas" w:hAnsi="Consolas" w:cs="Consolas"/>
                <w:noProof/>
              </w:rPr>
            </w:pPr>
            <w:r w:rsidRPr="00E56FBA">
              <w:rPr>
                <w:rFonts w:ascii="Consolas" w:hAnsi="Consolas" w:cs="Consolas"/>
                <w:noProof/>
              </w:rPr>
              <w:t>3</w:t>
            </w:r>
          </w:p>
          <w:p w:rsidR="00D95228" w:rsidRPr="00F73CEF" w:rsidRDefault="00D95228" w:rsidP="00E56FBA">
            <w:pPr>
              <w:spacing w:after="120"/>
              <w:jc w:val="left"/>
              <w:rPr>
                <w:rFonts w:ascii="Consolas" w:hAnsi="Consolas" w:cs="Consolas"/>
                <w:noProof/>
              </w:rPr>
            </w:pPr>
          </w:p>
        </w:tc>
        <w:tc>
          <w:tcPr>
            <w:tcW w:w="5386" w:type="dxa"/>
          </w:tcPr>
          <w:p w:rsidR="00E56FBA" w:rsidRPr="00E56FBA" w:rsidRDefault="00E56FBA" w:rsidP="00E56FBA">
            <w:pPr>
              <w:spacing w:after="120"/>
              <w:jc w:val="left"/>
              <w:rPr>
                <w:rFonts w:ascii="Consolas" w:hAnsi="Consolas" w:cs="Consolas"/>
                <w:noProof/>
              </w:rPr>
            </w:pPr>
            <w:r w:rsidRPr="00E56FBA">
              <w:rPr>
                <w:rFonts w:ascii="Consolas" w:hAnsi="Consolas" w:cs="Consolas"/>
                <w:noProof/>
              </w:rPr>
              <w:t>123</w:t>
            </w:r>
          </w:p>
          <w:p w:rsidR="00E56FBA" w:rsidRPr="00E56FBA" w:rsidRDefault="00E56FBA" w:rsidP="00E56FBA">
            <w:pPr>
              <w:spacing w:after="120"/>
              <w:jc w:val="left"/>
              <w:rPr>
                <w:rFonts w:ascii="Consolas" w:hAnsi="Consolas" w:cs="Consolas"/>
                <w:noProof/>
              </w:rPr>
            </w:pPr>
            <w:r w:rsidRPr="00E56FBA">
              <w:rPr>
                <w:rFonts w:ascii="Consolas" w:hAnsi="Consolas" w:cs="Consolas"/>
                <w:noProof/>
              </w:rPr>
              <w:t>132</w:t>
            </w:r>
          </w:p>
          <w:p w:rsidR="00E56FBA" w:rsidRPr="00E56FBA" w:rsidRDefault="00E56FBA" w:rsidP="00E56FBA">
            <w:pPr>
              <w:spacing w:after="120"/>
              <w:jc w:val="left"/>
              <w:rPr>
                <w:rFonts w:ascii="Consolas" w:hAnsi="Consolas" w:cs="Consolas"/>
                <w:noProof/>
              </w:rPr>
            </w:pPr>
            <w:r w:rsidRPr="00E56FBA">
              <w:rPr>
                <w:rFonts w:ascii="Consolas" w:hAnsi="Consolas" w:cs="Consolas"/>
                <w:noProof/>
              </w:rPr>
              <w:t>213</w:t>
            </w:r>
          </w:p>
          <w:p w:rsidR="00E56FBA" w:rsidRPr="00E56FBA" w:rsidRDefault="00E56FBA" w:rsidP="00E56FBA">
            <w:pPr>
              <w:spacing w:after="120"/>
              <w:jc w:val="left"/>
              <w:rPr>
                <w:rFonts w:ascii="Consolas" w:hAnsi="Consolas" w:cs="Consolas"/>
                <w:noProof/>
              </w:rPr>
            </w:pPr>
            <w:r w:rsidRPr="00E56FBA">
              <w:rPr>
                <w:rFonts w:ascii="Consolas" w:hAnsi="Consolas" w:cs="Consolas"/>
                <w:noProof/>
              </w:rPr>
              <w:t>231</w:t>
            </w:r>
          </w:p>
          <w:p w:rsidR="00E56FBA" w:rsidRPr="00E56FBA" w:rsidRDefault="00E56FBA" w:rsidP="00E56FBA">
            <w:pPr>
              <w:spacing w:after="120"/>
              <w:jc w:val="left"/>
              <w:rPr>
                <w:rFonts w:ascii="Consolas" w:hAnsi="Consolas" w:cs="Consolas"/>
                <w:noProof/>
              </w:rPr>
            </w:pPr>
            <w:r w:rsidRPr="00E56FBA">
              <w:rPr>
                <w:rFonts w:ascii="Consolas" w:hAnsi="Consolas" w:cs="Consolas"/>
                <w:noProof/>
              </w:rPr>
              <w:t>321</w:t>
            </w:r>
          </w:p>
          <w:p w:rsidR="00D95228" w:rsidRPr="00F73CEF" w:rsidRDefault="00E56FBA" w:rsidP="00E56FBA">
            <w:pPr>
              <w:spacing w:after="120"/>
              <w:jc w:val="left"/>
              <w:rPr>
                <w:rFonts w:ascii="Consolas" w:hAnsi="Consolas" w:cs="Consolas"/>
                <w:noProof/>
              </w:rPr>
            </w:pPr>
            <w:r w:rsidRPr="00E56FBA">
              <w:rPr>
                <w:rFonts w:ascii="Consolas" w:hAnsi="Consolas" w:cs="Consolas"/>
                <w:noProof/>
              </w:rPr>
              <w:t>312</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D95228" w:rsidRPr="00F73CEF" w:rsidRDefault="00E56FBA" w:rsidP="00E56FBA">
            <w:pPr>
              <w:spacing w:after="120"/>
              <w:jc w:val="left"/>
              <w:rPr>
                <w:rFonts w:ascii="Consolas" w:hAnsi="Consolas" w:cs="Consolas"/>
                <w:noProof/>
              </w:rPr>
            </w:pPr>
            <w:r w:rsidRPr="00E56FBA">
              <w:rPr>
                <w:rFonts w:ascii="Consolas" w:hAnsi="Consolas" w:cs="Consolas"/>
                <w:noProof/>
              </w:rPr>
              <w:t>2</w:t>
            </w:r>
          </w:p>
        </w:tc>
        <w:tc>
          <w:tcPr>
            <w:tcW w:w="5386" w:type="dxa"/>
          </w:tcPr>
          <w:p w:rsidR="00E56FBA" w:rsidRPr="00E56FBA" w:rsidRDefault="00E56FBA" w:rsidP="00E56FBA">
            <w:pPr>
              <w:spacing w:after="120"/>
              <w:jc w:val="left"/>
              <w:rPr>
                <w:rFonts w:ascii="Consolas" w:hAnsi="Consolas" w:cs="Consolas"/>
                <w:noProof/>
              </w:rPr>
            </w:pPr>
            <w:r w:rsidRPr="00E56FBA">
              <w:rPr>
                <w:rFonts w:ascii="Consolas" w:hAnsi="Consolas" w:cs="Consolas"/>
                <w:noProof/>
              </w:rPr>
              <w:t>12</w:t>
            </w:r>
          </w:p>
          <w:p w:rsidR="00D95228" w:rsidRPr="00F73CEF" w:rsidRDefault="00E56FBA" w:rsidP="00E56FBA">
            <w:pPr>
              <w:spacing w:after="120"/>
              <w:jc w:val="left"/>
              <w:rPr>
                <w:rFonts w:ascii="Consolas" w:hAnsi="Consolas" w:cs="Consolas"/>
                <w:noProof/>
              </w:rPr>
            </w:pPr>
            <w:r w:rsidRPr="00E56FBA">
              <w:rPr>
                <w:rFonts w:ascii="Consolas" w:hAnsi="Consolas" w:cs="Consolas"/>
                <w:noProof/>
              </w:rPr>
              <w:t>21</w:t>
            </w:r>
          </w:p>
        </w:tc>
      </w:tr>
    </w:tbl>
    <w:p w:rsidR="00D95228" w:rsidRDefault="00D95228" w:rsidP="00D95228">
      <w:pPr>
        <w:rPr>
          <w:lang w:val="ru-RU"/>
        </w:rPr>
      </w:pPr>
    </w:p>
    <w:p w:rsidR="00D95228" w:rsidRDefault="00D95228" w:rsidP="00D95228">
      <w:pPr>
        <w:rPr>
          <w:lang w:val="ru-RU"/>
        </w:rPr>
      </w:pPr>
    </w:p>
    <w:p w:rsidR="00D95228" w:rsidRPr="00F40D02" w:rsidRDefault="00D95228" w:rsidP="00D95228"/>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F40D02" w:rsidRDefault="00D95228" w:rsidP="00D95228">
            <w:pPr>
              <w:pStyle w:val="ProblemTitle"/>
              <w:rPr>
                <w:lang w:val="ru-RU"/>
              </w:rPr>
            </w:pPr>
            <w:r w:rsidRPr="00C21B10">
              <w:lastRenderedPageBreak/>
              <w:t xml:space="preserve">Задача </w:t>
            </w:r>
            <w:r>
              <w:t>8</w:t>
            </w:r>
            <w:r w:rsidRPr="00C21B10">
              <w:t>.</w:t>
            </w:r>
            <w:r w:rsidRPr="00D95228">
              <w:rPr>
                <w:lang w:val="ru-RU"/>
              </w:rPr>
              <w:t xml:space="preserve"> </w:t>
            </w:r>
            <w:r w:rsidR="00F40D02" w:rsidRPr="00F40D02">
              <w:rPr>
                <w:b w:val="0"/>
              </w:rPr>
              <w:t xml:space="preserve">Подмножества от числа със сума </w:t>
            </w:r>
            <w:r w:rsidR="00F40D02" w:rsidRPr="00F40D02">
              <w:rPr>
                <w:b w:val="0"/>
                <w:lang w:val="en-US"/>
              </w:rPr>
              <w:t>N</w:t>
            </w:r>
          </w:p>
        </w:tc>
      </w:tr>
      <w:tr w:rsidR="00D95228" w:rsidRPr="006B0528" w:rsidTr="003A6AEB">
        <w:tc>
          <w:tcPr>
            <w:tcW w:w="10773" w:type="dxa"/>
            <w:gridSpan w:val="2"/>
            <w:vAlign w:val="center"/>
          </w:tcPr>
          <w:p w:rsidR="00D95228" w:rsidRDefault="00D95228" w:rsidP="003A6AEB">
            <w:pPr>
              <w:spacing w:after="120"/>
              <w:jc w:val="left"/>
              <w:rPr>
                <w:b/>
              </w:rPr>
            </w:pPr>
            <w:r>
              <w:rPr>
                <w:b/>
              </w:rPr>
              <w:t>Условие</w:t>
            </w:r>
          </w:p>
          <w:p w:rsidR="00D95228" w:rsidRPr="006B0528" w:rsidRDefault="00D95228" w:rsidP="003A6AEB">
            <w:pPr>
              <w:spacing w:after="120"/>
            </w:pPr>
            <w:r>
              <w:rPr>
                <w:color w:val="000000"/>
                <w:szCs w:val="20"/>
                <w:shd w:val="clear" w:color="auto" w:fill="FFFFFF"/>
              </w:rPr>
              <w:t>Даден е масив с цели числа и число N. Напишете рекурсивна прог</w:t>
            </w:r>
            <w:r>
              <w:rPr>
                <w:color w:val="000000"/>
                <w:szCs w:val="20"/>
                <w:shd w:val="clear" w:color="auto" w:fill="FFFFFF"/>
              </w:rPr>
              <w:softHyphen/>
              <w:t>рама, която намира всички подмножества от числа от масива, които имат сума</w:t>
            </w:r>
            <w:r>
              <w:rPr>
                <w:rStyle w:val="apple-converted-space"/>
                <w:color w:val="000000"/>
                <w:szCs w:val="20"/>
                <w:shd w:val="clear" w:color="auto" w:fill="FFFFFF"/>
              </w:rPr>
              <w:t> </w:t>
            </w:r>
            <w:r>
              <w:rPr>
                <w:rStyle w:val="Strong"/>
                <w:rFonts w:ascii="Courier New" w:hAnsi="Courier New" w:cs="Courier New"/>
                <w:color w:val="000000"/>
                <w:szCs w:val="20"/>
                <w:shd w:val="clear" w:color="auto" w:fill="FFFFFF"/>
              </w:rPr>
              <w:t>N</w:t>
            </w:r>
            <w:r>
              <w:rPr>
                <w:color w:val="000000"/>
                <w:szCs w:val="20"/>
                <w:shd w:val="clear" w:color="auto" w:fill="FFFFFF"/>
              </w:rPr>
              <w:t>. Например ако имаме масива</w:t>
            </w:r>
            <w:r>
              <w:rPr>
                <w:rStyle w:val="apple-converted-space"/>
                <w:color w:val="000000"/>
                <w:szCs w:val="20"/>
                <w:shd w:val="clear" w:color="auto" w:fill="FFFFFF"/>
              </w:rPr>
              <w:t> </w:t>
            </w:r>
            <w:r>
              <w:rPr>
                <w:rStyle w:val="Strong"/>
                <w:rFonts w:ascii="Courier New" w:hAnsi="Courier New" w:cs="Courier New"/>
                <w:color w:val="000000"/>
                <w:szCs w:val="20"/>
                <w:shd w:val="clear" w:color="auto" w:fill="FFFFFF"/>
              </w:rPr>
              <w:t>{2, 3, 1, -1}</w:t>
            </w:r>
            <w:r>
              <w:rPr>
                <w:rStyle w:val="apple-converted-space"/>
                <w:color w:val="000000"/>
                <w:szCs w:val="20"/>
                <w:shd w:val="clear" w:color="auto" w:fill="FFFFFF"/>
              </w:rPr>
              <w:t> </w:t>
            </w:r>
            <w:r>
              <w:rPr>
                <w:color w:val="000000"/>
                <w:szCs w:val="20"/>
                <w:shd w:val="clear" w:color="auto" w:fill="FFFFFF"/>
              </w:rPr>
              <w:t>и</w:t>
            </w:r>
            <w:r>
              <w:rPr>
                <w:rStyle w:val="apple-converted-space"/>
                <w:color w:val="000000"/>
                <w:szCs w:val="20"/>
                <w:shd w:val="clear" w:color="auto" w:fill="FFFFFF"/>
              </w:rPr>
              <w:t> </w:t>
            </w:r>
            <w:r>
              <w:rPr>
                <w:rStyle w:val="Strong"/>
                <w:rFonts w:ascii="Courier New" w:hAnsi="Courier New" w:cs="Courier New"/>
                <w:color w:val="000000"/>
                <w:szCs w:val="20"/>
                <w:shd w:val="clear" w:color="auto" w:fill="FFFFFF"/>
              </w:rPr>
              <w:t>N=4</w:t>
            </w:r>
            <w:r>
              <w:rPr>
                <w:color w:val="000000"/>
                <w:szCs w:val="20"/>
                <w:shd w:val="clear" w:color="auto" w:fill="FFFFFF"/>
              </w:rPr>
              <w:t>, можем да получим</w:t>
            </w:r>
            <w:r>
              <w:rPr>
                <w:rStyle w:val="apple-converted-space"/>
                <w:color w:val="000000"/>
                <w:szCs w:val="20"/>
                <w:shd w:val="clear" w:color="auto" w:fill="FFFFFF"/>
              </w:rPr>
              <w:t> </w:t>
            </w:r>
            <w:r>
              <w:rPr>
                <w:rStyle w:val="Strong"/>
                <w:rFonts w:ascii="Courier New" w:hAnsi="Courier New" w:cs="Courier New"/>
                <w:color w:val="000000"/>
                <w:szCs w:val="20"/>
                <w:shd w:val="clear" w:color="auto" w:fill="FFFFFF"/>
              </w:rPr>
              <w:t>N=4</w:t>
            </w:r>
            <w:r>
              <w:rPr>
                <w:rStyle w:val="apple-converted-space"/>
                <w:color w:val="000000"/>
                <w:szCs w:val="20"/>
                <w:shd w:val="clear" w:color="auto" w:fill="FFFFFF"/>
              </w:rPr>
              <w:t> </w:t>
            </w:r>
            <w:r>
              <w:rPr>
                <w:color w:val="000000"/>
                <w:szCs w:val="20"/>
                <w:shd w:val="clear" w:color="auto" w:fill="FFFFFF"/>
              </w:rPr>
              <w:t>като сума по следните два начина:</w:t>
            </w:r>
            <w:r>
              <w:rPr>
                <w:rStyle w:val="apple-converted-space"/>
                <w:color w:val="000000"/>
                <w:szCs w:val="20"/>
                <w:shd w:val="clear" w:color="auto" w:fill="FFFFFF"/>
              </w:rPr>
              <w:t> </w:t>
            </w:r>
            <w:r>
              <w:rPr>
                <w:rStyle w:val="Strong"/>
                <w:rFonts w:ascii="Courier New" w:hAnsi="Courier New" w:cs="Courier New"/>
                <w:color w:val="000000"/>
                <w:szCs w:val="20"/>
                <w:shd w:val="clear" w:color="auto" w:fill="FFFFFF"/>
              </w:rPr>
              <w:t>4=2+3-1; 4=3+1</w:t>
            </w:r>
            <w:r>
              <w:rPr>
                <w:color w:val="000000"/>
                <w:szCs w:val="20"/>
                <w:shd w:val="clear" w:color="auto" w:fill="FFFFFF"/>
              </w:rPr>
              <w:t>.</w:t>
            </w: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D95228" w:rsidRPr="00E25616" w:rsidRDefault="00E25616" w:rsidP="003A6AEB">
            <w:pPr>
              <w:spacing w:after="120"/>
            </w:pPr>
            <w:r>
              <w:t xml:space="preserve">На първия ред се въвежда броя на елементи в масива </w:t>
            </w:r>
            <w:r>
              <w:rPr>
                <w:lang w:val="en-US"/>
              </w:rPr>
              <w:t>n</w:t>
            </w:r>
            <w:r>
              <w:t xml:space="preserve">. На следващите </w:t>
            </w:r>
            <w:r>
              <w:rPr>
                <w:lang w:val="en-US"/>
              </w:rPr>
              <w:t>n</w:t>
            </w:r>
            <w:r>
              <w:t xml:space="preserve"> реда се въвеждат елементите му. На последния ред на входа се въвежда сумата, която искаме да получим.</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6B0528" w:rsidRDefault="00E25616" w:rsidP="003A6AEB">
            <w:pPr>
              <w:spacing w:after="120"/>
            </w:pPr>
            <w:r>
              <w:t>Всички подмножества с дадената сума се изписват оградени от къдрави скоби и с празни символи между числата в подмножеството. Всяко подмножество е на нов ред.</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015AE7" w:rsidRDefault="00015AE7" w:rsidP="003A6AEB">
            <w:pPr>
              <w:spacing w:after="120"/>
            </w:pPr>
            <w:r>
              <w:rPr>
                <w:lang w:val="ru-RU"/>
              </w:rPr>
              <w:t xml:space="preserve">Трябва да се търсят всички възможни комбинации, така че сумата да е равна на </w:t>
            </w:r>
            <w:r>
              <w:rPr>
                <w:lang w:val="en-US"/>
              </w:rPr>
              <w:t>N</w:t>
            </w:r>
            <w:r>
              <w:rPr>
                <w:lang w:val="ru-RU"/>
              </w:rPr>
              <w:t>. Задачата няма ефективно решение,  особено при по-голямо число и повече добре подбрани числа в масива.</w:t>
            </w:r>
          </w:p>
        </w:tc>
      </w:tr>
      <w:tr w:rsidR="00D95228" w:rsidRPr="004E6C36" w:rsidTr="003A6AEB">
        <w:tc>
          <w:tcPr>
            <w:tcW w:w="10773" w:type="dxa"/>
            <w:gridSpan w:val="2"/>
            <w:vAlign w:val="center"/>
          </w:tcPr>
          <w:p w:rsidR="00D95228" w:rsidRPr="00AE578E" w:rsidRDefault="00D95228" w:rsidP="003A6AEB">
            <w:pPr>
              <w:spacing w:after="120"/>
              <w:jc w:val="left"/>
              <w:rPr>
                <w:b/>
                <w:lang w:val="ru-RU"/>
              </w:rPr>
            </w:pPr>
            <w:r w:rsidRPr="004E6C36">
              <w:rPr>
                <w:b/>
              </w:rPr>
              <w:t>Решение (сорс код)</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Pr>
                <w:rFonts w:ascii="Consolas" w:hAnsi="Consolas" w:cs="Consolas"/>
                <w:color w:val="000000"/>
                <w:sz w:val="19"/>
                <w:szCs w:val="19"/>
                <w:highlight w:val="white"/>
                <w:lang w:eastAsia="en-US"/>
              </w:rPr>
              <w:t xml:space="preserve"> Recursion_Task8</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k;</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arraySize;</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used;</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combo;</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combinations;</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sum;</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numbers;</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ProcessInput();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arraySize = numbers.Length;</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used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[arraySize];</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combinations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1; i &lt;= numbers.Length; i++)</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k = i;</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combo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[k];</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GenerateCombo(0);</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finalList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finalList = RemoveDuplicates(combinations);</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comb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finalList)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Print(comb);</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ProcessInput()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arraySize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numbers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[arraySize];</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arraySize; i++)</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numbers[i]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sum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RemoveDuplicates(</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inputList)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finalList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current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inputList)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(!Contains(finalList, current))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finalList.Add(current);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finalList;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Contains(</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list,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comparedValue)</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listValue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list)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(listValue.SequenceEqual(comparedValue))</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true</w:t>
            </w:r>
            <w:r>
              <w:rPr>
                <w:rFonts w:ascii="Consolas" w:hAnsi="Consolas" w:cs="Consolas"/>
                <w:color w:val="000000"/>
                <w:sz w:val="19"/>
                <w:szCs w:val="19"/>
                <w:highlight w:val="white"/>
                <w:lang w:eastAsia="en-US"/>
              </w:rPr>
              <w: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false</w:t>
            </w:r>
            <w:r>
              <w:rPr>
                <w:rFonts w:ascii="Consolas" w:hAnsi="Consolas" w:cs="Consolas"/>
                <w:color w:val="000000"/>
                <w:sz w:val="19"/>
                <w:szCs w:val="19"/>
                <w:highlight w:val="white"/>
                <w:lang w:eastAsia="en-US"/>
              </w:rPr>
              <w: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GenerateCombo(</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startIndex)</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(startIndex &gt;= k)</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(combo.Sum() == sum)</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tmpArr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[k];</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Array</w:t>
            </w:r>
            <w:r>
              <w:rPr>
                <w:rFonts w:ascii="Consolas" w:hAnsi="Consolas" w:cs="Consolas"/>
                <w:color w:val="000000"/>
                <w:sz w:val="19"/>
                <w:szCs w:val="19"/>
                <w:highlight w:val="white"/>
                <w:lang w:eastAsia="en-US"/>
              </w:rPr>
              <w:t>.Copy(combo, tmpArr, k);</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Array</w:t>
            </w:r>
            <w:r>
              <w:rPr>
                <w:rFonts w:ascii="Consolas" w:hAnsi="Consolas" w:cs="Consolas"/>
                <w:color w:val="000000"/>
                <w:sz w:val="19"/>
                <w:szCs w:val="19"/>
                <w:highlight w:val="white"/>
                <w:lang w:eastAsia="en-US"/>
              </w:rPr>
              <w:t>.Sort(tmpArr);</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combinations.Add(tmpArr);</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arraySize; i++)</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(used[i] == 0)</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used[i] = 1;</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combo[startIndex] = numbers[i];</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GenerateCombo(startIndex + 1);</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used[i] = 0;</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arr)</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arr.Length; i++)</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w:t>
            </w:r>
            <w:r>
              <w:rPr>
                <w:rFonts w:ascii="Consolas" w:hAnsi="Consolas" w:cs="Consolas"/>
                <w:color w:val="800000"/>
                <w:sz w:val="19"/>
                <w:szCs w:val="19"/>
                <w:highlight w:val="white"/>
                <w:lang w:eastAsia="en-US"/>
              </w:rPr>
              <w:t>" {0}"</w:t>
            </w:r>
            <w:r>
              <w:rPr>
                <w:rFonts w:ascii="Consolas" w:hAnsi="Consolas" w:cs="Consolas"/>
                <w:color w:val="000000"/>
                <w:sz w:val="19"/>
                <w:szCs w:val="19"/>
                <w:highlight w:val="white"/>
                <w:lang w:eastAsia="en-US"/>
              </w:rPr>
              <w:t>, arr[i]);</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800000"/>
                <w:sz w:val="19"/>
                <w:szCs w:val="19"/>
                <w:highlight w:val="white"/>
                <w:lang w:eastAsia="en-US"/>
              </w:rPr>
              <w:t>" }"</w:t>
            </w:r>
            <w:r>
              <w:rPr>
                <w:rFonts w:ascii="Consolas" w:hAnsi="Consolas" w:cs="Consolas"/>
                <w:color w:val="000000"/>
                <w:sz w:val="19"/>
                <w:szCs w:val="19"/>
                <w:highlight w:val="white"/>
                <w:lang w:eastAsia="en-US"/>
              </w:rPr>
              <w:t>);</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25616" w:rsidRDefault="00E25616" w:rsidP="00E2561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16F3E" w:rsidRPr="00E16F3E" w:rsidRDefault="00E25616" w:rsidP="00E25616">
            <w:pPr>
              <w:spacing w:after="120"/>
              <w:jc w:val="left"/>
              <w:rPr>
                <w:b/>
                <w:lang w:val="en-US"/>
              </w:rPr>
            </w:pPr>
            <w:r>
              <w:rPr>
                <w:rFonts w:ascii="Consolas" w:hAnsi="Consolas" w:cs="Consolas"/>
                <w:color w:val="000000"/>
                <w:sz w:val="19"/>
                <w:szCs w:val="19"/>
                <w:highlight w:val="white"/>
                <w:lang w:eastAsia="en-US"/>
              </w:rPr>
              <w:t>}</w:t>
            </w: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E25616">
        <w:trPr>
          <w:trHeight w:val="568"/>
        </w:trPr>
        <w:tc>
          <w:tcPr>
            <w:tcW w:w="5387" w:type="dxa"/>
            <w:vAlign w:val="center"/>
          </w:tcPr>
          <w:p w:rsidR="00D95228" w:rsidRDefault="00D95228" w:rsidP="003A6AEB">
            <w:pPr>
              <w:spacing w:after="120"/>
              <w:jc w:val="left"/>
              <w:rPr>
                <w:b/>
              </w:rPr>
            </w:pPr>
            <w:r>
              <w:rPr>
                <w:b/>
              </w:rPr>
              <w:t>Вход</w:t>
            </w:r>
          </w:p>
          <w:p w:rsidR="00E25616" w:rsidRPr="00E25616" w:rsidRDefault="00E25616" w:rsidP="00E25616">
            <w:pPr>
              <w:spacing w:after="120"/>
              <w:jc w:val="left"/>
            </w:pPr>
          </w:p>
        </w:tc>
        <w:tc>
          <w:tcPr>
            <w:tcW w:w="5386" w:type="dxa"/>
            <w:vAlign w:val="center"/>
          </w:tcPr>
          <w:p w:rsidR="00D95228" w:rsidRDefault="00D95228" w:rsidP="003A6AEB">
            <w:pPr>
              <w:spacing w:after="120"/>
              <w:jc w:val="left"/>
              <w:rPr>
                <w:b/>
              </w:rPr>
            </w:pPr>
            <w:r>
              <w:rPr>
                <w:b/>
              </w:rPr>
              <w:t>Изход</w:t>
            </w:r>
          </w:p>
          <w:p w:rsidR="00E25616" w:rsidRPr="00E25616" w:rsidRDefault="00E25616" w:rsidP="00E25616">
            <w:pPr>
              <w:spacing w:after="120"/>
              <w:jc w:val="left"/>
            </w:pPr>
          </w:p>
        </w:tc>
      </w:tr>
      <w:tr w:rsidR="00D95228" w:rsidRPr="00F73CEF" w:rsidTr="003A6AEB">
        <w:tc>
          <w:tcPr>
            <w:tcW w:w="5387" w:type="dxa"/>
          </w:tcPr>
          <w:p w:rsidR="00E25616" w:rsidRDefault="00E25616" w:rsidP="00E25616">
            <w:pPr>
              <w:spacing w:after="120"/>
              <w:jc w:val="left"/>
            </w:pPr>
            <w:r>
              <w:t>4</w:t>
            </w:r>
          </w:p>
          <w:p w:rsidR="00E25616" w:rsidRDefault="00E25616" w:rsidP="00E25616">
            <w:pPr>
              <w:spacing w:after="120"/>
              <w:jc w:val="left"/>
            </w:pPr>
            <w:r>
              <w:t>2</w:t>
            </w:r>
          </w:p>
          <w:p w:rsidR="00E25616" w:rsidRDefault="00E25616" w:rsidP="00E25616">
            <w:pPr>
              <w:spacing w:after="120"/>
              <w:jc w:val="left"/>
            </w:pPr>
            <w:r>
              <w:t>3</w:t>
            </w:r>
          </w:p>
          <w:p w:rsidR="00E25616" w:rsidRDefault="00E25616" w:rsidP="00E25616">
            <w:pPr>
              <w:spacing w:after="120"/>
              <w:jc w:val="left"/>
            </w:pPr>
            <w:r>
              <w:t>1</w:t>
            </w:r>
          </w:p>
          <w:p w:rsidR="00E25616" w:rsidRDefault="00E25616" w:rsidP="00E25616">
            <w:pPr>
              <w:spacing w:after="120"/>
              <w:jc w:val="left"/>
            </w:pPr>
            <w:r>
              <w:t>-1</w:t>
            </w:r>
          </w:p>
          <w:p w:rsidR="00D95228" w:rsidRPr="00F73CEF" w:rsidRDefault="00E25616" w:rsidP="00E25616">
            <w:pPr>
              <w:spacing w:after="120"/>
              <w:jc w:val="left"/>
              <w:rPr>
                <w:rFonts w:ascii="Consolas" w:hAnsi="Consolas" w:cs="Consolas"/>
                <w:noProof/>
              </w:rPr>
            </w:pPr>
            <w:r>
              <w:t>4</w:t>
            </w:r>
          </w:p>
        </w:tc>
        <w:tc>
          <w:tcPr>
            <w:tcW w:w="5386" w:type="dxa"/>
          </w:tcPr>
          <w:p w:rsidR="00E25616" w:rsidRDefault="00E25616" w:rsidP="00E25616">
            <w:pPr>
              <w:spacing w:after="120"/>
              <w:jc w:val="left"/>
            </w:pPr>
            <w:r>
              <w:t>{ 1 3 }</w:t>
            </w:r>
          </w:p>
          <w:p w:rsidR="00D95228" w:rsidRPr="00F73CEF" w:rsidRDefault="00E25616" w:rsidP="00E25616">
            <w:pPr>
              <w:spacing w:after="120"/>
              <w:jc w:val="left"/>
              <w:rPr>
                <w:rFonts w:ascii="Consolas" w:hAnsi="Consolas" w:cs="Consolas"/>
                <w:noProof/>
              </w:rPr>
            </w:pPr>
            <w:r>
              <w:t>{ -1 2 3 }</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E25616" w:rsidRPr="00E25616" w:rsidRDefault="00E25616" w:rsidP="00E25616">
            <w:pPr>
              <w:spacing w:after="120"/>
              <w:jc w:val="left"/>
              <w:rPr>
                <w:rFonts w:ascii="Consolas" w:hAnsi="Consolas" w:cs="Consolas"/>
                <w:noProof/>
              </w:rPr>
            </w:pPr>
            <w:r w:rsidRPr="00E25616">
              <w:rPr>
                <w:rFonts w:ascii="Consolas" w:hAnsi="Consolas" w:cs="Consolas"/>
                <w:noProof/>
              </w:rPr>
              <w:t>5</w:t>
            </w:r>
          </w:p>
          <w:p w:rsidR="00E25616" w:rsidRPr="00E25616" w:rsidRDefault="00E25616" w:rsidP="00E25616">
            <w:pPr>
              <w:spacing w:after="120"/>
              <w:jc w:val="left"/>
              <w:rPr>
                <w:rFonts w:ascii="Consolas" w:hAnsi="Consolas" w:cs="Consolas"/>
                <w:noProof/>
              </w:rPr>
            </w:pPr>
            <w:r w:rsidRPr="00E25616">
              <w:rPr>
                <w:rFonts w:ascii="Consolas" w:hAnsi="Consolas" w:cs="Consolas"/>
                <w:noProof/>
              </w:rPr>
              <w:t>1</w:t>
            </w:r>
          </w:p>
          <w:p w:rsidR="00E25616" w:rsidRPr="00E25616" w:rsidRDefault="00E25616" w:rsidP="00E25616">
            <w:pPr>
              <w:spacing w:after="120"/>
              <w:jc w:val="left"/>
              <w:rPr>
                <w:rFonts w:ascii="Consolas" w:hAnsi="Consolas" w:cs="Consolas"/>
                <w:noProof/>
              </w:rPr>
            </w:pPr>
            <w:r w:rsidRPr="00E25616">
              <w:rPr>
                <w:rFonts w:ascii="Consolas" w:hAnsi="Consolas" w:cs="Consolas"/>
                <w:noProof/>
              </w:rPr>
              <w:t>2</w:t>
            </w:r>
          </w:p>
          <w:p w:rsidR="00E25616" w:rsidRPr="00E25616" w:rsidRDefault="00E25616" w:rsidP="00E25616">
            <w:pPr>
              <w:spacing w:after="120"/>
              <w:jc w:val="left"/>
              <w:rPr>
                <w:rFonts w:ascii="Consolas" w:hAnsi="Consolas" w:cs="Consolas"/>
                <w:noProof/>
              </w:rPr>
            </w:pPr>
            <w:r w:rsidRPr="00E25616">
              <w:rPr>
                <w:rFonts w:ascii="Consolas" w:hAnsi="Consolas" w:cs="Consolas"/>
                <w:noProof/>
              </w:rPr>
              <w:t>3</w:t>
            </w:r>
          </w:p>
          <w:p w:rsidR="00E25616" w:rsidRPr="00E25616" w:rsidRDefault="00E25616" w:rsidP="00E25616">
            <w:pPr>
              <w:spacing w:after="120"/>
              <w:jc w:val="left"/>
              <w:rPr>
                <w:rFonts w:ascii="Consolas" w:hAnsi="Consolas" w:cs="Consolas"/>
                <w:noProof/>
              </w:rPr>
            </w:pPr>
            <w:r w:rsidRPr="00E25616">
              <w:rPr>
                <w:rFonts w:ascii="Consolas" w:hAnsi="Consolas" w:cs="Consolas"/>
                <w:noProof/>
              </w:rPr>
              <w:t>4</w:t>
            </w:r>
          </w:p>
          <w:p w:rsidR="00E25616" w:rsidRPr="00E25616" w:rsidRDefault="00E25616" w:rsidP="00E25616">
            <w:pPr>
              <w:spacing w:after="120"/>
              <w:jc w:val="left"/>
              <w:rPr>
                <w:rFonts w:ascii="Consolas" w:hAnsi="Consolas" w:cs="Consolas"/>
                <w:noProof/>
              </w:rPr>
            </w:pPr>
            <w:r w:rsidRPr="00E25616">
              <w:rPr>
                <w:rFonts w:ascii="Consolas" w:hAnsi="Consolas" w:cs="Consolas"/>
                <w:noProof/>
              </w:rPr>
              <w:t>5</w:t>
            </w:r>
          </w:p>
          <w:p w:rsidR="00D95228" w:rsidRPr="00F73CEF" w:rsidRDefault="00E25616" w:rsidP="00E25616">
            <w:pPr>
              <w:spacing w:after="120"/>
              <w:jc w:val="left"/>
              <w:rPr>
                <w:rFonts w:ascii="Consolas" w:hAnsi="Consolas" w:cs="Consolas"/>
                <w:noProof/>
              </w:rPr>
            </w:pPr>
            <w:r w:rsidRPr="00E25616">
              <w:rPr>
                <w:rFonts w:ascii="Consolas" w:hAnsi="Consolas" w:cs="Consolas"/>
                <w:noProof/>
              </w:rPr>
              <w:t>6</w:t>
            </w:r>
          </w:p>
        </w:tc>
        <w:tc>
          <w:tcPr>
            <w:tcW w:w="5386" w:type="dxa"/>
          </w:tcPr>
          <w:p w:rsidR="00E25616" w:rsidRPr="00E25616" w:rsidRDefault="00E25616" w:rsidP="00E25616">
            <w:pPr>
              <w:spacing w:after="120"/>
              <w:jc w:val="left"/>
              <w:rPr>
                <w:rFonts w:ascii="Consolas" w:hAnsi="Consolas" w:cs="Consolas"/>
                <w:noProof/>
              </w:rPr>
            </w:pPr>
            <w:r w:rsidRPr="00E25616">
              <w:rPr>
                <w:rFonts w:ascii="Consolas" w:hAnsi="Consolas" w:cs="Consolas"/>
                <w:noProof/>
              </w:rPr>
              <w:t>{ 1 5 }</w:t>
            </w:r>
          </w:p>
          <w:p w:rsidR="00E25616" w:rsidRPr="00E25616" w:rsidRDefault="00E25616" w:rsidP="00E25616">
            <w:pPr>
              <w:spacing w:after="120"/>
              <w:jc w:val="left"/>
              <w:rPr>
                <w:rFonts w:ascii="Consolas" w:hAnsi="Consolas" w:cs="Consolas"/>
                <w:noProof/>
              </w:rPr>
            </w:pPr>
            <w:r w:rsidRPr="00E25616">
              <w:rPr>
                <w:rFonts w:ascii="Consolas" w:hAnsi="Consolas" w:cs="Consolas"/>
                <w:noProof/>
              </w:rPr>
              <w:t>{ 2 4 }</w:t>
            </w:r>
          </w:p>
          <w:p w:rsidR="00D95228" w:rsidRPr="00F73CEF" w:rsidRDefault="00E25616" w:rsidP="00E25616">
            <w:pPr>
              <w:spacing w:after="120"/>
              <w:jc w:val="left"/>
              <w:rPr>
                <w:rFonts w:ascii="Consolas" w:hAnsi="Consolas" w:cs="Consolas"/>
                <w:noProof/>
              </w:rPr>
            </w:pPr>
            <w:r w:rsidRPr="00E25616">
              <w:rPr>
                <w:rFonts w:ascii="Consolas" w:hAnsi="Consolas" w:cs="Consolas"/>
                <w:noProof/>
              </w:rPr>
              <w:t>{ 1 2 3 }</w:t>
            </w:r>
          </w:p>
        </w:tc>
      </w:tr>
    </w:tbl>
    <w:p w:rsidR="00D95228" w:rsidRDefault="00D95228" w:rsidP="00D95228">
      <w:pPr>
        <w:rPr>
          <w:lang w:val="ru-RU"/>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F40D02" w:rsidRDefault="00D95228" w:rsidP="00D95228">
            <w:pPr>
              <w:pStyle w:val="ProblemTitle"/>
              <w:rPr>
                <w:b w:val="0"/>
                <w:lang w:val="ru-RU"/>
              </w:rPr>
            </w:pPr>
            <w:r w:rsidRPr="00C21B10">
              <w:t xml:space="preserve">Задача </w:t>
            </w:r>
            <w:r>
              <w:t>9</w:t>
            </w:r>
            <w:r w:rsidRPr="00C21B10">
              <w:t>.</w:t>
            </w:r>
            <w:r w:rsidRPr="00D95228">
              <w:rPr>
                <w:lang w:val="ru-RU"/>
              </w:rPr>
              <w:t xml:space="preserve"> </w:t>
            </w:r>
            <w:r w:rsidR="00F40D02" w:rsidRPr="00F40D02">
              <w:rPr>
                <w:b w:val="0"/>
                <w:lang w:val="ru-RU"/>
              </w:rPr>
              <w:t xml:space="preserve">Числа, чиято сума е </w:t>
            </w:r>
            <w:r w:rsidR="00F40D02" w:rsidRPr="00F40D02">
              <w:rPr>
                <w:b w:val="0"/>
                <w:lang w:val="en-US"/>
              </w:rPr>
              <w:t>N</w:t>
            </w:r>
          </w:p>
        </w:tc>
      </w:tr>
      <w:tr w:rsidR="00D95228" w:rsidRPr="006B0528" w:rsidTr="003A6AEB">
        <w:tc>
          <w:tcPr>
            <w:tcW w:w="10773" w:type="dxa"/>
            <w:gridSpan w:val="2"/>
            <w:vAlign w:val="center"/>
          </w:tcPr>
          <w:p w:rsidR="00D95228" w:rsidRDefault="00D95228" w:rsidP="003A6AEB">
            <w:pPr>
              <w:spacing w:after="120"/>
              <w:jc w:val="left"/>
              <w:rPr>
                <w:b/>
              </w:rPr>
            </w:pPr>
            <w:r>
              <w:rPr>
                <w:b/>
              </w:rPr>
              <w:t>Условие</w:t>
            </w:r>
          </w:p>
          <w:p w:rsidR="00D95228" w:rsidRPr="006B0528" w:rsidRDefault="00D95228" w:rsidP="00F40D02">
            <w:pPr>
              <w:spacing w:after="120"/>
            </w:pPr>
            <w:r>
              <w:rPr>
                <w:color w:val="000000"/>
                <w:szCs w:val="20"/>
                <w:shd w:val="clear" w:color="auto" w:fill="FFFFFF"/>
              </w:rPr>
              <w:t>Даден е масив с цели</w:t>
            </w:r>
            <w:r>
              <w:rPr>
                <w:rStyle w:val="apple-converted-space"/>
                <w:color w:val="000000"/>
                <w:szCs w:val="20"/>
                <w:shd w:val="clear" w:color="auto" w:fill="FFFFFF"/>
              </w:rPr>
              <w:t> </w:t>
            </w:r>
            <w:r>
              <w:rPr>
                <w:b/>
                <w:bCs/>
                <w:color w:val="000000"/>
                <w:szCs w:val="20"/>
                <w:shd w:val="clear" w:color="auto" w:fill="FFFFFF"/>
              </w:rPr>
              <w:t>положителни</w:t>
            </w:r>
            <w:r>
              <w:rPr>
                <w:rStyle w:val="apple-converted-space"/>
                <w:color w:val="000000"/>
                <w:szCs w:val="20"/>
                <w:shd w:val="clear" w:color="auto" w:fill="FFFFFF"/>
              </w:rPr>
              <w:t> </w:t>
            </w:r>
            <w:r>
              <w:rPr>
                <w:color w:val="000000"/>
                <w:szCs w:val="20"/>
                <w:shd w:val="clear" w:color="auto" w:fill="FFFFFF"/>
              </w:rPr>
              <w:t>числа. Напишете програма, която проверява дали в масива съществуват едно или повече числа, чиято сума е</w:t>
            </w:r>
            <w:r>
              <w:rPr>
                <w:rStyle w:val="apple-converted-space"/>
                <w:color w:val="000000"/>
                <w:szCs w:val="20"/>
                <w:shd w:val="clear" w:color="auto" w:fill="FFFFFF"/>
              </w:rPr>
              <w:t> </w:t>
            </w:r>
            <w:r>
              <w:rPr>
                <w:rStyle w:val="Strong"/>
                <w:rFonts w:ascii="Courier New" w:hAnsi="Courier New" w:cs="Courier New"/>
                <w:color w:val="000000"/>
                <w:szCs w:val="20"/>
                <w:shd w:val="clear" w:color="auto" w:fill="FFFFFF"/>
              </w:rPr>
              <w:t>N</w:t>
            </w:r>
            <w:r>
              <w:rPr>
                <w:color w:val="000000"/>
                <w:szCs w:val="20"/>
                <w:shd w:val="clear" w:color="auto" w:fill="FFFFFF"/>
              </w:rPr>
              <w:t xml:space="preserve">. </w:t>
            </w: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D95228" w:rsidRPr="008E0588" w:rsidRDefault="008E0588" w:rsidP="003A6AEB">
            <w:pPr>
              <w:spacing w:after="120"/>
            </w:pPr>
            <w:r>
              <w:t xml:space="preserve">На първия ред е числото </w:t>
            </w:r>
            <w:r>
              <w:rPr>
                <w:lang w:val="en-US"/>
              </w:rPr>
              <w:t>N</w:t>
            </w:r>
            <w:r>
              <w:t xml:space="preserve"> – тоест сумата от числа в масива. На втория ред е масива като между всеки две числа има празен символ.</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AE578E" w:rsidRDefault="00D4429C" w:rsidP="00D4429C">
            <w:pPr>
              <w:spacing w:after="120"/>
              <w:rPr>
                <w:lang w:val="ru-RU"/>
              </w:rPr>
            </w:pPr>
            <w:r>
              <w:t xml:space="preserve">Ако няма такова подмножество от числа чиято сума да е равна на </w:t>
            </w:r>
            <w:r>
              <w:rPr>
                <w:lang w:val="en-US"/>
              </w:rPr>
              <w:t>N</w:t>
            </w:r>
            <w:r>
              <w:t>, то изхода е думата „</w:t>
            </w:r>
            <w:r>
              <w:rPr>
                <w:lang w:val="en-US"/>
              </w:rPr>
              <w:t>No</w:t>
            </w:r>
            <w:r w:rsidRPr="00AE578E">
              <w:rPr>
                <w:lang w:val="ru-RU"/>
              </w:rPr>
              <w:t>”.</w:t>
            </w:r>
            <w:r>
              <w:t xml:space="preserve"> В противен случай се извеждат числата, чиято сума е </w:t>
            </w:r>
            <w:r>
              <w:rPr>
                <w:lang w:val="en-US"/>
              </w:rPr>
              <w:t>N</w:t>
            </w:r>
            <w:r>
              <w:t>, като след всяко има празен символ.</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D95228" w:rsidRDefault="00D95228" w:rsidP="003A6AEB">
            <w:pPr>
              <w:spacing w:after="120"/>
              <w:rPr>
                <w:lang w:val="ru-RU"/>
              </w:rPr>
            </w:pPr>
          </w:p>
        </w:tc>
      </w:tr>
      <w:tr w:rsidR="00D95228" w:rsidRPr="004E6C36" w:rsidTr="003A6AEB">
        <w:tc>
          <w:tcPr>
            <w:tcW w:w="10773" w:type="dxa"/>
            <w:gridSpan w:val="2"/>
            <w:vAlign w:val="center"/>
          </w:tcPr>
          <w:p w:rsidR="00D95228" w:rsidRPr="004E6C36" w:rsidRDefault="00D95228" w:rsidP="003A6AEB">
            <w:pPr>
              <w:spacing w:after="120"/>
              <w:jc w:val="left"/>
              <w:rPr>
                <w:b/>
              </w:rPr>
            </w:pPr>
            <w:r w:rsidRPr="004E6C36">
              <w:rPr>
                <w:b/>
              </w:rPr>
              <w:t>Решение (сорс код)</w:t>
            </w:r>
          </w:p>
        </w:tc>
      </w:tr>
      <w:tr w:rsidR="00D95228" w:rsidRPr="00F11B6C" w:rsidTr="003A6AEB">
        <w:tc>
          <w:tcPr>
            <w:tcW w:w="10773" w:type="dxa"/>
            <w:gridSpan w:val="2"/>
            <w:tcMar>
              <w:top w:w="113" w:type="dxa"/>
              <w:bottom w:w="113" w:type="dxa"/>
            </w:tcMar>
            <w:vAlign w:val="center"/>
          </w:tcPr>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sidR="00015AE7">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eastAsia="en-US"/>
              </w:rPr>
              <w:t>FindSubsetSumInArray</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sumToFind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inputArray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 xml:space="preserve">[] splitters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 xml:space="preserve">[] { </w:t>
            </w:r>
            <w:r>
              <w:rPr>
                <w:rFonts w:ascii="Consolas" w:hAnsi="Consolas" w:cs="Consolas"/>
                <w:color w:val="800000"/>
                <w:sz w:val="19"/>
                <w:szCs w:val="19"/>
                <w:highlight w:val="white"/>
                <w:lang w:eastAsia="en-US"/>
              </w:rPr>
              <w:t>' '</w:t>
            </w:r>
            <w:r>
              <w:rPr>
                <w:rFonts w:ascii="Consolas" w:hAnsi="Consolas" w:cs="Consolas"/>
                <w:color w:val="000000"/>
                <w:sz w:val="19"/>
                <w:szCs w:val="19"/>
                <w:highlight w:val="white"/>
                <w:lang w:eastAsia="en-US"/>
              </w:rPr>
              <w:t xml:space="preserve">,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inputArraySplited = inputArray.Split(splitters, </w:t>
            </w:r>
            <w:r>
              <w:rPr>
                <w:rFonts w:ascii="Consolas" w:hAnsi="Consolas" w:cs="Consolas"/>
                <w:color w:val="2B91AF"/>
                <w:sz w:val="19"/>
                <w:szCs w:val="19"/>
                <w:highlight w:val="white"/>
                <w:lang w:eastAsia="en-US"/>
              </w:rPr>
              <w:t>StringSplitOptions</w:t>
            </w:r>
            <w:r>
              <w:rPr>
                <w:rFonts w:ascii="Consolas" w:hAnsi="Consolas" w:cs="Consolas"/>
                <w:color w:val="000000"/>
                <w:sz w:val="19"/>
                <w:szCs w:val="19"/>
                <w:highlight w:val="white"/>
                <w:lang w:eastAsia="en-US"/>
              </w:rPr>
              <w:t>.RemoveEmptyEntries);</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numbersArray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[inputArraySplited.Length];</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inputArraySplited.Length; i++)</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numbersArray[i]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.Parse(inputArraySplited[i]);</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subsetCombinations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w:t>
            </w:r>
            <w:r>
              <w:rPr>
                <w:rFonts w:ascii="Consolas" w:hAnsi="Consolas" w:cs="Consolas"/>
                <w:color w:val="2B91AF"/>
                <w:sz w:val="19"/>
                <w:szCs w:val="19"/>
                <w:highlight w:val="white"/>
                <w:lang w:eastAsia="en-US"/>
              </w:rPr>
              <w:t>Math</w:t>
            </w:r>
            <w:r>
              <w:rPr>
                <w:rFonts w:ascii="Consolas" w:hAnsi="Consolas" w:cs="Consolas"/>
                <w:color w:val="000000"/>
                <w:sz w:val="19"/>
                <w:szCs w:val="19"/>
                <w:highlight w:val="white"/>
                <w:lang w:eastAsia="en-US"/>
              </w:rPr>
              <w:t>.Pow(2, numbersArray.Length);</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currentSum = 0;</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isSubsetIsFound = </w:t>
            </w:r>
            <w:r>
              <w:rPr>
                <w:rFonts w:ascii="Consolas" w:hAnsi="Consolas" w:cs="Consolas"/>
                <w:color w:val="0000FF"/>
                <w:sz w:val="19"/>
                <w:szCs w:val="19"/>
                <w:highlight w:val="white"/>
                <w:lang w:eastAsia="en-US"/>
              </w:rPr>
              <w:t>false</w:t>
            </w:r>
            <w:r>
              <w:rPr>
                <w:rFonts w:ascii="Consolas" w:hAnsi="Consolas" w:cs="Consolas"/>
                <w:color w:val="000000"/>
                <w:sz w:val="19"/>
                <w:szCs w:val="19"/>
                <w:highlight w:val="white"/>
                <w:lang w:eastAsia="en-US"/>
              </w:rPr>
              <w:t>;</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elementsInCurrentSubSet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//position is zero-indexed</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currentCombination = 0; currentCombination &lt; subsetCombinations; currentCombination++)</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currentSum = 0;</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currentPosition = 0; currentPosition &lt; numbersArray.Length; currentPosition++)</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currentSum += (numbersArray[currentPosition] * FindDigitOnPosition(currentCombination, currentPosition));</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elementsInCurrentSubSet.Add(numbersArray[currentPosition] * FindDigitOnPosition(currentCombination, currentPosition));</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(currentSum == sumToFind)</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isSubsetIsFound = </w:t>
            </w:r>
            <w:r>
              <w:rPr>
                <w:rFonts w:ascii="Consolas" w:hAnsi="Consolas" w:cs="Consolas"/>
                <w:color w:val="0000FF"/>
                <w:sz w:val="19"/>
                <w:szCs w:val="19"/>
                <w:highlight w:val="white"/>
                <w:lang w:eastAsia="en-US"/>
              </w:rPr>
              <w:t>true</w:t>
            </w:r>
            <w:r>
              <w:rPr>
                <w:rFonts w:ascii="Consolas" w:hAnsi="Consolas" w:cs="Consolas"/>
                <w:color w:val="000000"/>
                <w:sz w:val="19"/>
                <w:szCs w:val="19"/>
                <w:highlight w:val="white"/>
                <w:lang w:eastAsia="en-US"/>
              </w:rPr>
              <w:t>;</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//Print subset that has equal sum to searched sum</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PrintSubset(sumToFind, elementsInCurrentSubSet);</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break</w:t>
            </w:r>
            <w:r>
              <w:rPr>
                <w:rFonts w:ascii="Consolas" w:hAnsi="Consolas" w:cs="Consolas"/>
                <w:color w:val="000000"/>
                <w:sz w:val="19"/>
                <w:szCs w:val="19"/>
                <w:highlight w:val="white"/>
                <w:lang w:eastAsia="en-US"/>
              </w:rPr>
              <w:t>;</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elementsInCurrentSubSet.Clear();</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(!isSubsetIsFound)</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800000"/>
                <w:sz w:val="19"/>
                <w:szCs w:val="19"/>
                <w:highlight w:val="white"/>
                <w:lang w:eastAsia="en-US"/>
              </w:rPr>
              <w:t>"No"</w:t>
            </w:r>
            <w:r>
              <w:rPr>
                <w:rFonts w:ascii="Consolas" w:hAnsi="Consolas" w:cs="Consolas"/>
                <w:color w:val="000000"/>
                <w:sz w:val="19"/>
                <w:szCs w:val="19"/>
                <w:highlight w:val="white"/>
                <w:lang w:eastAsia="en-US"/>
              </w:rPr>
              <w:t>);</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PrintSubset(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sumToFind,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elementsInCurrentSubSet)</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elementsInCurrentSubSet.RemoveAll(item =&gt; item == 0);</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 0; i &lt; elementsInCurrentSubSet.Count; i++)</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w:t>
            </w:r>
            <w:r>
              <w:rPr>
                <w:rFonts w:ascii="Consolas" w:hAnsi="Consolas" w:cs="Consolas"/>
                <w:color w:val="800000"/>
                <w:sz w:val="19"/>
                <w:szCs w:val="19"/>
                <w:highlight w:val="white"/>
                <w:lang w:eastAsia="en-US"/>
              </w:rPr>
              <w:t>"{0} "</w:t>
            </w:r>
            <w:r>
              <w:rPr>
                <w:rFonts w:ascii="Consolas" w:hAnsi="Consolas" w:cs="Consolas"/>
                <w:color w:val="000000"/>
                <w:sz w:val="19"/>
                <w:szCs w:val="19"/>
                <w:highlight w:val="white"/>
                <w:lang w:eastAsia="en-US"/>
              </w:rPr>
              <w:t>, elementsInCurrentSubSet[i]);</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FindDigitOnPosition(</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number,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position)</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mask = 1;</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mask &lt;&lt;= position;</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mask &amp;= number;</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(mask != 0)</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1;</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0;</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4429C" w:rsidRDefault="00D4429C" w:rsidP="00D4429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lastRenderedPageBreak/>
              <w:t>Тестове</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D4429C" w:rsidRPr="00D4429C" w:rsidRDefault="00D4429C" w:rsidP="00D4429C">
            <w:pPr>
              <w:spacing w:after="120"/>
              <w:jc w:val="left"/>
              <w:rPr>
                <w:rFonts w:ascii="Consolas" w:hAnsi="Consolas" w:cs="Consolas"/>
                <w:noProof/>
              </w:rPr>
            </w:pPr>
            <w:r w:rsidRPr="00D4429C">
              <w:rPr>
                <w:rFonts w:ascii="Consolas" w:hAnsi="Consolas" w:cs="Consolas"/>
                <w:noProof/>
              </w:rPr>
              <w:t>14</w:t>
            </w:r>
          </w:p>
          <w:p w:rsidR="00D95228" w:rsidRPr="00D4429C" w:rsidRDefault="00D4429C" w:rsidP="00D4429C">
            <w:pPr>
              <w:spacing w:after="120"/>
              <w:jc w:val="left"/>
              <w:rPr>
                <w:rFonts w:ascii="Consolas" w:hAnsi="Consolas" w:cs="Consolas"/>
                <w:noProof/>
                <w:lang w:val="en-US"/>
              </w:rPr>
            </w:pPr>
            <w:r w:rsidRPr="00D4429C">
              <w:rPr>
                <w:rFonts w:ascii="Consolas" w:hAnsi="Consolas" w:cs="Consolas"/>
                <w:noProof/>
              </w:rPr>
              <w:t>-1 1 -2 -4 4 5 -2 6</w:t>
            </w:r>
          </w:p>
        </w:tc>
        <w:tc>
          <w:tcPr>
            <w:tcW w:w="5386" w:type="dxa"/>
          </w:tcPr>
          <w:p w:rsidR="00D95228" w:rsidRPr="00F73CEF" w:rsidRDefault="00D4429C" w:rsidP="003A6AEB">
            <w:pPr>
              <w:spacing w:after="120"/>
              <w:jc w:val="left"/>
              <w:rPr>
                <w:rFonts w:ascii="Consolas" w:hAnsi="Consolas" w:cs="Consolas"/>
                <w:noProof/>
              </w:rPr>
            </w:pPr>
            <w:r w:rsidRPr="00D4429C">
              <w:rPr>
                <w:rFonts w:ascii="Consolas" w:hAnsi="Consolas" w:cs="Consolas"/>
                <w:noProof/>
              </w:rPr>
              <w:t>-1 4 5 6</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D4429C" w:rsidRPr="00D4429C" w:rsidRDefault="00D4429C" w:rsidP="00D4429C">
            <w:pPr>
              <w:spacing w:after="120"/>
              <w:jc w:val="left"/>
              <w:rPr>
                <w:rFonts w:ascii="Consolas" w:hAnsi="Consolas" w:cs="Consolas"/>
                <w:noProof/>
              </w:rPr>
            </w:pPr>
            <w:r w:rsidRPr="00D4429C">
              <w:rPr>
                <w:rFonts w:ascii="Consolas" w:hAnsi="Consolas" w:cs="Consolas"/>
                <w:noProof/>
              </w:rPr>
              <w:t>6</w:t>
            </w:r>
          </w:p>
          <w:p w:rsidR="00D95228" w:rsidRPr="00D4429C" w:rsidRDefault="00D4429C" w:rsidP="00D4429C">
            <w:pPr>
              <w:spacing w:after="120"/>
              <w:jc w:val="left"/>
              <w:rPr>
                <w:rFonts w:ascii="Consolas" w:hAnsi="Consolas" w:cs="Consolas"/>
                <w:noProof/>
                <w:lang w:val="en-US"/>
              </w:rPr>
            </w:pPr>
            <w:r w:rsidRPr="00D4429C">
              <w:rPr>
                <w:rFonts w:ascii="Consolas" w:hAnsi="Consolas" w:cs="Consolas"/>
                <w:noProof/>
              </w:rPr>
              <w:t>1 5 2 3 4 5 -3</w:t>
            </w:r>
          </w:p>
        </w:tc>
        <w:tc>
          <w:tcPr>
            <w:tcW w:w="5386" w:type="dxa"/>
          </w:tcPr>
          <w:p w:rsidR="00D95228" w:rsidRPr="00F73CEF" w:rsidRDefault="00D4429C" w:rsidP="003A6AEB">
            <w:pPr>
              <w:spacing w:after="120"/>
              <w:jc w:val="left"/>
              <w:rPr>
                <w:rFonts w:ascii="Consolas" w:hAnsi="Consolas" w:cs="Consolas"/>
                <w:noProof/>
              </w:rPr>
            </w:pPr>
            <w:r w:rsidRPr="00D4429C">
              <w:rPr>
                <w:rFonts w:ascii="Consolas" w:hAnsi="Consolas" w:cs="Consolas"/>
                <w:noProof/>
              </w:rPr>
              <w:t>1 5</w:t>
            </w:r>
          </w:p>
        </w:tc>
      </w:tr>
    </w:tbl>
    <w:p w:rsidR="00D95228" w:rsidRDefault="00D95228" w:rsidP="00D95228">
      <w:pPr>
        <w:rPr>
          <w:lang w:val="ru-RU"/>
        </w:rPr>
      </w:pPr>
    </w:p>
    <w:p w:rsidR="00D95228" w:rsidRDefault="00D95228" w:rsidP="00D95228">
      <w:pPr>
        <w:rPr>
          <w:lang w:val="ru-RU"/>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C21B10" w:rsidRDefault="00D95228" w:rsidP="00D95228">
            <w:pPr>
              <w:pStyle w:val="ProblemTitle"/>
            </w:pPr>
            <w:r w:rsidRPr="00C21B10">
              <w:t xml:space="preserve">Задача </w:t>
            </w:r>
            <w:r>
              <w:t>10</w:t>
            </w:r>
            <w:r w:rsidRPr="00C21B10">
              <w:t>.</w:t>
            </w:r>
            <w:r w:rsidRPr="00D95228">
              <w:rPr>
                <w:lang w:val="ru-RU"/>
              </w:rPr>
              <w:t xml:space="preserve"> </w:t>
            </w:r>
            <w:r w:rsidR="00F40D02" w:rsidRPr="00F40D02">
              <w:rPr>
                <w:b w:val="0"/>
                <w:lang w:val="ru-RU"/>
              </w:rPr>
              <w:t>Всички пътища между две клетки</w:t>
            </w:r>
          </w:p>
        </w:tc>
      </w:tr>
      <w:tr w:rsidR="00D95228" w:rsidRPr="006B0528" w:rsidTr="003A6AEB">
        <w:tc>
          <w:tcPr>
            <w:tcW w:w="10773" w:type="dxa"/>
            <w:gridSpan w:val="2"/>
            <w:vAlign w:val="center"/>
          </w:tcPr>
          <w:p w:rsidR="00D95228" w:rsidRDefault="00D95228" w:rsidP="003A6AEB">
            <w:pPr>
              <w:spacing w:after="120"/>
              <w:jc w:val="left"/>
              <w:rPr>
                <w:b/>
              </w:rPr>
            </w:pPr>
            <w:r>
              <w:rPr>
                <w:b/>
              </w:rPr>
              <w:t>Условие</w:t>
            </w:r>
          </w:p>
          <w:p w:rsidR="00D95228" w:rsidRPr="006B0528" w:rsidRDefault="00D95228" w:rsidP="003A6AEB">
            <w:pPr>
              <w:spacing w:after="120"/>
            </w:pPr>
            <w:r>
              <w:rPr>
                <w:color w:val="000000"/>
                <w:szCs w:val="20"/>
                <w:shd w:val="clear" w:color="auto" w:fill="FFFFFF"/>
              </w:rPr>
              <w:t>Дадена е матрица с проходими и непроходими клетки. Напишете рекурсивна програма, която намира всички пътища между две клетки в матрицата.</w:t>
            </w: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D95228" w:rsidRDefault="00217547" w:rsidP="003A6AEB">
            <w:pPr>
              <w:spacing w:after="120"/>
            </w:pPr>
            <w:r>
              <w:t>На първия ред на входа се прочитат две числа</w:t>
            </w:r>
            <w:r w:rsidR="00F85100">
              <w:t xml:space="preserve"> с един празен символ между тях</w:t>
            </w:r>
            <w:r>
              <w:t xml:space="preserve"> – броя редове </w:t>
            </w:r>
            <w:r>
              <w:rPr>
                <w:lang w:val="en-US"/>
              </w:rPr>
              <w:t>n</w:t>
            </w:r>
            <w:r w:rsidRPr="00AE578E">
              <w:rPr>
                <w:lang w:val="ru-RU"/>
              </w:rPr>
              <w:t xml:space="preserve"> </w:t>
            </w:r>
            <w:r>
              <w:t xml:space="preserve">и броя колони </w:t>
            </w:r>
            <w:r>
              <w:rPr>
                <w:lang w:val="en-US"/>
              </w:rPr>
              <w:t>m</w:t>
            </w:r>
            <w:r>
              <w:t xml:space="preserve"> на матрицата.</w:t>
            </w:r>
          </w:p>
          <w:p w:rsidR="00217547" w:rsidRPr="00217547" w:rsidRDefault="00217547" w:rsidP="00217547">
            <w:pPr>
              <w:spacing w:after="120"/>
            </w:pPr>
            <w:r>
              <w:t xml:space="preserve">На следващите </w:t>
            </w:r>
            <w:r>
              <w:rPr>
                <w:lang w:val="en-US"/>
              </w:rPr>
              <w:t>n</w:t>
            </w:r>
            <w:r w:rsidRPr="00AE578E">
              <w:rPr>
                <w:lang w:val="ru-RU"/>
              </w:rPr>
              <w:t xml:space="preserve"> </w:t>
            </w:r>
            <w:r>
              <w:t>реда се прочитат редовете на матрицата.</w:t>
            </w:r>
            <w:r w:rsidR="00F85100">
              <w:t xml:space="preserve"> Всеки ред се състои от </w:t>
            </w:r>
            <w:r w:rsidR="00F85100">
              <w:rPr>
                <w:lang w:val="en-US"/>
              </w:rPr>
              <w:t>m</w:t>
            </w:r>
            <w:r w:rsidR="00F85100">
              <w:t xml:space="preserve"> елемента.</w:t>
            </w:r>
            <w:r>
              <w:t xml:space="preserve"> Всеки</w:t>
            </w:r>
            <w:r w:rsidR="00F85100">
              <w:t xml:space="preserve"> елемент</w:t>
            </w:r>
            <w:r>
              <w:t xml:space="preserve"> е от тип </w:t>
            </w:r>
            <w:r>
              <w:rPr>
                <w:lang w:val="en-US"/>
              </w:rPr>
              <w:t>char</w:t>
            </w:r>
            <w:r w:rsidRPr="00AE578E">
              <w:rPr>
                <w:lang w:val="ru-RU"/>
              </w:rPr>
              <w:t>.</w:t>
            </w:r>
            <w:r>
              <w:t xml:space="preserve"> За празна клетка в матрицата се използва символ</w:t>
            </w:r>
            <w:r w:rsidRPr="00AE578E">
              <w:rPr>
                <w:lang w:val="ru-RU"/>
              </w:rPr>
              <w:t xml:space="preserve"> </w:t>
            </w:r>
            <w:r>
              <w:t xml:space="preserve">точка - </w:t>
            </w:r>
            <w:r w:rsidRPr="00AE578E">
              <w:rPr>
                <w:lang w:val="ru-RU"/>
              </w:rPr>
              <w:t>‘.’</w:t>
            </w:r>
            <w:r>
              <w:t xml:space="preserve">, за непроходима – </w:t>
            </w:r>
            <w:r w:rsidRPr="00AE578E">
              <w:rPr>
                <w:lang w:val="ru-RU"/>
              </w:rPr>
              <w:t>‘</w:t>
            </w:r>
            <w:r>
              <w:t>*</w:t>
            </w:r>
            <w:r w:rsidRPr="00AE578E">
              <w:rPr>
                <w:lang w:val="ru-RU"/>
              </w:rPr>
              <w:t>’</w:t>
            </w:r>
            <w:r>
              <w:t xml:space="preserve">. За начална клетка – </w:t>
            </w:r>
            <w:r>
              <w:rPr>
                <w:lang w:val="en-US"/>
              </w:rPr>
              <w:t xml:space="preserve">‘s’ </w:t>
            </w:r>
            <w:r>
              <w:t xml:space="preserve">и за крайна клетка – </w:t>
            </w:r>
            <w:r>
              <w:rPr>
                <w:lang w:val="en-US"/>
              </w:rPr>
              <w:t>‘e’</w:t>
            </w:r>
            <w:r>
              <w:t>.</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F85100" w:rsidRDefault="00217547" w:rsidP="00F85100">
            <w:pPr>
              <w:spacing w:after="120"/>
            </w:pPr>
            <w:r>
              <w:t xml:space="preserve">Отпечатват се всички възможни пътища. За всеки възможен път се отпечатва дължината му и на следващите </w:t>
            </w:r>
            <w:r>
              <w:rPr>
                <w:lang w:val="en-US"/>
              </w:rPr>
              <w:t>n</w:t>
            </w:r>
            <w:r>
              <w:t xml:space="preserve"> реда </w:t>
            </w:r>
            <w:r w:rsidR="00F85100">
              <w:t xml:space="preserve">се отпечатва матрицата, като клетките през които е минато са символа </w:t>
            </w:r>
            <w:r w:rsidR="00F85100" w:rsidRPr="00AE578E">
              <w:rPr>
                <w:lang w:val="ru-RU"/>
              </w:rPr>
              <w:t>‘</w:t>
            </w:r>
            <w:r w:rsidR="00F85100">
              <w:rPr>
                <w:lang w:val="en-US"/>
              </w:rPr>
              <w:t>p</w:t>
            </w:r>
            <w:r w:rsidR="00F85100" w:rsidRPr="00AE578E">
              <w:rPr>
                <w:lang w:val="ru-RU"/>
              </w:rPr>
              <w:t>’</w:t>
            </w:r>
            <w:r w:rsidR="00F85100">
              <w:t>.</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015AE7" w:rsidRDefault="00015AE7" w:rsidP="003A6AEB">
            <w:pPr>
              <w:spacing w:after="120"/>
              <w:rPr>
                <w:lang w:val="ru-RU"/>
              </w:rPr>
            </w:pPr>
            <w:r w:rsidRPr="00015AE7">
              <w:t xml:space="preserve">Най-добрата възможност </w:t>
            </w:r>
            <w:r>
              <w:t xml:space="preserve">за реализирането на тази задач </w:t>
            </w:r>
            <w:r w:rsidRPr="00015AE7">
              <w:t xml:space="preserve">е </w:t>
            </w:r>
            <w:r>
              <w:rPr>
                <w:lang w:val="en-US"/>
              </w:rPr>
              <w:t>Depth</w:t>
            </w:r>
            <w:r w:rsidRPr="00015AE7">
              <w:t>-</w:t>
            </w:r>
            <w:r>
              <w:rPr>
                <w:lang w:val="en-US"/>
              </w:rPr>
              <w:t>First</w:t>
            </w:r>
            <w:r w:rsidRPr="00015AE7">
              <w:t>-</w:t>
            </w:r>
            <w:r>
              <w:rPr>
                <w:lang w:val="en-US"/>
              </w:rPr>
              <w:t>Search</w:t>
            </w:r>
            <w:r w:rsidRPr="00015AE7">
              <w:t>(</w:t>
            </w:r>
            <w:r>
              <w:rPr>
                <w:lang w:val="en-US"/>
              </w:rPr>
              <w:t>DFS</w:t>
            </w:r>
            <w:r w:rsidRPr="00015AE7">
              <w:t>)</w:t>
            </w:r>
            <w:r w:rsidRPr="00015AE7">
              <w:rPr>
                <w:lang w:val="ru-RU"/>
              </w:rPr>
              <w:t xml:space="preserve">. </w:t>
            </w:r>
          </w:p>
        </w:tc>
      </w:tr>
      <w:tr w:rsidR="00D95228" w:rsidRPr="004E6C36" w:rsidTr="003A6AEB">
        <w:tc>
          <w:tcPr>
            <w:tcW w:w="10773" w:type="dxa"/>
            <w:gridSpan w:val="2"/>
            <w:vAlign w:val="center"/>
          </w:tcPr>
          <w:p w:rsidR="00D95228" w:rsidRPr="00AE578E" w:rsidRDefault="00D95228" w:rsidP="003A6AEB">
            <w:pPr>
              <w:spacing w:after="120"/>
              <w:jc w:val="left"/>
              <w:rPr>
                <w:b/>
                <w:lang w:val="ru-RU"/>
              </w:rPr>
            </w:pPr>
            <w:r w:rsidRPr="004E6C36">
              <w:rPr>
                <w:b/>
              </w:rPr>
              <w:t>Решение (сорс код)</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System.Text;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sidR="00015AE7">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eastAsia="en-US"/>
              </w:rPr>
              <w:t>FindAllPaths</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 lab;</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&gt;&gt; path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&gt;&gt;();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ReadInput();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x;</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y;</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FindStartLocation(</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x, </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y);</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FindPathToExit(x, y);</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ReadInput()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line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rowsAndCols = line.Split(</w:t>
            </w:r>
            <w:r>
              <w:rPr>
                <w:rFonts w:ascii="Consolas" w:hAnsi="Consolas" w:cs="Consolas"/>
                <w:color w:val="800000"/>
                <w:sz w:val="19"/>
                <w:szCs w:val="19"/>
                <w:highlight w:val="white"/>
                <w:lang w:eastAsia="en-US"/>
              </w:rPr>
              <w:t>' '</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.Parse(rowsAndCols[0]);</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.Parse(rowsAndCols[1]);</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[rows, cols];</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 0; row &lt; rows; row++)</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rowStr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 = 0; col &lt; cols; 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rowStr[col];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FindStartLocation(</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x, </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y)</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x = -1;</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y = -1;</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 0; row &lt; lab.GetLength(0); row++)</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 = 0; col &lt; lab.GetLength(1); 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's'</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x = row;</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y = 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(x == -1 || y == -1)</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throw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ArgumentException</w:t>
            </w:r>
            <w:r>
              <w:rPr>
                <w:rFonts w:ascii="Consolas" w:hAnsi="Consolas" w:cs="Consolas"/>
                <w:color w:val="000000"/>
                <w:sz w:val="19"/>
                <w:szCs w:val="19"/>
                <w:highlight w:val="white"/>
                <w:lang w:eastAsia="en-US"/>
              </w:rPr>
              <w:t>(</w:t>
            </w:r>
            <w:r>
              <w:rPr>
                <w:rFonts w:ascii="Consolas" w:hAnsi="Consolas" w:cs="Consolas"/>
                <w:color w:val="800000"/>
                <w:sz w:val="19"/>
                <w:szCs w:val="19"/>
                <w:highlight w:val="white"/>
                <w:lang w:eastAsia="en-US"/>
              </w:rPr>
              <w:t>"No starting location 's' found."</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FindPathToExit(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(!InRange(row, 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We are out of the labyrinth -&gt; can't find a path</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Check if we have found the exit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'e'</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pathLength = path.Count + 1;</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.WriteLine(pathLength);</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PrintPath(row, 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The current cell is not free -&gt; can't find a path</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Temporarily mark the current cell as visited</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'v'</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path.Add(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&gt;(row, 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Invoke recursion the explore all possible directions</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FindPathToExit(row, col - 1); </w:t>
            </w:r>
            <w:r>
              <w:rPr>
                <w:rFonts w:ascii="Consolas" w:hAnsi="Consolas" w:cs="Consolas"/>
                <w:color w:val="008000"/>
                <w:sz w:val="19"/>
                <w:szCs w:val="19"/>
                <w:highlight w:val="white"/>
                <w:lang w:eastAsia="en-US"/>
              </w:rPr>
              <w:t>// left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FindPathToExit(row - 1, col); </w:t>
            </w:r>
            <w:r>
              <w:rPr>
                <w:rFonts w:ascii="Consolas" w:hAnsi="Consolas" w:cs="Consolas"/>
                <w:color w:val="008000"/>
                <w:sz w:val="19"/>
                <w:szCs w:val="19"/>
                <w:highlight w:val="white"/>
                <w:lang w:eastAsia="en-US"/>
              </w:rPr>
              <w:t>// up</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FindPathToExit(row, col + 1); </w:t>
            </w:r>
            <w:r>
              <w:rPr>
                <w:rFonts w:ascii="Consolas" w:hAnsi="Consolas" w:cs="Consolas"/>
                <w:color w:val="008000"/>
                <w:sz w:val="19"/>
                <w:szCs w:val="19"/>
                <w:highlight w:val="white"/>
                <w:lang w:eastAsia="en-US"/>
              </w:rPr>
              <w:t>// right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FindPathToExit(row + 1, col); </w:t>
            </w:r>
            <w:r>
              <w:rPr>
                <w:rFonts w:ascii="Consolas" w:hAnsi="Consolas" w:cs="Consolas"/>
                <w:color w:val="008000"/>
                <w:sz w:val="19"/>
                <w:szCs w:val="19"/>
                <w:highlight w:val="white"/>
                <w:lang w:eastAsia="en-US"/>
              </w:rPr>
              <w:t>// down</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Mark back the current cell as free</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path.RemoveAt(path.Count - 1);</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InRange(</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rowInRange = row &gt;= 0 &amp;&amp; row &lt; lab.GetLength(0);</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colInRange = col &gt;= 0 &amp;&amp; col &lt; lab.GetLength(1);</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rowInRange &amp;&amp; colInRange;</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PrintPath(</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finalRow,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finalCol)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filledCell = </w:t>
            </w:r>
            <w:r>
              <w:rPr>
                <w:rFonts w:ascii="Consolas" w:hAnsi="Consolas" w:cs="Consolas"/>
                <w:color w:val="0000FF"/>
                <w:sz w:val="19"/>
                <w:szCs w:val="19"/>
                <w:highlight w:val="white"/>
                <w:lang w:eastAsia="en-US"/>
              </w:rPr>
              <w:t>false</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 0; row &lt; lab.GetLength(0); row++)</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 = 0; col &lt; lab.GetLength(1); 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var</w:t>
            </w:r>
            <w:r>
              <w:rPr>
                <w:rFonts w:ascii="Consolas" w:hAnsi="Consolas" w:cs="Consolas"/>
                <w:color w:val="000000"/>
                <w:sz w:val="19"/>
                <w:szCs w:val="19"/>
                <w:highlight w:val="white"/>
                <w:lang w:eastAsia="en-US"/>
              </w:rPr>
              <w:t xml:space="preserve"> cell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path)</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(row == cell.Item1 &amp;&amp; col == cell.Item2)</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w:t>
            </w:r>
            <w:r>
              <w:rPr>
                <w:rFonts w:ascii="Consolas" w:hAnsi="Consolas" w:cs="Consolas"/>
                <w:color w:val="800000"/>
                <w:sz w:val="19"/>
                <w:szCs w:val="19"/>
                <w:highlight w:val="white"/>
                <w:lang w:eastAsia="en-US"/>
              </w:rPr>
              <w:t>"r"</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filledCell = </w:t>
            </w:r>
            <w:r>
              <w:rPr>
                <w:rFonts w:ascii="Consolas" w:hAnsi="Consolas" w:cs="Consolas"/>
                <w:color w:val="0000FF"/>
                <w:sz w:val="19"/>
                <w:szCs w:val="19"/>
                <w:highlight w:val="white"/>
                <w:lang w:eastAsia="en-US"/>
              </w:rPr>
              <w:t>true</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(!filledCell)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.Write(lab[row, col]);</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filledCell = </w:t>
            </w:r>
            <w:r>
              <w:rPr>
                <w:rFonts w:ascii="Consolas" w:hAnsi="Consolas" w:cs="Consolas"/>
                <w:color w:val="0000FF"/>
                <w:sz w:val="19"/>
                <w:szCs w:val="19"/>
                <w:highlight w:val="white"/>
                <w:lang w:eastAsia="en-US"/>
              </w:rPr>
              <w:t>false</w:t>
            </w:r>
            <w:r>
              <w:rPr>
                <w:rFonts w:ascii="Consolas" w:hAnsi="Consolas" w:cs="Consolas"/>
                <w:color w:val="000000"/>
                <w:sz w:val="19"/>
                <w:szCs w:val="19"/>
                <w:highlight w:val="white"/>
                <w:lang w:eastAsia="en-US"/>
              </w:rPr>
              <w:t>;</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865A6" w:rsidRDefault="00E865A6" w:rsidP="00E865A6">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7828F6" w:rsidRDefault="00E865A6" w:rsidP="008E0588">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8E0588" w:rsidRPr="008E0588" w:rsidRDefault="008E0588" w:rsidP="008E0588">
            <w:pPr>
              <w:autoSpaceDE w:val="0"/>
              <w:autoSpaceDN w:val="0"/>
              <w:adjustRightInd w:val="0"/>
              <w:spacing w:before="0"/>
              <w:jc w:val="left"/>
              <w:rPr>
                <w:rFonts w:ascii="Consolas" w:hAnsi="Consolas" w:cs="Consolas"/>
                <w:color w:val="000000"/>
                <w:sz w:val="19"/>
                <w:szCs w:val="19"/>
                <w:highlight w:val="white"/>
                <w:lang w:eastAsia="en-US"/>
              </w:rPr>
            </w:pP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E865A6" w:rsidRPr="00E865A6" w:rsidRDefault="00E865A6" w:rsidP="00E865A6">
            <w:pPr>
              <w:spacing w:after="120"/>
              <w:jc w:val="left"/>
              <w:rPr>
                <w:rFonts w:ascii="Consolas" w:hAnsi="Consolas" w:cs="Consolas"/>
                <w:noProof/>
              </w:rPr>
            </w:pPr>
            <w:r w:rsidRPr="00E865A6">
              <w:rPr>
                <w:rFonts w:ascii="Consolas" w:hAnsi="Consolas" w:cs="Consolas"/>
                <w:noProof/>
              </w:rPr>
              <w:t>5 7</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s..*...</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lastRenderedPageBreak/>
              <w:t>.*****.</w:t>
            </w:r>
          </w:p>
          <w:p w:rsidR="00D95228" w:rsidRPr="00F73CEF" w:rsidRDefault="00E865A6" w:rsidP="00E865A6">
            <w:pPr>
              <w:spacing w:after="120"/>
              <w:jc w:val="left"/>
              <w:rPr>
                <w:rFonts w:ascii="Consolas" w:hAnsi="Consolas" w:cs="Consolas"/>
                <w:noProof/>
              </w:rPr>
            </w:pPr>
            <w:r w:rsidRPr="00E865A6">
              <w:rPr>
                <w:rFonts w:ascii="Consolas" w:hAnsi="Consolas" w:cs="Consolas"/>
                <w:noProof/>
              </w:rPr>
              <w:t>......e</w:t>
            </w:r>
          </w:p>
        </w:tc>
        <w:tc>
          <w:tcPr>
            <w:tcW w:w="5386" w:type="dxa"/>
          </w:tcPr>
          <w:p w:rsidR="00E865A6" w:rsidRPr="00E865A6" w:rsidRDefault="00E865A6" w:rsidP="00E865A6">
            <w:pPr>
              <w:spacing w:after="120"/>
              <w:jc w:val="left"/>
              <w:rPr>
                <w:rFonts w:ascii="Consolas" w:hAnsi="Consolas" w:cs="Consolas"/>
                <w:noProof/>
              </w:rPr>
            </w:pPr>
            <w:r w:rsidRPr="00E865A6">
              <w:rPr>
                <w:rFonts w:ascii="Consolas" w:hAnsi="Consolas" w:cs="Consolas"/>
                <w:noProof/>
              </w:rPr>
              <w:lastRenderedPageBreak/>
              <w:t>15</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rrr*...</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rrr....</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lastRenderedPageBreak/>
              <w:t>r*****.</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rrrrrre</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15</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rrr*rrr</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**r*r*r</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..rrr.r</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......e</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11</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rrr*...</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..rrrrr</w:t>
            </w:r>
          </w:p>
          <w:p w:rsidR="00E865A6" w:rsidRPr="00E865A6" w:rsidRDefault="00E865A6" w:rsidP="00E865A6">
            <w:pPr>
              <w:spacing w:after="120"/>
              <w:jc w:val="left"/>
              <w:rPr>
                <w:rFonts w:ascii="Consolas" w:hAnsi="Consolas" w:cs="Consolas"/>
                <w:noProof/>
              </w:rPr>
            </w:pPr>
            <w:r w:rsidRPr="00E865A6">
              <w:rPr>
                <w:rFonts w:ascii="Consolas" w:hAnsi="Consolas" w:cs="Consolas"/>
                <w:noProof/>
              </w:rPr>
              <w:t>.*****r</w:t>
            </w:r>
          </w:p>
          <w:p w:rsidR="00D95228" w:rsidRDefault="00E865A6" w:rsidP="00E865A6">
            <w:pPr>
              <w:spacing w:after="120"/>
              <w:jc w:val="left"/>
              <w:rPr>
                <w:rFonts w:ascii="Consolas" w:hAnsi="Consolas" w:cs="Consolas"/>
                <w:noProof/>
              </w:rPr>
            </w:pPr>
            <w:r w:rsidRPr="00E865A6">
              <w:rPr>
                <w:rFonts w:ascii="Consolas" w:hAnsi="Consolas" w:cs="Consolas"/>
                <w:noProof/>
              </w:rPr>
              <w:t>......e</w:t>
            </w:r>
          </w:p>
          <w:p w:rsidR="008E0588" w:rsidRPr="00F73CEF" w:rsidRDefault="008E0588" w:rsidP="00E865A6">
            <w:pPr>
              <w:spacing w:after="120"/>
              <w:jc w:val="left"/>
              <w:rPr>
                <w:rFonts w:ascii="Consolas" w:hAnsi="Consolas" w:cs="Consolas"/>
                <w:noProof/>
              </w:rPr>
            </w:pPr>
          </w:p>
        </w:tc>
      </w:tr>
      <w:tr w:rsidR="00D95228" w:rsidRPr="004E6C36" w:rsidTr="003A6AEB">
        <w:tc>
          <w:tcPr>
            <w:tcW w:w="5387" w:type="dxa"/>
            <w:vAlign w:val="center"/>
          </w:tcPr>
          <w:p w:rsidR="00D95228" w:rsidRPr="004E6C36" w:rsidRDefault="00D95228" w:rsidP="003A6AEB">
            <w:pPr>
              <w:spacing w:after="120"/>
              <w:jc w:val="left"/>
              <w:rPr>
                <w:b/>
              </w:rPr>
            </w:pPr>
            <w:r>
              <w:rPr>
                <w:b/>
              </w:rPr>
              <w:lastRenderedPageBreak/>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8E0588" w:rsidRPr="008E0588" w:rsidRDefault="008E0588" w:rsidP="008E0588">
            <w:pPr>
              <w:spacing w:after="120"/>
              <w:jc w:val="left"/>
              <w:rPr>
                <w:rFonts w:ascii="Consolas" w:hAnsi="Consolas" w:cs="Consolas"/>
                <w:noProof/>
              </w:rPr>
            </w:pPr>
            <w:r w:rsidRPr="008E0588">
              <w:rPr>
                <w:rFonts w:ascii="Consolas" w:hAnsi="Consolas" w:cs="Consolas"/>
                <w:noProof/>
              </w:rPr>
              <w:t>5 5</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s....</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*...e</w:t>
            </w:r>
          </w:p>
          <w:p w:rsidR="00D95228" w:rsidRPr="00F73CEF" w:rsidRDefault="008E0588" w:rsidP="008E0588">
            <w:pPr>
              <w:spacing w:after="120"/>
              <w:jc w:val="left"/>
              <w:rPr>
                <w:rFonts w:ascii="Consolas" w:hAnsi="Consolas" w:cs="Consolas"/>
                <w:noProof/>
              </w:rPr>
            </w:pPr>
            <w:r w:rsidRPr="008E0588">
              <w:rPr>
                <w:rFonts w:ascii="Consolas" w:hAnsi="Consolas" w:cs="Consolas"/>
                <w:noProof/>
              </w:rPr>
              <w:t>*****</w:t>
            </w:r>
          </w:p>
        </w:tc>
        <w:tc>
          <w:tcPr>
            <w:tcW w:w="5386" w:type="dxa"/>
          </w:tcPr>
          <w:p w:rsidR="008E0588" w:rsidRPr="008E0588" w:rsidRDefault="008E0588" w:rsidP="008E0588">
            <w:pPr>
              <w:spacing w:after="120"/>
              <w:jc w:val="left"/>
              <w:rPr>
                <w:rFonts w:ascii="Consolas" w:hAnsi="Consolas" w:cs="Consolas"/>
                <w:noProof/>
              </w:rPr>
            </w:pPr>
            <w:r w:rsidRPr="008E0588">
              <w:rPr>
                <w:rFonts w:ascii="Consolas" w:hAnsi="Consolas" w:cs="Consolas"/>
                <w:noProof/>
              </w:rPr>
              <w:t>8</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*..re</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8</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*.rre</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10</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*rrre</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8</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*rrre</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8</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lastRenderedPageBreak/>
              <w:t>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*..re</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8</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*.rre</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10</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*rrre</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8</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w:t>
            </w:r>
          </w:p>
          <w:p w:rsidR="008E0588" w:rsidRPr="008E0588" w:rsidRDefault="008E0588" w:rsidP="008E0588">
            <w:pPr>
              <w:spacing w:after="120"/>
              <w:jc w:val="left"/>
              <w:rPr>
                <w:rFonts w:ascii="Consolas" w:hAnsi="Consolas" w:cs="Consolas"/>
                <w:noProof/>
              </w:rPr>
            </w:pPr>
            <w:r w:rsidRPr="008E0588">
              <w:rPr>
                <w:rFonts w:ascii="Consolas" w:hAnsi="Consolas" w:cs="Consolas"/>
                <w:noProof/>
              </w:rPr>
              <w:t>*rrre</w:t>
            </w:r>
          </w:p>
          <w:p w:rsidR="00D95228" w:rsidRPr="00F73CEF" w:rsidRDefault="008E0588" w:rsidP="008E0588">
            <w:pPr>
              <w:spacing w:after="120"/>
              <w:jc w:val="left"/>
              <w:rPr>
                <w:rFonts w:ascii="Consolas" w:hAnsi="Consolas" w:cs="Consolas"/>
                <w:noProof/>
              </w:rPr>
            </w:pPr>
            <w:r w:rsidRPr="008E0588">
              <w:rPr>
                <w:rFonts w:ascii="Consolas" w:hAnsi="Consolas" w:cs="Consolas"/>
                <w:noProof/>
              </w:rPr>
              <w:t>*****</w:t>
            </w:r>
          </w:p>
        </w:tc>
      </w:tr>
    </w:tbl>
    <w:p w:rsidR="00D95228" w:rsidRPr="00AE578E" w:rsidRDefault="00D95228" w:rsidP="00D95228">
      <w:pPr>
        <w:rPr>
          <w:lang w:val="de-DE"/>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C21B10" w:rsidRDefault="00D95228" w:rsidP="003A6AEB">
            <w:pPr>
              <w:pStyle w:val="ProblemTitle"/>
            </w:pPr>
            <w:r w:rsidRPr="00C21B10">
              <w:t xml:space="preserve">Задача </w:t>
            </w:r>
            <w:r>
              <w:t>11</w:t>
            </w:r>
            <w:r w:rsidRPr="00C21B10">
              <w:t>.</w:t>
            </w:r>
            <w:r w:rsidRPr="00D95228">
              <w:rPr>
                <w:lang w:val="ru-RU"/>
              </w:rPr>
              <w:t xml:space="preserve"> </w:t>
            </w:r>
            <w:r w:rsidRPr="00D95228">
              <w:rPr>
                <w:b w:val="0"/>
                <w:lang w:val="ru-RU"/>
              </w:rPr>
              <w:t>Път между две клетки</w:t>
            </w:r>
          </w:p>
        </w:tc>
      </w:tr>
      <w:tr w:rsidR="00D95228" w:rsidRPr="006B0528" w:rsidTr="003A6AEB">
        <w:tc>
          <w:tcPr>
            <w:tcW w:w="10773" w:type="dxa"/>
            <w:gridSpan w:val="2"/>
            <w:vAlign w:val="center"/>
          </w:tcPr>
          <w:p w:rsidR="00D95228" w:rsidRDefault="00D95228" w:rsidP="003A6AEB">
            <w:pPr>
              <w:spacing w:after="120"/>
              <w:jc w:val="left"/>
              <w:rPr>
                <w:b/>
              </w:rPr>
            </w:pPr>
            <w:r>
              <w:rPr>
                <w:b/>
              </w:rPr>
              <w:t>Условие</w:t>
            </w:r>
          </w:p>
          <w:p w:rsidR="00D95228" w:rsidRPr="006B0528" w:rsidRDefault="00D95228" w:rsidP="003A6AEB">
            <w:pPr>
              <w:spacing w:after="120"/>
            </w:pPr>
            <w:r>
              <w:rPr>
                <w:color w:val="000000"/>
                <w:szCs w:val="20"/>
                <w:shd w:val="clear" w:color="auto" w:fill="FFFFFF"/>
              </w:rPr>
              <w:t>Модифицирайте горната програма, за да проверява дали съществува път между две клетки без да се намират всички възможни пътища. Тествайте за матрица 100х100 пълна само с проходими клетки.</w:t>
            </w: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D4429C" w:rsidRDefault="00D4429C" w:rsidP="00D4429C">
            <w:pPr>
              <w:spacing w:after="120"/>
            </w:pPr>
            <w:r>
              <w:t xml:space="preserve">На първия ред на входа се прочитат две числа с един празен символ между тях – броя редове </w:t>
            </w:r>
            <w:r>
              <w:rPr>
                <w:lang w:val="en-US"/>
              </w:rPr>
              <w:t>n</w:t>
            </w:r>
            <w:r w:rsidRPr="00AE578E">
              <w:rPr>
                <w:lang w:val="ru-RU"/>
              </w:rPr>
              <w:t xml:space="preserve"> </w:t>
            </w:r>
            <w:r>
              <w:t xml:space="preserve">и броя колони </w:t>
            </w:r>
            <w:r>
              <w:rPr>
                <w:lang w:val="en-US"/>
              </w:rPr>
              <w:t>m</w:t>
            </w:r>
            <w:r>
              <w:t xml:space="preserve"> на матрицата.</w:t>
            </w:r>
          </w:p>
          <w:p w:rsidR="00D95228" w:rsidRPr="00F11B6C" w:rsidRDefault="00D4429C" w:rsidP="00D4429C">
            <w:pPr>
              <w:spacing w:after="120"/>
            </w:pPr>
            <w:r>
              <w:t xml:space="preserve">На следващите </w:t>
            </w:r>
            <w:r>
              <w:rPr>
                <w:lang w:val="en-US"/>
              </w:rPr>
              <w:t>n</w:t>
            </w:r>
            <w:r w:rsidRPr="00AE578E">
              <w:rPr>
                <w:lang w:val="ru-RU"/>
              </w:rPr>
              <w:t xml:space="preserve"> </w:t>
            </w:r>
            <w:r>
              <w:t xml:space="preserve">реда се прочитат редовете на матрицата. Всеки ред се състои от </w:t>
            </w:r>
            <w:r>
              <w:rPr>
                <w:lang w:val="en-US"/>
              </w:rPr>
              <w:t>m</w:t>
            </w:r>
            <w:r>
              <w:t xml:space="preserve"> елемента. Всеки елемент е от тип </w:t>
            </w:r>
            <w:r>
              <w:rPr>
                <w:lang w:val="en-US"/>
              </w:rPr>
              <w:t>char</w:t>
            </w:r>
            <w:r w:rsidRPr="00AE578E">
              <w:rPr>
                <w:lang w:val="ru-RU"/>
              </w:rPr>
              <w:t>.</w:t>
            </w:r>
            <w:r>
              <w:t xml:space="preserve"> За празна клетка в матрицата се използва символ</w:t>
            </w:r>
            <w:r w:rsidRPr="00AE578E">
              <w:rPr>
                <w:lang w:val="ru-RU"/>
              </w:rPr>
              <w:t xml:space="preserve"> </w:t>
            </w:r>
            <w:r>
              <w:t xml:space="preserve">точка - </w:t>
            </w:r>
            <w:r w:rsidRPr="00AE578E">
              <w:rPr>
                <w:lang w:val="ru-RU"/>
              </w:rPr>
              <w:t>‘.’</w:t>
            </w:r>
            <w:r>
              <w:t xml:space="preserve">, за непроходима – </w:t>
            </w:r>
            <w:r w:rsidRPr="00AE578E">
              <w:rPr>
                <w:lang w:val="ru-RU"/>
              </w:rPr>
              <w:t>‘</w:t>
            </w:r>
            <w:r>
              <w:t>*</w:t>
            </w:r>
            <w:r w:rsidRPr="00AE578E">
              <w:rPr>
                <w:lang w:val="ru-RU"/>
              </w:rPr>
              <w:t>’</w:t>
            </w:r>
            <w:r>
              <w:t xml:space="preserve">. За начална клетка – </w:t>
            </w:r>
            <w:r>
              <w:rPr>
                <w:lang w:val="en-US"/>
              </w:rPr>
              <w:t xml:space="preserve">‘s’ </w:t>
            </w:r>
            <w:r>
              <w:t xml:space="preserve">и за крайна клетка – </w:t>
            </w:r>
            <w:r>
              <w:rPr>
                <w:lang w:val="en-US"/>
              </w:rPr>
              <w:t>‘e’</w:t>
            </w:r>
            <w:r>
              <w:t>.</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D4429C" w:rsidRDefault="00D4429C" w:rsidP="00D4429C">
            <w:pPr>
              <w:spacing w:after="120"/>
            </w:pPr>
            <w:r>
              <w:t xml:space="preserve">На единствения ред на изхода се изписва </w:t>
            </w:r>
            <w:r>
              <w:rPr>
                <w:lang w:val="en-US"/>
              </w:rPr>
              <w:t>True</w:t>
            </w:r>
            <w:r w:rsidRPr="00AE578E">
              <w:rPr>
                <w:lang w:val="ru-RU"/>
              </w:rPr>
              <w:t xml:space="preserve"> </w:t>
            </w:r>
            <w:r>
              <w:t xml:space="preserve">или </w:t>
            </w:r>
            <w:r>
              <w:rPr>
                <w:lang w:val="en-US"/>
              </w:rPr>
              <w:t>False</w:t>
            </w:r>
            <w:r w:rsidRPr="00AE578E">
              <w:rPr>
                <w:lang w:val="ru-RU"/>
              </w:rPr>
              <w:t xml:space="preserve"> </w:t>
            </w:r>
            <w:r>
              <w:t>в зависимост дали път съществува или не.</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015AE7" w:rsidRDefault="00015AE7" w:rsidP="003A6AEB">
            <w:pPr>
              <w:spacing w:after="120"/>
              <w:rPr>
                <w:lang w:val="ru-RU"/>
              </w:rPr>
            </w:pPr>
            <w:r>
              <w:rPr>
                <w:lang w:val="ru-RU"/>
              </w:rPr>
              <w:t xml:space="preserve">Подобна е на предишната – възможнти използвани алгоритми </w:t>
            </w:r>
            <w:r>
              <w:rPr>
                <w:lang w:val="en-US"/>
              </w:rPr>
              <w:t>BFS</w:t>
            </w:r>
            <w:r w:rsidRPr="00015AE7">
              <w:rPr>
                <w:lang w:val="ru-RU"/>
              </w:rPr>
              <w:t xml:space="preserve"> </w:t>
            </w:r>
            <w:r>
              <w:t xml:space="preserve">или </w:t>
            </w:r>
            <w:r>
              <w:rPr>
                <w:lang w:val="en-US"/>
              </w:rPr>
              <w:t>DFS</w:t>
            </w:r>
          </w:p>
        </w:tc>
      </w:tr>
      <w:tr w:rsidR="00D95228" w:rsidRPr="004E6C36" w:rsidTr="003A6AEB">
        <w:tc>
          <w:tcPr>
            <w:tcW w:w="10773" w:type="dxa"/>
            <w:gridSpan w:val="2"/>
            <w:vAlign w:val="center"/>
          </w:tcPr>
          <w:p w:rsidR="00D95228" w:rsidRPr="00AE578E" w:rsidRDefault="00D95228" w:rsidP="003A6AEB">
            <w:pPr>
              <w:spacing w:after="120"/>
              <w:jc w:val="left"/>
              <w:rPr>
                <w:b/>
                <w:lang w:val="ru-RU"/>
              </w:rPr>
            </w:pPr>
            <w:r w:rsidRPr="004E6C36">
              <w:rPr>
                <w:b/>
              </w:rPr>
              <w:t>Решение (сорс код)</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System.Text;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lastRenderedPageBreak/>
              <w:t>namespace</w:t>
            </w:r>
            <w:r w:rsidR="00015AE7">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eastAsia="en-US"/>
              </w:rPr>
              <w:t>CheckForPath</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 lab;</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pathExists;</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ReadInput();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x;</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y;</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FindStartLocation(</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x, </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y);</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pathExists = </w:t>
            </w:r>
            <w:r>
              <w:rPr>
                <w:rFonts w:ascii="Consolas" w:hAnsi="Consolas" w:cs="Consolas"/>
                <w:color w:val="0000FF"/>
                <w:sz w:val="19"/>
                <w:szCs w:val="19"/>
                <w:highlight w:val="white"/>
                <w:lang w:eastAsia="en-US"/>
              </w:rPr>
              <w:t>false</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FindPathToExit(x, y);</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.WriteLine(pathExists);</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ReadInput()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line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rowsAndCols = line.Split(</w:t>
            </w:r>
            <w:r>
              <w:rPr>
                <w:rFonts w:ascii="Consolas" w:hAnsi="Consolas" w:cs="Consolas"/>
                <w:color w:val="800000"/>
                <w:sz w:val="19"/>
                <w:szCs w:val="19"/>
                <w:highlight w:val="white"/>
                <w:lang w:eastAsia="en-US"/>
              </w:rPr>
              <w:t>' '</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.Parse(rowsAndCols[0]);</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.Parse(rowsAndCols[1]);</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[rows, cols];</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 0; row &lt; rows; row++)</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rowStr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 = 0; col &lt; cols;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rowStr[col];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FindStartLocation(</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x, </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y)</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x = -1;</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y = -1;</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 0; row &lt; lab.GetLength(0); row++)</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 = 0; col &lt; lab.GetLength(1);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's'</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x = row;</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y =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(x == -1 || y == -1)</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throw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ArgumentException</w:t>
            </w:r>
            <w:r>
              <w:rPr>
                <w:rFonts w:ascii="Consolas" w:hAnsi="Consolas" w:cs="Consolas"/>
                <w:color w:val="000000"/>
                <w:sz w:val="19"/>
                <w:szCs w:val="19"/>
                <w:highlight w:val="white"/>
                <w:lang w:eastAsia="en-US"/>
              </w:rPr>
              <w:t>(</w:t>
            </w:r>
            <w:r>
              <w:rPr>
                <w:rFonts w:ascii="Consolas" w:hAnsi="Consolas" w:cs="Consolas"/>
                <w:color w:val="800000"/>
                <w:sz w:val="19"/>
                <w:szCs w:val="19"/>
                <w:highlight w:val="white"/>
                <w:lang w:eastAsia="en-US"/>
              </w:rPr>
              <w:t>"No starting location 's' found."</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FindPathToExit(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(!InRange(row,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We are out of the labyrinth -&gt; can't find a path</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Check if we have found the exit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'e'</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pathExists = </w:t>
            </w:r>
            <w:r>
              <w:rPr>
                <w:rFonts w:ascii="Consolas" w:hAnsi="Consolas" w:cs="Consolas"/>
                <w:color w:val="0000FF"/>
                <w:sz w:val="19"/>
                <w:szCs w:val="19"/>
                <w:highlight w:val="white"/>
                <w:lang w:eastAsia="en-US"/>
              </w:rPr>
              <w:t>true</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The current cell is not free -&gt; can't find a path</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Temporarily mark the current cell as visited</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'v'</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Invoke recursion the explore all possible directions</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(!pathExists)</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FindPathToExit(row, col - 1); </w:t>
            </w:r>
            <w:r>
              <w:rPr>
                <w:rFonts w:ascii="Consolas" w:hAnsi="Consolas" w:cs="Consolas"/>
                <w:color w:val="008000"/>
                <w:sz w:val="19"/>
                <w:szCs w:val="19"/>
                <w:highlight w:val="white"/>
                <w:lang w:eastAsia="en-US"/>
              </w:rPr>
              <w:t>// left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FindPathToExit(row - 1, col); </w:t>
            </w:r>
            <w:r>
              <w:rPr>
                <w:rFonts w:ascii="Consolas" w:hAnsi="Consolas" w:cs="Consolas"/>
                <w:color w:val="008000"/>
                <w:sz w:val="19"/>
                <w:szCs w:val="19"/>
                <w:highlight w:val="white"/>
                <w:lang w:eastAsia="en-US"/>
              </w:rPr>
              <w:t>// up</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FindPathToExit(row, col + 1); </w:t>
            </w:r>
            <w:r>
              <w:rPr>
                <w:rFonts w:ascii="Consolas" w:hAnsi="Consolas" w:cs="Consolas"/>
                <w:color w:val="008000"/>
                <w:sz w:val="19"/>
                <w:szCs w:val="19"/>
                <w:highlight w:val="white"/>
                <w:lang w:eastAsia="en-US"/>
              </w:rPr>
              <w:t>// right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FindPathToExit(row + 1, col); </w:t>
            </w:r>
            <w:r>
              <w:rPr>
                <w:rFonts w:ascii="Consolas" w:hAnsi="Consolas" w:cs="Consolas"/>
                <w:color w:val="008000"/>
                <w:sz w:val="19"/>
                <w:szCs w:val="19"/>
                <w:highlight w:val="white"/>
                <w:lang w:eastAsia="en-US"/>
              </w:rPr>
              <w:t>// down</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Mark back the current cell as free</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InRange(</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rowInRange = row &gt;= 0 &amp;&amp; row &lt; lab.GetLength(0);</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colInRange = col &gt;= 0 &amp;&amp; col &lt; lab.GetLength(1);</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rowInRange &amp;&amp; colInRange;</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8441E4" w:rsidRPr="008441E4" w:rsidRDefault="008441E4" w:rsidP="00D4429C">
            <w:pPr>
              <w:spacing w:after="120"/>
              <w:jc w:val="left"/>
              <w:rPr>
                <w:b/>
                <w:lang w:val="en-US"/>
              </w:rPr>
            </w:pP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D4429C" w:rsidRPr="00D4429C" w:rsidRDefault="00D4429C" w:rsidP="00D4429C">
            <w:pPr>
              <w:spacing w:after="120"/>
              <w:jc w:val="left"/>
              <w:rPr>
                <w:rFonts w:ascii="Consolas" w:hAnsi="Consolas" w:cs="Consolas"/>
                <w:noProof/>
              </w:rPr>
            </w:pPr>
            <w:r w:rsidRPr="00D4429C">
              <w:rPr>
                <w:rFonts w:ascii="Consolas" w:hAnsi="Consolas" w:cs="Consolas"/>
                <w:noProof/>
              </w:rPr>
              <w:t>5 7</w:t>
            </w:r>
          </w:p>
          <w:p w:rsidR="00D4429C" w:rsidRPr="00D4429C" w:rsidRDefault="00D4429C" w:rsidP="00D4429C">
            <w:pPr>
              <w:spacing w:after="120"/>
              <w:jc w:val="left"/>
              <w:rPr>
                <w:rFonts w:ascii="Consolas" w:hAnsi="Consolas" w:cs="Consolas"/>
                <w:noProof/>
              </w:rPr>
            </w:pPr>
            <w:r w:rsidRPr="00D4429C">
              <w:rPr>
                <w:rFonts w:ascii="Consolas" w:hAnsi="Consolas" w:cs="Consolas"/>
                <w:noProof/>
              </w:rPr>
              <w:t>s..*...</w:t>
            </w:r>
          </w:p>
          <w:p w:rsidR="00D4429C" w:rsidRPr="00D4429C" w:rsidRDefault="00D4429C" w:rsidP="00D4429C">
            <w:pPr>
              <w:spacing w:after="120"/>
              <w:jc w:val="left"/>
              <w:rPr>
                <w:rFonts w:ascii="Consolas" w:hAnsi="Consolas" w:cs="Consolas"/>
                <w:noProof/>
              </w:rPr>
            </w:pPr>
            <w:r w:rsidRPr="00D4429C">
              <w:rPr>
                <w:rFonts w:ascii="Consolas" w:hAnsi="Consolas" w:cs="Consolas"/>
                <w:noProof/>
              </w:rPr>
              <w:t>**.*.*.</w:t>
            </w:r>
          </w:p>
          <w:p w:rsidR="00D4429C" w:rsidRPr="00D4429C" w:rsidRDefault="00D4429C" w:rsidP="00D4429C">
            <w:pPr>
              <w:spacing w:after="120"/>
              <w:jc w:val="left"/>
              <w:rPr>
                <w:rFonts w:ascii="Consolas" w:hAnsi="Consolas" w:cs="Consolas"/>
                <w:noProof/>
              </w:rPr>
            </w:pPr>
            <w:r w:rsidRPr="00D4429C">
              <w:rPr>
                <w:rFonts w:ascii="Consolas" w:hAnsi="Consolas" w:cs="Consolas"/>
                <w:noProof/>
              </w:rPr>
              <w:t>.......</w:t>
            </w:r>
          </w:p>
          <w:p w:rsidR="00D4429C" w:rsidRPr="00D4429C" w:rsidRDefault="00D4429C" w:rsidP="00D4429C">
            <w:pPr>
              <w:spacing w:after="120"/>
              <w:jc w:val="left"/>
              <w:rPr>
                <w:rFonts w:ascii="Consolas" w:hAnsi="Consolas" w:cs="Consolas"/>
                <w:noProof/>
              </w:rPr>
            </w:pPr>
            <w:r w:rsidRPr="00D4429C">
              <w:rPr>
                <w:rFonts w:ascii="Consolas" w:hAnsi="Consolas" w:cs="Consolas"/>
                <w:noProof/>
              </w:rPr>
              <w:t>.*****.</w:t>
            </w:r>
          </w:p>
          <w:p w:rsidR="00D95228" w:rsidRPr="00F73CEF" w:rsidRDefault="00D4429C" w:rsidP="00D4429C">
            <w:pPr>
              <w:spacing w:after="120"/>
              <w:jc w:val="left"/>
              <w:rPr>
                <w:rFonts w:ascii="Consolas" w:hAnsi="Consolas" w:cs="Consolas"/>
                <w:noProof/>
              </w:rPr>
            </w:pPr>
            <w:r w:rsidRPr="00D4429C">
              <w:rPr>
                <w:rFonts w:ascii="Consolas" w:hAnsi="Consolas" w:cs="Consolas"/>
                <w:noProof/>
              </w:rPr>
              <w:t>......e</w:t>
            </w:r>
          </w:p>
        </w:tc>
        <w:tc>
          <w:tcPr>
            <w:tcW w:w="5386" w:type="dxa"/>
          </w:tcPr>
          <w:p w:rsidR="00D95228" w:rsidRPr="00F73CEF" w:rsidRDefault="00D4429C" w:rsidP="003A6AEB">
            <w:pPr>
              <w:spacing w:after="120"/>
              <w:jc w:val="left"/>
              <w:rPr>
                <w:rFonts w:ascii="Consolas" w:hAnsi="Consolas" w:cs="Consolas"/>
                <w:noProof/>
              </w:rPr>
            </w:pPr>
            <w:r w:rsidRPr="00D4429C">
              <w:rPr>
                <w:rFonts w:ascii="Consolas" w:hAnsi="Consolas" w:cs="Consolas"/>
                <w:noProof/>
              </w:rPr>
              <w:t>True</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C31CDD" w:rsidRPr="00C31CDD" w:rsidRDefault="00C31CDD" w:rsidP="00C31CDD">
            <w:pPr>
              <w:spacing w:after="120"/>
              <w:jc w:val="left"/>
              <w:rPr>
                <w:rFonts w:ascii="Consolas" w:hAnsi="Consolas" w:cs="Consolas"/>
                <w:noProof/>
              </w:rPr>
            </w:pPr>
            <w:r w:rsidRPr="00C31CDD">
              <w:rPr>
                <w:rFonts w:ascii="Consolas" w:hAnsi="Consolas" w:cs="Consolas"/>
                <w:noProof/>
              </w:rPr>
              <w:t>5 5</w:t>
            </w:r>
          </w:p>
          <w:p w:rsidR="00C31CDD" w:rsidRPr="00C31CDD" w:rsidRDefault="00C31CDD" w:rsidP="00C31CDD">
            <w:pPr>
              <w:spacing w:after="120"/>
              <w:jc w:val="left"/>
              <w:rPr>
                <w:rFonts w:ascii="Consolas" w:hAnsi="Consolas" w:cs="Consolas"/>
                <w:noProof/>
              </w:rPr>
            </w:pPr>
            <w:r w:rsidRPr="00C31CDD">
              <w:rPr>
                <w:rFonts w:ascii="Consolas" w:hAnsi="Consolas" w:cs="Consolas"/>
                <w:noProof/>
              </w:rPr>
              <w:t>s....</w:t>
            </w:r>
          </w:p>
          <w:p w:rsidR="00C31CDD" w:rsidRPr="00C31CDD" w:rsidRDefault="00C31CDD" w:rsidP="00C31CDD">
            <w:pPr>
              <w:spacing w:after="120"/>
              <w:jc w:val="left"/>
              <w:rPr>
                <w:rFonts w:ascii="Consolas" w:hAnsi="Consolas" w:cs="Consolas"/>
                <w:noProof/>
              </w:rPr>
            </w:pPr>
            <w:r w:rsidRPr="00C31CDD">
              <w:rPr>
                <w:rFonts w:ascii="Consolas" w:hAnsi="Consolas" w:cs="Consolas"/>
                <w:noProof/>
              </w:rPr>
              <w:t>.....</w:t>
            </w:r>
          </w:p>
          <w:p w:rsidR="00C31CDD" w:rsidRPr="00C31CDD" w:rsidRDefault="00C31CDD" w:rsidP="00C31CDD">
            <w:pPr>
              <w:spacing w:after="120"/>
              <w:jc w:val="left"/>
              <w:rPr>
                <w:rFonts w:ascii="Consolas" w:hAnsi="Consolas" w:cs="Consolas"/>
                <w:noProof/>
              </w:rPr>
            </w:pPr>
            <w:r w:rsidRPr="00C31CDD">
              <w:rPr>
                <w:rFonts w:ascii="Consolas" w:hAnsi="Consolas" w:cs="Consolas"/>
                <w:noProof/>
              </w:rPr>
              <w:t>*****</w:t>
            </w:r>
          </w:p>
          <w:p w:rsidR="00C31CDD" w:rsidRPr="00C31CDD" w:rsidRDefault="00C31CDD" w:rsidP="00C31CDD">
            <w:pPr>
              <w:spacing w:after="120"/>
              <w:jc w:val="left"/>
              <w:rPr>
                <w:rFonts w:ascii="Consolas" w:hAnsi="Consolas" w:cs="Consolas"/>
                <w:noProof/>
              </w:rPr>
            </w:pPr>
            <w:r w:rsidRPr="00C31CDD">
              <w:rPr>
                <w:rFonts w:ascii="Consolas" w:hAnsi="Consolas" w:cs="Consolas"/>
                <w:noProof/>
              </w:rPr>
              <w:t>.....</w:t>
            </w:r>
          </w:p>
          <w:p w:rsidR="00D95228" w:rsidRPr="00F73CEF" w:rsidRDefault="00C31CDD" w:rsidP="00C31CDD">
            <w:pPr>
              <w:spacing w:after="120"/>
              <w:jc w:val="left"/>
              <w:rPr>
                <w:rFonts w:ascii="Consolas" w:hAnsi="Consolas" w:cs="Consolas"/>
                <w:noProof/>
              </w:rPr>
            </w:pPr>
            <w:r w:rsidRPr="00C31CDD">
              <w:rPr>
                <w:rFonts w:ascii="Consolas" w:hAnsi="Consolas" w:cs="Consolas"/>
                <w:noProof/>
              </w:rPr>
              <w:t>....e</w:t>
            </w:r>
          </w:p>
        </w:tc>
        <w:tc>
          <w:tcPr>
            <w:tcW w:w="5386" w:type="dxa"/>
          </w:tcPr>
          <w:p w:rsidR="00D95228" w:rsidRPr="00F73CEF" w:rsidRDefault="00C31CDD" w:rsidP="003A6AEB">
            <w:pPr>
              <w:spacing w:after="120"/>
              <w:jc w:val="left"/>
              <w:rPr>
                <w:rFonts w:ascii="Consolas" w:hAnsi="Consolas" w:cs="Consolas"/>
                <w:noProof/>
              </w:rPr>
            </w:pPr>
            <w:r w:rsidRPr="00C31CDD">
              <w:rPr>
                <w:rFonts w:ascii="Consolas" w:hAnsi="Consolas" w:cs="Consolas"/>
                <w:noProof/>
              </w:rPr>
              <w:t>False</w:t>
            </w:r>
          </w:p>
        </w:tc>
      </w:tr>
    </w:tbl>
    <w:p w:rsidR="00D95228" w:rsidRDefault="00D95228" w:rsidP="00D95228">
      <w:pPr>
        <w:rPr>
          <w:lang w:val="ru-RU"/>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C21B10" w:rsidRDefault="00D95228" w:rsidP="003A6AEB">
            <w:pPr>
              <w:pStyle w:val="ProblemTitle"/>
            </w:pPr>
            <w:r w:rsidRPr="00C21B10">
              <w:t xml:space="preserve">Задача </w:t>
            </w:r>
            <w:r>
              <w:t>12</w:t>
            </w:r>
            <w:r w:rsidRPr="00C21B10">
              <w:t>.</w:t>
            </w:r>
            <w:r w:rsidRPr="00D95228">
              <w:rPr>
                <w:lang w:val="ru-RU"/>
              </w:rPr>
              <w:t xml:space="preserve"> </w:t>
            </w:r>
            <w:r w:rsidRPr="00D95228">
              <w:rPr>
                <w:b w:val="0"/>
                <w:lang w:val="ru-RU"/>
              </w:rPr>
              <w:t>Най-дълга поредица от проходими елемент</w:t>
            </w:r>
            <w:r w:rsidR="00C31CDD">
              <w:rPr>
                <w:b w:val="0"/>
                <w:lang w:val="ru-RU"/>
              </w:rPr>
              <w:t>и</w:t>
            </w:r>
          </w:p>
        </w:tc>
      </w:tr>
      <w:tr w:rsidR="00D95228" w:rsidRPr="006B0528" w:rsidTr="003A6AEB">
        <w:tc>
          <w:tcPr>
            <w:tcW w:w="10773" w:type="dxa"/>
            <w:gridSpan w:val="2"/>
            <w:vAlign w:val="center"/>
          </w:tcPr>
          <w:p w:rsidR="00D95228" w:rsidRDefault="00D95228" w:rsidP="003A6AEB">
            <w:pPr>
              <w:spacing w:after="120"/>
              <w:jc w:val="left"/>
              <w:rPr>
                <w:b/>
              </w:rPr>
            </w:pPr>
            <w:r>
              <w:rPr>
                <w:b/>
              </w:rPr>
              <w:lastRenderedPageBreak/>
              <w:t>Условие</w:t>
            </w:r>
          </w:p>
          <w:p w:rsidR="00D95228" w:rsidRPr="006B0528" w:rsidRDefault="00D95228" w:rsidP="003A6AEB">
            <w:pPr>
              <w:spacing w:after="120"/>
            </w:pPr>
            <w:r>
              <w:rPr>
                <w:color w:val="000000"/>
                <w:szCs w:val="20"/>
                <w:shd w:val="clear" w:color="auto" w:fill="FFFFFF"/>
              </w:rPr>
              <w:t>Напишете програма, която намира най-дългата поредица от съседни проходими клетки в матрица.</w:t>
            </w: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C31CDD" w:rsidRDefault="00C31CDD" w:rsidP="00C31CDD">
            <w:pPr>
              <w:spacing w:after="120"/>
            </w:pPr>
            <w:r>
              <w:t xml:space="preserve">На първия ред на входа се прочитат две числа с един празен символ между тях – броя редове </w:t>
            </w:r>
            <w:r>
              <w:rPr>
                <w:lang w:val="en-US"/>
              </w:rPr>
              <w:t>n</w:t>
            </w:r>
            <w:r w:rsidRPr="00AE578E">
              <w:rPr>
                <w:lang w:val="ru-RU"/>
              </w:rPr>
              <w:t xml:space="preserve"> </w:t>
            </w:r>
            <w:r>
              <w:t xml:space="preserve">и броя колони </w:t>
            </w:r>
            <w:r>
              <w:rPr>
                <w:lang w:val="en-US"/>
              </w:rPr>
              <w:t>m</w:t>
            </w:r>
            <w:r>
              <w:t xml:space="preserve"> на матрицата.</w:t>
            </w:r>
          </w:p>
          <w:p w:rsidR="00D95228" w:rsidRPr="00F11B6C" w:rsidRDefault="00C31CDD" w:rsidP="00C31CDD">
            <w:pPr>
              <w:spacing w:after="120"/>
            </w:pPr>
            <w:r>
              <w:t xml:space="preserve">На следващите </w:t>
            </w:r>
            <w:r>
              <w:rPr>
                <w:lang w:val="en-US"/>
              </w:rPr>
              <w:t>n</w:t>
            </w:r>
            <w:r w:rsidRPr="00AE578E">
              <w:rPr>
                <w:lang w:val="ru-RU"/>
              </w:rPr>
              <w:t xml:space="preserve"> </w:t>
            </w:r>
            <w:r>
              <w:t xml:space="preserve">реда се прочитат редовете на матрицата. Всеки ред се състои от </w:t>
            </w:r>
            <w:r>
              <w:rPr>
                <w:lang w:val="en-US"/>
              </w:rPr>
              <w:t>m</w:t>
            </w:r>
            <w:r>
              <w:t xml:space="preserve"> елемента. Всеки елемент е от тип </w:t>
            </w:r>
            <w:r>
              <w:rPr>
                <w:lang w:val="en-US"/>
              </w:rPr>
              <w:t>char</w:t>
            </w:r>
            <w:r w:rsidRPr="00AE578E">
              <w:rPr>
                <w:lang w:val="ru-RU"/>
              </w:rPr>
              <w:t>.</w:t>
            </w:r>
            <w:r>
              <w:t xml:space="preserve"> За празна клетка в матрицата се използва символ</w:t>
            </w:r>
            <w:r w:rsidRPr="00AE578E">
              <w:rPr>
                <w:lang w:val="ru-RU"/>
              </w:rPr>
              <w:t xml:space="preserve"> </w:t>
            </w:r>
            <w:r>
              <w:t xml:space="preserve">точка - </w:t>
            </w:r>
            <w:r w:rsidRPr="00AE578E">
              <w:rPr>
                <w:lang w:val="ru-RU"/>
              </w:rPr>
              <w:t>‘.’</w:t>
            </w:r>
            <w:r>
              <w:t xml:space="preserve">, за непроходима – </w:t>
            </w:r>
            <w:r w:rsidRPr="00AE578E">
              <w:rPr>
                <w:lang w:val="ru-RU"/>
              </w:rPr>
              <w:t>‘</w:t>
            </w:r>
            <w:r>
              <w:t>*</w:t>
            </w:r>
            <w:r w:rsidRPr="00AE578E">
              <w:rPr>
                <w:lang w:val="ru-RU"/>
              </w:rPr>
              <w:t>’</w:t>
            </w:r>
            <w:r>
              <w:t>.</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C31CDD" w:rsidRDefault="00C31CDD" w:rsidP="00C31CDD">
            <w:pPr>
              <w:autoSpaceDE w:val="0"/>
              <w:autoSpaceDN w:val="0"/>
              <w:adjustRightInd w:val="0"/>
              <w:spacing w:before="0"/>
              <w:jc w:val="left"/>
              <w:rPr>
                <w:rFonts w:cs="Consolas"/>
                <w:szCs w:val="20"/>
                <w:lang w:eastAsia="en-US"/>
              </w:rPr>
            </w:pPr>
            <w:r>
              <w:t xml:space="preserve">На изхода се изписва: </w:t>
            </w:r>
            <w:r w:rsidRPr="00AE578E">
              <w:rPr>
                <w:lang w:val="ru-RU"/>
              </w:rPr>
              <w:t>“</w:t>
            </w:r>
            <w:r w:rsidRPr="00C31CDD">
              <w:rPr>
                <w:rFonts w:cs="Consolas"/>
                <w:szCs w:val="20"/>
                <w:lang w:eastAsia="en-US"/>
              </w:rPr>
              <w:t xml:space="preserve">The largest connected area is: </w:t>
            </w:r>
            <w:r w:rsidRPr="00C31CDD">
              <w:rPr>
                <w:rFonts w:cs="Consolas"/>
                <w:szCs w:val="20"/>
                <w:lang w:val="en-US" w:eastAsia="en-US"/>
              </w:rPr>
              <w:t>X</w:t>
            </w:r>
            <w:r w:rsidRPr="00AE578E">
              <w:rPr>
                <w:rFonts w:ascii="Consolas" w:hAnsi="Consolas" w:cs="Consolas"/>
                <w:sz w:val="19"/>
                <w:szCs w:val="19"/>
                <w:lang w:val="ru-RU" w:eastAsia="en-US"/>
              </w:rPr>
              <w:t>”</w:t>
            </w:r>
            <w:r w:rsidRPr="00AE578E">
              <w:rPr>
                <w:rFonts w:cs="Consolas"/>
                <w:szCs w:val="20"/>
                <w:lang w:val="ru-RU" w:eastAsia="en-US"/>
              </w:rPr>
              <w:t xml:space="preserve">, </w:t>
            </w:r>
            <w:r>
              <w:rPr>
                <w:rFonts w:cs="Consolas"/>
                <w:szCs w:val="20"/>
                <w:lang w:eastAsia="en-US"/>
              </w:rPr>
              <w:t xml:space="preserve">където </w:t>
            </w:r>
            <w:r>
              <w:rPr>
                <w:rFonts w:cs="Consolas"/>
                <w:szCs w:val="20"/>
                <w:lang w:val="en-US" w:eastAsia="en-US"/>
              </w:rPr>
              <w:t>X</w:t>
            </w:r>
            <w:r w:rsidRPr="00AE578E">
              <w:rPr>
                <w:rFonts w:cs="Consolas"/>
                <w:szCs w:val="20"/>
                <w:lang w:val="ru-RU" w:eastAsia="en-US"/>
              </w:rPr>
              <w:t xml:space="preserve"> </w:t>
            </w:r>
            <w:r>
              <w:rPr>
                <w:rFonts w:cs="Consolas"/>
                <w:szCs w:val="20"/>
                <w:lang w:eastAsia="en-US"/>
              </w:rPr>
              <w:t>е максималния брой на свързани клетки.</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D95228" w:rsidRDefault="00015AE7" w:rsidP="003A6AEB">
            <w:pPr>
              <w:spacing w:after="120"/>
              <w:rPr>
                <w:lang w:val="ru-RU"/>
              </w:rPr>
            </w:pPr>
            <w:r>
              <w:rPr>
                <w:lang w:val="ru-RU"/>
              </w:rPr>
              <w:t>Последователно се обхождат всички клетки, използвайки рекурсия и вариантите за възможна посока на пътя.</w:t>
            </w:r>
          </w:p>
        </w:tc>
      </w:tr>
      <w:tr w:rsidR="00D95228" w:rsidRPr="004E6C36" w:rsidTr="003A6AEB">
        <w:tc>
          <w:tcPr>
            <w:tcW w:w="10773" w:type="dxa"/>
            <w:gridSpan w:val="2"/>
            <w:vAlign w:val="center"/>
          </w:tcPr>
          <w:p w:rsidR="00D95228" w:rsidRPr="00AE578E" w:rsidRDefault="00D95228" w:rsidP="003A6AEB">
            <w:pPr>
              <w:spacing w:after="120"/>
              <w:jc w:val="left"/>
              <w:rPr>
                <w:b/>
                <w:lang w:val="ru-RU"/>
              </w:rPr>
            </w:pPr>
            <w:r w:rsidRPr="004E6C36">
              <w:rPr>
                <w:b/>
              </w:rPr>
              <w:t>Решение (сорс код)</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System.Text;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sidR="00015AE7">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eastAsia="en-US"/>
              </w:rPr>
              <w:t>LargestConnectedArea</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 lab;</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maxCount = 0;</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currentCount = 0;</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ReadInput();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 0; row &lt; lab.GetLength(0); row++)</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 = 0; col &lt; lab.GetLength(1);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continue</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currentCount = 0;</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FindAllPaths(row,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(currentCount &gt; maxCount)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maxCount = currentCount;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800000"/>
                <w:sz w:val="19"/>
                <w:szCs w:val="19"/>
                <w:highlight w:val="white"/>
                <w:lang w:eastAsia="en-US"/>
              </w:rPr>
              <w:t>"The largest connected area is: {0}"</w:t>
            </w:r>
            <w:r>
              <w:rPr>
                <w:rFonts w:ascii="Consolas" w:hAnsi="Consolas" w:cs="Consolas"/>
                <w:color w:val="000000"/>
                <w:sz w:val="19"/>
                <w:szCs w:val="19"/>
                <w:highlight w:val="white"/>
                <w:lang w:eastAsia="en-US"/>
              </w:rPr>
              <w:t>, maxCount);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ReadInput()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line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rowsAndCols = line.Split(</w:t>
            </w:r>
            <w:r>
              <w:rPr>
                <w:rFonts w:ascii="Consolas" w:hAnsi="Consolas" w:cs="Consolas"/>
                <w:color w:val="800000"/>
                <w:sz w:val="19"/>
                <w:szCs w:val="19"/>
                <w:highlight w:val="white"/>
                <w:lang w:eastAsia="en-US"/>
              </w:rPr>
              <w:t>' '</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.Parse(rowsAndCols[0]);</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.Parse(rowsAndCols[1]);</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lab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[rows, cols];</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 0; row &lt; rows; row++)</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rowStr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 = 0; col &lt; cols;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rowStr[col];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FindAllPaths(</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((row &lt; 0 || row &gt;= lab.GetLength(0)) || (col &lt; 0 || col &gt;= lab.GetLength(1)))</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w:t>
            </w:r>
            <w:r w:rsidR="00A447AE">
              <w:rPr>
                <w:rFonts w:ascii="Consolas" w:hAnsi="Consolas" w:cs="Consolas"/>
                <w:color w:val="800000"/>
                <w:sz w:val="19"/>
                <w:szCs w:val="19"/>
                <w:highlight w:val="white"/>
                <w:lang w:eastAsia="en-US"/>
              </w:rPr>
              <w:t>'</w:t>
            </w:r>
            <w:r w:rsidR="00A447AE">
              <w:rPr>
                <w:rFonts w:ascii="Consolas" w:hAnsi="Consolas" w:cs="Consolas"/>
                <w:color w:val="800000"/>
                <w:sz w:val="19"/>
                <w:szCs w:val="19"/>
                <w:highlight w:val="white"/>
                <w:lang w:val="en-US" w:eastAsia="en-US"/>
              </w:rPr>
              <w:t>.</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w:t>
            </w:r>
            <w:r w:rsidR="00A447AE">
              <w:rPr>
                <w:rFonts w:ascii="Consolas" w:hAnsi="Consolas" w:cs="Consolas"/>
                <w:color w:val="800000"/>
                <w:sz w:val="19"/>
                <w:szCs w:val="19"/>
                <w:highlight w:val="white"/>
                <w:lang w:val="en-US" w:eastAsia="en-US"/>
              </w:rPr>
              <w:t>v</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currentCount++;</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FindAllPaths(row, col + 1);</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FindAllPaths(row + 1,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FindAllPaths(row, col - 1);</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FindAllPaths(row - 1, col);</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31CDD" w:rsidRDefault="00C31CDD" w:rsidP="00C31CDD">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5B430C" w:rsidRPr="00C31CDD" w:rsidRDefault="00C31CDD" w:rsidP="005B430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5B430C" w:rsidRPr="005B430C" w:rsidRDefault="005B430C" w:rsidP="003A6AEB">
            <w:pPr>
              <w:spacing w:after="120"/>
              <w:jc w:val="left"/>
              <w:rPr>
                <w:b/>
                <w:lang w:val="en-US"/>
              </w:rPr>
            </w:pP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A447AE" w:rsidRPr="00A447AE" w:rsidRDefault="00A447AE" w:rsidP="00A447AE">
            <w:pPr>
              <w:spacing w:after="120"/>
              <w:jc w:val="left"/>
              <w:rPr>
                <w:rFonts w:ascii="Consolas" w:hAnsi="Consolas" w:cs="Consolas"/>
                <w:noProof/>
              </w:rPr>
            </w:pPr>
            <w:r w:rsidRPr="00A447AE">
              <w:rPr>
                <w:rFonts w:ascii="Consolas" w:hAnsi="Consolas" w:cs="Consolas"/>
                <w:noProof/>
              </w:rPr>
              <w:t>6 7</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D95228" w:rsidRPr="00A447AE" w:rsidRDefault="00A447AE" w:rsidP="00A447AE">
            <w:pPr>
              <w:spacing w:after="120"/>
              <w:jc w:val="left"/>
              <w:rPr>
                <w:rFonts w:ascii="Consolas" w:hAnsi="Consolas" w:cs="Consolas"/>
                <w:noProof/>
                <w:lang w:val="en-US"/>
              </w:rPr>
            </w:pPr>
            <w:r w:rsidRPr="00A447AE">
              <w:rPr>
                <w:rFonts w:ascii="Consolas" w:hAnsi="Consolas" w:cs="Consolas"/>
                <w:noProof/>
              </w:rPr>
              <w:t>.......</w:t>
            </w:r>
          </w:p>
        </w:tc>
        <w:tc>
          <w:tcPr>
            <w:tcW w:w="5386" w:type="dxa"/>
          </w:tcPr>
          <w:p w:rsidR="00D95228" w:rsidRPr="00F73CEF" w:rsidRDefault="00A447AE" w:rsidP="003A6AEB">
            <w:pPr>
              <w:spacing w:after="120"/>
              <w:jc w:val="left"/>
              <w:rPr>
                <w:rFonts w:ascii="Consolas" w:hAnsi="Consolas" w:cs="Consolas"/>
                <w:noProof/>
              </w:rPr>
            </w:pPr>
            <w:r w:rsidRPr="00A447AE">
              <w:rPr>
                <w:rFonts w:ascii="Consolas" w:hAnsi="Consolas" w:cs="Consolas"/>
                <w:noProof/>
              </w:rPr>
              <w:t>The largest connected area is: 21</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A447AE" w:rsidRPr="00A447AE" w:rsidRDefault="00A447AE" w:rsidP="00A447AE">
            <w:pPr>
              <w:spacing w:after="120"/>
              <w:jc w:val="left"/>
              <w:rPr>
                <w:rFonts w:ascii="Consolas" w:hAnsi="Consolas" w:cs="Consolas"/>
                <w:noProof/>
              </w:rPr>
            </w:pPr>
            <w:r w:rsidRPr="00A447AE">
              <w:rPr>
                <w:rFonts w:ascii="Consolas" w:hAnsi="Consolas" w:cs="Consolas"/>
                <w:noProof/>
              </w:rPr>
              <w:t>5 5</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D95228" w:rsidRPr="00A447AE" w:rsidRDefault="00A447AE" w:rsidP="00A447AE">
            <w:pPr>
              <w:spacing w:after="120"/>
              <w:jc w:val="left"/>
              <w:rPr>
                <w:rFonts w:ascii="Consolas" w:hAnsi="Consolas" w:cs="Consolas"/>
                <w:noProof/>
                <w:lang w:val="en-US"/>
              </w:rPr>
            </w:pPr>
            <w:r w:rsidRPr="00A447AE">
              <w:rPr>
                <w:rFonts w:ascii="Consolas" w:hAnsi="Consolas" w:cs="Consolas"/>
                <w:noProof/>
              </w:rPr>
              <w:t>.....</w:t>
            </w:r>
          </w:p>
        </w:tc>
        <w:tc>
          <w:tcPr>
            <w:tcW w:w="5386" w:type="dxa"/>
          </w:tcPr>
          <w:p w:rsidR="00D95228" w:rsidRPr="00F73CEF" w:rsidRDefault="00A447AE" w:rsidP="003A6AEB">
            <w:pPr>
              <w:spacing w:after="120"/>
              <w:jc w:val="left"/>
              <w:rPr>
                <w:rFonts w:ascii="Consolas" w:hAnsi="Consolas" w:cs="Consolas"/>
                <w:noProof/>
              </w:rPr>
            </w:pPr>
            <w:r w:rsidRPr="00A447AE">
              <w:rPr>
                <w:rFonts w:ascii="Consolas" w:hAnsi="Consolas" w:cs="Consolas"/>
                <w:noProof/>
              </w:rPr>
              <w:t>The largest connected area is: 7</w:t>
            </w:r>
          </w:p>
        </w:tc>
      </w:tr>
    </w:tbl>
    <w:p w:rsidR="00D95228" w:rsidRPr="00AE578E" w:rsidRDefault="00D95228" w:rsidP="00D95228">
      <w:pPr>
        <w:rPr>
          <w:lang w:val="en-US"/>
        </w:rPr>
      </w:pPr>
    </w:p>
    <w:p w:rsidR="00D95228" w:rsidRPr="00AE578E" w:rsidRDefault="00D95228" w:rsidP="00D95228">
      <w:pPr>
        <w:rPr>
          <w:lang w:val="en-US"/>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D95228" w:rsidRDefault="00D95228" w:rsidP="003A6AEB">
            <w:pPr>
              <w:pStyle w:val="ProblemTitle"/>
              <w:rPr>
                <w:b w:val="0"/>
              </w:rPr>
            </w:pPr>
            <w:r w:rsidRPr="00C21B10">
              <w:t xml:space="preserve">Задача </w:t>
            </w:r>
            <w:r>
              <w:t>13</w:t>
            </w:r>
            <w:r w:rsidRPr="00C21B10">
              <w:t>.</w:t>
            </w:r>
            <w:r w:rsidRPr="00D95228">
              <w:rPr>
                <w:lang w:val="ru-RU"/>
              </w:rPr>
              <w:t xml:space="preserve"> </w:t>
            </w:r>
            <w:r>
              <w:rPr>
                <w:b w:val="0"/>
                <w:lang w:val="ru-RU"/>
              </w:rPr>
              <w:t>Площи от проходими елементи</w:t>
            </w:r>
          </w:p>
        </w:tc>
      </w:tr>
      <w:tr w:rsidR="00D95228" w:rsidRPr="006B0528" w:rsidTr="003A6AEB">
        <w:tc>
          <w:tcPr>
            <w:tcW w:w="10773" w:type="dxa"/>
            <w:gridSpan w:val="2"/>
            <w:vAlign w:val="center"/>
          </w:tcPr>
          <w:p w:rsidR="00D95228" w:rsidRDefault="00D95228" w:rsidP="003A6AEB">
            <w:pPr>
              <w:spacing w:after="120"/>
              <w:jc w:val="left"/>
              <w:rPr>
                <w:b/>
              </w:rPr>
            </w:pPr>
            <w:r>
              <w:rPr>
                <w:b/>
              </w:rPr>
              <w:lastRenderedPageBreak/>
              <w:t>Условие</w:t>
            </w:r>
          </w:p>
          <w:p w:rsidR="00D95228" w:rsidRPr="006B0528" w:rsidRDefault="00D95228" w:rsidP="003A6AEB">
            <w:pPr>
              <w:spacing w:after="120"/>
            </w:pPr>
            <w:r>
              <w:rPr>
                <w:color w:val="000000"/>
                <w:szCs w:val="20"/>
                <w:shd w:val="clear" w:color="auto" w:fill="FFFFFF"/>
              </w:rPr>
              <w:t>Даден е двумерен масив с проходими и непроходими клетки. Напишете програма, която намира всички площи съставени само от проходими клетки.</w:t>
            </w: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A447AE" w:rsidRDefault="00A447AE" w:rsidP="00A447AE">
            <w:pPr>
              <w:spacing w:after="120"/>
            </w:pPr>
            <w:r>
              <w:t xml:space="preserve">На първия ред на входа се прочитат две числа с един празен символ между тях – броя редове </w:t>
            </w:r>
            <w:r>
              <w:rPr>
                <w:lang w:val="en-US"/>
              </w:rPr>
              <w:t>n</w:t>
            </w:r>
            <w:r w:rsidRPr="00AE578E">
              <w:rPr>
                <w:lang w:val="ru-RU"/>
              </w:rPr>
              <w:t xml:space="preserve"> </w:t>
            </w:r>
            <w:r>
              <w:t xml:space="preserve">и броя колони </w:t>
            </w:r>
            <w:r>
              <w:rPr>
                <w:lang w:val="en-US"/>
              </w:rPr>
              <w:t>m</w:t>
            </w:r>
            <w:r>
              <w:t xml:space="preserve"> на матрицата.</w:t>
            </w:r>
          </w:p>
          <w:p w:rsidR="00D95228" w:rsidRPr="00F11B6C" w:rsidRDefault="00A447AE" w:rsidP="00A447AE">
            <w:pPr>
              <w:spacing w:after="120"/>
            </w:pPr>
            <w:r>
              <w:t xml:space="preserve">На следващите </w:t>
            </w:r>
            <w:r>
              <w:rPr>
                <w:lang w:val="en-US"/>
              </w:rPr>
              <w:t>n</w:t>
            </w:r>
            <w:r w:rsidRPr="00AE578E">
              <w:rPr>
                <w:lang w:val="ru-RU"/>
              </w:rPr>
              <w:t xml:space="preserve"> </w:t>
            </w:r>
            <w:r>
              <w:t xml:space="preserve">реда се прочитат редовете на матрицата. Всеки ред се състои от </w:t>
            </w:r>
            <w:r>
              <w:rPr>
                <w:lang w:val="en-US"/>
              </w:rPr>
              <w:t>m</w:t>
            </w:r>
            <w:r>
              <w:t xml:space="preserve"> елемента. Всеки елемент е от тип </w:t>
            </w:r>
            <w:r>
              <w:rPr>
                <w:lang w:val="en-US"/>
              </w:rPr>
              <w:t>char</w:t>
            </w:r>
            <w:r w:rsidRPr="00AE578E">
              <w:rPr>
                <w:lang w:val="ru-RU"/>
              </w:rPr>
              <w:t>.</w:t>
            </w:r>
            <w:r>
              <w:t xml:space="preserve"> За празна клетка в матрицата се използва символ</w:t>
            </w:r>
            <w:r w:rsidRPr="00AE578E">
              <w:rPr>
                <w:lang w:val="ru-RU"/>
              </w:rPr>
              <w:t xml:space="preserve"> </w:t>
            </w:r>
            <w:r>
              <w:t xml:space="preserve">точка - </w:t>
            </w:r>
            <w:r w:rsidRPr="00AE578E">
              <w:rPr>
                <w:lang w:val="ru-RU"/>
              </w:rPr>
              <w:t>‘.’</w:t>
            </w:r>
            <w:r>
              <w:t xml:space="preserve">, за непроходима – </w:t>
            </w:r>
            <w:r w:rsidRPr="00AE578E">
              <w:rPr>
                <w:lang w:val="ru-RU"/>
              </w:rPr>
              <w:t>‘</w:t>
            </w:r>
            <w:r>
              <w:t>*</w:t>
            </w:r>
            <w:r w:rsidRPr="00AE578E">
              <w:rPr>
                <w:lang w:val="ru-RU"/>
              </w:rPr>
              <w:t>’</w:t>
            </w:r>
            <w:r>
              <w:t>.</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A447AE" w:rsidRDefault="00A447AE" w:rsidP="00A447AE">
            <w:pPr>
              <w:spacing w:after="120"/>
            </w:pPr>
            <w:r>
              <w:t>За всяка площ се изписва на един ред колко клетки има в нея. На следващия ред се изреждат координатите на клетките оградени в скоби: (</w:t>
            </w:r>
            <w:r>
              <w:rPr>
                <w:lang w:val="en-US"/>
              </w:rPr>
              <w:t>row</w:t>
            </w:r>
            <w:r w:rsidRPr="00AE578E">
              <w:rPr>
                <w:lang w:val="ru-RU"/>
              </w:rPr>
              <w:t xml:space="preserve">, </w:t>
            </w:r>
            <w:r>
              <w:rPr>
                <w:lang w:val="en-US"/>
              </w:rPr>
              <w:t>col</w:t>
            </w:r>
            <w:r w:rsidRPr="00AE578E">
              <w:rPr>
                <w:lang w:val="ru-RU"/>
              </w:rPr>
              <w:t>)</w:t>
            </w:r>
            <w:r>
              <w:t>. След всяка клетка има празен символ.</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D95228" w:rsidRDefault="00D95228" w:rsidP="003A6AEB">
            <w:pPr>
              <w:spacing w:after="120"/>
              <w:rPr>
                <w:lang w:val="ru-RU"/>
              </w:rPr>
            </w:pPr>
          </w:p>
        </w:tc>
      </w:tr>
      <w:tr w:rsidR="00D95228" w:rsidRPr="004E6C36" w:rsidTr="003A6AEB">
        <w:tc>
          <w:tcPr>
            <w:tcW w:w="10773" w:type="dxa"/>
            <w:gridSpan w:val="2"/>
            <w:vAlign w:val="center"/>
          </w:tcPr>
          <w:p w:rsidR="00D95228" w:rsidRPr="00AE578E" w:rsidRDefault="00D95228" w:rsidP="003A6AEB">
            <w:pPr>
              <w:spacing w:after="120"/>
              <w:jc w:val="left"/>
              <w:rPr>
                <w:b/>
                <w:lang w:val="ru-RU"/>
              </w:rPr>
            </w:pPr>
            <w:r w:rsidRPr="004E6C36">
              <w:rPr>
                <w:b/>
              </w:rPr>
              <w:t>Решение (сорс код)</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System.Text;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Pr>
                <w:rFonts w:ascii="Consolas" w:hAnsi="Consolas" w:cs="Consolas"/>
                <w:color w:val="000000"/>
                <w:sz w:val="19"/>
                <w:szCs w:val="19"/>
                <w:highlight w:val="white"/>
                <w:lang w:eastAsia="en-US"/>
              </w:rPr>
              <w:t xml:space="preserve"> Task10AllPassableAreas</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 lab;</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&gt;&gt; path;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ReadInput();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 0; row &lt; lab.GetLength(0); row++)</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 = 0; col &lt; lab.GetLength(1); col++)</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continue</w:t>
            </w:r>
            <w:r>
              <w:rPr>
                <w:rFonts w:ascii="Consolas" w:hAnsi="Consolas" w:cs="Consolas"/>
                <w:color w:val="000000"/>
                <w:sz w:val="19"/>
                <w:szCs w:val="19"/>
                <w:highlight w:val="white"/>
                <w:lang w:eastAsia="en-US"/>
              </w:rPr>
              <w: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path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&gt;&gt;();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FindAreas(row, col);</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PrintArea(path);</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ReadInput()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line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rowsAndCols = line.Split(</w:t>
            </w:r>
            <w:r>
              <w:rPr>
                <w:rFonts w:ascii="Consolas" w:hAnsi="Consolas" w:cs="Consolas"/>
                <w:color w:val="800000"/>
                <w:sz w:val="19"/>
                <w:szCs w:val="19"/>
                <w:highlight w:val="white"/>
                <w:lang w:eastAsia="en-US"/>
              </w:rPr>
              <w:t>' '</w:t>
            </w:r>
            <w:r>
              <w:rPr>
                <w:rFonts w:ascii="Consolas" w:hAnsi="Consolas" w:cs="Consolas"/>
                <w:color w:val="000000"/>
                <w:sz w:val="19"/>
                <w:szCs w:val="19"/>
                <w:highlight w:val="white"/>
                <w:lang w:eastAsia="en-US"/>
              </w:rPr>
              <w: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.Parse(rowsAndCols[0]);</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.Parse(rowsAndCols[1]);</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[rows, cols];</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 0; row &lt; rows; row++)</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rowStr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 = 0; col &lt; cols; col++)</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rowStr[col];</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FindAreas(</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((row &lt; 0 || row &gt;= lab.GetLength(0)) || (col &lt; 0 || col &gt;= lab.GetLength(1)))</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'v'</w:t>
            </w:r>
            <w:r>
              <w:rPr>
                <w:rFonts w:ascii="Consolas" w:hAnsi="Consolas" w:cs="Consolas"/>
                <w:color w:val="000000"/>
                <w:sz w:val="19"/>
                <w:szCs w:val="19"/>
                <w:highlight w:val="white"/>
                <w:lang w:eastAsia="en-US"/>
              </w:rPr>
              <w: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path.Add(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&gt;(row, col));</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FindAreas(row, col + 1);</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FindAreas(row + 1, col);</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FindAreas(row, col - 1);</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FindAreas(row - 1, col);</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PrintArea(</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&gt;&gt; area)</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.WriteLine(area.Count);</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var</w:t>
            </w:r>
            <w:r>
              <w:rPr>
                <w:rFonts w:ascii="Consolas" w:hAnsi="Consolas" w:cs="Consolas"/>
                <w:color w:val="000000"/>
                <w:sz w:val="19"/>
                <w:szCs w:val="19"/>
                <w:highlight w:val="white"/>
                <w:lang w:eastAsia="en-US"/>
              </w:rPr>
              <w:t xml:space="preserve"> cell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area)</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w:t>
            </w:r>
            <w:r>
              <w:rPr>
                <w:rFonts w:ascii="Consolas" w:hAnsi="Consolas" w:cs="Consolas"/>
                <w:color w:val="800000"/>
                <w:sz w:val="19"/>
                <w:szCs w:val="19"/>
                <w:highlight w:val="white"/>
                <w:lang w:eastAsia="en-US"/>
              </w:rPr>
              <w:t>"({0}, {1}) "</w:t>
            </w:r>
            <w:r>
              <w:rPr>
                <w:rFonts w:ascii="Consolas" w:hAnsi="Consolas" w:cs="Consolas"/>
                <w:color w:val="000000"/>
                <w:sz w:val="19"/>
                <w:szCs w:val="19"/>
                <w:highlight w:val="white"/>
                <w:lang w:eastAsia="en-US"/>
              </w:rPr>
              <w:t>, cell.Item1, cell.Item2);</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447AE" w:rsidRDefault="00A447AE" w:rsidP="00A447AE">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5B430C" w:rsidRPr="005B430C" w:rsidRDefault="005B430C" w:rsidP="003A6AEB">
            <w:pPr>
              <w:spacing w:after="120"/>
              <w:jc w:val="left"/>
              <w:rPr>
                <w:b/>
                <w:lang w:val="en-US"/>
              </w:rPr>
            </w:pP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A447AE" w:rsidRPr="00A447AE" w:rsidRDefault="00A447AE" w:rsidP="00A447AE">
            <w:pPr>
              <w:spacing w:after="120"/>
              <w:jc w:val="left"/>
              <w:rPr>
                <w:rFonts w:ascii="Consolas" w:hAnsi="Consolas" w:cs="Consolas"/>
                <w:noProof/>
              </w:rPr>
            </w:pPr>
            <w:r w:rsidRPr="00A447AE">
              <w:rPr>
                <w:rFonts w:ascii="Consolas" w:hAnsi="Consolas" w:cs="Consolas"/>
                <w:noProof/>
              </w:rPr>
              <w:t>6 7</w:t>
            </w:r>
          </w:p>
          <w:p w:rsidR="00A447AE" w:rsidRPr="00A447AE" w:rsidRDefault="00B411CB" w:rsidP="00A447AE">
            <w:pPr>
              <w:spacing w:after="120"/>
              <w:jc w:val="left"/>
              <w:rPr>
                <w:rFonts w:ascii="Consolas" w:hAnsi="Consolas" w:cs="Consolas"/>
                <w:noProof/>
              </w:rPr>
            </w:pPr>
            <w:r>
              <w:rPr>
                <w:rFonts w:ascii="Consolas" w:hAnsi="Consolas" w:cs="Consolas"/>
                <w:noProof/>
                <w:lang w:val="en-US"/>
              </w:rPr>
              <w:t>.</w:t>
            </w:r>
            <w:r w:rsidR="00A447AE" w:rsidRPr="00A447AE">
              <w:rPr>
                <w:rFonts w:ascii="Consolas" w:hAnsi="Consolas" w:cs="Consolas"/>
                <w:noProof/>
              </w:rPr>
              <w:t>..*...</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w:t>
            </w:r>
          </w:p>
          <w:p w:rsidR="00D95228" w:rsidRPr="00A51A5F" w:rsidRDefault="00A447AE" w:rsidP="00A447AE">
            <w:pPr>
              <w:spacing w:after="120"/>
              <w:jc w:val="left"/>
              <w:rPr>
                <w:rFonts w:ascii="Consolas" w:hAnsi="Consolas" w:cs="Consolas"/>
                <w:noProof/>
                <w:lang w:val="en-US"/>
              </w:rPr>
            </w:pPr>
            <w:r w:rsidRPr="00A447AE">
              <w:rPr>
                <w:rFonts w:ascii="Consolas" w:hAnsi="Consolas" w:cs="Consolas"/>
                <w:noProof/>
              </w:rPr>
              <w:t>.......</w:t>
            </w:r>
          </w:p>
        </w:tc>
        <w:tc>
          <w:tcPr>
            <w:tcW w:w="5386" w:type="dxa"/>
          </w:tcPr>
          <w:p w:rsidR="00A447AE" w:rsidRPr="00A447AE" w:rsidRDefault="00A447AE" w:rsidP="00A447AE">
            <w:pPr>
              <w:spacing w:after="120"/>
              <w:jc w:val="left"/>
              <w:rPr>
                <w:rFonts w:ascii="Consolas" w:hAnsi="Consolas" w:cs="Consolas"/>
                <w:noProof/>
              </w:rPr>
            </w:pPr>
            <w:r w:rsidRPr="00A447AE">
              <w:rPr>
                <w:rFonts w:ascii="Consolas" w:hAnsi="Consolas" w:cs="Consolas"/>
                <w:noProof/>
              </w:rPr>
              <w:t>7</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(0, 0) (0, 1) (0, 2) (1, 2) (2, 2) (2, 1) (2, 0)</w:t>
            </w:r>
          </w:p>
          <w:p w:rsidR="00A447AE" w:rsidRPr="00A447AE" w:rsidRDefault="00A447AE" w:rsidP="00A447AE">
            <w:pPr>
              <w:spacing w:after="120"/>
              <w:jc w:val="left"/>
              <w:rPr>
                <w:rFonts w:ascii="Consolas" w:hAnsi="Consolas" w:cs="Consolas"/>
                <w:noProof/>
              </w:rPr>
            </w:pPr>
            <w:r w:rsidRPr="00A447AE">
              <w:rPr>
                <w:rFonts w:ascii="Consolas" w:hAnsi="Consolas" w:cs="Consolas"/>
                <w:noProof/>
              </w:rPr>
              <w:t>21</w:t>
            </w:r>
          </w:p>
          <w:p w:rsidR="00D95228" w:rsidRPr="00F73CEF" w:rsidRDefault="00A447AE" w:rsidP="00A447AE">
            <w:pPr>
              <w:spacing w:after="120"/>
              <w:jc w:val="left"/>
              <w:rPr>
                <w:rFonts w:ascii="Consolas" w:hAnsi="Consolas" w:cs="Consolas"/>
                <w:noProof/>
              </w:rPr>
            </w:pPr>
            <w:r w:rsidRPr="00A447AE">
              <w:rPr>
                <w:rFonts w:ascii="Consolas" w:hAnsi="Consolas" w:cs="Consolas"/>
                <w:noProof/>
              </w:rPr>
              <w:t>(0, 4) (0, 5) (0, 6) (1, 6) (2, 6) (3, 6) (4, 6) (5, 6) (5, 5) (5, 4) (5, 3) (5,</w:t>
            </w:r>
            <w:r>
              <w:rPr>
                <w:rFonts w:ascii="Consolas" w:hAnsi="Consolas" w:cs="Consolas"/>
                <w:noProof/>
                <w:lang w:val="en-US"/>
              </w:rPr>
              <w:t xml:space="preserve"> </w:t>
            </w:r>
            <w:r w:rsidRPr="00A447AE">
              <w:rPr>
                <w:rFonts w:ascii="Consolas" w:hAnsi="Consolas" w:cs="Consolas"/>
                <w:noProof/>
              </w:rPr>
              <w:t>2) (5, 1) (5, 0) (4, 0) (4, 1) (4, 2) (4, 5) (2, 5) (2, 4) (1, 4)</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7F419E" w:rsidRPr="007F419E" w:rsidRDefault="007F419E" w:rsidP="007F419E">
            <w:pPr>
              <w:spacing w:after="120"/>
              <w:jc w:val="left"/>
              <w:rPr>
                <w:rFonts w:ascii="Consolas" w:hAnsi="Consolas" w:cs="Consolas"/>
                <w:noProof/>
              </w:rPr>
            </w:pPr>
            <w:r w:rsidRPr="007F419E">
              <w:rPr>
                <w:rFonts w:ascii="Consolas" w:hAnsi="Consolas" w:cs="Consolas"/>
                <w:noProof/>
              </w:rPr>
              <w:t>5 5</w:t>
            </w:r>
          </w:p>
          <w:p w:rsidR="007F419E" w:rsidRPr="007F419E" w:rsidRDefault="007F419E" w:rsidP="007F419E">
            <w:pPr>
              <w:spacing w:after="120"/>
              <w:jc w:val="left"/>
              <w:rPr>
                <w:rFonts w:ascii="Consolas" w:hAnsi="Consolas" w:cs="Consolas"/>
                <w:noProof/>
              </w:rPr>
            </w:pPr>
            <w:r w:rsidRPr="007F419E">
              <w:rPr>
                <w:rFonts w:ascii="Consolas" w:hAnsi="Consolas" w:cs="Consolas"/>
                <w:noProof/>
              </w:rPr>
              <w:t>...**</w:t>
            </w:r>
          </w:p>
          <w:p w:rsidR="007F419E" w:rsidRPr="007F419E" w:rsidRDefault="007F419E" w:rsidP="007F419E">
            <w:pPr>
              <w:spacing w:after="120"/>
              <w:jc w:val="left"/>
              <w:rPr>
                <w:rFonts w:ascii="Consolas" w:hAnsi="Consolas" w:cs="Consolas"/>
                <w:noProof/>
              </w:rPr>
            </w:pPr>
            <w:r w:rsidRPr="007F419E">
              <w:rPr>
                <w:rFonts w:ascii="Consolas" w:hAnsi="Consolas" w:cs="Consolas"/>
                <w:noProof/>
              </w:rPr>
              <w:t>**.**</w:t>
            </w:r>
          </w:p>
          <w:p w:rsidR="007F419E" w:rsidRPr="007F419E" w:rsidRDefault="007F419E" w:rsidP="007F419E">
            <w:pPr>
              <w:spacing w:after="120"/>
              <w:jc w:val="left"/>
              <w:rPr>
                <w:rFonts w:ascii="Consolas" w:hAnsi="Consolas" w:cs="Consolas"/>
                <w:noProof/>
              </w:rPr>
            </w:pPr>
            <w:r w:rsidRPr="007F419E">
              <w:rPr>
                <w:rFonts w:ascii="Consolas" w:hAnsi="Consolas" w:cs="Consolas"/>
                <w:noProof/>
              </w:rPr>
              <w:t>...**</w:t>
            </w:r>
          </w:p>
          <w:p w:rsidR="007F419E" w:rsidRPr="007F419E" w:rsidRDefault="007F419E" w:rsidP="007F419E">
            <w:pPr>
              <w:spacing w:after="120"/>
              <w:jc w:val="left"/>
              <w:rPr>
                <w:rFonts w:ascii="Consolas" w:hAnsi="Consolas" w:cs="Consolas"/>
                <w:noProof/>
              </w:rPr>
            </w:pPr>
            <w:r w:rsidRPr="007F419E">
              <w:rPr>
                <w:rFonts w:ascii="Consolas" w:hAnsi="Consolas" w:cs="Consolas"/>
                <w:noProof/>
              </w:rPr>
              <w:t>****.</w:t>
            </w:r>
          </w:p>
          <w:p w:rsidR="00D95228" w:rsidRPr="00F73CEF" w:rsidRDefault="007F419E" w:rsidP="007F419E">
            <w:pPr>
              <w:spacing w:after="120"/>
              <w:jc w:val="left"/>
              <w:rPr>
                <w:rFonts w:ascii="Consolas" w:hAnsi="Consolas" w:cs="Consolas"/>
                <w:noProof/>
              </w:rPr>
            </w:pPr>
            <w:r w:rsidRPr="007F419E">
              <w:rPr>
                <w:rFonts w:ascii="Consolas" w:hAnsi="Consolas" w:cs="Consolas"/>
                <w:noProof/>
              </w:rPr>
              <w:lastRenderedPageBreak/>
              <w:t>.....</w:t>
            </w:r>
          </w:p>
        </w:tc>
        <w:tc>
          <w:tcPr>
            <w:tcW w:w="5386" w:type="dxa"/>
          </w:tcPr>
          <w:p w:rsidR="007F419E" w:rsidRPr="007F419E" w:rsidRDefault="007F419E" w:rsidP="007F419E">
            <w:pPr>
              <w:spacing w:after="120"/>
              <w:jc w:val="left"/>
              <w:rPr>
                <w:rFonts w:ascii="Consolas" w:hAnsi="Consolas" w:cs="Consolas"/>
                <w:noProof/>
              </w:rPr>
            </w:pPr>
            <w:r w:rsidRPr="007F419E">
              <w:rPr>
                <w:rFonts w:ascii="Consolas" w:hAnsi="Consolas" w:cs="Consolas"/>
                <w:noProof/>
              </w:rPr>
              <w:lastRenderedPageBreak/>
              <w:t>7</w:t>
            </w:r>
          </w:p>
          <w:p w:rsidR="007F419E" w:rsidRPr="007F419E" w:rsidRDefault="007F419E" w:rsidP="007F419E">
            <w:pPr>
              <w:spacing w:after="120"/>
              <w:jc w:val="left"/>
              <w:rPr>
                <w:rFonts w:ascii="Consolas" w:hAnsi="Consolas" w:cs="Consolas"/>
                <w:noProof/>
              </w:rPr>
            </w:pPr>
            <w:r w:rsidRPr="007F419E">
              <w:rPr>
                <w:rFonts w:ascii="Consolas" w:hAnsi="Consolas" w:cs="Consolas"/>
                <w:noProof/>
              </w:rPr>
              <w:t>(0, 0) (0, 1) (0, 2) (1, 2) (2, 2) (2, 1) (2, 0)</w:t>
            </w:r>
          </w:p>
          <w:p w:rsidR="007F419E" w:rsidRPr="007F419E" w:rsidRDefault="007F419E" w:rsidP="007F419E">
            <w:pPr>
              <w:spacing w:after="120"/>
              <w:jc w:val="left"/>
              <w:rPr>
                <w:rFonts w:ascii="Consolas" w:hAnsi="Consolas" w:cs="Consolas"/>
                <w:noProof/>
              </w:rPr>
            </w:pPr>
            <w:r w:rsidRPr="007F419E">
              <w:rPr>
                <w:rFonts w:ascii="Consolas" w:hAnsi="Consolas" w:cs="Consolas"/>
                <w:noProof/>
              </w:rPr>
              <w:t>6</w:t>
            </w:r>
          </w:p>
          <w:p w:rsidR="00D95228" w:rsidRPr="00F73CEF" w:rsidRDefault="007F419E" w:rsidP="007F419E">
            <w:pPr>
              <w:spacing w:after="120"/>
              <w:jc w:val="left"/>
              <w:rPr>
                <w:rFonts w:ascii="Consolas" w:hAnsi="Consolas" w:cs="Consolas"/>
                <w:noProof/>
              </w:rPr>
            </w:pPr>
            <w:r w:rsidRPr="007F419E">
              <w:rPr>
                <w:rFonts w:ascii="Consolas" w:hAnsi="Consolas" w:cs="Consolas"/>
                <w:noProof/>
              </w:rPr>
              <w:t>(3, 4) (4, 4) (4, 3) (4, 2) (4, 1) (4, 0)</w:t>
            </w:r>
          </w:p>
        </w:tc>
      </w:tr>
    </w:tbl>
    <w:p w:rsidR="00D95228" w:rsidRDefault="00D95228" w:rsidP="00D95228">
      <w:pPr>
        <w:rPr>
          <w:lang w:val="ru-RU"/>
        </w:rPr>
      </w:pPr>
    </w:p>
    <w:p w:rsidR="00D95228" w:rsidRDefault="00D95228" w:rsidP="00D95228">
      <w:pPr>
        <w:rPr>
          <w:lang w:val="ru-RU"/>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D95228" w:rsidRDefault="00D95228" w:rsidP="003A6AEB">
            <w:pPr>
              <w:pStyle w:val="ProblemTitle"/>
              <w:rPr>
                <w:b w:val="0"/>
              </w:rPr>
            </w:pPr>
            <w:r w:rsidRPr="00C21B10">
              <w:t xml:space="preserve">Задача </w:t>
            </w:r>
            <w:r>
              <w:t>14</w:t>
            </w:r>
            <w:r w:rsidRPr="00C21B10">
              <w:t>.</w:t>
            </w:r>
            <w:r w:rsidRPr="00D95228">
              <w:rPr>
                <w:lang w:val="ru-RU"/>
              </w:rPr>
              <w:t xml:space="preserve"> </w:t>
            </w:r>
            <w:r>
              <w:rPr>
                <w:b w:val="0"/>
                <w:lang w:val="ru-RU"/>
              </w:rPr>
              <w:t>Търсене на най-кратък път в лабиринт</w:t>
            </w:r>
          </w:p>
        </w:tc>
      </w:tr>
      <w:tr w:rsidR="00D95228" w:rsidRPr="006B0528" w:rsidTr="003A6AEB">
        <w:tc>
          <w:tcPr>
            <w:tcW w:w="10773" w:type="dxa"/>
            <w:gridSpan w:val="2"/>
            <w:vAlign w:val="center"/>
          </w:tcPr>
          <w:p w:rsidR="00D95228" w:rsidRDefault="00D95228" w:rsidP="003A6AEB">
            <w:pPr>
              <w:spacing w:after="120"/>
              <w:jc w:val="left"/>
              <w:rPr>
                <w:b/>
              </w:rPr>
            </w:pPr>
            <w:r>
              <w:rPr>
                <w:b/>
              </w:rPr>
              <w:t>Условие</w:t>
            </w:r>
          </w:p>
          <w:p w:rsidR="00D95228" w:rsidRPr="006B0528" w:rsidRDefault="00D95228" w:rsidP="003A6AEB">
            <w:pPr>
              <w:spacing w:after="120"/>
            </w:pPr>
            <w:r>
              <w:rPr>
                <w:color w:val="000000"/>
                <w:szCs w:val="20"/>
                <w:shd w:val="clear" w:color="auto" w:fill="FFFFFF"/>
              </w:rPr>
              <w:t>Реализирайте алгоритъма BFS (breath-first search) за търсене на най-кратък път в лаби</w:t>
            </w:r>
            <w:r>
              <w:rPr>
                <w:color w:val="000000"/>
                <w:szCs w:val="20"/>
                <w:shd w:val="clear" w:color="auto" w:fill="FFFFFF"/>
              </w:rPr>
              <w:softHyphen/>
              <w:t>ринт. Ако се затруднявате, потърсете информация в Интернет.</w:t>
            </w: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7F419E" w:rsidRDefault="007F419E" w:rsidP="007F419E">
            <w:pPr>
              <w:spacing w:after="120"/>
            </w:pPr>
            <w:r>
              <w:t xml:space="preserve">На първия ред на входа се прочитат две числа с един празен символ между тях – броя редове </w:t>
            </w:r>
            <w:r>
              <w:rPr>
                <w:lang w:val="en-US"/>
              </w:rPr>
              <w:t>n</w:t>
            </w:r>
            <w:r w:rsidRPr="00AE578E">
              <w:rPr>
                <w:lang w:val="ru-RU"/>
              </w:rPr>
              <w:t xml:space="preserve"> </w:t>
            </w:r>
            <w:r>
              <w:t xml:space="preserve">и броя колони </w:t>
            </w:r>
            <w:r>
              <w:rPr>
                <w:lang w:val="en-US"/>
              </w:rPr>
              <w:t>m</w:t>
            </w:r>
            <w:r>
              <w:t xml:space="preserve"> на матрицата.</w:t>
            </w:r>
          </w:p>
          <w:p w:rsidR="00D95228" w:rsidRPr="00F11B6C" w:rsidRDefault="007F419E" w:rsidP="006F1A4A">
            <w:pPr>
              <w:spacing w:after="120"/>
            </w:pPr>
            <w:r>
              <w:t xml:space="preserve">На следващите </w:t>
            </w:r>
            <w:r>
              <w:rPr>
                <w:lang w:val="en-US"/>
              </w:rPr>
              <w:t>n</w:t>
            </w:r>
            <w:r w:rsidRPr="00AE578E">
              <w:rPr>
                <w:lang w:val="ru-RU"/>
              </w:rPr>
              <w:t xml:space="preserve"> </w:t>
            </w:r>
            <w:r>
              <w:t xml:space="preserve">реда се прочитат редовете на матрицата. Всеки ред се състои от </w:t>
            </w:r>
            <w:r>
              <w:rPr>
                <w:lang w:val="en-US"/>
              </w:rPr>
              <w:t>m</w:t>
            </w:r>
            <w:r>
              <w:t xml:space="preserve"> елемента. Всеки елемент е от тип </w:t>
            </w:r>
            <w:r>
              <w:rPr>
                <w:lang w:val="en-US"/>
              </w:rPr>
              <w:t>char</w:t>
            </w:r>
            <w:r w:rsidRPr="00AE578E">
              <w:rPr>
                <w:lang w:val="ru-RU"/>
              </w:rPr>
              <w:t>.</w:t>
            </w:r>
            <w:r>
              <w:t xml:space="preserve"> За празна клетка в матрицата се използва символ</w:t>
            </w:r>
            <w:r w:rsidR="006F1A4A">
              <w:t>а точка</w:t>
            </w:r>
            <w:r w:rsidRPr="00AE578E">
              <w:rPr>
                <w:lang w:val="ru-RU"/>
              </w:rPr>
              <w:t xml:space="preserve"> </w:t>
            </w:r>
            <w:r>
              <w:t xml:space="preserve">- </w:t>
            </w:r>
            <w:r w:rsidRPr="00AE578E">
              <w:rPr>
                <w:lang w:val="ru-RU"/>
              </w:rPr>
              <w:t>‘</w:t>
            </w:r>
            <w:r w:rsidR="006F1A4A">
              <w:t>.</w:t>
            </w:r>
            <w:r w:rsidRPr="00AE578E">
              <w:rPr>
                <w:lang w:val="ru-RU"/>
              </w:rPr>
              <w:t>’</w:t>
            </w:r>
            <w:r>
              <w:t xml:space="preserve">, за непроходима – </w:t>
            </w:r>
            <w:r w:rsidRPr="00AE578E">
              <w:rPr>
                <w:lang w:val="ru-RU"/>
              </w:rPr>
              <w:t>‘</w:t>
            </w:r>
            <w:r>
              <w:t>*</w:t>
            </w:r>
            <w:r w:rsidRPr="00AE578E">
              <w:rPr>
                <w:lang w:val="ru-RU"/>
              </w:rPr>
              <w:t>’</w:t>
            </w:r>
            <w:r>
              <w:t xml:space="preserve">. За начална клетка – </w:t>
            </w:r>
            <w:r>
              <w:rPr>
                <w:lang w:val="en-US"/>
              </w:rPr>
              <w:t xml:space="preserve">‘s’ </w:t>
            </w:r>
            <w:r>
              <w:t xml:space="preserve">и за крайна клетка – </w:t>
            </w:r>
            <w:r>
              <w:rPr>
                <w:lang w:val="en-US"/>
              </w:rPr>
              <w:t>‘e’</w:t>
            </w:r>
            <w:r>
              <w:t>.</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AE578E" w:rsidRDefault="007F419E" w:rsidP="003A6AEB">
            <w:pPr>
              <w:spacing w:after="120"/>
              <w:rPr>
                <w:lang w:val="ru-RU"/>
              </w:rPr>
            </w:pPr>
            <w:r>
              <w:t>Ако има път се изписва единствено неговата дължина</w:t>
            </w:r>
            <w:r w:rsidR="006B5B97">
              <w:t xml:space="preserve">, ако няма се изписва </w:t>
            </w:r>
            <w:r w:rsidR="006B5B97" w:rsidRPr="00AE578E">
              <w:rPr>
                <w:lang w:val="ru-RU"/>
              </w:rPr>
              <w:t>“</w:t>
            </w:r>
            <w:r w:rsidR="006B5B97">
              <w:rPr>
                <w:lang w:val="en-US"/>
              </w:rPr>
              <w:t>No</w:t>
            </w:r>
            <w:r w:rsidR="006B5B97" w:rsidRPr="00AE578E">
              <w:rPr>
                <w:lang w:val="ru-RU"/>
              </w:rPr>
              <w:t>”.</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D95228" w:rsidRDefault="00D95228" w:rsidP="003A6AEB">
            <w:pPr>
              <w:spacing w:after="120"/>
              <w:rPr>
                <w:lang w:val="ru-RU"/>
              </w:rPr>
            </w:pPr>
          </w:p>
        </w:tc>
      </w:tr>
      <w:tr w:rsidR="00D95228" w:rsidRPr="004E6C36" w:rsidTr="003A6AEB">
        <w:tc>
          <w:tcPr>
            <w:tcW w:w="10773" w:type="dxa"/>
            <w:gridSpan w:val="2"/>
            <w:vAlign w:val="center"/>
          </w:tcPr>
          <w:p w:rsidR="00D95228" w:rsidRPr="00AE578E" w:rsidRDefault="00D95228" w:rsidP="003A6AEB">
            <w:pPr>
              <w:spacing w:after="120"/>
              <w:jc w:val="left"/>
              <w:rPr>
                <w:b/>
                <w:lang w:val="ru-RU"/>
              </w:rPr>
            </w:pPr>
            <w:r w:rsidRPr="004E6C36">
              <w:rPr>
                <w:b/>
              </w:rPr>
              <w:t>Решение (сорс код)</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System.Text;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Pr>
                <w:rFonts w:ascii="Consolas" w:hAnsi="Consolas" w:cs="Consolas"/>
                <w:color w:val="000000"/>
                <w:sz w:val="19"/>
                <w:szCs w:val="19"/>
                <w:highlight w:val="white"/>
                <w:lang w:eastAsia="en-US"/>
              </w:rPr>
              <w:t xml:space="preserve"> Task9BFS</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 lab;</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Queue</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&gt;&gt; q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Queue</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&gt;&gt;();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Dictionary</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&gt;&gt; parentTree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Dictionary</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&gt;&gt;();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ReadInput();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x;</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y;</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 xml:space="preserve"> location = </w:t>
            </w:r>
            <w:r>
              <w:rPr>
                <w:rFonts w:ascii="Consolas" w:hAnsi="Consolas" w:cs="Consolas"/>
                <w:color w:val="800000"/>
                <w:sz w:val="19"/>
                <w:szCs w:val="19"/>
                <w:highlight w:val="white"/>
                <w:lang w:eastAsia="en-US"/>
              </w:rPr>
              <w:t>'s'</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FindLocation(location, </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x, </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y);</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q.Enqueue(</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&gt;(x, y));</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BreadthFirstSearch();</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ReadInput()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line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rowsAndCols = line.Split(</w:t>
            </w:r>
            <w:r>
              <w:rPr>
                <w:rFonts w:ascii="Consolas" w:hAnsi="Consolas" w:cs="Consolas"/>
                <w:color w:val="800000"/>
                <w:sz w:val="19"/>
                <w:szCs w:val="19"/>
                <w:highlight w:val="white"/>
                <w:lang w:eastAsia="en-US"/>
              </w:rPr>
              <w:t>' '</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.Parse(rowsAndCols[0]);</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.Parse(rowsAndCols[1]);</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[rows, cols];</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 0; row &lt; rows; row++)</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rowStr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 = 0; col &lt; cols; col++)</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rowStr[col];</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FindLocation(</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 xml:space="preserve"> location, </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x, </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y)</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x = -1;</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y = -1;</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 0; row &lt; lab.GetLength(0); row++)</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 = 0; col &lt; lab.GetLength(1); col++)</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(lab[row, col] == location)</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x = row;</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y = col;</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lab[row, col] = </w:t>
            </w:r>
            <w:r>
              <w:rPr>
                <w:rFonts w:ascii="Consolas" w:hAnsi="Consolas" w:cs="Consolas"/>
                <w:color w:val="800000"/>
                <w:sz w:val="19"/>
                <w:szCs w:val="19"/>
                <w:highlight w:val="white"/>
                <w:lang w:eastAsia="en-US"/>
              </w:rPr>
              <w:t>' '</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(x == -1 || y == -1)</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throw</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ArgumentException</w:t>
            </w:r>
            <w:r>
              <w:rPr>
                <w:rFonts w:ascii="Consolas" w:hAnsi="Consolas" w:cs="Consolas"/>
                <w:color w:val="000000"/>
                <w:sz w:val="19"/>
                <w:szCs w:val="19"/>
                <w:highlight w:val="white"/>
                <w:lang w:eastAsia="en-US"/>
              </w:rPr>
              <w:t>(</w:t>
            </w:r>
            <w:r>
              <w:rPr>
                <w:rFonts w:ascii="Consolas" w:hAnsi="Consolas" w:cs="Consolas"/>
                <w:color w:val="800000"/>
                <w:sz w:val="19"/>
                <w:szCs w:val="19"/>
                <w:highlight w:val="white"/>
                <w:lang w:eastAsia="en-US"/>
              </w:rPr>
              <w:t>"No starting location 's' found."</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BreadthFirstSearch()</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cell = q.Dequeue();</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(lab[cell.Item1, cell.Item2] == </w:t>
            </w:r>
            <w:r>
              <w:rPr>
                <w:rFonts w:ascii="Consolas" w:hAnsi="Consolas" w:cs="Consolas"/>
                <w:color w:val="800000"/>
                <w:sz w:val="19"/>
                <w:szCs w:val="19"/>
                <w:highlight w:val="white"/>
                <w:lang w:eastAsia="en-US"/>
              </w:rPr>
              <w:t>'e'</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CalculatePathLength();</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qCount = q.Count;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lab[cell.Item1, cell.Item2] = </w:t>
            </w:r>
            <w:r>
              <w:rPr>
                <w:rFonts w:ascii="Consolas" w:hAnsi="Consolas" w:cs="Consolas"/>
                <w:color w:val="800000"/>
                <w:sz w:val="19"/>
                <w:szCs w:val="19"/>
                <w:highlight w:val="white"/>
                <w:lang w:eastAsia="en-US"/>
              </w:rPr>
              <w:t>'s'</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(InRange(cell.Item1, cell.Item2 + 1) &amp;&amp; lab[cell.Item1, cell.Item2 + 1]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 xml:space="preserve"> &amp;&amp; lab[cell.Item1, cell.Item2 + 1] != </w:t>
            </w:r>
            <w:r>
              <w:rPr>
                <w:rFonts w:ascii="Consolas" w:hAnsi="Consolas" w:cs="Consolas"/>
                <w:color w:val="800000"/>
                <w:sz w:val="19"/>
                <w:szCs w:val="19"/>
                <w:highlight w:val="white"/>
                <w:lang w:eastAsia="en-US"/>
              </w:rPr>
              <w:t>'s'</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q.Enqueue(</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&gt;(cell.Item1, cell.Item2 + 1));</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(InRange(cell.Item1 + 1, cell.Item2) &amp;&amp; lab[cell.Item1 + 1, cell.Item2]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 xml:space="preserve"> &amp;&amp; lab[cell.Item1 + 1, cell.Item2] != </w:t>
            </w:r>
            <w:r>
              <w:rPr>
                <w:rFonts w:ascii="Consolas" w:hAnsi="Consolas" w:cs="Consolas"/>
                <w:color w:val="800000"/>
                <w:sz w:val="19"/>
                <w:szCs w:val="19"/>
                <w:highlight w:val="white"/>
                <w:lang w:eastAsia="en-US"/>
              </w:rPr>
              <w:t>'s'</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q.Enqueue(</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&gt;(cell.Item1 + 1, cell.Item2));</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(InRange(cell.Item1 - 1, cell.Item2) &amp;&amp; lab[cell.Item1 - 1, cell.Item2]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 xml:space="preserve"> &amp;&amp; lab[cell.Item1 - 1, cell.Item2] != </w:t>
            </w:r>
            <w:r>
              <w:rPr>
                <w:rFonts w:ascii="Consolas" w:hAnsi="Consolas" w:cs="Consolas"/>
                <w:color w:val="800000"/>
                <w:sz w:val="19"/>
                <w:szCs w:val="19"/>
                <w:highlight w:val="white"/>
                <w:lang w:eastAsia="en-US"/>
              </w:rPr>
              <w:t>'s'</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q.Enqueue(</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&gt;(cell.Item1 - 1, cell.Item2));</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(InRange(cell.Item1, cell.Item2 - 1) &amp;&amp; lab[cell.Item1, cell.Item2 - 1] != </w:t>
            </w:r>
            <w:r>
              <w:rPr>
                <w:rFonts w:ascii="Consolas" w:hAnsi="Consolas" w:cs="Consolas"/>
                <w:color w:val="800000"/>
                <w:sz w:val="19"/>
                <w:szCs w:val="19"/>
                <w:highlight w:val="white"/>
                <w:lang w:eastAsia="en-US"/>
              </w:rPr>
              <w:t>'*'</w:t>
            </w:r>
            <w:r>
              <w:rPr>
                <w:rFonts w:ascii="Consolas" w:hAnsi="Consolas" w:cs="Consolas"/>
                <w:color w:val="000000"/>
                <w:sz w:val="19"/>
                <w:szCs w:val="19"/>
                <w:highlight w:val="white"/>
                <w:lang w:eastAsia="en-US"/>
              </w:rPr>
              <w:t xml:space="preserve"> &amp;&amp; lab[cell.Item1, cell.Item2 - 1] != </w:t>
            </w:r>
            <w:r>
              <w:rPr>
                <w:rFonts w:ascii="Consolas" w:hAnsi="Consolas" w:cs="Consolas"/>
                <w:color w:val="800000"/>
                <w:sz w:val="19"/>
                <w:szCs w:val="19"/>
                <w:highlight w:val="white"/>
                <w:lang w:eastAsia="en-US"/>
              </w:rPr>
              <w:t>'s'</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q.Enqueue(</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&gt;(cell.Item1, cell.Item2 - 1));</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(q.Count == 0)</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800000"/>
                <w:sz w:val="19"/>
                <w:szCs w:val="19"/>
                <w:highlight w:val="white"/>
                <w:lang w:eastAsia="en-US"/>
              </w:rPr>
              <w:t>"No"</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var</w:t>
            </w:r>
            <w:r>
              <w:rPr>
                <w:rFonts w:ascii="Consolas" w:hAnsi="Consolas" w:cs="Consolas"/>
                <w:color w:val="000000"/>
                <w:sz w:val="19"/>
                <w:szCs w:val="19"/>
                <w:highlight w:val="white"/>
                <w:lang w:eastAsia="en-US"/>
              </w:rPr>
              <w:t xml:space="preserve"> newCell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q)</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(!parentTree.ContainsKey(newCell))</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parentTree.Add(newCell, cell);</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BreadthFirstSearch();</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CalculatePathLength()</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x;</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y;</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char</w:t>
            </w:r>
            <w:r>
              <w:rPr>
                <w:rFonts w:ascii="Consolas" w:hAnsi="Consolas" w:cs="Consolas"/>
                <w:color w:val="000000"/>
                <w:sz w:val="19"/>
                <w:szCs w:val="19"/>
                <w:highlight w:val="white"/>
                <w:lang w:eastAsia="en-US"/>
              </w:rPr>
              <w:t xml:space="preserve"> location = </w:t>
            </w:r>
            <w:r>
              <w:rPr>
                <w:rFonts w:ascii="Consolas" w:hAnsi="Consolas" w:cs="Consolas"/>
                <w:color w:val="800000"/>
                <w:sz w:val="19"/>
                <w:szCs w:val="19"/>
                <w:highlight w:val="white"/>
                <w:lang w:eastAsia="en-US"/>
              </w:rPr>
              <w:t>'e'</w:t>
            </w:r>
            <w:r>
              <w:rPr>
                <w:rFonts w:ascii="Consolas" w:hAnsi="Consolas" w:cs="Consolas"/>
                <w:color w:val="000000"/>
                <w:sz w:val="19"/>
                <w:szCs w:val="19"/>
                <w:highlight w:val="white"/>
                <w:lang w:eastAsia="en-US"/>
              </w:rPr>
              <w:t>;</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FindLocation(location, </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x, </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y);</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cell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&gt;(x, y);</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pathLength = 0;</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Tuple</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 parentCell = parentTree[cell];</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while</w:t>
            </w:r>
            <w:r>
              <w:rPr>
                <w:rFonts w:ascii="Consolas" w:hAnsi="Consolas" w:cs="Consolas"/>
                <w:color w:val="000000"/>
                <w:sz w:val="19"/>
                <w:szCs w:val="19"/>
                <w:highlight w:val="white"/>
                <w:lang w:eastAsia="en-US"/>
              </w:rPr>
              <w:t xml:space="preserve"> (parentTree.ContainsKey(parentCell))</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cell = parentCell;</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parentCell = parentTree[cell];</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pathLength++;</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pathLength++;</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.WriteLine(pathLength);</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InRange(</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row,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col)</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rowInRange = row &gt;= 0 &amp;&amp; row &lt; lab.GetLength(0);</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colInRange = col &gt;= 0 &amp;&amp; col &lt; lab.GetLength(1);</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rowInRange &amp;&amp; colInRange;</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008A" w:rsidRDefault="003D008A" w:rsidP="003D008A">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20462" w:rsidRDefault="003D008A" w:rsidP="003D008A">
            <w:pPr>
              <w:spacing w:after="120"/>
              <w:jc w:val="left"/>
              <w:rPr>
                <w:b/>
                <w:lang w:val="en-US"/>
              </w:rPr>
            </w:pPr>
            <w:r>
              <w:rPr>
                <w:rFonts w:ascii="Consolas" w:hAnsi="Consolas" w:cs="Consolas"/>
                <w:color w:val="000000"/>
                <w:sz w:val="19"/>
                <w:szCs w:val="19"/>
                <w:highlight w:val="white"/>
                <w:lang w:eastAsia="en-US"/>
              </w:rPr>
              <w:t>}</w:t>
            </w:r>
          </w:p>
          <w:p w:rsidR="003D008A" w:rsidRPr="00C8743D" w:rsidRDefault="003D008A" w:rsidP="003D008A">
            <w:pPr>
              <w:spacing w:after="120"/>
              <w:jc w:val="left"/>
              <w:rPr>
                <w:b/>
                <w:lang w:val="en-US"/>
              </w:rPr>
            </w:pP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6F1A4A" w:rsidRPr="006F1A4A" w:rsidRDefault="006F1A4A" w:rsidP="006F1A4A">
            <w:pPr>
              <w:spacing w:after="120"/>
              <w:jc w:val="left"/>
              <w:rPr>
                <w:rFonts w:ascii="Consolas" w:hAnsi="Consolas" w:cs="Consolas"/>
                <w:noProof/>
              </w:rPr>
            </w:pPr>
            <w:r w:rsidRPr="006F1A4A">
              <w:rPr>
                <w:rFonts w:ascii="Consolas" w:hAnsi="Consolas" w:cs="Consolas"/>
                <w:noProof/>
              </w:rPr>
              <w:t>5 7</w:t>
            </w:r>
          </w:p>
          <w:p w:rsidR="006F1A4A" w:rsidRPr="006F1A4A" w:rsidRDefault="006F1A4A" w:rsidP="006F1A4A">
            <w:pPr>
              <w:spacing w:after="120"/>
              <w:jc w:val="left"/>
              <w:rPr>
                <w:rFonts w:ascii="Consolas" w:hAnsi="Consolas" w:cs="Consolas"/>
                <w:noProof/>
              </w:rPr>
            </w:pPr>
            <w:r w:rsidRPr="006F1A4A">
              <w:rPr>
                <w:rFonts w:ascii="Consolas" w:hAnsi="Consolas" w:cs="Consolas"/>
                <w:noProof/>
              </w:rPr>
              <w:t>s..*...</w:t>
            </w:r>
          </w:p>
          <w:p w:rsidR="006F1A4A" w:rsidRPr="006F1A4A" w:rsidRDefault="006F1A4A" w:rsidP="006F1A4A">
            <w:pPr>
              <w:spacing w:after="120"/>
              <w:jc w:val="left"/>
              <w:rPr>
                <w:rFonts w:ascii="Consolas" w:hAnsi="Consolas" w:cs="Consolas"/>
                <w:noProof/>
              </w:rPr>
            </w:pPr>
            <w:r w:rsidRPr="006F1A4A">
              <w:rPr>
                <w:rFonts w:ascii="Consolas" w:hAnsi="Consolas" w:cs="Consolas"/>
                <w:noProof/>
              </w:rPr>
              <w:t>**.*.*.</w:t>
            </w:r>
          </w:p>
          <w:p w:rsidR="006F1A4A" w:rsidRPr="006F1A4A" w:rsidRDefault="006F1A4A" w:rsidP="006F1A4A">
            <w:pPr>
              <w:spacing w:after="120"/>
              <w:jc w:val="left"/>
              <w:rPr>
                <w:rFonts w:ascii="Consolas" w:hAnsi="Consolas" w:cs="Consolas"/>
                <w:noProof/>
              </w:rPr>
            </w:pPr>
            <w:r w:rsidRPr="006F1A4A">
              <w:rPr>
                <w:rFonts w:ascii="Consolas" w:hAnsi="Consolas" w:cs="Consolas"/>
                <w:noProof/>
              </w:rPr>
              <w:t>.......</w:t>
            </w:r>
          </w:p>
          <w:p w:rsidR="006F1A4A" w:rsidRPr="006F1A4A" w:rsidRDefault="006F1A4A" w:rsidP="006F1A4A">
            <w:pPr>
              <w:spacing w:after="120"/>
              <w:jc w:val="left"/>
              <w:rPr>
                <w:rFonts w:ascii="Consolas" w:hAnsi="Consolas" w:cs="Consolas"/>
                <w:noProof/>
              </w:rPr>
            </w:pPr>
            <w:r w:rsidRPr="006F1A4A">
              <w:rPr>
                <w:rFonts w:ascii="Consolas" w:hAnsi="Consolas" w:cs="Consolas"/>
                <w:noProof/>
              </w:rPr>
              <w:t>.*****.</w:t>
            </w:r>
          </w:p>
          <w:p w:rsidR="00220462" w:rsidRPr="006F1A4A" w:rsidRDefault="006F1A4A" w:rsidP="006F1A4A">
            <w:pPr>
              <w:spacing w:after="120"/>
              <w:jc w:val="left"/>
              <w:rPr>
                <w:rFonts w:ascii="Consolas" w:hAnsi="Consolas" w:cs="Consolas"/>
                <w:noProof/>
                <w:lang w:val="en-US"/>
              </w:rPr>
            </w:pPr>
            <w:r w:rsidRPr="006F1A4A">
              <w:rPr>
                <w:rFonts w:ascii="Consolas" w:hAnsi="Consolas" w:cs="Consolas"/>
                <w:noProof/>
              </w:rPr>
              <w:t>......</w:t>
            </w:r>
            <w:r>
              <w:rPr>
                <w:rFonts w:ascii="Consolas" w:hAnsi="Consolas" w:cs="Consolas"/>
                <w:noProof/>
                <w:lang w:val="en-US"/>
              </w:rPr>
              <w:t>e</w:t>
            </w:r>
          </w:p>
        </w:tc>
        <w:tc>
          <w:tcPr>
            <w:tcW w:w="5386" w:type="dxa"/>
          </w:tcPr>
          <w:p w:rsidR="00D95228" w:rsidRPr="00F73CEF" w:rsidRDefault="006F1A4A" w:rsidP="003A6AEB">
            <w:pPr>
              <w:spacing w:after="120"/>
              <w:jc w:val="left"/>
              <w:rPr>
                <w:rFonts w:ascii="Consolas" w:hAnsi="Consolas" w:cs="Consolas"/>
                <w:noProof/>
              </w:rPr>
            </w:pPr>
            <w:r w:rsidRPr="006F1A4A">
              <w:rPr>
                <w:rFonts w:ascii="Consolas" w:hAnsi="Consolas" w:cs="Consolas"/>
                <w:noProof/>
              </w:rPr>
              <w:t>10</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4E4BEF" w:rsidRPr="004E4BEF" w:rsidRDefault="004E4BEF" w:rsidP="004E4BEF">
            <w:pPr>
              <w:spacing w:after="120"/>
              <w:jc w:val="left"/>
              <w:rPr>
                <w:rFonts w:ascii="Consolas" w:hAnsi="Consolas" w:cs="Consolas"/>
                <w:noProof/>
              </w:rPr>
            </w:pPr>
            <w:r w:rsidRPr="004E4BEF">
              <w:rPr>
                <w:rFonts w:ascii="Consolas" w:hAnsi="Consolas" w:cs="Consolas"/>
                <w:noProof/>
              </w:rPr>
              <w:t>5 5</w:t>
            </w:r>
          </w:p>
          <w:p w:rsidR="004E4BEF" w:rsidRPr="004E4BEF" w:rsidRDefault="004E4BEF" w:rsidP="004E4BEF">
            <w:pPr>
              <w:spacing w:after="120"/>
              <w:jc w:val="left"/>
              <w:rPr>
                <w:rFonts w:ascii="Consolas" w:hAnsi="Consolas" w:cs="Consolas"/>
                <w:noProof/>
              </w:rPr>
            </w:pPr>
            <w:r w:rsidRPr="004E4BEF">
              <w:rPr>
                <w:rFonts w:ascii="Consolas" w:hAnsi="Consolas" w:cs="Consolas"/>
                <w:noProof/>
              </w:rPr>
              <w:t>s....</w:t>
            </w:r>
          </w:p>
          <w:p w:rsidR="004E4BEF" w:rsidRPr="004E4BEF" w:rsidRDefault="004E4BEF" w:rsidP="004E4BEF">
            <w:pPr>
              <w:spacing w:after="120"/>
              <w:jc w:val="left"/>
              <w:rPr>
                <w:rFonts w:ascii="Consolas" w:hAnsi="Consolas" w:cs="Consolas"/>
                <w:noProof/>
              </w:rPr>
            </w:pPr>
            <w:r w:rsidRPr="004E4BEF">
              <w:rPr>
                <w:rFonts w:ascii="Consolas" w:hAnsi="Consolas" w:cs="Consolas"/>
                <w:noProof/>
              </w:rPr>
              <w:t>.....</w:t>
            </w:r>
          </w:p>
          <w:p w:rsidR="004E4BEF" w:rsidRPr="004E4BEF" w:rsidRDefault="004E4BEF" w:rsidP="004E4BEF">
            <w:pPr>
              <w:spacing w:after="120"/>
              <w:jc w:val="left"/>
              <w:rPr>
                <w:rFonts w:ascii="Consolas" w:hAnsi="Consolas" w:cs="Consolas"/>
                <w:noProof/>
              </w:rPr>
            </w:pPr>
            <w:r w:rsidRPr="004E4BEF">
              <w:rPr>
                <w:rFonts w:ascii="Consolas" w:hAnsi="Consolas" w:cs="Consolas"/>
                <w:noProof/>
              </w:rPr>
              <w:t>*****</w:t>
            </w:r>
          </w:p>
          <w:p w:rsidR="004E4BEF" w:rsidRPr="004E4BEF" w:rsidRDefault="004E4BEF" w:rsidP="004E4BEF">
            <w:pPr>
              <w:spacing w:after="120"/>
              <w:jc w:val="left"/>
              <w:rPr>
                <w:rFonts w:ascii="Consolas" w:hAnsi="Consolas" w:cs="Consolas"/>
                <w:noProof/>
              </w:rPr>
            </w:pPr>
            <w:r w:rsidRPr="004E4BEF">
              <w:rPr>
                <w:rFonts w:ascii="Consolas" w:hAnsi="Consolas" w:cs="Consolas"/>
                <w:noProof/>
              </w:rPr>
              <w:t>.....</w:t>
            </w:r>
          </w:p>
          <w:p w:rsidR="00D95228" w:rsidRPr="00F73CEF" w:rsidRDefault="004E4BEF" w:rsidP="004E4BEF">
            <w:pPr>
              <w:spacing w:after="120"/>
              <w:jc w:val="left"/>
              <w:rPr>
                <w:rFonts w:ascii="Consolas" w:hAnsi="Consolas" w:cs="Consolas"/>
                <w:noProof/>
              </w:rPr>
            </w:pPr>
            <w:r w:rsidRPr="004E4BEF">
              <w:rPr>
                <w:rFonts w:ascii="Consolas" w:hAnsi="Consolas" w:cs="Consolas"/>
                <w:noProof/>
              </w:rPr>
              <w:lastRenderedPageBreak/>
              <w:t>....e</w:t>
            </w:r>
          </w:p>
        </w:tc>
        <w:tc>
          <w:tcPr>
            <w:tcW w:w="5386" w:type="dxa"/>
          </w:tcPr>
          <w:p w:rsidR="00D95228" w:rsidRPr="004E4BEF" w:rsidRDefault="004E4BEF" w:rsidP="003A6AEB">
            <w:pPr>
              <w:spacing w:after="120"/>
              <w:jc w:val="left"/>
              <w:rPr>
                <w:rFonts w:ascii="Consolas" w:hAnsi="Consolas" w:cs="Consolas"/>
                <w:noProof/>
                <w:lang w:val="en-US"/>
              </w:rPr>
            </w:pPr>
            <w:r>
              <w:rPr>
                <w:rFonts w:ascii="Consolas" w:hAnsi="Consolas" w:cs="Consolas"/>
                <w:noProof/>
                <w:lang w:val="en-US"/>
              </w:rPr>
              <w:lastRenderedPageBreak/>
              <w:t>No</w:t>
            </w:r>
          </w:p>
        </w:tc>
      </w:tr>
    </w:tbl>
    <w:p w:rsidR="00D95228" w:rsidRDefault="00D95228" w:rsidP="00D95228">
      <w:pPr>
        <w:rPr>
          <w:lang w:val="ru-RU"/>
        </w:rPr>
      </w:pPr>
    </w:p>
    <w:p w:rsidR="00D95228" w:rsidRDefault="00D95228" w:rsidP="00D95228">
      <w:pPr>
        <w:rPr>
          <w:lang w:val="ru-RU"/>
        </w:rPr>
      </w:pPr>
    </w:p>
    <w:tbl>
      <w:tblPr>
        <w:tblStyle w:val="TableGrid"/>
        <w:tblW w:w="0" w:type="auto"/>
        <w:tblInd w:w="108" w:type="dxa"/>
        <w:tblLook w:val="04A0" w:firstRow="1" w:lastRow="0" w:firstColumn="1" w:lastColumn="0" w:noHBand="0" w:noVBand="1"/>
      </w:tblPr>
      <w:tblGrid>
        <w:gridCol w:w="5387"/>
        <w:gridCol w:w="5386"/>
      </w:tblGrid>
      <w:tr w:rsidR="00D95228" w:rsidRPr="00C21B10" w:rsidTr="003A6AEB">
        <w:tc>
          <w:tcPr>
            <w:tcW w:w="10773" w:type="dxa"/>
            <w:gridSpan w:val="2"/>
            <w:vAlign w:val="center"/>
          </w:tcPr>
          <w:p w:rsidR="00D95228" w:rsidRPr="00D95228" w:rsidRDefault="00D95228" w:rsidP="003A6AEB">
            <w:pPr>
              <w:pStyle w:val="ProblemTitle"/>
              <w:rPr>
                <w:b w:val="0"/>
              </w:rPr>
            </w:pPr>
            <w:r w:rsidRPr="00C21B10">
              <w:t xml:space="preserve">Задача </w:t>
            </w:r>
            <w:r>
              <w:t>15</w:t>
            </w:r>
            <w:r w:rsidRPr="00C21B10">
              <w:t>.</w:t>
            </w:r>
            <w:r w:rsidRPr="00D95228">
              <w:rPr>
                <w:lang w:val="ru-RU"/>
              </w:rPr>
              <w:t xml:space="preserve"> </w:t>
            </w:r>
            <w:r>
              <w:rPr>
                <w:b w:val="0"/>
                <w:lang w:val="ru-RU"/>
              </w:rPr>
              <w:t>Обхождане на хард-диска</w:t>
            </w:r>
          </w:p>
        </w:tc>
      </w:tr>
      <w:tr w:rsidR="00D95228" w:rsidRPr="006B0528" w:rsidTr="003A6AEB">
        <w:tc>
          <w:tcPr>
            <w:tcW w:w="10773" w:type="dxa"/>
            <w:gridSpan w:val="2"/>
            <w:vAlign w:val="center"/>
          </w:tcPr>
          <w:p w:rsidR="00D95228" w:rsidRDefault="00D95228" w:rsidP="003A6AEB">
            <w:pPr>
              <w:spacing w:after="120"/>
              <w:jc w:val="left"/>
              <w:rPr>
                <w:b/>
              </w:rPr>
            </w:pPr>
            <w:r>
              <w:rPr>
                <w:b/>
              </w:rPr>
              <w:t>Условие</w:t>
            </w:r>
          </w:p>
          <w:p w:rsidR="00D95228" w:rsidRPr="006B0528" w:rsidRDefault="00D95228" w:rsidP="003A6AEB">
            <w:pPr>
              <w:spacing w:after="120"/>
            </w:pPr>
            <w:r>
              <w:rPr>
                <w:color w:val="000000"/>
                <w:szCs w:val="20"/>
                <w:shd w:val="clear" w:color="auto" w:fill="FFFFFF"/>
              </w:rPr>
              <w:t>Напишете рекурсивна програма, която обхожда целия твърд диск</w:t>
            </w:r>
            <w:r>
              <w:rPr>
                <w:rStyle w:val="apple-converted-space"/>
                <w:color w:val="000000"/>
                <w:szCs w:val="20"/>
                <w:shd w:val="clear" w:color="auto" w:fill="FFFFFF"/>
              </w:rPr>
              <w:t> </w:t>
            </w:r>
            <w:r>
              <w:rPr>
                <w:rStyle w:val="Strong"/>
                <w:rFonts w:ascii="Courier New" w:hAnsi="Courier New" w:cs="Courier New"/>
                <w:color w:val="000000"/>
                <w:szCs w:val="20"/>
                <w:shd w:val="clear" w:color="auto" w:fill="FFFFFF"/>
              </w:rPr>
              <w:t>C:\</w:t>
            </w:r>
            <w:r>
              <w:rPr>
                <w:rStyle w:val="apple-converted-space"/>
                <w:color w:val="000000"/>
                <w:szCs w:val="20"/>
                <w:shd w:val="clear" w:color="auto" w:fill="FFFFFF"/>
              </w:rPr>
              <w:t> </w:t>
            </w:r>
            <w:r>
              <w:rPr>
                <w:color w:val="000000"/>
                <w:szCs w:val="20"/>
                <w:shd w:val="clear" w:color="auto" w:fill="FFFFFF"/>
              </w:rPr>
              <w:t>рекурсивно и отпечатва всички папки и файловете в тях.</w:t>
            </w:r>
          </w:p>
        </w:tc>
      </w:tr>
      <w:tr w:rsidR="00D95228" w:rsidRPr="00F11B6C" w:rsidTr="003A6AEB">
        <w:tc>
          <w:tcPr>
            <w:tcW w:w="10773" w:type="dxa"/>
            <w:gridSpan w:val="2"/>
            <w:vAlign w:val="center"/>
          </w:tcPr>
          <w:p w:rsidR="00D95228" w:rsidRDefault="00D95228" w:rsidP="003A6AEB">
            <w:pPr>
              <w:spacing w:after="120"/>
              <w:jc w:val="left"/>
              <w:rPr>
                <w:b/>
              </w:rPr>
            </w:pPr>
            <w:r>
              <w:rPr>
                <w:b/>
              </w:rPr>
              <w:t>Описание на входа</w:t>
            </w:r>
          </w:p>
          <w:p w:rsidR="00D95228" w:rsidRPr="00F11B6C" w:rsidRDefault="00CC6F3C" w:rsidP="003A6AEB">
            <w:pPr>
              <w:spacing w:after="120"/>
            </w:pPr>
            <w:r>
              <w:rPr>
                <w:rFonts w:cs="Consolas"/>
                <w:noProof/>
              </w:rPr>
              <w:t>На входа се въвежда пълната пътека към директорията, която ще обхождаме.</w:t>
            </w:r>
          </w:p>
        </w:tc>
      </w:tr>
      <w:tr w:rsidR="00D95228" w:rsidRPr="006B0528" w:rsidTr="003A6AEB">
        <w:tc>
          <w:tcPr>
            <w:tcW w:w="10773" w:type="dxa"/>
            <w:gridSpan w:val="2"/>
            <w:vAlign w:val="center"/>
          </w:tcPr>
          <w:p w:rsidR="00D95228" w:rsidRDefault="00D95228" w:rsidP="003A6AEB">
            <w:pPr>
              <w:spacing w:after="120"/>
              <w:jc w:val="left"/>
              <w:rPr>
                <w:b/>
              </w:rPr>
            </w:pPr>
            <w:r>
              <w:rPr>
                <w:b/>
              </w:rPr>
              <w:t>Описание на изхода</w:t>
            </w:r>
          </w:p>
          <w:p w:rsidR="00D95228" w:rsidRPr="00AE578E" w:rsidRDefault="006A772B" w:rsidP="003A6AEB">
            <w:pPr>
              <w:spacing w:after="120"/>
              <w:rPr>
                <w:lang w:val="ru-RU"/>
              </w:rPr>
            </w:pPr>
            <w:r>
              <w:t xml:space="preserve">За всяка поддиректория се изписва </w:t>
            </w:r>
            <w:r w:rsidRPr="00AE578E">
              <w:rPr>
                <w:lang w:val="ru-RU"/>
              </w:rPr>
              <w:t>“</w:t>
            </w:r>
            <w:r>
              <w:rPr>
                <w:lang w:val="en-US"/>
              </w:rPr>
              <w:t>Found</w:t>
            </w:r>
            <w:r w:rsidRPr="00AE578E">
              <w:rPr>
                <w:lang w:val="ru-RU"/>
              </w:rPr>
              <w:t xml:space="preserve"> </w:t>
            </w:r>
            <w:r>
              <w:rPr>
                <w:lang w:val="en-US"/>
              </w:rPr>
              <w:t>dir</w:t>
            </w:r>
            <w:r w:rsidRPr="00AE578E">
              <w:rPr>
                <w:lang w:val="ru-RU"/>
              </w:rPr>
              <w:t xml:space="preserve">: </w:t>
            </w:r>
            <w:r>
              <w:t xml:space="preserve">пълното име на директорията“, за всеки файл: </w:t>
            </w:r>
            <w:r w:rsidRPr="00AE578E">
              <w:rPr>
                <w:lang w:val="ru-RU"/>
              </w:rPr>
              <w:t>“</w:t>
            </w:r>
            <w:r>
              <w:rPr>
                <w:lang w:val="en-US"/>
              </w:rPr>
              <w:t>Found</w:t>
            </w:r>
            <w:r w:rsidRPr="00AE578E">
              <w:rPr>
                <w:lang w:val="ru-RU"/>
              </w:rPr>
              <w:t xml:space="preserve"> </w:t>
            </w:r>
            <w:r>
              <w:rPr>
                <w:lang w:val="en-US"/>
              </w:rPr>
              <w:t>file</w:t>
            </w:r>
            <w:r w:rsidRPr="00AE578E">
              <w:rPr>
                <w:lang w:val="ru-RU"/>
              </w:rPr>
              <w:t xml:space="preserve">: </w:t>
            </w:r>
            <w:r>
              <w:t>пълно име на файла“.</w:t>
            </w:r>
          </w:p>
        </w:tc>
      </w:tr>
      <w:tr w:rsidR="00D95228" w:rsidRPr="00D95228" w:rsidTr="003A6AEB">
        <w:tc>
          <w:tcPr>
            <w:tcW w:w="10773" w:type="dxa"/>
            <w:gridSpan w:val="2"/>
            <w:vAlign w:val="center"/>
          </w:tcPr>
          <w:p w:rsidR="00D95228" w:rsidRDefault="00D95228" w:rsidP="003A6AEB">
            <w:pPr>
              <w:spacing w:after="120"/>
              <w:jc w:val="left"/>
              <w:rPr>
                <w:b/>
              </w:rPr>
            </w:pPr>
            <w:r>
              <w:rPr>
                <w:b/>
              </w:rPr>
              <w:t>Анализ на задачата</w:t>
            </w:r>
          </w:p>
          <w:p w:rsidR="00D95228" w:rsidRPr="00D95228" w:rsidRDefault="00D95228" w:rsidP="003A6AEB">
            <w:pPr>
              <w:spacing w:after="120"/>
              <w:rPr>
                <w:lang w:val="ru-RU"/>
              </w:rPr>
            </w:pPr>
          </w:p>
        </w:tc>
      </w:tr>
      <w:tr w:rsidR="00D95228" w:rsidRPr="004E6C36" w:rsidTr="003A6AEB">
        <w:tc>
          <w:tcPr>
            <w:tcW w:w="10773" w:type="dxa"/>
            <w:gridSpan w:val="2"/>
            <w:vAlign w:val="center"/>
          </w:tcPr>
          <w:p w:rsidR="00D95228" w:rsidRPr="00AE578E" w:rsidRDefault="00D95228" w:rsidP="003A6AEB">
            <w:pPr>
              <w:spacing w:after="120"/>
              <w:jc w:val="left"/>
              <w:rPr>
                <w:b/>
                <w:lang w:val="ru-RU"/>
              </w:rPr>
            </w:pPr>
            <w:r w:rsidRPr="004E6C36">
              <w:rPr>
                <w:b/>
              </w:rPr>
              <w:t>Решение (сорс код)</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System.IO;</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Pr>
                <w:rFonts w:ascii="Consolas" w:hAnsi="Consolas" w:cs="Consolas"/>
                <w:color w:val="000000"/>
                <w:sz w:val="19"/>
                <w:szCs w:val="19"/>
                <w:highlight w:val="white"/>
                <w:lang w:eastAsia="en-US"/>
              </w:rPr>
              <w:t xml:space="preserve"> Task11DisplayFiles</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path =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TraverseDirs(</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DirectoryInfo</w:t>
            </w:r>
            <w:r>
              <w:rPr>
                <w:rFonts w:ascii="Consolas" w:hAnsi="Consolas" w:cs="Consolas"/>
                <w:color w:val="000000"/>
                <w:sz w:val="19"/>
                <w:szCs w:val="19"/>
                <w:highlight w:val="white"/>
                <w:lang w:eastAsia="en-US"/>
              </w:rPr>
              <w:t>(path));</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TraverseDirs(</w:t>
            </w:r>
            <w:r>
              <w:rPr>
                <w:rFonts w:ascii="Consolas" w:hAnsi="Consolas" w:cs="Consolas"/>
                <w:color w:val="2B91AF"/>
                <w:sz w:val="19"/>
                <w:szCs w:val="19"/>
                <w:highlight w:val="white"/>
                <w:lang w:eastAsia="en-US"/>
              </w:rPr>
              <w:t>DirectoryInfo</w:t>
            </w:r>
            <w:r>
              <w:rPr>
                <w:rFonts w:ascii="Consolas" w:hAnsi="Consolas" w:cs="Consolas"/>
                <w:color w:val="000000"/>
                <w:sz w:val="19"/>
                <w:szCs w:val="19"/>
                <w:highlight w:val="white"/>
                <w:lang w:eastAsia="en-US"/>
              </w:rPr>
              <w:t xml:space="preserve"> dir)</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try</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DirectoryInfo</w:t>
            </w:r>
            <w:r>
              <w:rPr>
                <w:rFonts w:ascii="Consolas" w:hAnsi="Consolas" w:cs="Consolas"/>
                <w:color w:val="000000"/>
                <w:sz w:val="19"/>
                <w:szCs w:val="19"/>
                <w:highlight w:val="white"/>
                <w:lang w:eastAsia="en-US"/>
              </w:rPr>
              <w:t xml:space="preserve"> iInfo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dir.GetDirectories())</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800000"/>
                <w:sz w:val="19"/>
                <w:szCs w:val="19"/>
                <w:highlight w:val="white"/>
                <w:lang w:eastAsia="en-US"/>
              </w:rPr>
              <w:t>"Found dir:  "</w:t>
            </w:r>
            <w:r>
              <w:rPr>
                <w:rFonts w:ascii="Consolas" w:hAnsi="Consolas" w:cs="Consolas"/>
                <w:color w:val="000000"/>
                <w:sz w:val="19"/>
                <w:szCs w:val="19"/>
                <w:highlight w:val="white"/>
                <w:lang w:eastAsia="en-US"/>
              </w:rPr>
              <w:t xml:space="preserve"> + iInfo.FullName);</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TraverseDirs(iInfo);</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catch</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Exception</w:t>
            </w:r>
            <w:r>
              <w:rPr>
                <w:rFonts w:ascii="Consolas" w:hAnsi="Consolas" w:cs="Consolas"/>
                <w:color w:val="000000"/>
                <w:sz w:val="19"/>
                <w:szCs w:val="19"/>
                <w:highlight w:val="white"/>
                <w:lang w:eastAsia="en-US"/>
              </w:rPr>
              <w:t>)</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try</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FileInfo</w:t>
            </w:r>
            <w:r>
              <w:rPr>
                <w:rFonts w:ascii="Consolas" w:hAnsi="Consolas" w:cs="Consolas"/>
                <w:color w:val="000000"/>
                <w:sz w:val="19"/>
                <w:szCs w:val="19"/>
                <w:highlight w:val="white"/>
                <w:lang w:eastAsia="en-US"/>
              </w:rPr>
              <w:t xml:space="preserve"> iInfo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dir.GetFiles())</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800000"/>
                <w:sz w:val="19"/>
                <w:szCs w:val="19"/>
                <w:highlight w:val="white"/>
                <w:lang w:eastAsia="en-US"/>
              </w:rPr>
              <w:t>"Found file: "</w:t>
            </w:r>
            <w:r>
              <w:rPr>
                <w:rFonts w:ascii="Consolas" w:hAnsi="Consolas" w:cs="Consolas"/>
                <w:color w:val="000000"/>
                <w:sz w:val="19"/>
                <w:szCs w:val="19"/>
                <w:highlight w:val="white"/>
                <w:lang w:eastAsia="en-US"/>
              </w:rPr>
              <w:t xml:space="preserve"> + iInfo.FullName);</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catch</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Exception</w:t>
            </w:r>
            <w:r>
              <w:rPr>
                <w:rFonts w:ascii="Consolas" w:hAnsi="Consolas" w:cs="Consolas"/>
                <w:color w:val="000000"/>
                <w:sz w:val="19"/>
                <w:szCs w:val="19"/>
                <w:highlight w:val="white"/>
                <w:lang w:eastAsia="en-US"/>
              </w:rPr>
              <w:t>)</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CC6F3C" w:rsidRDefault="00CC6F3C" w:rsidP="00CC6F3C">
            <w:pPr>
              <w:autoSpaceDE w:val="0"/>
              <w:autoSpaceDN w:val="0"/>
              <w:adjustRightInd w:val="0"/>
              <w:spacing w:before="0"/>
              <w:jc w:val="left"/>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C8743D" w:rsidRDefault="00C8743D" w:rsidP="00C8743D">
            <w:pPr>
              <w:autoSpaceDE w:val="0"/>
              <w:autoSpaceDN w:val="0"/>
              <w:adjustRightInd w:val="0"/>
              <w:spacing w:before="0"/>
              <w:jc w:val="left"/>
              <w:rPr>
                <w:rFonts w:ascii="Consolas" w:hAnsi="Consolas" w:cs="Consolas"/>
                <w:sz w:val="19"/>
                <w:szCs w:val="19"/>
                <w:lang w:val="ru-RU" w:eastAsia="en-US"/>
              </w:rPr>
            </w:pPr>
          </w:p>
          <w:p w:rsidR="00C8743D" w:rsidRPr="00C8743D" w:rsidRDefault="00C8743D" w:rsidP="003A6AEB">
            <w:pPr>
              <w:spacing w:after="120"/>
              <w:jc w:val="left"/>
              <w:rPr>
                <w:b/>
                <w:lang w:val="en-US"/>
              </w:rPr>
            </w:pPr>
          </w:p>
        </w:tc>
      </w:tr>
      <w:tr w:rsidR="00D95228" w:rsidRPr="00F11B6C" w:rsidTr="003A6AEB">
        <w:tc>
          <w:tcPr>
            <w:tcW w:w="10773" w:type="dxa"/>
            <w:gridSpan w:val="2"/>
            <w:tcMar>
              <w:top w:w="113" w:type="dxa"/>
              <w:bottom w:w="113" w:type="dxa"/>
            </w:tcMar>
            <w:vAlign w:val="center"/>
          </w:tcPr>
          <w:p w:rsidR="00D95228" w:rsidRPr="00F11B6C" w:rsidRDefault="00D95228" w:rsidP="003A6AEB">
            <w:pPr>
              <w:autoSpaceDE w:val="0"/>
              <w:autoSpaceDN w:val="0"/>
              <w:adjustRightInd w:val="0"/>
              <w:spacing w:before="0"/>
              <w:jc w:val="left"/>
              <w:rPr>
                <w:rFonts w:ascii="Consolas" w:hAnsi="Consolas" w:cs="Consolas"/>
                <w:noProof/>
                <w:szCs w:val="20"/>
                <w:lang w:val="en-US"/>
              </w:rPr>
            </w:pPr>
          </w:p>
        </w:tc>
      </w:tr>
      <w:tr w:rsidR="00D95228" w:rsidRPr="00D95228" w:rsidTr="003A6AEB">
        <w:trPr>
          <w:trHeight w:val="868"/>
        </w:trPr>
        <w:tc>
          <w:tcPr>
            <w:tcW w:w="10773" w:type="dxa"/>
            <w:gridSpan w:val="2"/>
            <w:vAlign w:val="center"/>
          </w:tcPr>
          <w:p w:rsidR="00D95228" w:rsidRPr="00D95228" w:rsidRDefault="00D95228" w:rsidP="003A6AEB">
            <w:pPr>
              <w:spacing w:after="120"/>
              <w:jc w:val="left"/>
              <w:rPr>
                <w:b/>
              </w:rPr>
            </w:pPr>
            <w:r>
              <w:rPr>
                <w:b/>
              </w:rPr>
              <w:t>Тестове</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CC6F3C" w:rsidRPr="006A772B" w:rsidRDefault="00CC6F3C" w:rsidP="00CC6F3C">
            <w:pPr>
              <w:spacing w:after="120"/>
              <w:jc w:val="left"/>
              <w:rPr>
                <w:rFonts w:ascii="Consolas" w:hAnsi="Consolas" w:cs="Consolas"/>
                <w:noProof/>
              </w:rPr>
            </w:pPr>
            <w:r w:rsidRPr="006A772B">
              <w:rPr>
                <w:rFonts w:ascii="Consolas" w:hAnsi="Consolas" w:cs="Consolas"/>
                <w:noProof/>
              </w:rPr>
              <w:t>C:\Windows\Media\Afternoon</w:t>
            </w:r>
          </w:p>
          <w:p w:rsidR="00D95228" w:rsidRPr="00CC6F3C" w:rsidRDefault="00D95228" w:rsidP="00CC6F3C">
            <w:pPr>
              <w:spacing w:after="120"/>
              <w:jc w:val="left"/>
              <w:rPr>
                <w:rFonts w:cs="Consolas"/>
                <w:noProof/>
              </w:rPr>
            </w:pPr>
          </w:p>
        </w:tc>
        <w:tc>
          <w:tcPr>
            <w:tcW w:w="5386" w:type="dxa"/>
          </w:tcPr>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C:\Windows\Media\Afternoon\Desktop.ini</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Balloon.wav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Battery Critical.wav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Battery Low.wav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Critical Stop.wav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Default.wav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Ding.wav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Error.wav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Exclamation.wav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Feed Discovered.wav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Hardware Fail.wav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Hardware Insert.wav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Hardware Remove.wav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Information Bar.wav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Logoff Sound.wav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Logon Sound.wav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Navigation Start.wav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Notify.wav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Pop-up Blocked.wav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Print complete.wav</w:t>
            </w:r>
          </w:p>
          <w:p w:rsidR="00D95228" w:rsidRPr="00F73CEF" w:rsidRDefault="006A772B" w:rsidP="006A772B">
            <w:pPr>
              <w:spacing w:after="120"/>
              <w:jc w:val="left"/>
              <w:rPr>
                <w:rFonts w:ascii="Consolas" w:hAnsi="Consolas" w:cs="Consolas"/>
                <w:noProof/>
              </w:rPr>
            </w:pPr>
            <w:r w:rsidRPr="006A772B">
              <w:rPr>
                <w:rFonts w:ascii="Consolas" w:hAnsi="Consolas" w:cs="Consolas"/>
                <w:noProof/>
              </w:rPr>
              <w:t>Found file: C:\Windows\Media\Afternoon\Windows User Account Control.wav</w:t>
            </w:r>
          </w:p>
        </w:tc>
      </w:tr>
      <w:tr w:rsidR="00D95228" w:rsidRPr="004E6C36" w:rsidTr="003A6AEB">
        <w:tc>
          <w:tcPr>
            <w:tcW w:w="5387" w:type="dxa"/>
            <w:vAlign w:val="center"/>
          </w:tcPr>
          <w:p w:rsidR="00D95228" w:rsidRPr="004E6C36" w:rsidRDefault="00D95228" w:rsidP="003A6AEB">
            <w:pPr>
              <w:spacing w:after="120"/>
              <w:jc w:val="left"/>
              <w:rPr>
                <w:b/>
              </w:rPr>
            </w:pPr>
            <w:r>
              <w:rPr>
                <w:b/>
              </w:rPr>
              <w:t>Вход</w:t>
            </w:r>
          </w:p>
        </w:tc>
        <w:tc>
          <w:tcPr>
            <w:tcW w:w="5386" w:type="dxa"/>
            <w:vAlign w:val="center"/>
          </w:tcPr>
          <w:p w:rsidR="00D95228" w:rsidRPr="004E6C36" w:rsidRDefault="00D95228" w:rsidP="003A6AEB">
            <w:pPr>
              <w:spacing w:after="120"/>
              <w:jc w:val="left"/>
              <w:rPr>
                <w:b/>
              </w:rPr>
            </w:pPr>
            <w:r>
              <w:rPr>
                <w:b/>
              </w:rPr>
              <w:t>Изход</w:t>
            </w:r>
          </w:p>
        </w:tc>
      </w:tr>
      <w:tr w:rsidR="00D95228" w:rsidRPr="00F73CEF" w:rsidTr="003A6AEB">
        <w:tc>
          <w:tcPr>
            <w:tcW w:w="5387" w:type="dxa"/>
          </w:tcPr>
          <w:p w:rsidR="00D95228" w:rsidRPr="00F73CEF" w:rsidRDefault="006A772B" w:rsidP="006A772B">
            <w:pPr>
              <w:spacing w:after="120"/>
              <w:jc w:val="left"/>
              <w:rPr>
                <w:rFonts w:ascii="Consolas" w:hAnsi="Consolas" w:cs="Consolas"/>
                <w:noProof/>
              </w:rPr>
            </w:pPr>
            <w:r w:rsidRPr="006A772B">
              <w:rPr>
                <w:rFonts w:ascii="Consolas" w:hAnsi="Consolas" w:cs="Consolas"/>
                <w:noProof/>
              </w:rPr>
              <w:t>C:\Windows\Media\Sonata</w:t>
            </w:r>
          </w:p>
        </w:tc>
        <w:tc>
          <w:tcPr>
            <w:tcW w:w="5386" w:type="dxa"/>
          </w:tcPr>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C:\Windows\Media\Sonata\Desktop.ini</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lastRenderedPageBreak/>
              <w:t>Found file: C:\Windows\Media\Sonata\Windows Balloon.wav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Battery Critical.wav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Battery Low.wav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Critical Stop.wav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Default.wav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Ding.wav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Error.wav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Exclamation.wav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Feed Discovered.wav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Hardware Fail.wav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Hardware Insert.wav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Hardware Remove.wav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Information Bar.wav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Logoff Sound.wav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Logon Sound.wav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Navigation Start.wav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Notify.wav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Pop-up Blocked.wav</w:t>
            </w:r>
          </w:p>
          <w:p w:rsidR="006A772B" w:rsidRPr="006A772B" w:rsidRDefault="006A772B" w:rsidP="006A772B">
            <w:pPr>
              <w:spacing w:after="120"/>
              <w:jc w:val="left"/>
              <w:rPr>
                <w:rFonts w:ascii="Consolas" w:hAnsi="Consolas" w:cs="Consolas"/>
                <w:noProof/>
              </w:rPr>
            </w:pPr>
            <w:r w:rsidRPr="006A772B">
              <w:rPr>
                <w:rFonts w:ascii="Consolas" w:hAnsi="Consolas" w:cs="Consolas"/>
                <w:noProof/>
              </w:rPr>
              <w:t>Found file: C:\Windows\Media\Sonata\Windows Print complete.wav</w:t>
            </w:r>
          </w:p>
          <w:p w:rsidR="00D95228" w:rsidRPr="00F73CEF" w:rsidRDefault="006A772B" w:rsidP="006A772B">
            <w:pPr>
              <w:spacing w:after="120"/>
              <w:jc w:val="left"/>
              <w:rPr>
                <w:rFonts w:ascii="Consolas" w:hAnsi="Consolas" w:cs="Consolas"/>
                <w:noProof/>
              </w:rPr>
            </w:pPr>
            <w:r w:rsidRPr="006A772B">
              <w:rPr>
                <w:rFonts w:ascii="Consolas" w:hAnsi="Consolas" w:cs="Consolas"/>
                <w:noProof/>
              </w:rPr>
              <w:t>Found file: C:\Windows\Media\Sonata\Windows User Account Control.wav</w:t>
            </w:r>
          </w:p>
        </w:tc>
      </w:tr>
    </w:tbl>
    <w:p w:rsidR="00D95228" w:rsidRPr="00AE578E" w:rsidRDefault="00D95228" w:rsidP="00D95228">
      <w:pPr>
        <w:rPr>
          <w:lang w:val="en-US"/>
        </w:rPr>
      </w:pPr>
    </w:p>
    <w:sectPr w:rsidR="00D95228" w:rsidRPr="00AE578E" w:rsidSect="00E834C2">
      <w:headerReference w:type="default" r:id="rId10"/>
      <w:headerReference w:type="first" r:id="rId11"/>
      <w:footerReference w:type="first" r:id="rId12"/>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D5F" w:rsidRDefault="00C37D5F">
      <w:r>
        <w:separator/>
      </w:r>
    </w:p>
    <w:p w:rsidR="00C37D5F" w:rsidRDefault="00C37D5F"/>
  </w:endnote>
  <w:endnote w:type="continuationSeparator" w:id="0">
    <w:p w:rsidR="00C37D5F" w:rsidRDefault="00C37D5F">
      <w:r>
        <w:continuationSeparator/>
      </w:r>
    </w:p>
    <w:p w:rsidR="00C37D5F" w:rsidRDefault="00C37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8E" w:rsidRPr="00DD43B1" w:rsidRDefault="00AE578E"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D5F" w:rsidRDefault="00C37D5F">
      <w:r>
        <w:separator/>
      </w:r>
    </w:p>
    <w:p w:rsidR="00C37D5F" w:rsidRDefault="00C37D5F"/>
  </w:footnote>
  <w:footnote w:type="continuationSeparator" w:id="0">
    <w:p w:rsidR="00C37D5F" w:rsidRDefault="00C37D5F">
      <w:r>
        <w:continuationSeparator/>
      </w:r>
    </w:p>
    <w:p w:rsidR="00C37D5F" w:rsidRDefault="00C37D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8E" w:rsidRPr="000E3523" w:rsidRDefault="00AE578E"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8E" w:rsidRPr="000E3523" w:rsidRDefault="00AE578E"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1">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2">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3">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4">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5">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7">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29"/>
  </w:num>
  <w:num w:numId="3">
    <w:abstractNumId w:val="15"/>
  </w:num>
  <w:num w:numId="4">
    <w:abstractNumId w:val="44"/>
  </w:num>
  <w:num w:numId="5">
    <w:abstractNumId w:val="43"/>
  </w:num>
  <w:num w:numId="6">
    <w:abstractNumId w:val="39"/>
  </w:num>
  <w:num w:numId="7">
    <w:abstractNumId w:val="30"/>
  </w:num>
  <w:num w:numId="8">
    <w:abstractNumId w:val="24"/>
  </w:num>
  <w:num w:numId="9">
    <w:abstractNumId w:val="27"/>
  </w:num>
  <w:num w:numId="10">
    <w:abstractNumId w:val="21"/>
  </w:num>
  <w:num w:numId="11">
    <w:abstractNumId w:val="41"/>
  </w:num>
  <w:num w:numId="12">
    <w:abstractNumId w:val="28"/>
  </w:num>
  <w:num w:numId="13">
    <w:abstractNumId w:val="37"/>
  </w:num>
  <w:num w:numId="14">
    <w:abstractNumId w:val="34"/>
  </w:num>
  <w:num w:numId="15">
    <w:abstractNumId w:val="19"/>
  </w:num>
  <w:num w:numId="16">
    <w:abstractNumId w:val="32"/>
  </w:num>
  <w:num w:numId="17">
    <w:abstractNumId w:val="17"/>
  </w:num>
  <w:num w:numId="18">
    <w:abstractNumId w:val="11"/>
  </w:num>
  <w:num w:numId="19">
    <w:abstractNumId w:val="22"/>
  </w:num>
  <w:num w:numId="20">
    <w:abstractNumId w:val="36"/>
  </w:num>
  <w:num w:numId="21">
    <w:abstractNumId w:val="7"/>
  </w:num>
  <w:num w:numId="22">
    <w:abstractNumId w:val="3"/>
  </w:num>
  <w:num w:numId="23">
    <w:abstractNumId w:val="12"/>
  </w:num>
  <w:num w:numId="24">
    <w:abstractNumId w:val="9"/>
  </w:num>
  <w:num w:numId="25">
    <w:abstractNumId w:val="20"/>
  </w:num>
  <w:num w:numId="26">
    <w:abstractNumId w:val="40"/>
  </w:num>
  <w:num w:numId="27">
    <w:abstractNumId w:val="8"/>
  </w:num>
  <w:num w:numId="28">
    <w:abstractNumId w:val="16"/>
  </w:num>
  <w:num w:numId="29">
    <w:abstractNumId w:val="13"/>
  </w:num>
  <w:num w:numId="30">
    <w:abstractNumId w:val="23"/>
  </w:num>
  <w:num w:numId="31">
    <w:abstractNumId w:val="31"/>
  </w:num>
  <w:num w:numId="32">
    <w:abstractNumId w:val="10"/>
  </w:num>
  <w:num w:numId="33">
    <w:abstractNumId w:val="38"/>
  </w:num>
  <w:num w:numId="34">
    <w:abstractNumId w:val="0"/>
  </w:num>
  <w:num w:numId="35">
    <w:abstractNumId w:val="45"/>
  </w:num>
  <w:num w:numId="36">
    <w:abstractNumId w:val="42"/>
  </w:num>
  <w:num w:numId="37">
    <w:abstractNumId w:val="26"/>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5AE7"/>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2D35"/>
    <w:rsid w:val="00093614"/>
    <w:rsid w:val="00094EF3"/>
    <w:rsid w:val="00095BD3"/>
    <w:rsid w:val="000966AC"/>
    <w:rsid w:val="000A0592"/>
    <w:rsid w:val="000A0A1B"/>
    <w:rsid w:val="000A0DFF"/>
    <w:rsid w:val="000A1DD3"/>
    <w:rsid w:val="000A3304"/>
    <w:rsid w:val="000A7ADE"/>
    <w:rsid w:val="000B0AA0"/>
    <w:rsid w:val="000B4BFB"/>
    <w:rsid w:val="000B54C0"/>
    <w:rsid w:val="000C18CB"/>
    <w:rsid w:val="000C22C6"/>
    <w:rsid w:val="000C2692"/>
    <w:rsid w:val="000C2F8A"/>
    <w:rsid w:val="000C4A5B"/>
    <w:rsid w:val="000C4E50"/>
    <w:rsid w:val="000C5338"/>
    <w:rsid w:val="000C5702"/>
    <w:rsid w:val="000C59EE"/>
    <w:rsid w:val="000D0406"/>
    <w:rsid w:val="000D2399"/>
    <w:rsid w:val="000D271C"/>
    <w:rsid w:val="000D3141"/>
    <w:rsid w:val="000D4454"/>
    <w:rsid w:val="000D666C"/>
    <w:rsid w:val="000E10BA"/>
    <w:rsid w:val="000E17ED"/>
    <w:rsid w:val="000E3523"/>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3C1A"/>
    <w:rsid w:val="00174ABF"/>
    <w:rsid w:val="001750A6"/>
    <w:rsid w:val="001763AF"/>
    <w:rsid w:val="00177A50"/>
    <w:rsid w:val="00180340"/>
    <w:rsid w:val="00182367"/>
    <w:rsid w:val="001831DE"/>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4F48"/>
    <w:rsid w:val="001D6043"/>
    <w:rsid w:val="001D6CCF"/>
    <w:rsid w:val="001D70DD"/>
    <w:rsid w:val="001E0243"/>
    <w:rsid w:val="001E1CEA"/>
    <w:rsid w:val="001E1EFE"/>
    <w:rsid w:val="001E4BF6"/>
    <w:rsid w:val="001E50B6"/>
    <w:rsid w:val="001E75A3"/>
    <w:rsid w:val="001F094F"/>
    <w:rsid w:val="001F1C30"/>
    <w:rsid w:val="001F27CA"/>
    <w:rsid w:val="001F3E5B"/>
    <w:rsid w:val="001F5B6B"/>
    <w:rsid w:val="001F6C92"/>
    <w:rsid w:val="001F7520"/>
    <w:rsid w:val="00200B14"/>
    <w:rsid w:val="00204334"/>
    <w:rsid w:val="0020632F"/>
    <w:rsid w:val="00211B14"/>
    <w:rsid w:val="002121AE"/>
    <w:rsid w:val="002156FF"/>
    <w:rsid w:val="00215D9E"/>
    <w:rsid w:val="00215DA7"/>
    <w:rsid w:val="002163A9"/>
    <w:rsid w:val="00217547"/>
    <w:rsid w:val="00220462"/>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2E7E"/>
    <w:rsid w:val="002A3134"/>
    <w:rsid w:val="002A3A6F"/>
    <w:rsid w:val="002A6372"/>
    <w:rsid w:val="002A715E"/>
    <w:rsid w:val="002B047C"/>
    <w:rsid w:val="002B0864"/>
    <w:rsid w:val="002B15FD"/>
    <w:rsid w:val="002B29BC"/>
    <w:rsid w:val="002B30EE"/>
    <w:rsid w:val="002B5A87"/>
    <w:rsid w:val="002B5D4C"/>
    <w:rsid w:val="002B6188"/>
    <w:rsid w:val="002B6863"/>
    <w:rsid w:val="002B6C36"/>
    <w:rsid w:val="002B6C4A"/>
    <w:rsid w:val="002B7D52"/>
    <w:rsid w:val="002B7F98"/>
    <w:rsid w:val="002C0584"/>
    <w:rsid w:val="002C3031"/>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755"/>
    <w:rsid w:val="003149D7"/>
    <w:rsid w:val="00315657"/>
    <w:rsid w:val="003158A8"/>
    <w:rsid w:val="003168C3"/>
    <w:rsid w:val="0031697A"/>
    <w:rsid w:val="003176C0"/>
    <w:rsid w:val="00317EFE"/>
    <w:rsid w:val="00317FF8"/>
    <w:rsid w:val="00321180"/>
    <w:rsid w:val="00322814"/>
    <w:rsid w:val="00323933"/>
    <w:rsid w:val="0033370D"/>
    <w:rsid w:val="00335B40"/>
    <w:rsid w:val="00337DC7"/>
    <w:rsid w:val="0034041E"/>
    <w:rsid w:val="0034444F"/>
    <w:rsid w:val="00347159"/>
    <w:rsid w:val="00350A5F"/>
    <w:rsid w:val="00350EED"/>
    <w:rsid w:val="00351D62"/>
    <w:rsid w:val="0035532D"/>
    <w:rsid w:val="0035658B"/>
    <w:rsid w:val="00356DB6"/>
    <w:rsid w:val="00356E8D"/>
    <w:rsid w:val="003603F4"/>
    <w:rsid w:val="003668C7"/>
    <w:rsid w:val="00371A35"/>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90372"/>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AEB"/>
    <w:rsid w:val="003A6B9C"/>
    <w:rsid w:val="003B169F"/>
    <w:rsid w:val="003B391E"/>
    <w:rsid w:val="003B5958"/>
    <w:rsid w:val="003B6DA9"/>
    <w:rsid w:val="003B7F38"/>
    <w:rsid w:val="003C4D77"/>
    <w:rsid w:val="003C55ED"/>
    <w:rsid w:val="003C56E8"/>
    <w:rsid w:val="003C7A67"/>
    <w:rsid w:val="003D008A"/>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C98"/>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281E"/>
    <w:rsid w:val="00494E55"/>
    <w:rsid w:val="00495C0F"/>
    <w:rsid w:val="00496BB3"/>
    <w:rsid w:val="004973F7"/>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7479"/>
    <w:rsid w:val="004E2FB3"/>
    <w:rsid w:val="004E47F4"/>
    <w:rsid w:val="004E4948"/>
    <w:rsid w:val="004E4BEF"/>
    <w:rsid w:val="004E5743"/>
    <w:rsid w:val="004E6C36"/>
    <w:rsid w:val="004E7908"/>
    <w:rsid w:val="004E7E9C"/>
    <w:rsid w:val="004F1DCF"/>
    <w:rsid w:val="004F1F1C"/>
    <w:rsid w:val="004F4692"/>
    <w:rsid w:val="004F4872"/>
    <w:rsid w:val="004F52C1"/>
    <w:rsid w:val="004F5A33"/>
    <w:rsid w:val="004F648B"/>
    <w:rsid w:val="004F6930"/>
    <w:rsid w:val="00500F2C"/>
    <w:rsid w:val="005016D5"/>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678"/>
    <w:rsid w:val="00525B57"/>
    <w:rsid w:val="00526870"/>
    <w:rsid w:val="0052752A"/>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4244"/>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7093"/>
    <w:rsid w:val="005A77FE"/>
    <w:rsid w:val="005B1E57"/>
    <w:rsid w:val="005B3AB3"/>
    <w:rsid w:val="005B3F0A"/>
    <w:rsid w:val="005B3F93"/>
    <w:rsid w:val="005B430C"/>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3709"/>
    <w:rsid w:val="005E4B9C"/>
    <w:rsid w:val="005E5827"/>
    <w:rsid w:val="005E7B2B"/>
    <w:rsid w:val="005F255D"/>
    <w:rsid w:val="005F43E8"/>
    <w:rsid w:val="00601AC6"/>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2B3C"/>
    <w:rsid w:val="006338F8"/>
    <w:rsid w:val="00634F49"/>
    <w:rsid w:val="00636E8D"/>
    <w:rsid w:val="0063768C"/>
    <w:rsid w:val="00641420"/>
    <w:rsid w:val="00650177"/>
    <w:rsid w:val="00652C00"/>
    <w:rsid w:val="00653007"/>
    <w:rsid w:val="0065573E"/>
    <w:rsid w:val="00655D4D"/>
    <w:rsid w:val="00662BAE"/>
    <w:rsid w:val="00663BC8"/>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72B"/>
    <w:rsid w:val="006A7F03"/>
    <w:rsid w:val="006B0528"/>
    <w:rsid w:val="006B0626"/>
    <w:rsid w:val="006B0A6F"/>
    <w:rsid w:val="006B2CD0"/>
    <w:rsid w:val="006B3EB7"/>
    <w:rsid w:val="006B4ECE"/>
    <w:rsid w:val="006B5B97"/>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1A4A"/>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5DB"/>
    <w:rsid w:val="00736C13"/>
    <w:rsid w:val="0073709D"/>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723B3"/>
    <w:rsid w:val="00773863"/>
    <w:rsid w:val="00775BDB"/>
    <w:rsid w:val="007761BB"/>
    <w:rsid w:val="00776F7B"/>
    <w:rsid w:val="007776CF"/>
    <w:rsid w:val="00780F92"/>
    <w:rsid w:val="007826DF"/>
    <w:rsid w:val="007828F6"/>
    <w:rsid w:val="00787362"/>
    <w:rsid w:val="00794FF5"/>
    <w:rsid w:val="00795612"/>
    <w:rsid w:val="00795FBD"/>
    <w:rsid w:val="0079772E"/>
    <w:rsid w:val="007A11B4"/>
    <w:rsid w:val="007A1A95"/>
    <w:rsid w:val="007A5119"/>
    <w:rsid w:val="007A588F"/>
    <w:rsid w:val="007A65DF"/>
    <w:rsid w:val="007A7DAB"/>
    <w:rsid w:val="007B3095"/>
    <w:rsid w:val="007B3AE0"/>
    <w:rsid w:val="007B40E6"/>
    <w:rsid w:val="007B4397"/>
    <w:rsid w:val="007B46E6"/>
    <w:rsid w:val="007B4E2A"/>
    <w:rsid w:val="007B5256"/>
    <w:rsid w:val="007B52F2"/>
    <w:rsid w:val="007B5A33"/>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5DBE"/>
    <w:rsid w:val="007E7B28"/>
    <w:rsid w:val="007F0198"/>
    <w:rsid w:val="007F20D9"/>
    <w:rsid w:val="007F2E70"/>
    <w:rsid w:val="007F419E"/>
    <w:rsid w:val="007F64EC"/>
    <w:rsid w:val="007F6F07"/>
    <w:rsid w:val="0080092D"/>
    <w:rsid w:val="00802059"/>
    <w:rsid w:val="008028A7"/>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1E4"/>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0C8D"/>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107"/>
    <w:rsid w:val="008A76AF"/>
    <w:rsid w:val="008B2EDC"/>
    <w:rsid w:val="008B4030"/>
    <w:rsid w:val="008C0EF2"/>
    <w:rsid w:val="008C20E5"/>
    <w:rsid w:val="008C2BF7"/>
    <w:rsid w:val="008C40B7"/>
    <w:rsid w:val="008C554D"/>
    <w:rsid w:val="008C66F4"/>
    <w:rsid w:val="008C783A"/>
    <w:rsid w:val="008C786F"/>
    <w:rsid w:val="008D0C2A"/>
    <w:rsid w:val="008D1FAD"/>
    <w:rsid w:val="008D26CF"/>
    <w:rsid w:val="008D41F8"/>
    <w:rsid w:val="008D5A15"/>
    <w:rsid w:val="008D76F8"/>
    <w:rsid w:val="008E0020"/>
    <w:rsid w:val="008E0588"/>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31C55"/>
    <w:rsid w:val="0093225F"/>
    <w:rsid w:val="009357A8"/>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3656"/>
    <w:rsid w:val="009B4FF5"/>
    <w:rsid w:val="009B559B"/>
    <w:rsid w:val="009B79D6"/>
    <w:rsid w:val="009B7FBA"/>
    <w:rsid w:val="009C0793"/>
    <w:rsid w:val="009C109E"/>
    <w:rsid w:val="009C27A5"/>
    <w:rsid w:val="009D11BA"/>
    <w:rsid w:val="009D1B45"/>
    <w:rsid w:val="009D5DA4"/>
    <w:rsid w:val="009E03DC"/>
    <w:rsid w:val="009E1548"/>
    <w:rsid w:val="009E2710"/>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4021"/>
    <w:rsid w:val="00A443B9"/>
    <w:rsid w:val="00A447AE"/>
    <w:rsid w:val="00A47BFA"/>
    <w:rsid w:val="00A50D48"/>
    <w:rsid w:val="00A51A5F"/>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E0953"/>
    <w:rsid w:val="00AE14FE"/>
    <w:rsid w:val="00AE27AC"/>
    <w:rsid w:val="00AE31CC"/>
    <w:rsid w:val="00AE578E"/>
    <w:rsid w:val="00AE666F"/>
    <w:rsid w:val="00AE6ED5"/>
    <w:rsid w:val="00AE7773"/>
    <w:rsid w:val="00AF066F"/>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1CB"/>
    <w:rsid w:val="00B416B3"/>
    <w:rsid w:val="00B43DC6"/>
    <w:rsid w:val="00B4432B"/>
    <w:rsid w:val="00B4546B"/>
    <w:rsid w:val="00B45B3C"/>
    <w:rsid w:val="00B4679F"/>
    <w:rsid w:val="00B468E3"/>
    <w:rsid w:val="00B5062F"/>
    <w:rsid w:val="00B51244"/>
    <w:rsid w:val="00B519F5"/>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0CD0"/>
    <w:rsid w:val="00B812E6"/>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C7D2C"/>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6CDA"/>
    <w:rsid w:val="00C1787C"/>
    <w:rsid w:val="00C17AAA"/>
    <w:rsid w:val="00C17C34"/>
    <w:rsid w:val="00C20C30"/>
    <w:rsid w:val="00C21B10"/>
    <w:rsid w:val="00C23774"/>
    <w:rsid w:val="00C30229"/>
    <w:rsid w:val="00C30F8B"/>
    <w:rsid w:val="00C31C07"/>
    <w:rsid w:val="00C31CDD"/>
    <w:rsid w:val="00C33083"/>
    <w:rsid w:val="00C33E69"/>
    <w:rsid w:val="00C35494"/>
    <w:rsid w:val="00C359AC"/>
    <w:rsid w:val="00C36C49"/>
    <w:rsid w:val="00C37331"/>
    <w:rsid w:val="00C37D5F"/>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DA5"/>
    <w:rsid w:val="00C846F9"/>
    <w:rsid w:val="00C856FF"/>
    <w:rsid w:val="00C8743D"/>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6F3C"/>
    <w:rsid w:val="00CC702A"/>
    <w:rsid w:val="00CD197B"/>
    <w:rsid w:val="00CD32F6"/>
    <w:rsid w:val="00CD52DC"/>
    <w:rsid w:val="00CE00E1"/>
    <w:rsid w:val="00CE0A2F"/>
    <w:rsid w:val="00CE1B6D"/>
    <w:rsid w:val="00CE1C3E"/>
    <w:rsid w:val="00CE29F9"/>
    <w:rsid w:val="00CE4BDA"/>
    <w:rsid w:val="00CE5823"/>
    <w:rsid w:val="00CF3232"/>
    <w:rsid w:val="00CF3920"/>
    <w:rsid w:val="00CF3FAF"/>
    <w:rsid w:val="00CF4531"/>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519"/>
    <w:rsid w:val="00D10AE6"/>
    <w:rsid w:val="00D10FDF"/>
    <w:rsid w:val="00D113B8"/>
    <w:rsid w:val="00D1357F"/>
    <w:rsid w:val="00D13ED2"/>
    <w:rsid w:val="00D14613"/>
    <w:rsid w:val="00D148EF"/>
    <w:rsid w:val="00D14FC8"/>
    <w:rsid w:val="00D155B2"/>
    <w:rsid w:val="00D1561F"/>
    <w:rsid w:val="00D15E7E"/>
    <w:rsid w:val="00D17076"/>
    <w:rsid w:val="00D20A38"/>
    <w:rsid w:val="00D2273F"/>
    <w:rsid w:val="00D258B8"/>
    <w:rsid w:val="00D2756F"/>
    <w:rsid w:val="00D305C0"/>
    <w:rsid w:val="00D31C36"/>
    <w:rsid w:val="00D34EB7"/>
    <w:rsid w:val="00D34FD4"/>
    <w:rsid w:val="00D35692"/>
    <w:rsid w:val="00D36C1A"/>
    <w:rsid w:val="00D400FC"/>
    <w:rsid w:val="00D4166A"/>
    <w:rsid w:val="00D43422"/>
    <w:rsid w:val="00D43657"/>
    <w:rsid w:val="00D4429C"/>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228"/>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651B"/>
    <w:rsid w:val="00E00A2B"/>
    <w:rsid w:val="00E01F1F"/>
    <w:rsid w:val="00E024AF"/>
    <w:rsid w:val="00E03D43"/>
    <w:rsid w:val="00E04EFB"/>
    <w:rsid w:val="00E0534D"/>
    <w:rsid w:val="00E06A7D"/>
    <w:rsid w:val="00E07C96"/>
    <w:rsid w:val="00E13B89"/>
    <w:rsid w:val="00E15A5A"/>
    <w:rsid w:val="00E1626C"/>
    <w:rsid w:val="00E16F3E"/>
    <w:rsid w:val="00E17F6B"/>
    <w:rsid w:val="00E214D1"/>
    <w:rsid w:val="00E239A3"/>
    <w:rsid w:val="00E249EE"/>
    <w:rsid w:val="00E25522"/>
    <w:rsid w:val="00E25616"/>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49AF"/>
    <w:rsid w:val="00E56E08"/>
    <w:rsid w:val="00E56FBA"/>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5A6"/>
    <w:rsid w:val="00E8676D"/>
    <w:rsid w:val="00E9166B"/>
    <w:rsid w:val="00E92893"/>
    <w:rsid w:val="00E93D13"/>
    <w:rsid w:val="00E94526"/>
    <w:rsid w:val="00E961D7"/>
    <w:rsid w:val="00E96C9B"/>
    <w:rsid w:val="00E97B89"/>
    <w:rsid w:val="00EA149E"/>
    <w:rsid w:val="00EA24B9"/>
    <w:rsid w:val="00EA3083"/>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240"/>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3888"/>
    <w:rsid w:val="00F142D5"/>
    <w:rsid w:val="00F15211"/>
    <w:rsid w:val="00F159CF"/>
    <w:rsid w:val="00F15A7A"/>
    <w:rsid w:val="00F214F2"/>
    <w:rsid w:val="00F235AD"/>
    <w:rsid w:val="00F23852"/>
    <w:rsid w:val="00F25DF0"/>
    <w:rsid w:val="00F26133"/>
    <w:rsid w:val="00F2796E"/>
    <w:rsid w:val="00F318FF"/>
    <w:rsid w:val="00F32189"/>
    <w:rsid w:val="00F3233A"/>
    <w:rsid w:val="00F32946"/>
    <w:rsid w:val="00F349A6"/>
    <w:rsid w:val="00F368B6"/>
    <w:rsid w:val="00F369C2"/>
    <w:rsid w:val="00F37B9A"/>
    <w:rsid w:val="00F408BB"/>
    <w:rsid w:val="00F40D02"/>
    <w:rsid w:val="00F42469"/>
    <w:rsid w:val="00F44C97"/>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100"/>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14:docId w14:val="6E66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character" w:customStyle="1" w:styleId="apple-converted-space">
    <w:name w:val="apple-converted-space"/>
    <w:basedOn w:val="DefaultParagraphFont"/>
    <w:rsid w:val="00D952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character" w:customStyle="1" w:styleId="apple-converted-space">
    <w:name w:val="apple-converted-space"/>
    <w:basedOn w:val="DefaultParagraphFont"/>
    <w:rsid w:val="00D95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2650588">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2486337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45259716">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88877637">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09912161">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0884405">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5414138">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48985136">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ntroprogramming.inf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1B396-ECAA-41C2-810E-EEBD6FDD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35</Pages>
  <Words>7596</Words>
  <Characters>43301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50796</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MX</cp:lastModifiedBy>
  <cp:revision>86</cp:revision>
  <cp:lastPrinted>2011-07-28T13:02:00Z</cp:lastPrinted>
  <dcterms:created xsi:type="dcterms:W3CDTF">2011-11-11T10:36:00Z</dcterms:created>
  <dcterms:modified xsi:type="dcterms:W3CDTF">2012-03-30T06:44:00Z</dcterms:modified>
</cp:coreProperties>
</file>